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644EA26" w14:textId="77777777" w:rsidR="00C5781A" w:rsidRDefault="00C5781A" w:rsidP="0003252C">
      <w:pPr>
        <w:pStyle w:val="Heading1"/>
      </w:pPr>
    </w:p>
    <w:p w14:paraId="5CD7962F" w14:textId="77777777" w:rsidR="00C5781A" w:rsidRDefault="00C5781A" w:rsidP="0003252C">
      <w:pPr>
        <w:pStyle w:val="Heading1"/>
      </w:pPr>
    </w:p>
    <w:p w14:paraId="55A975DE" w14:textId="77777777" w:rsidR="00C5781A" w:rsidRDefault="00C5781A" w:rsidP="0003252C">
      <w:pPr>
        <w:pStyle w:val="Heading1"/>
      </w:pPr>
    </w:p>
    <w:p w14:paraId="611BBBF5" w14:textId="77777777" w:rsidR="00C5781A" w:rsidRDefault="00C5781A" w:rsidP="0003252C">
      <w:pPr>
        <w:pStyle w:val="Heading1"/>
      </w:pPr>
    </w:p>
    <w:p w14:paraId="00069EF1" w14:textId="77777777" w:rsidR="00C5781A" w:rsidRDefault="00C5781A" w:rsidP="0003252C">
      <w:pPr>
        <w:pStyle w:val="Heading1"/>
      </w:pPr>
    </w:p>
    <w:p w14:paraId="190C3D79" w14:textId="77777777" w:rsidR="00C5781A" w:rsidRDefault="00C5781A" w:rsidP="0003252C">
      <w:pPr>
        <w:pStyle w:val="Heading1"/>
      </w:pPr>
    </w:p>
    <w:p w14:paraId="059F0E19" w14:textId="77777777" w:rsidR="00C5781A" w:rsidRDefault="00C5781A" w:rsidP="0003252C">
      <w:pPr>
        <w:pStyle w:val="Heading1"/>
      </w:pPr>
    </w:p>
    <w:p w14:paraId="41EC8C9F" w14:textId="77777777" w:rsidR="00C5781A" w:rsidRDefault="00C5781A" w:rsidP="0003252C">
      <w:pPr>
        <w:pStyle w:val="Heading1"/>
      </w:pPr>
    </w:p>
    <w:p w14:paraId="2ADB989B" w14:textId="77777777" w:rsidR="00C5781A" w:rsidRDefault="00C5781A" w:rsidP="0003252C">
      <w:pPr>
        <w:pStyle w:val="Heading1"/>
      </w:pPr>
    </w:p>
    <w:p w14:paraId="457A48B3" w14:textId="77777777" w:rsidR="00C5781A" w:rsidRDefault="00C5781A" w:rsidP="0003252C">
      <w:pPr>
        <w:pStyle w:val="Heading1"/>
      </w:pPr>
    </w:p>
    <w:p w14:paraId="7F43E56C" w14:textId="77777777" w:rsidR="00C5781A" w:rsidRDefault="00C5781A" w:rsidP="0003252C">
      <w:pPr>
        <w:pStyle w:val="Heading1"/>
      </w:pPr>
    </w:p>
    <w:p w14:paraId="6AC55DBD" w14:textId="77777777" w:rsidR="00C5781A" w:rsidRDefault="00C5781A" w:rsidP="0003252C">
      <w:pPr>
        <w:pStyle w:val="Heading1"/>
      </w:pPr>
    </w:p>
    <w:p w14:paraId="30A9FF17" w14:textId="77777777" w:rsidR="00C5781A" w:rsidRDefault="00C5781A" w:rsidP="0003252C">
      <w:pPr>
        <w:pStyle w:val="Heading1"/>
      </w:pPr>
    </w:p>
    <w:p w14:paraId="04ABF0B2" w14:textId="77777777" w:rsidR="00C5781A" w:rsidRDefault="00C5781A" w:rsidP="0003252C">
      <w:pPr>
        <w:pStyle w:val="Heading1"/>
      </w:pPr>
    </w:p>
    <w:p w14:paraId="533DA040" w14:textId="77777777" w:rsidR="00C5781A" w:rsidRDefault="00C5781A" w:rsidP="0003252C">
      <w:pPr>
        <w:pStyle w:val="Heading1"/>
      </w:pPr>
    </w:p>
    <w:p w14:paraId="7E398AF1" w14:textId="77777777" w:rsidR="00C5781A" w:rsidRDefault="00C5781A" w:rsidP="0003252C">
      <w:pPr>
        <w:pStyle w:val="Heading1"/>
      </w:pPr>
    </w:p>
    <w:p w14:paraId="00943BA3" w14:textId="77777777" w:rsidR="00C5781A" w:rsidRDefault="00C5781A" w:rsidP="0003252C">
      <w:pPr>
        <w:pStyle w:val="Heading1"/>
      </w:pPr>
    </w:p>
    <w:p w14:paraId="51C087E6" w14:textId="77777777" w:rsidR="00C5781A" w:rsidRDefault="00C5781A" w:rsidP="0003252C">
      <w:pPr>
        <w:pStyle w:val="Heading1"/>
      </w:pPr>
    </w:p>
    <w:p w14:paraId="622A586C" w14:textId="77777777" w:rsidR="00C5781A" w:rsidRDefault="00C5781A" w:rsidP="0003252C">
      <w:pPr>
        <w:pStyle w:val="Heading1"/>
      </w:pPr>
    </w:p>
    <w:p w14:paraId="0D8F12AF" w14:textId="77777777" w:rsidR="00C5781A" w:rsidRDefault="00C5781A" w:rsidP="0003252C">
      <w:pPr>
        <w:pStyle w:val="Heading1"/>
      </w:pPr>
    </w:p>
    <w:p w14:paraId="44CC892F" w14:textId="77777777" w:rsidR="00C5781A" w:rsidRDefault="00C5781A" w:rsidP="0003252C">
      <w:pPr>
        <w:pStyle w:val="Heading1"/>
      </w:pPr>
    </w:p>
    <w:p w14:paraId="75B7A018" w14:textId="77777777" w:rsidR="00C5781A" w:rsidRDefault="00C5781A" w:rsidP="0003252C">
      <w:pPr>
        <w:pStyle w:val="Heading1"/>
      </w:pPr>
    </w:p>
    <w:p w14:paraId="2085B8A0" w14:textId="77777777" w:rsidR="00EF2BE9" w:rsidRDefault="00EF2BE9" w:rsidP="0003252C">
      <w:pPr>
        <w:pStyle w:val="Heading1"/>
      </w:pPr>
    </w:p>
    <w:p w14:paraId="45088800" w14:textId="77777777" w:rsidR="00EF2BE9" w:rsidRDefault="00EF2BE9" w:rsidP="0003252C">
      <w:pPr>
        <w:pStyle w:val="Heading1"/>
      </w:pPr>
    </w:p>
    <w:p w14:paraId="7356327A" w14:textId="77777777" w:rsidR="00EF2BE9" w:rsidRDefault="00EF2BE9" w:rsidP="0003252C">
      <w:pPr>
        <w:pStyle w:val="Heading1"/>
      </w:pPr>
    </w:p>
    <w:p w14:paraId="4CDB614A" w14:textId="77777777" w:rsidR="0003252C" w:rsidRPr="00C5781A" w:rsidRDefault="003459DF" w:rsidP="0003252C">
      <w:pPr>
        <w:pStyle w:val="Heading1"/>
        <w:rPr>
          <w:rFonts w:ascii="Zurich BT" w:hAnsi="Zurich BT"/>
        </w:rPr>
      </w:pPr>
      <w:r w:rsidRPr="00C5781A">
        <w:t>CORPORATE RUPEE</w:t>
      </w:r>
      <w:r w:rsidR="0003252C" w:rsidRPr="00C5781A">
        <w:t xml:space="preserve"> LOAN FACILITY AGREEMENT</w:t>
      </w:r>
    </w:p>
    <w:p w14:paraId="17302E2D" w14:textId="77777777" w:rsidR="0003252C" w:rsidRPr="00C5781A" w:rsidRDefault="0003252C" w:rsidP="0003252C"/>
    <w:p w14:paraId="2E68231B" w14:textId="77777777" w:rsidR="0003252C" w:rsidRPr="00C5781A" w:rsidRDefault="0003252C" w:rsidP="0003252C">
      <w:pPr>
        <w:pStyle w:val="Bodytext0"/>
        <w:tabs>
          <w:tab w:val="right" w:leader="underscore" w:pos="8391"/>
        </w:tabs>
        <w:spacing w:line="264" w:lineRule="auto"/>
        <w:rPr>
          <w:rFonts w:ascii="Zurich BT" w:hAnsi="Zurich BT"/>
          <w:b/>
          <w:color w:val="auto"/>
          <w:sz w:val="22"/>
          <w:szCs w:val="22"/>
        </w:rPr>
      </w:pPr>
      <w:r w:rsidRPr="00C5781A">
        <w:rPr>
          <w:rFonts w:ascii="Zurich BT" w:hAnsi="Zurich BT"/>
          <w:color w:val="auto"/>
          <w:sz w:val="22"/>
          <w:szCs w:val="22"/>
        </w:rPr>
        <w:t>This FACILITY AGREEMENT made on the day, month</w:t>
      </w:r>
      <w:r w:rsidR="0047528C" w:rsidRPr="00C5781A">
        <w:rPr>
          <w:rFonts w:ascii="Zurich BT" w:hAnsi="Zurich BT"/>
          <w:color w:val="auto"/>
          <w:sz w:val="22"/>
          <w:szCs w:val="22"/>
        </w:rPr>
        <w:t>,</w:t>
      </w:r>
      <w:r w:rsidRPr="00C5781A">
        <w:rPr>
          <w:rFonts w:ascii="Zurich BT" w:hAnsi="Zurich BT"/>
          <w:color w:val="auto"/>
          <w:sz w:val="22"/>
          <w:szCs w:val="22"/>
        </w:rPr>
        <w:t xml:space="preserve"> year</w:t>
      </w:r>
      <w:r w:rsidR="0047528C" w:rsidRPr="00C5781A">
        <w:rPr>
          <w:rFonts w:ascii="Zurich BT" w:hAnsi="Zurich BT"/>
          <w:color w:val="auto"/>
          <w:sz w:val="22"/>
          <w:szCs w:val="22"/>
        </w:rPr>
        <w:t xml:space="preserve"> and place</w:t>
      </w:r>
      <w:r w:rsidRPr="00C5781A">
        <w:rPr>
          <w:rFonts w:ascii="Zurich BT" w:hAnsi="Zurich BT"/>
          <w:color w:val="auto"/>
          <w:sz w:val="22"/>
          <w:szCs w:val="22"/>
        </w:rPr>
        <w:t xml:space="preserve"> set out in </w:t>
      </w:r>
      <w:r w:rsidRPr="004444FF">
        <w:rPr>
          <w:rFonts w:ascii="Zurich BT" w:hAnsi="Zurich BT"/>
          <w:bCs/>
          <w:snapToGrid/>
          <w:color w:val="auto"/>
          <w:sz w:val="22"/>
          <w:szCs w:val="22"/>
        </w:rPr>
        <w:t>Schedule I</w:t>
      </w:r>
      <w:r w:rsidRPr="00C5781A">
        <w:rPr>
          <w:rFonts w:ascii="Zurich BT" w:hAnsi="Zurich BT"/>
          <w:i/>
          <w:color w:val="auto"/>
          <w:sz w:val="22"/>
          <w:szCs w:val="22"/>
        </w:rPr>
        <w:t xml:space="preserve"> </w:t>
      </w:r>
      <w:r w:rsidRPr="00C5781A">
        <w:rPr>
          <w:rFonts w:ascii="Zurich BT" w:hAnsi="Zurich BT"/>
          <w:color w:val="auto"/>
          <w:sz w:val="22"/>
          <w:szCs w:val="22"/>
        </w:rPr>
        <w:t xml:space="preserve">between the </w:t>
      </w:r>
      <w:r w:rsidRPr="0011353D">
        <w:rPr>
          <w:rFonts w:ascii="Zurich BT" w:hAnsi="Zurich BT"/>
          <w:color w:val="auto"/>
          <w:sz w:val="22"/>
          <w:szCs w:val="22"/>
          <w:highlight w:val="cyan"/>
        </w:rPr>
        <w:t>Borrower</w:t>
      </w:r>
      <w:r w:rsidR="00F07F4D">
        <w:rPr>
          <w:rFonts w:ascii="Zurich BT" w:hAnsi="Zurich BT"/>
          <w:color w:val="auto"/>
          <w:sz w:val="22"/>
          <w:szCs w:val="22"/>
        </w:rPr>
        <w:t xml:space="preserve"> </w:t>
      </w:r>
      <w:r w:rsidRPr="00C5781A">
        <w:rPr>
          <w:rFonts w:ascii="Zurich BT" w:hAnsi="Zurich BT"/>
          <w:color w:val="auto"/>
          <w:sz w:val="22"/>
          <w:szCs w:val="22"/>
        </w:rPr>
        <w:t xml:space="preserve">named in </w:t>
      </w:r>
      <w:r w:rsidRPr="004444FF">
        <w:rPr>
          <w:rFonts w:ascii="Zurich BT" w:hAnsi="Zurich BT"/>
          <w:bCs/>
          <w:snapToGrid/>
          <w:color w:val="auto"/>
          <w:sz w:val="22"/>
          <w:szCs w:val="22"/>
        </w:rPr>
        <w:t>Schedule I</w:t>
      </w:r>
      <w:r w:rsidR="00F07F4D">
        <w:rPr>
          <w:rFonts w:ascii="Zurich BT" w:hAnsi="Zurich BT"/>
          <w:bCs/>
          <w:snapToGrid/>
          <w:color w:val="auto"/>
          <w:sz w:val="22"/>
          <w:szCs w:val="22"/>
        </w:rPr>
        <w:t>,</w:t>
      </w:r>
      <w:r w:rsidRPr="00C5781A">
        <w:rPr>
          <w:rFonts w:ascii="Zurich BT" w:hAnsi="Zurich BT" w:cs="Zurich BT"/>
          <w:snapToGrid/>
          <w:color w:val="auto"/>
          <w:sz w:val="20"/>
          <w:lang w:eastAsia="zh-CN"/>
        </w:rPr>
        <w:t xml:space="preserve"> </w:t>
      </w:r>
      <w:r w:rsidRPr="00C5781A">
        <w:rPr>
          <w:rFonts w:ascii="Zurich BT" w:hAnsi="Zurich BT"/>
          <w:color w:val="auto"/>
          <w:sz w:val="22"/>
          <w:szCs w:val="22"/>
          <w:lang w:val="en-IN"/>
        </w:rPr>
        <w:t xml:space="preserve">which expression shall, unless it be repugnant to the subject or context, include its successors and permitted assigns </w:t>
      </w:r>
      <w:r w:rsidRPr="00C5781A">
        <w:rPr>
          <w:rFonts w:ascii="Zurich BT" w:hAnsi="Zurich BT"/>
          <w:color w:val="auto"/>
          <w:sz w:val="22"/>
          <w:szCs w:val="22"/>
        </w:rPr>
        <w:t xml:space="preserve">of the </w:t>
      </w:r>
      <w:r w:rsidRPr="003E6FAD">
        <w:rPr>
          <w:rFonts w:ascii="Zurich Blk BT" w:hAnsi="Zurich Blk BT"/>
          <w:color w:val="auto"/>
          <w:sz w:val="22"/>
          <w:szCs w:val="22"/>
        </w:rPr>
        <w:t>ONE PART</w:t>
      </w:r>
    </w:p>
    <w:p w14:paraId="6C178378"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5D1B896E"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color w:val="000000"/>
        </w:rPr>
      </w:pPr>
      <w:r w:rsidRPr="00C5781A">
        <w:rPr>
          <w:color w:val="000000"/>
        </w:rPr>
        <w:t>AND</w:t>
      </w:r>
    </w:p>
    <w:p w14:paraId="04741E1A"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75B37674"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b/>
          <w:color w:val="000000"/>
        </w:rPr>
        <w:t>I</w:t>
      </w:r>
      <w:r w:rsidRPr="003E6FAD">
        <w:rPr>
          <w:rFonts w:ascii="Zurich Blk BT" w:hAnsi="Zurich Blk BT"/>
          <w:color w:val="000000"/>
        </w:rPr>
        <w:t>CICI BANK LIMITED</w:t>
      </w:r>
      <w:r w:rsidRPr="00C5781A">
        <w:rPr>
          <w:snapToGrid w:val="0"/>
          <w:color w:val="000000"/>
          <w:szCs w:val="22"/>
        </w:rPr>
        <w:t xml:space="preserve">, a company within the meaning of Companies Act, 2013 and a banking company within the meaning of </w:t>
      </w:r>
      <w:r w:rsidR="00D402A5">
        <w:rPr>
          <w:snapToGrid w:val="0"/>
          <w:color w:val="000000"/>
          <w:szCs w:val="22"/>
        </w:rPr>
        <w:t xml:space="preserve">section </w:t>
      </w:r>
      <w:r w:rsidRPr="00C5781A">
        <w:rPr>
          <w:snapToGrid w:val="0"/>
          <w:color w:val="000000"/>
          <w:szCs w:val="22"/>
        </w:rPr>
        <w:t xml:space="preserve">5(c) </w:t>
      </w:r>
      <w:r w:rsidR="00F07F4D">
        <w:rPr>
          <w:snapToGrid w:val="0"/>
          <w:color w:val="000000"/>
          <w:szCs w:val="22"/>
        </w:rPr>
        <w:t xml:space="preserve">of </w:t>
      </w:r>
      <w:r w:rsidRPr="00C5781A">
        <w:rPr>
          <w:snapToGrid w:val="0"/>
          <w:color w:val="000000"/>
          <w:szCs w:val="22"/>
        </w:rPr>
        <w:t xml:space="preserve">Banking Regulation Act, 1949, having its registered office at </w:t>
      </w:r>
      <w:r w:rsidRPr="00C5781A">
        <w:rPr>
          <w:snapToGrid w:val="0"/>
          <w:color w:val="000000"/>
          <w:szCs w:val="22"/>
          <w:lang w:val="en-US"/>
        </w:rPr>
        <w:t xml:space="preserve">ICICI Bank Tower, Near </w:t>
      </w:r>
      <w:proofErr w:type="spellStart"/>
      <w:r w:rsidRPr="00C5781A">
        <w:rPr>
          <w:snapToGrid w:val="0"/>
          <w:color w:val="000000"/>
          <w:szCs w:val="22"/>
          <w:lang w:val="en-US"/>
        </w:rPr>
        <w:t>Chakli</w:t>
      </w:r>
      <w:proofErr w:type="spellEnd"/>
      <w:r w:rsidRPr="00C5781A">
        <w:rPr>
          <w:color w:val="000000"/>
          <w:lang w:val="en-US"/>
        </w:rPr>
        <w:t xml:space="preserve"> Circle, </w:t>
      </w:r>
      <w:r w:rsidRPr="00C5781A">
        <w:rPr>
          <w:snapToGrid w:val="0"/>
          <w:color w:val="000000"/>
          <w:szCs w:val="22"/>
          <w:lang w:val="en-US"/>
        </w:rPr>
        <w:t xml:space="preserve">Old </w:t>
      </w:r>
      <w:proofErr w:type="spellStart"/>
      <w:r w:rsidRPr="00C5781A">
        <w:rPr>
          <w:snapToGrid w:val="0"/>
          <w:color w:val="000000"/>
          <w:szCs w:val="22"/>
          <w:lang w:val="en-US"/>
        </w:rPr>
        <w:t>Padra</w:t>
      </w:r>
      <w:proofErr w:type="spellEnd"/>
      <w:r w:rsidRPr="00C5781A">
        <w:rPr>
          <w:snapToGrid w:val="0"/>
          <w:color w:val="000000"/>
          <w:szCs w:val="22"/>
          <w:lang w:val="en-US"/>
        </w:rPr>
        <w:t xml:space="preserve"> Road, </w:t>
      </w:r>
      <w:r w:rsidRPr="00C5781A">
        <w:rPr>
          <w:color w:val="000000"/>
          <w:lang w:val="en-US"/>
        </w:rPr>
        <w:t>Vadodara</w:t>
      </w:r>
      <w:r w:rsidRPr="00C5781A">
        <w:rPr>
          <w:snapToGrid w:val="0"/>
          <w:color w:val="000000"/>
          <w:szCs w:val="22"/>
          <w:lang w:val="en-US"/>
        </w:rPr>
        <w:t>, Gujarat</w:t>
      </w:r>
      <w:r w:rsidR="00ED1728" w:rsidRPr="00C5781A">
        <w:rPr>
          <w:snapToGrid w:val="0"/>
          <w:color w:val="000000"/>
          <w:szCs w:val="22"/>
          <w:lang w:val="en-US"/>
        </w:rPr>
        <w:t xml:space="preserve"> - </w:t>
      </w:r>
      <w:r w:rsidRPr="00C5781A">
        <w:rPr>
          <w:color w:val="000000"/>
          <w:lang w:val="en-US"/>
        </w:rPr>
        <w:t xml:space="preserve">390 007 </w:t>
      </w:r>
      <w:r w:rsidRPr="00C5781A">
        <w:rPr>
          <w:snapToGrid w:val="0"/>
          <w:color w:val="000000"/>
          <w:szCs w:val="22"/>
        </w:rPr>
        <w:t xml:space="preserve">and its corporate office at ICICI Bank Towers, </w:t>
      </w:r>
      <w:proofErr w:type="spellStart"/>
      <w:r w:rsidRPr="00C5781A">
        <w:rPr>
          <w:snapToGrid w:val="0"/>
          <w:color w:val="000000"/>
          <w:szCs w:val="22"/>
        </w:rPr>
        <w:t>Bandra</w:t>
      </w:r>
      <w:proofErr w:type="spellEnd"/>
      <w:r w:rsidRPr="00C5781A">
        <w:rPr>
          <w:snapToGrid w:val="0"/>
          <w:color w:val="000000"/>
          <w:szCs w:val="22"/>
        </w:rPr>
        <w:t xml:space="preserve"> </w:t>
      </w:r>
      <w:proofErr w:type="spellStart"/>
      <w:r w:rsidRPr="00C5781A">
        <w:rPr>
          <w:snapToGrid w:val="0"/>
          <w:color w:val="000000"/>
          <w:szCs w:val="22"/>
        </w:rPr>
        <w:t>Kurla</w:t>
      </w:r>
      <w:proofErr w:type="spellEnd"/>
      <w:r w:rsidRPr="00C5781A">
        <w:rPr>
          <w:snapToGrid w:val="0"/>
          <w:color w:val="000000"/>
          <w:szCs w:val="22"/>
        </w:rPr>
        <w:t xml:space="preserve"> Complex, Mumbai</w:t>
      </w:r>
      <w:r w:rsidR="00ED1728" w:rsidRPr="00C5781A">
        <w:rPr>
          <w:snapToGrid w:val="0"/>
          <w:color w:val="000000"/>
          <w:szCs w:val="22"/>
        </w:rPr>
        <w:t xml:space="preserve">, Maharashtra - </w:t>
      </w:r>
      <w:r w:rsidRPr="00C5781A">
        <w:rPr>
          <w:snapToGrid w:val="0"/>
          <w:color w:val="000000"/>
          <w:szCs w:val="22"/>
        </w:rPr>
        <w:t xml:space="preserve">400 051 </w:t>
      </w:r>
      <w:r w:rsidRPr="00C5781A">
        <w:rPr>
          <w:snapToGrid w:val="0"/>
          <w:color w:val="000000"/>
          <w:szCs w:val="22"/>
          <w:lang w:val="en-US"/>
        </w:rPr>
        <w:t>and amongst others, a branch/office</w:t>
      </w:r>
      <w:r w:rsidRPr="00C5781A">
        <w:rPr>
          <w:color w:val="000000"/>
          <w:lang w:val="en-US"/>
        </w:rPr>
        <w:t xml:space="preserve"> at </w:t>
      </w:r>
      <w:r w:rsidRPr="00C5781A">
        <w:rPr>
          <w:snapToGrid w:val="0"/>
          <w:color w:val="000000"/>
          <w:szCs w:val="22"/>
          <w:lang w:val="en-US"/>
        </w:rPr>
        <w:t xml:space="preserve">the place specified in Schedule I </w:t>
      </w:r>
      <w:r w:rsidRPr="00C5781A">
        <w:t>("</w:t>
      </w:r>
      <w:r w:rsidRPr="003E6FAD">
        <w:rPr>
          <w:rFonts w:ascii="Zurich Blk BT" w:hAnsi="Zurich Blk BT"/>
        </w:rPr>
        <w:t>ICICI Bank</w:t>
      </w:r>
      <w:r w:rsidRPr="00C5781A">
        <w:t>",</w:t>
      </w:r>
      <w:r w:rsidRPr="00C5781A">
        <w:rPr>
          <w:snapToGrid w:val="0"/>
          <w:color w:val="000000"/>
          <w:szCs w:val="22"/>
        </w:rPr>
        <w:t xml:space="preserve"> which expression shall, unless it be repugnant to the subject or context, include its successors and assigns) of the </w:t>
      </w:r>
      <w:r w:rsidRPr="003E6FAD">
        <w:rPr>
          <w:rFonts w:ascii="Zurich Blk BT" w:hAnsi="Zurich Blk BT"/>
          <w:color w:val="000000"/>
        </w:rPr>
        <w:t>OTHER PART</w:t>
      </w:r>
      <w:r w:rsidRPr="00C5781A">
        <w:rPr>
          <w:snapToGrid w:val="0"/>
          <w:color w:val="000000"/>
          <w:szCs w:val="22"/>
        </w:rPr>
        <w:t xml:space="preserve">. </w:t>
      </w:r>
    </w:p>
    <w:p w14:paraId="00D42406"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6576B299" w14:textId="77777777" w:rsidR="0003252C" w:rsidRPr="00C5781A" w:rsidRDefault="0003252C" w:rsidP="0003252C">
      <w:pPr>
        <w:pStyle w:val="Heading1"/>
      </w:pPr>
      <w:r w:rsidRPr="00C5781A">
        <w:lastRenderedPageBreak/>
        <w:t xml:space="preserve">ARTICLE </w:t>
      </w:r>
      <w:r w:rsidRPr="00C5781A">
        <w:rPr>
          <w:snapToGrid w:val="0"/>
        </w:rPr>
        <w:t>-</w:t>
      </w:r>
      <w:r w:rsidRPr="00C5781A">
        <w:t xml:space="preserve"> I</w:t>
      </w:r>
    </w:p>
    <w:p w14:paraId="15AE8F2C" w14:textId="77777777" w:rsidR="0003252C" w:rsidRPr="00C5781A" w:rsidRDefault="0003252C" w:rsidP="008422E4">
      <w:pPr>
        <w:pStyle w:val="Heading1"/>
        <w:tabs>
          <w:tab w:val="left" w:pos="960"/>
          <w:tab w:val="center" w:pos="4512"/>
        </w:tabs>
      </w:pPr>
      <w:r w:rsidRPr="00C5781A">
        <w:t>DEFINITIONS AND PRI</w:t>
      </w:r>
      <w:r w:rsidR="00F937C8">
        <w:t>N</w:t>
      </w:r>
      <w:r w:rsidRPr="00C5781A">
        <w:t>CIPLES OF CONSTRUCTION</w:t>
      </w:r>
    </w:p>
    <w:p w14:paraId="64B74607" w14:textId="77777777" w:rsidR="0003252C" w:rsidRPr="00C5781A" w:rsidRDefault="0003252C" w:rsidP="00B23E4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right"/>
        <w:rPr>
          <w:snapToGrid w:val="0"/>
          <w:color w:val="000000"/>
          <w:szCs w:val="22"/>
        </w:rPr>
      </w:pPr>
    </w:p>
    <w:p w14:paraId="6606597A" w14:textId="77777777" w:rsidR="0003252C" w:rsidRPr="00226CD1" w:rsidRDefault="0003252C" w:rsidP="0003252C">
      <w:pPr>
        <w:pStyle w:val="Heading2"/>
        <w:rPr>
          <w:snapToGrid w:val="0"/>
        </w:rPr>
      </w:pPr>
      <w:r w:rsidRPr="00896A05">
        <w:rPr>
          <w:u w:val="none"/>
        </w:rPr>
        <w:t>1.1</w:t>
      </w:r>
      <w:r w:rsidRPr="00896A05">
        <w:rPr>
          <w:snapToGrid w:val="0"/>
          <w:u w:val="none"/>
        </w:rPr>
        <w:tab/>
      </w:r>
      <w:r w:rsidRPr="00896A05">
        <w:rPr>
          <w:snapToGrid w:val="0"/>
          <w:u w:val="none"/>
        </w:rPr>
        <w:tab/>
      </w:r>
      <w:r w:rsidRPr="003E6FAD">
        <w:rPr>
          <w:rFonts w:ascii="Zurich Blk BT" w:hAnsi="Zurich Blk BT"/>
          <w:b w:val="0"/>
          <w:snapToGrid w:val="0"/>
        </w:rPr>
        <w:t>DEFINITIONS</w:t>
      </w:r>
    </w:p>
    <w:p w14:paraId="1CA37C7B"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6EB4862" w14:textId="77777777" w:rsidR="0003252C" w:rsidRPr="00C5781A" w:rsidRDefault="0003252C" w:rsidP="0003252C">
      <w:pPr>
        <w:pStyle w:val="BodyTextIndent3"/>
        <w:ind w:left="0" w:firstLine="0"/>
        <w:rPr>
          <w:rFonts w:ascii="Zurich BT" w:hAnsi="Zurich BT"/>
        </w:rPr>
      </w:pPr>
      <w:r w:rsidRPr="00C5781A">
        <w:rPr>
          <w:rFonts w:ascii="Zurich BT" w:hAnsi="Zurich BT"/>
        </w:rPr>
        <w:t>In the Facility Agreement, unless there is anything repugnant to the subject or context thereof, the expressions listed below shall have the following meaning</w:t>
      </w:r>
      <w:r w:rsidRPr="00C5781A">
        <w:rPr>
          <w:rFonts w:ascii="Zurich BT" w:hAnsi="Zurich BT"/>
          <w:szCs w:val="22"/>
        </w:rPr>
        <w:t>:</w:t>
      </w:r>
      <w:r w:rsidRPr="00C5781A">
        <w:rPr>
          <w:rFonts w:ascii="Zurich BT" w:hAnsi="Zurich BT"/>
        </w:rPr>
        <w:t xml:space="preserve"> </w:t>
      </w:r>
    </w:p>
    <w:p w14:paraId="4B44BF4D"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76BD5CD" w14:textId="77777777" w:rsidR="000B0741" w:rsidRDefault="000B0741"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Additional Interest</w:t>
      </w:r>
      <w:r w:rsidRPr="00C5781A">
        <w:rPr>
          <w:snapToGrid w:val="0"/>
          <w:color w:val="000000"/>
          <w:szCs w:val="22"/>
        </w:rPr>
        <w:t>”</w:t>
      </w:r>
      <w:r w:rsidR="006364A6" w:rsidRPr="00C5781A">
        <w:rPr>
          <w:snapToGrid w:val="0"/>
          <w:color w:val="000000"/>
          <w:szCs w:val="22"/>
        </w:rPr>
        <w:t xml:space="preserve"> means</w:t>
      </w:r>
      <w:r w:rsidRPr="00C5781A">
        <w:rPr>
          <w:snapToGrid w:val="0"/>
          <w:color w:val="000000"/>
          <w:szCs w:val="22"/>
        </w:rPr>
        <w:t xml:space="preserve"> interest paid</w:t>
      </w:r>
      <w:r w:rsidR="006364A6" w:rsidRPr="00C5781A">
        <w:rPr>
          <w:snapToGrid w:val="0"/>
          <w:color w:val="000000"/>
          <w:szCs w:val="22"/>
        </w:rPr>
        <w:t xml:space="preserve"> or payable</w:t>
      </w:r>
      <w:r w:rsidR="00A13D54" w:rsidRPr="00C5781A">
        <w:rPr>
          <w:snapToGrid w:val="0"/>
          <w:color w:val="000000"/>
          <w:szCs w:val="22"/>
        </w:rPr>
        <w:t>,</w:t>
      </w:r>
      <w:r w:rsidRPr="00C5781A">
        <w:rPr>
          <w:snapToGrid w:val="0"/>
          <w:color w:val="000000"/>
          <w:szCs w:val="22"/>
        </w:rPr>
        <w:t xml:space="preserve"> pursuant to clause 2.6 of the Facility Agreement.</w:t>
      </w:r>
    </w:p>
    <w:p w14:paraId="6EF5D15E" w14:textId="77777777" w:rsidR="004B69BD" w:rsidRDefault="004B69BD"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676DF051" w14:textId="77777777" w:rsidR="004B69BD" w:rsidRPr="00C5781A" w:rsidRDefault="004B69BD"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Pr>
          <w:snapToGrid w:val="0"/>
          <w:color w:val="000000"/>
          <w:szCs w:val="22"/>
        </w:rPr>
        <w:t>“</w:t>
      </w:r>
      <w:r w:rsidRPr="003E6FAD">
        <w:rPr>
          <w:rFonts w:ascii="Zurich Blk BT" w:hAnsi="Zurich Blk BT"/>
          <w:snapToGrid w:val="0"/>
          <w:color w:val="000000"/>
          <w:szCs w:val="22"/>
        </w:rPr>
        <w:t>Additional Interest Rate</w:t>
      </w:r>
      <w:r>
        <w:rPr>
          <w:snapToGrid w:val="0"/>
          <w:color w:val="000000"/>
          <w:szCs w:val="22"/>
        </w:rPr>
        <w:t xml:space="preserve">” </w:t>
      </w:r>
      <w:r w:rsidR="0007081A">
        <w:rPr>
          <w:snapToGrid w:val="0"/>
          <w:color w:val="000000"/>
          <w:szCs w:val="22"/>
        </w:rPr>
        <w:t xml:space="preserve">in relation to a particular event, </w:t>
      </w:r>
      <w:r w:rsidR="00A54C2D">
        <w:rPr>
          <w:snapToGrid w:val="0"/>
          <w:color w:val="000000"/>
          <w:szCs w:val="22"/>
        </w:rPr>
        <w:t xml:space="preserve">means </w:t>
      </w:r>
      <w:r>
        <w:rPr>
          <w:snapToGrid w:val="0"/>
          <w:color w:val="000000"/>
          <w:szCs w:val="22"/>
        </w:rPr>
        <w:t>the rate of interest</w:t>
      </w:r>
      <w:r w:rsidR="0007081A">
        <w:rPr>
          <w:snapToGrid w:val="0"/>
          <w:color w:val="000000"/>
          <w:szCs w:val="22"/>
        </w:rPr>
        <w:t>, as specified in the CAL,</w:t>
      </w:r>
      <w:r>
        <w:rPr>
          <w:snapToGrid w:val="0"/>
          <w:color w:val="000000"/>
          <w:szCs w:val="22"/>
        </w:rPr>
        <w:t xml:space="preserve"> payable pursuant to clause 2.6</w:t>
      </w:r>
      <w:r w:rsidR="0007081A">
        <w:rPr>
          <w:snapToGrid w:val="0"/>
          <w:color w:val="000000"/>
          <w:szCs w:val="22"/>
        </w:rPr>
        <w:t xml:space="preserve"> of the Facility Agreement.</w:t>
      </w:r>
    </w:p>
    <w:p w14:paraId="7FA9464A" w14:textId="77777777" w:rsidR="000B0741" w:rsidRPr="00C5781A" w:rsidRDefault="000B0741"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1BFA702F"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Business Day</w:t>
      </w:r>
      <w:r w:rsidRPr="00C5781A">
        <w:rPr>
          <w:snapToGrid w:val="0"/>
          <w:color w:val="000000"/>
          <w:szCs w:val="22"/>
        </w:rPr>
        <w:t xml:space="preserve">” means a day on which the relevant office of ICICI Bank, as specified in </w:t>
      </w:r>
      <w:r w:rsidR="00C13372" w:rsidRPr="00C5781A">
        <w:rPr>
          <w:snapToGrid w:val="0"/>
          <w:color w:val="000000"/>
          <w:szCs w:val="22"/>
        </w:rPr>
        <w:t>Schedule I</w:t>
      </w:r>
      <w:r w:rsidRPr="00C5781A">
        <w:rPr>
          <w:snapToGrid w:val="0"/>
          <w:color w:val="000000"/>
          <w:szCs w:val="22"/>
        </w:rPr>
        <w:t xml:space="preserve"> or such other office as may be notified by ICICI Bank to the Borrower, is open for normal business transactions.</w:t>
      </w:r>
    </w:p>
    <w:p w14:paraId="71AE72BE"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4C74E1A7"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Credit Arrangement Letter</w:t>
      </w:r>
      <w:r w:rsidRPr="00C5781A">
        <w:rPr>
          <w:snapToGrid w:val="0"/>
          <w:color w:val="000000"/>
          <w:szCs w:val="22"/>
        </w:rPr>
        <w:t>” or “</w:t>
      </w:r>
      <w:r w:rsidRPr="003E6FAD">
        <w:rPr>
          <w:rFonts w:ascii="Zurich Blk BT" w:hAnsi="Zurich Blk BT"/>
          <w:snapToGrid w:val="0"/>
          <w:color w:val="000000"/>
          <w:szCs w:val="22"/>
        </w:rPr>
        <w:t>CAL</w:t>
      </w:r>
      <w:r w:rsidRPr="00C5781A">
        <w:rPr>
          <w:snapToGrid w:val="0"/>
          <w:color w:val="000000"/>
          <w:szCs w:val="22"/>
        </w:rPr>
        <w:t>” means a letter</w:t>
      </w:r>
      <w:r w:rsidR="00182399" w:rsidRPr="00C5781A">
        <w:rPr>
          <w:snapToGrid w:val="0"/>
          <w:color w:val="000000"/>
          <w:szCs w:val="22"/>
        </w:rPr>
        <w:t>,</w:t>
      </w:r>
      <w:r w:rsidRPr="00C5781A">
        <w:rPr>
          <w:snapToGrid w:val="0"/>
          <w:color w:val="000000"/>
          <w:szCs w:val="22"/>
        </w:rPr>
        <w:t xml:space="preserve"> as of the date specified in the Schedule I</w:t>
      </w:r>
      <w:r w:rsidR="00182399" w:rsidRPr="00C5781A">
        <w:rPr>
          <w:snapToGrid w:val="0"/>
          <w:color w:val="000000"/>
          <w:szCs w:val="22"/>
        </w:rPr>
        <w:t>,</w:t>
      </w:r>
      <w:r w:rsidRPr="00C5781A">
        <w:rPr>
          <w:snapToGrid w:val="0"/>
          <w:color w:val="000000"/>
          <w:szCs w:val="22"/>
        </w:rPr>
        <w:t xml:space="preserve"> issued by ICICI Bank to the Borrower, granting the Facility to the Borrower. The expression CAL shall include all amendments to the CAL.  </w:t>
      </w:r>
    </w:p>
    <w:p w14:paraId="3B019C9C"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47E1D773"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Credit Rating Agency</w:t>
      </w:r>
      <w:r w:rsidRPr="00C5781A">
        <w:rPr>
          <w:snapToGrid w:val="0"/>
          <w:color w:val="000000"/>
          <w:szCs w:val="22"/>
        </w:rPr>
        <w:t xml:space="preserve">” shall mean and refer to domestic credit rating agencies, such as, Credit Analysis and Research Limited, CRISIL Limited, FITCH India and ICRA Limited, and international credit rating agencies such as FITCH, Moody’s, Standard &amp; Poor’s, and such other credit rating agencies identified and/or recognised by RBI, from time to time.  </w:t>
      </w:r>
    </w:p>
    <w:p w14:paraId="3E133B42"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 xml:space="preserve"> </w:t>
      </w:r>
    </w:p>
    <w:p w14:paraId="02D51CB6"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color w:val="000000"/>
        </w:rPr>
        <w:t>“</w:t>
      </w:r>
      <w:r w:rsidRPr="003E6FAD">
        <w:rPr>
          <w:rFonts w:ascii="Zurich Blk BT" w:hAnsi="Zurich Blk BT"/>
          <w:snapToGrid w:val="0"/>
          <w:color w:val="000000"/>
          <w:szCs w:val="22"/>
        </w:rPr>
        <w:t>Due Date</w:t>
      </w:r>
      <w:r w:rsidR="004F1044" w:rsidRPr="003E6FAD">
        <w:rPr>
          <w:rFonts w:ascii="Zurich Blk BT" w:hAnsi="Zurich Blk BT"/>
          <w:snapToGrid w:val="0"/>
          <w:color w:val="000000"/>
          <w:szCs w:val="22"/>
        </w:rPr>
        <w:t>(s)</w:t>
      </w:r>
      <w:r w:rsidRPr="00C5781A">
        <w:rPr>
          <w:color w:val="000000"/>
        </w:rPr>
        <w:t>”</w:t>
      </w:r>
      <w:r w:rsidRPr="00C5781A">
        <w:rPr>
          <w:snapToGrid w:val="0"/>
          <w:color w:val="000000"/>
          <w:szCs w:val="22"/>
        </w:rPr>
        <w:t xml:space="preserve"> means, in respect of:</w:t>
      </w:r>
    </w:p>
    <w:p w14:paraId="44BB1B67" w14:textId="77777777" w:rsidR="00156EC9" w:rsidRPr="00C5781A" w:rsidRDefault="00156EC9"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59171B7B" w14:textId="77777777" w:rsidR="00182399" w:rsidRPr="00C5781A" w:rsidRDefault="00A54C2D" w:rsidP="00E33FD0">
      <w:pPr>
        <w:widowControl w:val="0"/>
        <w:numPr>
          <w:ilvl w:val="0"/>
          <w:numId w:val="19"/>
        </w:numPr>
        <w:tabs>
          <w:tab w:val="left" w:pos="0"/>
          <w:tab w:val="left" w:pos="360"/>
          <w:tab w:val="left" w:pos="54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Pr>
          <w:snapToGrid w:val="0"/>
          <w:color w:val="000000"/>
          <w:szCs w:val="22"/>
        </w:rPr>
        <w:t>a</w:t>
      </w:r>
      <w:r w:rsidR="0003252C" w:rsidRPr="00C5781A">
        <w:rPr>
          <w:snapToGrid w:val="0"/>
          <w:color w:val="000000"/>
          <w:szCs w:val="22"/>
        </w:rPr>
        <w:t>n</w:t>
      </w:r>
      <w:r w:rsidR="00182399" w:rsidRPr="00C5781A">
        <w:rPr>
          <w:snapToGrid w:val="0"/>
          <w:color w:val="000000"/>
          <w:szCs w:val="22"/>
        </w:rPr>
        <w:t xml:space="preserve"> </w:t>
      </w:r>
      <w:r w:rsidR="0003252C" w:rsidRPr="00C5781A">
        <w:rPr>
          <w:snapToGrid w:val="0"/>
          <w:color w:val="000000"/>
          <w:szCs w:val="22"/>
        </w:rPr>
        <w:t>instalment of principal amount of the Facility - the date on which the instalment falls due</w:t>
      </w:r>
      <w:r w:rsidR="005D6A5A" w:rsidRPr="00C5781A">
        <w:rPr>
          <w:snapToGrid w:val="0"/>
          <w:color w:val="000000"/>
          <w:szCs w:val="22"/>
        </w:rPr>
        <w:t xml:space="preserve"> </w:t>
      </w:r>
      <w:r w:rsidR="0003252C" w:rsidRPr="00C5781A">
        <w:rPr>
          <w:snapToGrid w:val="0"/>
          <w:color w:val="000000"/>
          <w:szCs w:val="22"/>
        </w:rPr>
        <w:t xml:space="preserve">as </w:t>
      </w:r>
      <w:r w:rsidR="005D6A5A" w:rsidRPr="00C5781A">
        <w:rPr>
          <w:snapToGrid w:val="0"/>
          <w:color w:val="000000"/>
          <w:szCs w:val="22"/>
        </w:rPr>
        <w:t xml:space="preserve">per the </w:t>
      </w:r>
      <w:r w:rsidR="00523AF5" w:rsidRPr="00C5781A">
        <w:rPr>
          <w:snapToGrid w:val="0"/>
          <w:color w:val="000000"/>
          <w:szCs w:val="22"/>
        </w:rPr>
        <w:t>Repayment Schedule</w:t>
      </w:r>
      <w:r w:rsidR="0003252C" w:rsidRPr="00C5781A">
        <w:rPr>
          <w:snapToGrid w:val="0"/>
          <w:color w:val="000000"/>
          <w:szCs w:val="22"/>
        </w:rPr>
        <w:t>;</w:t>
      </w:r>
    </w:p>
    <w:p w14:paraId="66861F17" w14:textId="77777777" w:rsidR="00182399" w:rsidRPr="00C5781A" w:rsidRDefault="00182399" w:rsidP="004F6744">
      <w:pPr>
        <w:widowControl w:val="0"/>
        <w:tabs>
          <w:tab w:val="left" w:pos="360"/>
          <w:tab w:val="left" w:pos="54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p>
    <w:p w14:paraId="4263944A" w14:textId="77777777" w:rsidR="00182399" w:rsidRPr="00C5781A" w:rsidRDefault="0003252C" w:rsidP="00E33FD0">
      <w:pPr>
        <w:widowControl w:val="0"/>
        <w:numPr>
          <w:ilvl w:val="0"/>
          <w:numId w:val="19"/>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C5781A">
        <w:rPr>
          <w:snapToGrid w:val="0"/>
          <w:color w:val="000000"/>
          <w:szCs w:val="22"/>
        </w:rPr>
        <w:t>interest - the date on which interest falls due</w:t>
      </w:r>
      <w:r w:rsidR="005D6A5A" w:rsidRPr="00C5781A">
        <w:rPr>
          <w:snapToGrid w:val="0"/>
          <w:color w:val="000000"/>
          <w:szCs w:val="22"/>
        </w:rPr>
        <w:t xml:space="preserve"> as per the terms of the Transaction Documents</w:t>
      </w:r>
      <w:r w:rsidRPr="00C5781A">
        <w:rPr>
          <w:snapToGrid w:val="0"/>
          <w:color w:val="000000"/>
          <w:szCs w:val="22"/>
        </w:rPr>
        <w:t>;</w:t>
      </w:r>
      <w:r w:rsidR="004F1044" w:rsidRPr="00C5781A">
        <w:rPr>
          <w:snapToGrid w:val="0"/>
          <w:color w:val="000000"/>
          <w:szCs w:val="22"/>
        </w:rPr>
        <w:t xml:space="preserve"> and/or</w:t>
      </w:r>
    </w:p>
    <w:p w14:paraId="013CBA0C" w14:textId="77777777" w:rsidR="00182399" w:rsidRPr="00C5781A" w:rsidRDefault="00182399" w:rsidP="004F6744">
      <w:pPr>
        <w:pStyle w:val="ListParagraph"/>
        <w:tabs>
          <w:tab w:val="left" w:pos="360"/>
          <w:tab w:val="left" w:pos="540"/>
        </w:tabs>
        <w:ind w:left="360" w:hanging="360"/>
        <w:rPr>
          <w:snapToGrid w:val="0"/>
          <w:color w:val="000000"/>
          <w:szCs w:val="22"/>
        </w:rPr>
      </w:pPr>
    </w:p>
    <w:p w14:paraId="11BA05B3" w14:textId="77777777" w:rsidR="00385A74" w:rsidRPr="00C5781A" w:rsidRDefault="0003252C" w:rsidP="004444FF">
      <w:pPr>
        <w:widowControl w:val="0"/>
        <w:numPr>
          <w:ilvl w:val="0"/>
          <w:numId w:val="19"/>
        </w:numPr>
        <w:tabs>
          <w:tab w:val="left" w:pos="0"/>
          <w:tab w:val="left" w:pos="3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r w:rsidRPr="00C5781A">
        <w:rPr>
          <w:snapToGrid w:val="0"/>
          <w:color w:val="000000"/>
          <w:szCs w:val="22"/>
        </w:rPr>
        <w:t>any other amount</w:t>
      </w:r>
      <w:r w:rsidR="004F13C4">
        <w:rPr>
          <w:snapToGrid w:val="0"/>
          <w:color w:val="000000"/>
          <w:szCs w:val="22"/>
        </w:rPr>
        <w:t>s, including principal, interest or other monies,</w:t>
      </w:r>
      <w:r w:rsidRPr="00C5781A">
        <w:rPr>
          <w:snapToGrid w:val="0"/>
          <w:color w:val="000000"/>
          <w:szCs w:val="22"/>
        </w:rPr>
        <w:t xml:space="preserve"> payable under the </w:t>
      </w:r>
      <w:r w:rsidR="004B43BB" w:rsidRPr="00C5781A">
        <w:rPr>
          <w:snapToGrid w:val="0"/>
          <w:color w:val="000000"/>
          <w:szCs w:val="22"/>
        </w:rPr>
        <w:t>Transaction Documents</w:t>
      </w:r>
      <w:r w:rsidRPr="00C5781A">
        <w:rPr>
          <w:snapToGrid w:val="0"/>
          <w:color w:val="000000"/>
          <w:szCs w:val="22"/>
        </w:rPr>
        <w:t xml:space="preserve"> - the date on which such amount falls due</w:t>
      </w:r>
      <w:r w:rsidR="004F1044" w:rsidRPr="00C5781A">
        <w:rPr>
          <w:snapToGrid w:val="0"/>
          <w:color w:val="000000"/>
          <w:szCs w:val="22"/>
        </w:rPr>
        <w:t xml:space="preserve">, </w:t>
      </w:r>
      <w:r w:rsidR="00E90137" w:rsidRPr="00C5781A">
        <w:rPr>
          <w:snapToGrid w:val="0"/>
          <w:color w:val="000000"/>
          <w:szCs w:val="22"/>
        </w:rPr>
        <w:t>as per</w:t>
      </w:r>
      <w:r w:rsidR="004F1044" w:rsidRPr="00C5781A">
        <w:rPr>
          <w:snapToGrid w:val="0"/>
          <w:color w:val="000000"/>
          <w:szCs w:val="22"/>
        </w:rPr>
        <w:t xml:space="preserve"> the</w:t>
      </w:r>
      <w:r w:rsidRPr="00C5781A">
        <w:rPr>
          <w:snapToGrid w:val="0"/>
          <w:color w:val="000000"/>
          <w:szCs w:val="22"/>
        </w:rPr>
        <w:t xml:space="preserve"> terms of the </w:t>
      </w:r>
      <w:r w:rsidR="004B43BB" w:rsidRPr="00C5781A">
        <w:rPr>
          <w:snapToGrid w:val="0"/>
          <w:color w:val="000000"/>
          <w:szCs w:val="22"/>
        </w:rPr>
        <w:t>Transaction Documents</w:t>
      </w:r>
      <w:r w:rsidR="004F13C4">
        <w:rPr>
          <w:snapToGrid w:val="0"/>
          <w:color w:val="000000"/>
          <w:szCs w:val="22"/>
        </w:rPr>
        <w:t>.</w:t>
      </w:r>
    </w:p>
    <w:p w14:paraId="2879655E" w14:textId="77777777" w:rsidR="00385A74" w:rsidRPr="00C5781A" w:rsidRDefault="00385A74" w:rsidP="00385A74">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5432951C"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Event of Default</w:t>
      </w:r>
      <w:r w:rsidRPr="00C5781A">
        <w:rPr>
          <w:snapToGrid w:val="0"/>
          <w:color w:val="000000"/>
          <w:szCs w:val="22"/>
        </w:rPr>
        <w:t>” shall mean the events or circumstances as specified in Article</w:t>
      </w:r>
      <w:r w:rsidR="005D6A5A" w:rsidRPr="00C5781A">
        <w:rPr>
          <w:snapToGrid w:val="0"/>
          <w:color w:val="000000"/>
          <w:szCs w:val="22"/>
        </w:rPr>
        <w:t>-VII</w:t>
      </w:r>
      <w:r w:rsidRPr="00C5781A">
        <w:rPr>
          <w:snapToGrid w:val="0"/>
          <w:color w:val="000000"/>
          <w:szCs w:val="22"/>
        </w:rPr>
        <w:t xml:space="preserve"> of the Facility Agreement.</w:t>
      </w:r>
    </w:p>
    <w:p w14:paraId="338F4015" w14:textId="77777777" w:rsidR="0003252C" w:rsidRPr="00C5781A"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199A2CD0" w14:textId="292D432E" w:rsidR="0003252C" w:rsidRDefault="0003252C" w:rsidP="0003252C">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C5781A">
        <w:rPr>
          <w:color w:val="000000"/>
        </w:rPr>
        <w:t>“</w:t>
      </w:r>
      <w:r w:rsidRPr="003E6FAD">
        <w:rPr>
          <w:rFonts w:ascii="Zurich Blk BT" w:hAnsi="Zurich Blk BT"/>
          <w:snapToGrid w:val="0"/>
          <w:color w:val="000000"/>
          <w:szCs w:val="22"/>
        </w:rPr>
        <w:t>Facility Agreement</w:t>
      </w:r>
      <w:r w:rsidRPr="00C5781A">
        <w:rPr>
          <w:snapToGrid w:val="0"/>
          <w:color w:val="000000"/>
          <w:szCs w:val="22"/>
        </w:rPr>
        <w:t xml:space="preserve">” shall include this Corporate Rupee Loan Facility Agreement along with all its schedules, annexures, the CAL and any amendments </w:t>
      </w:r>
      <w:r w:rsidR="0074015E" w:rsidRPr="00C5781A">
        <w:rPr>
          <w:snapToGrid w:val="0"/>
          <w:color w:val="000000"/>
          <w:szCs w:val="22"/>
        </w:rPr>
        <w:t xml:space="preserve">made </w:t>
      </w:r>
      <w:r w:rsidRPr="00C5781A">
        <w:rPr>
          <w:snapToGrid w:val="0"/>
          <w:color w:val="000000"/>
          <w:szCs w:val="22"/>
        </w:rPr>
        <w:t xml:space="preserve">thereto. </w:t>
      </w:r>
    </w:p>
    <w:p w14:paraId="0B2530FF" w14:textId="77777777" w:rsidR="00B032A3" w:rsidRDefault="00B032A3" w:rsidP="00B032A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color w:val="000000"/>
        </w:rPr>
      </w:pPr>
    </w:p>
    <w:p w14:paraId="4A2D4F00" w14:textId="6C6C206F" w:rsidR="00B032A3" w:rsidRDefault="00B032A3" w:rsidP="00B032A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r w:rsidRPr="002F6F50">
        <w:rPr>
          <w:color w:val="000000"/>
        </w:rPr>
        <w:t>“</w:t>
      </w:r>
      <w:r w:rsidRPr="00AE5933">
        <w:rPr>
          <w:rFonts w:ascii="Zurich Blk BT" w:hAnsi="Zurich Blk BT"/>
          <w:snapToGrid w:val="0"/>
          <w:color w:val="000000"/>
          <w:szCs w:val="22"/>
        </w:rPr>
        <w:t>Financial Creditor</w:t>
      </w:r>
      <w:r w:rsidRPr="002F6F50">
        <w:rPr>
          <w:snapToGrid w:val="0"/>
          <w:color w:val="000000"/>
          <w:szCs w:val="22"/>
        </w:rPr>
        <w:t>” shall</w:t>
      </w:r>
      <w:r>
        <w:rPr>
          <w:snapToGrid w:val="0"/>
          <w:color w:val="000000"/>
          <w:szCs w:val="22"/>
        </w:rPr>
        <w:t xml:space="preserve"> have the meaning assigned to it under IBC</w:t>
      </w:r>
      <w:r w:rsidRPr="002F6F50">
        <w:rPr>
          <w:snapToGrid w:val="0"/>
          <w:color w:val="000000"/>
          <w:szCs w:val="22"/>
        </w:rPr>
        <w:t xml:space="preserve">. </w:t>
      </w:r>
    </w:p>
    <w:p w14:paraId="473C8259" w14:textId="77777777" w:rsidR="00B032A3" w:rsidRDefault="00B032A3" w:rsidP="00B032A3">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snapToGrid w:val="0"/>
          <w:color w:val="000000"/>
          <w:szCs w:val="22"/>
        </w:rPr>
      </w:pPr>
    </w:p>
    <w:p w14:paraId="607564AD" w14:textId="77777777" w:rsidR="00F11F4E" w:rsidRDefault="00B032A3"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Pr>
          <w:snapToGrid w:val="0"/>
          <w:color w:val="000000"/>
          <w:szCs w:val="22"/>
        </w:rPr>
        <w:t>“</w:t>
      </w:r>
      <w:r w:rsidRPr="00AE5933">
        <w:rPr>
          <w:rFonts w:ascii="Zurich Blk BT" w:hAnsi="Zurich Blk BT"/>
          <w:snapToGrid w:val="0"/>
          <w:color w:val="000000"/>
          <w:szCs w:val="22"/>
        </w:rPr>
        <w:t>Financial Information</w:t>
      </w:r>
      <w:r>
        <w:rPr>
          <w:snapToGrid w:val="0"/>
          <w:color w:val="000000"/>
          <w:szCs w:val="22"/>
        </w:rPr>
        <w:t>” shall have the meaning assigned to it under IBC.</w:t>
      </w:r>
    </w:p>
    <w:p w14:paraId="4AB5F078"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0D6FB51" w14:textId="77777777" w:rsidR="00462DD1" w:rsidRPr="00C5781A" w:rsidRDefault="00462DD1"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r w:rsidRPr="00C5781A">
        <w:rPr>
          <w:snapToGrid w:val="0"/>
          <w:color w:val="000000"/>
          <w:szCs w:val="22"/>
        </w:rPr>
        <w:t>“</w:t>
      </w:r>
      <w:r w:rsidRPr="003E6FAD">
        <w:rPr>
          <w:rFonts w:ascii="Zurich Blk BT" w:hAnsi="Zurich Blk BT"/>
          <w:snapToGrid w:val="0"/>
          <w:color w:val="000000"/>
          <w:szCs w:val="22"/>
        </w:rPr>
        <w:t>Increased Costs</w:t>
      </w:r>
      <w:r w:rsidRPr="00C5781A">
        <w:rPr>
          <w:snapToGrid w:val="0"/>
          <w:color w:val="000000"/>
          <w:szCs w:val="22"/>
        </w:rPr>
        <w:t>” means:</w:t>
      </w:r>
    </w:p>
    <w:p w14:paraId="12743675" w14:textId="77777777" w:rsidR="00462DD1" w:rsidRPr="00C5781A" w:rsidRDefault="00462DD1"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0F59ECCA" w14:textId="77777777" w:rsidR="00462DD1" w:rsidRPr="00C5781A" w:rsidRDefault="00462DD1" w:rsidP="00E33FD0">
      <w:pPr>
        <w:numPr>
          <w:ilvl w:val="0"/>
          <w:numId w:val="29"/>
        </w:numPr>
        <w:ind w:left="360"/>
        <w:rPr>
          <w:color w:val="000000"/>
          <w:szCs w:val="22"/>
        </w:rPr>
      </w:pPr>
      <w:r w:rsidRPr="00C5781A">
        <w:rPr>
          <w:color w:val="000000"/>
          <w:szCs w:val="22"/>
        </w:rPr>
        <w:t xml:space="preserve">a reduction in the rate of return from the Facility or on ICICI Bank’s overall capital (including as a result of any reduction in the rate of return on capital brought about by more capital being required to be allocated by ICICI Bank); </w:t>
      </w:r>
    </w:p>
    <w:p w14:paraId="07DDC366" w14:textId="77777777" w:rsidR="00462DD1" w:rsidRPr="00C5781A" w:rsidRDefault="00462DD1" w:rsidP="00F224CD">
      <w:pPr>
        <w:ind w:left="360" w:hanging="360"/>
        <w:rPr>
          <w:color w:val="000000"/>
          <w:szCs w:val="22"/>
        </w:rPr>
      </w:pPr>
    </w:p>
    <w:p w14:paraId="619DD481" w14:textId="77777777" w:rsidR="00462DD1" w:rsidRPr="00C5781A" w:rsidRDefault="00462DD1" w:rsidP="00E33FD0">
      <w:pPr>
        <w:numPr>
          <w:ilvl w:val="0"/>
          <w:numId w:val="29"/>
        </w:numPr>
        <w:ind w:left="360"/>
        <w:rPr>
          <w:color w:val="000000"/>
          <w:szCs w:val="22"/>
        </w:rPr>
      </w:pPr>
      <w:r w:rsidRPr="00C5781A">
        <w:rPr>
          <w:color w:val="000000"/>
          <w:szCs w:val="22"/>
        </w:rPr>
        <w:t>any additional or increased cost including provisioning as may be required under or as may be set out in RBI regulations or any other such regulations from time to time; or</w:t>
      </w:r>
    </w:p>
    <w:p w14:paraId="7EEE3865" w14:textId="77777777" w:rsidR="00462DD1" w:rsidRPr="00C5781A" w:rsidRDefault="00462DD1" w:rsidP="00F224CD">
      <w:pPr>
        <w:ind w:left="360" w:hanging="360"/>
        <w:rPr>
          <w:color w:val="000000"/>
          <w:szCs w:val="22"/>
        </w:rPr>
      </w:pPr>
    </w:p>
    <w:p w14:paraId="13F66B3D" w14:textId="77777777" w:rsidR="00462DD1" w:rsidRPr="00C5781A" w:rsidRDefault="00462DD1" w:rsidP="00E33FD0">
      <w:pPr>
        <w:numPr>
          <w:ilvl w:val="0"/>
          <w:numId w:val="29"/>
        </w:numPr>
        <w:ind w:left="360"/>
        <w:rPr>
          <w:color w:val="000000"/>
          <w:szCs w:val="22"/>
        </w:rPr>
      </w:pPr>
      <w:r w:rsidRPr="00C5781A">
        <w:rPr>
          <w:color w:val="000000"/>
          <w:szCs w:val="22"/>
        </w:rPr>
        <w:t>a reduction of any amount due and payable under Facility Agreement;</w:t>
      </w:r>
    </w:p>
    <w:p w14:paraId="6F7CB00A" w14:textId="77777777" w:rsidR="00462DD1" w:rsidRPr="00C5781A" w:rsidRDefault="00462DD1" w:rsidP="00F224CD">
      <w:pPr>
        <w:rPr>
          <w:color w:val="000000"/>
          <w:szCs w:val="22"/>
        </w:rPr>
      </w:pPr>
    </w:p>
    <w:p w14:paraId="1D7A6845" w14:textId="77777777" w:rsidR="00462DD1" w:rsidRPr="00C5781A" w:rsidRDefault="00462DD1" w:rsidP="00F224CD">
      <w:pPr>
        <w:rPr>
          <w:color w:val="000000"/>
          <w:szCs w:val="22"/>
        </w:rPr>
      </w:pPr>
      <w:r w:rsidRPr="00C5781A">
        <w:rPr>
          <w:color w:val="000000"/>
          <w:szCs w:val="22"/>
        </w:rPr>
        <w:t>which is incurred or suffered by ICICI Bank to the extent that it is attributable to the undertaking, funding or performance by ICICI Bank of any of its obligations under Facility Agreement.</w:t>
      </w:r>
    </w:p>
    <w:p w14:paraId="7BFEE39F" w14:textId="77777777" w:rsidR="004E1DE1" w:rsidRPr="00C5781A" w:rsidRDefault="004E1DE1"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7C6F52AE"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Indebtedness</w:t>
      </w:r>
      <w:r w:rsidRPr="00C5781A">
        <w:rPr>
          <w:snapToGrid w:val="0"/>
          <w:color w:val="000000"/>
          <w:szCs w:val="22"/>
        </w:rPr>
        <w:t xml:space="preserve">” means any indebtedness </w:t>
      </w:r>
      <w:r w:rsidRPr="00C5781A">
        <w:rPr>
          <w:snapToGrid w:val="0"/>
          <w:color w:val="000000"/>
        </w:rPr>
        <w:t>whatsoever, at any time</w:t>
      </w:r>
      <w:r w:rsidR="00E90137" w:rsidRPr="00C5781A">
        <w:rPr>
          <w:snapToGrid w:val="0"/>
          <w:color w:val="000000"/>
        </w:rPr>
        <w:t xml:space="preserve"> </w:t>
      </w:r>
      <w:r w:rsidRPr="00C5781A">
        <w:rPr>
          <w:snapToGrid w:val="0"/>
          <w:color w:val="000000"/>
          <w:szCs w:val="22"/>
        </w:rPr>
        <w:t>(whether actual or contingent), whether present or future, for or in respect of</w:t>
      </w:r>
      <w:r w:rsidR="00E90137" w:rsidRPr="00C5781A">
        <w:rPr>
          <w:snapToGrid w:val="0"/>
          <w:color w:val="000000"/>
          <w:szCs w:val="22"/>
        </w:rPr>
        <w:t>,</w:t>
      </w:r>
      <w:r w:rsidRPr="00C5781A">
        <w:rPr>
          <w:snapToGrid w:val="0"/>
          <w:color w:val="000000"/>
          <w:szCs w:val="22"/>
        </w:rPr>
        <w:t xml:space="preserve"> monies borrowed, contracted or raised (whether or not for cash consideration) or liabilities contracted by whatever means (including under guarantees, </w:t>
      </w:r>
      <w:r w:rsidR="009B4360">
        <w:rPr>
          <w:snapToGrid w:val="0"/>
          <w:color w:val="000000"/>
          <w:szCs w:val="22"/>
        </w:rPr>
        <w:t xml:space="preserve">assumption of financial obligations, </w:t>
      </w:r>
      <w:r w:rsidRPr="00C5781A">
        <w:rPr>
          <w:snapToGrid w:val="0"/>
          <w:color w:val="000000"/>
          <w:szCs w:val="22"/>
        </w:rPr>
        <w:t>indemnities, acceptance, debentures</w:t>
      </w:r>
      <w:r w:rsidRPr="00C5781A">
        <w:rPr>
          <w:color w:val="000000"/>
        </w:rPr>
        <w:t>,</w:t>
      </w:r>
      <w:r w:rsidRPr="00C5781A">
        <w:rPr>
          <w:snapToGrid w:val="0"/>
          <w:color w:val="000000"/>
          <w:szCs w:val="22"/>
        </w:rPr>
        <w:t xml:space="preserve"> credits, deposits, hire-purchase and leasing).</w:t>
      </w:r>
    </w:p>
    <w:p w14:paraId="55C3CA3B"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53321E5C" w14:textId="0611950F" w:rsidR="002A7732" w:rsidRDefault="002A7732"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Pr>
          <w:snapToGrid w:val="0"/>
          <w:color w:val="000000"/>
          <w:szCs w:val="22"/>
        </w:rPr>
        <w:t>“</w:t>
      </w:r>
      <w:r w:rsidRPr="003E6FAD">
        <w:rPr>
          <w:rFonts w:ascii="Zurich Blk BT" w:hAnsi="Zurich Blk BT"/>
          <w:snapToGrid w:val="0"/>
          <w:color w:val="000000"/>
          <w:szCs w:val="22"/>
        </w:rPr>
        <w:t>I</w:t>
      </w:r>
      <w:r w:rsidR="00B032A3" w:rsidRPr="003E6FAD">
        <w:rPr>
          <w:rFonts w:ascii="Zurich Blk BT" w:hAnsi="Zurich Blk BT"/>
          <w:snapToGrid w:val="0"/>
          <w:color w:val="000000"/>
          <w:szCs w:val="22"/>
        </w:rPr>
        <w:t>BC</w:t>
      </w:r>
      <w:r>
        <w:rPr>
          <w:snapToGrid w:val="0"/>
          <w:color w:val="000000"/>
          <w:szCs w:val="22"/>
        </w:rPr>
        <w:t>” means the Insolvency and Bankruptcy Code, 2016, including all amendments</w:t>
      </w:r>
      <w:r w:rsidR="00586B49">
        <w:rPr>
          <w:snapToGrid w:val="0"/>
          <w:color w:val="000000"/>
          <w:szCs w:val="22"/>
        </w:rPr>
        <w:t xml:space="preserve"> and replacements</w:t>
      </w:r>
      <w:r>
        <w:rPr>
          <w:snapToGrid w:val="0"/>
          <w:color w:val="000000"/>
          <w:szCs w:val="22"/>
        </w:rPr>
        <w:t xml:space="preserve"> made thereto and all rules and regulations framed thereunder. </w:t>
      </w:r>
    </w:p>
    <w:p w14:paraId="44C3A2F6" w14:textId="77777777" w:rsidR="002A7732" w:rsidRDefault="002A7732"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04F94A8"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Intellectual Property</w:t>
      </w:r>
      <w:r w:rsidRPr="00C5781A">
        <w:rPr>
          <w:snapToGrid w:val="0"/>
          <w:color w:val="000000"/>
          <w:szCs w:val="22"/>
        </w:rPr>
        <w:t>" means all patents, trademarks, permits, service marks, brands, trade names, trade secrets, proprietary information and knowledge, technology, computer programs, databases, copyrights, licences, franchises, formulae, designs, rights of confidential information and all other intellectual property.</w:t>
      </w:r>
    </w:p>
    <w:p w14:paraId="2806A9FB"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22B3B776" w14:textId="44ED385A" w:rsidR="0003252C"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sidRPr="00C5781A">
        <w:rPr>
          <w:snapToGrid w:val="0"/>
          <w:color w:val="000000"/>
          <w:szCs w:val="22"/>
          <w:lang w:val="en-GB"/>
        </w:rPr>
        <w:t>“</w:t>
      </w:r>
      <w:r w:rsidRPr="003E6FAD">
        <w:rPr>
          <w:rFonts w:ascii="Zurich Blk BT" w:hAnsi="Zurich Blk BT"/>
          <w:color w:val="000000"/>
          <w:lang w:val="en-GB"/>
        </w:rPr>
        <w:t>Intellectual Property Rights</w:t>
      </w:r>
      <w:r w:rsidRPr="00C5781A">
        <w:rPr>
          <w:snapToGrid w:val="0"/>
          <w:color w:val="000000"/>
          <w:szCs w:val="22"/>
          <w:lang w:val="en-GB"/>
        </w:rPr>
        <w:t>” mean all rights, benefits, title or interest, in or in relation to, any Intellectual Property, anywhere in the world (whether registered or not and including all applications for the same).</w:t>
      </w:r>
    </w:p>
    <w:p w14:paraId="5B97BA86" w14:textId="6CCCE2E3" w:rsidR="00D17AFE" w:rsidRDefault="00D17AFE"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p>
    <w:p w14:paraId="2199020E" w14:textId="6B90041D" w:rsidR="00D17AFE" w:rsidRPr="0098736A" w:rsidRDefault="00D17AFE" w:rsidP="00D17AF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r>
        <w:rPr>
          <w:snapToGrid w:val="0"/>
          <w:color w:val="000000"/>
          <w:szCs w:val="22"/>
          <w:lang w:val="en-GB"/>
        </w:rPr>
        <w:t>“</w:t>
      </w:r>
      <w:r w:rsidRPr="0098736A">
        <w:rPr>
          <w:rFonts w:ascii="Zurich Blk BT" w:hAnsi="Zurich Blk BT"/>
          <w:snapToGrid w:val="0"/>
          <w:color w:val="000000"/>
          <w:szCs w:val="22"/>
          <w:lang w:val="en-GB"/>
        </w:rPr>
        <w:t>Key Managerial Personnel</w:t>
      </w:r>
      <w:r>
        <w:rPr>
          <w:snapToGrid w:val="0"/>
          <w:color w:val="000000"/>
          <w:szCs w:val="22"/>
          <w:lang w:val="en-GB"/>
        </w:rPr>
        <w:t xml:space="preserve">” shall have the meaning assigned to it </w:t>
      </w:r>
      <w:r w:rsidR="009F6EAA">
        <w:rPr>
          <w:snapToGrid w:val="0"/>
          <w:color w:val="000000"/>
          <w:szCs w:val="22"/>
          <w:lang w:val="en-GB"/>
        </w:rPr>
        <w:t xml:space="preserve">under </w:t>
      </w:r>
      <w:r>
        <w:rPr>
          <w:snapToGrid w:val="0"/>
          <w:color w:val="000000"/>
          <w:szCs w:val="22"/>
          <w:lang w:val="en-GB"/>
        </w:rPr>
        <w:t>the Companies Act, 2013</w:t>
      </w:r>
      <w:r w:rsidR="00C94A18">
        <w:rPr>
          <w:snapToGrid w:val="0"/>
          <w:color w:val="000000"/>
          <w:szCs w:val="22"/>
          <w:lang w:val="en-GB"/>
        </w:rPr>
        <w:t>.</w:t>
      </w:r>
    </w:p>
    <w:p w14:paraId="6391E2F6" w14:textId="77777777" w:rsidR="0003252C" w:rsidRPr="00C5781A" w:rsidRDefault="0003252C" w:rsidP="003E6F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GB"/>
        </w:rPr>
      </w:pPr>
    </w:p>
    <w:p w14:paraId="6EBCE0F0" w14:textId="421CA5BE"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Material Adverse Effect</w:t>
      </w:r>
      <w:r w:rsidRPr="00C5781A">
        <w:rPr>
          <w:snapToGrid w:val="0"/>
          <w:color w:val="000000"/>
          <w:szCs w:val="22"/>
        </w:rPr>
        <w:t xml:space="preserve">” means the effect or consequence of any event or </w:t>
      </w:r>
      <w:r w:rsidR="00D67F09" w:rsidRPr="00C5781A">
        <w:rPr>
          <w:snapToGrid w:val="0"/>
          <w:color w:val="000000"/>
          <w:szCs w:val="22"/>
        </w:rPr>
        <w:t>circumstance, which</w:t>
      </w:r>
      <w:r w:rsidRPr="00C5781A">
        <w:rPr>
          <w:snapToGrid w:val="0"/>
          <w:color w:val="000000"/>
          <w:szCs w:val="22"/>
        </w:rPr>
        <w:t xml:space="preserve"> is:</w:t>
      </w:r>
    </w:p>
    <w:p w14:paraId="5F0E54C4"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w14:paraId="43D6CD87" w14:textId="77777777" w:rsidR="0003252C" w:rsidRPr="00C5781A" w:rsidRDefault="0003252C" w:rsidP="00E33FD0">
      <w:pPr>
        <w:widowControl w:val="0"/>
        <w:numPr>
          <w:ilvl w:val="0"/>
          <w:numId w:val="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r w:rsidRPr="00C5781A">
        <w:rPr>
          <w:snapToGrid w:val="0"/>
          <w:color w:val="000000"/>
          <w:szCs w:val="22"/>
        </w:rPr>
        <w:t>adverse to the ability of the Borrower or any person</w:t>
      </w:r>
      <w:r w:rsidR="001914E9" w:rsidRPr="00C5781A">
        <w:rPr>
          <w:snapToGrid w:val="0"/>
          <w:color w:val="000000"/>
          <w:szCs w:val="22"/>
        </w:rPr>
        <w:t>,</w:t>
      </w:r>
      <w:r w:rsidRPr="00C5781A">
        <w:rPr>
          <w:snapToGrid w:val="0"/>
          <w:color w:val="000000"/>
          <w:szCs w:val="22"/>
        </w:rPr>
        <w:t xml:space="preserve"> to perform or comply with any of their respective obligations under the Transaction Document</w:t>
      </w:r>
      <w:r w:rsidR="001914E9" w:rsidRPr="00C5781A">
        <w:rPr>
          <w:snapToGrid w:val="0"/>
          <w:color w:val="000000"/>
          <w:szCs w:val="22"/>
        </w:rPr>
        <w:t>s</w:t>
      </w:r>
      <w:r w:rsidR="0036159D">
        <w:rPr>
          <w:snapToGrid w:val="0"/>
          <w:color w:val="000000"/>
          <w:szCs w:val="22"/>
        </w:rPr>
        <w:t>,</w:t>
      </w:r>
      <w:r w:rsidRPr="00C5781A">
        <w:rPr>
          <w:snapToGrid w:val="0"/>
          <w:color w:val="000000"/>
          <w:szCs w:val="22"/>
        </w:rPr>
        <w:t xml:space="preserve"> in accordance with their respective terms; or</w:t>
      </w:r>
    </w:p>
    <w:p w14:paraId="22978438" w14:textId="77777777" w:rsidR="0082016A" w:rsidRPr="00C5781A" w:rsidRDefault="0082016A" w:rsidP="00F224C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rPr>
      </w:pPr>
    </w:p>
    <w:p w14:paraId="29B81975" w14:textId="77777777" w:rsidR="0003252C" w:rsidRPr="00C5781A" w:rsidRDefault="0003252C" w:rsidP="00E33FD0">
      <w:pPr>
        <w:widowControl w:val="0"/>
        <w:numPr>
          <w:ilvl w:val="0"/>
          <w:numId w:val="3"/>
        </w:numPr>
        <w:tabs>
          <w:tab w:val="left" w:pos="360"/>
          <w:tab w:val="left" w:pos="117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rPr>
      </w:pPr>
      <w:r w:rsidRPr="00C5781A">
        <w:rPr>
          <w:snapToGrid w:val="0"/>
          <w:color w:val="000000"/>
          <w:szCs w:val="22"/>
        </w:rPr>
        <w:lastRenderedPageBreak/>
        <w:t xml:space="preserve">prejudicial to any of the businesses, operations or financial condition of </w:t>
      </w:r>
      <w:r w:rsidR="00D67F09" w:rsidRPr="00C5781A">
        <w:rPr>
          <w:snapToGrid w:val="0"/>
          <w:color w:val="000000"/>
          <w:szCs w:val="22"/>
        </w:rPr>
        <w:t>the Borrower</w:t>
      </w:r>
      <w:r w:rsidRPr="00C5781A">
        <w:rPr>
          <w:snapToGrid w:val="0"/>
          <w:color w:val="000000"/>
          <w:szCs w:val="22"/>
        </w:rPr>
        <w:t xml:space="preserve"> or its projects or of any person who is party to any </w:t>
      </w:r>
      <w:r w:rsidR="008B6755">
        <w:rPr>
          <w:snapToGrid w:val="0"/>
          <w:color w:val="000000"/>
          <w:szCs w:val="22"/>
        </w:rPr>
        <w:t xml:space="preserve">of the </w:t>
      </w:r>
      <w:r w:rsidRPr="00C5781A">
        <w:rPr>
          <w:snapToGrid w:val="0"/>
          <w:color w:val="000000"/>
          <w:szCs w:val="22"/>
        </w:rPr>
        <w:t>Transaction Document</w:t>
      </w:r>
      <w:r w:rsidR="008B6755">
        <w:rPr>
          <w:snapToGrid w:val="0"/>
          <w:color w:val="000000"/>
          <w:szCs w:val="22"/>
        </w:rPr>
        <w:t>s</w:t>
      </w:r>
      <w:r w:rsidRPr="00C5781A">
        <w:rPr>
          <w:snapToGrid w:val="0"/>
          <w:color w:val="000000"/>
          <w:szCs w:val="22"/>
        </w:rPr>
        <w:t>.</w:t>
      </w:r>
    </w:p>
    <w:p w14:paraId="16B5716D"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49CD26DB" w14:textId="6C2EA79F" w:rsidR="004E0B28" w:rsidRDefault="004E0B28"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Pr>
          <w:snapToGrid w:val="0"/>
          <w:color w:val="000000"/>
          <w:szCs w:val="22"/>
        </w:rPr>
        <w:t>“</w:t>
      </w:r>
      <w:r w:rsidRPr="003E6FAD">
        <w:rPr>
          <w:rFonts w:ascii="Zurich Blk BT" w:hAnsi="Zurich Blk BT"/>
          <w:snapToGrid w:val="0"/>
          <w:color w:val="000000"/>
          <w:szCs w:val="22"/>
        </w:rPr>
        <w:t>Obligor(s)</w:t>
      </w:r>
      <w:r>
        <w:rPr>
          <w:snapToGrid w:val="0"/>
          <w:color w:val="000000"/>
          <w:szCs w:val="22"/>
        </w:rPr>
        <w:t xml:space="preserve">” shall mean </w:t>
      </w:r>
      <w:r w:rsidRPr="004E0B28">
        <w:rPr>
          <w:snapToGrid w:val="0"/>
          <w:color w:val="000000"/>
          <w:szCs w:val="22"/>
          <w:lang w:val="en-US"/>
        </w:rPr>
        <w:t>any or each of the Borrower</w:t>
      </w:r>
      <w:r w:rsidR="00053EC5">
        <w:rPr>
          <w:snapToGrid w:val="0"/>
          <w:color w:val="000000"/>
          <w:szCs w:val="22"/>
          <w:lang w:val="en-US"/>
        </w:rPr>
        <w:t xml:space="preserve"> </w:t>
      </w:r>
      <w:r w:rsidRPr="004E0B28">
        <w:rPr>
          <w:snapToGrid w:val="0"/>
          <w:color w:val="000000"/>
          <w:szCs w:val="22"/>
          <w:lang w:val="en-US"/>
        </w:rPr>
        <w:t>and any other person providing Security, guarantee or any contractual comfort in respect of the Facility</w:t>
      </w:r>
      <w:r w:rsidR="00C44D0F">
        <w:rPr>
          <w:snapToGrid w:val="0"/>
          <w:color w:val="000000"/>
          <w:szCs w:val="22"/>
          <w:lang w:val="en-US"/>
        </w:rPr>
        <w:t>.</w:t>
      </w:r>
    </w:p>
    <w:p w14:paraId="54E177B3" w14:textId="71446769" w:rsidR="00C80816" w:rsidRDefault="00C80816"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p>
    <w:p w14:paraId="68400C72" w14:textId="3E32B2FA" w:rsidR="00C80816" w:rsidRDefault="00C80816"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t>“</w:t>
      </w:r>
      <w:r w:rsidRPr="00373E2B">
        <w:rPr>
          <w:rFonts w:ascii="Zurich Blk BT" w:hAnsi="Zurich Blk BT"/>
        </w:rPr>
        <w:t>Permitted Indebtedness</w:t>
      </w:r>
      <w:r>
        <w:t>” shall mean the indebtedness permitted by ICICI Bank as per the CAL.</w:t>
      </w:r>
    </w:p>
    <w:p w14:paraId="5E588B9B" w14:textId="77777777" w:rsidR="004E0B28" w:rsidRDefault="004E0B28"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05F0904E" w14:textId="77777777" w:rsid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bCs/>
          <w:snapToGrid w:val="0"/>
          <w:color w:val="000000"/>
          <w:szCs w:val="22"/>
        </w:rPr>
        <w:t>“</w:t>
      </w:r>
      <w:r w:rsidRPr="003E6FAD">
        <w:rPr>
          <w:rFonts w:ascii="Zurich Blk BT" w:hAnsi="Zurich Blk BT"/>
          <w:snapToGrid w:val="0"/>
          <w:color w:val="000000"/>
          <w:szCs w:val="22"/>
        </w:rPr>
        <w:t>RBI</w:t>
      </w:r>
      <w:r w:rsidRPr="00053EC5">
        <w:rPr>
          <w:bCs/>
          <w:snapToGrid w:val="0"/>
          <w:color w:val="000000"/>
          <w:szCs w:val="22"/>
        </w:rPr>
        <w:t>”</w:t>
      </w:r>
      <w:r w:rsidRPr="00053EC5">
        <w:rPr>
          <w:snapToGrid w:val="0"/>
          <w:color w:val="000000"/>
          <w:szCs w:val="22"/>
        </w:rPr>
        <w:t xml:space="preserve"> means the Reserve Bank of India.</w:t>
      </w:r>
    </w:p>
    <w:p w14:paraId="78DCAF63" w14:textId="77777777" w:rsidR="00F07F4D" w:rsidRPr="00053EC5" w:rsidRDefault="00F07F4D"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5416BDD" w14:textId="3A08ED9F"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w:t>
      </w:r>
      <w:r w:rsidRPr="003E6FAD">
        <w:rPr>
          <w:rFonts w:ascii="Zurich Blk BT" w:hAnsi="Zurich Blk BT"/>
          <w:snapToGrid w:val="0"/>
          <w:color w:val="000000"/>
          <w:szCs w:val="22"/>
        </w:rPr>
        <w:t>Security Cover</w:t>
      </w:r>
      <w:r w:rsidRPr="00053EC5">
        <w:rPr>
          <w:snapToGrid w:val="0"/>
          <w:color w:val="000000"/>
          <w:szCs w:val="22"/>
        </w:rPr>
        <w:t>” means the ratio of:</w:t>
      </w:r>
    </w:p>
    <w:p w14:paraId="79D3E3B5" w14:textId="77777777"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50D3A292" w14:textId="77777777" w:rsidR="00053EC5" w:rsidRPr="00053EC5" w:rsidRDefault="00053EC5" w:rsidP="00053EC5">
      <w:pPr>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 xml:space="preserve">the aggregate value (as per its most recent audited accounts) of the gross fixed assets and capital work in progress, forming part of the Security, as reduced by accumulated depreciation (including un-provided depreciation, if any); to </w:t>
      </w:r>
    </w:p>
    <w:p w14:paraId="621092C7" w14:textId="77777777"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30DBD108" w14:textId="77777777" w:rsidR="00053EC5" w:rsidRPr="00053EC5" w:rsidRDefault="00053EC5" w:rsidP="00053EC5">
      <w:pPr>
        <w:widowControl w:val="0"/>
        <w:numPr>
          <w:ilvl w:val="0"/>
          <w:numId w:val="2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 xml:space="preserve">all Indebtedness (as per its most recent audited accounts) having equivalent or superior charge over such gross fixed assets and capital work in progress, to that of ICICI Bank. </w:t>
      </w:r>
    </w:p>
    <w:p w14:paraId="7BEEF998" w14:textId="77777777"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19EA2652" w14:textId="77777777" w:rsidR="00053EC5" w:rsidRPr="00053EC5" w:rsidRDefault="00053EC5" w:rsidP="00053EC5">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053EC5">
        <w:rPr>
          <w:snapToGrid w:val="0"/>
          <w:color w:val="000000"/>
          <w:szCs w:val="22"/>
        </w:rPr>
        <w:t>Revaluation of assets would not be taken into account for determining the Security Cover.</w:t>
      </w:r>
    </w:p>
    <w:p w14:paraId="46CCD30F" w14:textId="77777777" w:rsidR="00053EC5" w:rsidRDefault="00053EC5"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3AC9B3ED"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w:t>
      </w:r>
      <w:r w:rsidRPr="003E6FAD">
        <w:rPr>
          <w:rFonts w:ascii="Zurich Blk BT" w:hAnsi="Zurich Blk BT"/>
          <w:color w:val="000000"/>
        </w:rPr>
        <w:t>Transaction Documents</w:t>
      </w:r>
      <w:r w:rsidRPr="00C5781A">
        <w:rPr>
          <w:snapToGrid w:val="0"/>
          <w:color w:val="000000"/>
          <w:szCs w:val="22"/>
        </w:rPr>
        <w:t xml:space="preserve">” shall include this Facility Agreement, the CAL, all other agreements, instruments, undertakings, indentures, deeds, writings and other documents (whether financing, security or otherwise), executed or entered into, or to be executed or entered into, </w:t>
      </w:r>
      <w:r w:rsidRPr="00C5781A">
        <w:rPr>
          <w:color w:val="000000"/>
        </w:rPr>
        <w:t xml:space="preserve">by </w:t>
      </w:r>
      <w:r w:rsidRPr="00C5781A">
        <w:rPr>
          <w:snapToGrid w:val="0"/>
          <w:color w:val="000000"/>
          <w:szCs w:val="22"/>
        </w:rPr>
        <w:t xml:space="preserve">any person (including </w:t>
      </w:r>
      <w:r w:rsidRPr="00C5781A">
        <w:rPr>
          <w:color w:val="000000"/>
        </w:rPr>
        <w:t>the Borrower</w:t>
      </w:r>
      <w:r w:rsidRPr="00C5781A">
        <w:rPr>
          <w:snapToGrid w:val="0"/>
          <w:color w:val="000000"/>
          <w:szCs w:val="22"/>
        </w:rPr>
        <w:t>), in relation or pertaining, to the transactions contemplated by or under</w:t>
      </w:r>
      <w:r w:rsidR="00657F0F" w:rsidRPr="00C5781A">
        <w:rPr>
          <w:snapToGrid w:val="0"/>
          <w:color w:val="000000"/>
          <w:szCs w:val="22"/>
        </w:rPr>
        <w:t>,</w:t>
      </w:r>
      <w:r w:rsidRPr="00C5781A">
        <w:rPr>
          <w:snapToGrid w:val="0"/>
          <w:color w:val="000000"/>
          <w:szCs w:val="22"/>
        </w:rPr>
        <w:t xml:space="preserve"> the Facility Agreement or any </w:t>
      </w:r>
      <w:r w:rsidR="008B6755">
        <w:rPr>
          <w:snapToGrid w:val="0"/>
          <w:color w:val="000000"/>
          <w:szCs w:val="22"/>
        </w:rPr>
        <w:t xml:space="preserve">of the </w:t>
      </w:r>
      <w:r w:rsidRPr="00C5781A">
        <w:rPr>
          <w:snapToGrid w:val="0"/>
          <w:color w:val="000000"/>
          <w:szCs w:val="22"/>
        </w:rPr>
        <w:t>Transaction Document</w:t>
      </w:r>
      <w:r w:rsidR="008B6755">
        <w:rPr>
          <w:snapToGrid w:val="0"/>
          <w:color w:val="000000"/>
          <w:szCs w:val="22"/>
        </w:rPr>
        <w:t>s</w:t>
      </w:r>
      <w:r w:rsidRPr="00C5781A">
        <w:rPr>
          <w:snapToGrid w:val="0"/>
          <w:color w:val="000000"/>
          <w:szCs w:val="22"/>
        </w:rPr>
        <w:t>.</w:t>
      </w:r>
    </w:p>
    <w:p w14:paraId="67085DE4"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706E904" w14:textId="77777777" w:rsidR="0003252C" w:rsidRPr="00C5781A" w:rsidRDefault="0003252C" w:rsidP="0003252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 xml:space="preserve">Other terms may be defined elsewhere in the text of this Facility Agreement, and unless otherwise defined, shall have such meaning throughout the Facility Agreement. </w:t>
      </w:r>
    </w:p>
    <w:p w14:paraId="6F261B96"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ab/>
      </w:r>
    </w:p>
    <w:p w14:paraId="23FD413B" w14:textId="77777777" w:rsidR="00861566" w:rsidRPr="003E6FAD" w:rsidRDefault="00CF14C0" w:rsidP="002866B7">
      <w:pPr>
        <w:pStyle w:val="Heading2"/>
        <w:rPr>
          <w:rFonts w:ascii="Zurich Blk BT" w:hAnsi="Zurich Blk BT"/>
          <w:b w:val="0"/>
          <w:snapToGrid w:val="0"/>
        </w:rPr>
      </w:pPr>
      <w:r w:rsidRPr="003E6FAD">
        <w:rPr>
          <w:rFonts w:ascii="Zurich Blk BT" w:hAnsi="Zurich Blk BT"/>
          <w:b w:val="0"/>
          <w:snapToGrid w:val="0"/>
          <w:u w:val="none"/>
        </w:rPr>
        <w:t>1.2</w:t>
      </w:r>
      <w:r w:rsidRPr="003E6FAD">
        <w:rPr>
          <w:rFonts w:ascii="Zurich Blk BT" w:hAnsi="Zurich Blk BT"/>
          <w:b w:val="0"/>
          <w:snapToGrid w:val="0"/>
          <w:u w:val="none"/>
        </w:rPr>
        <w:tab/>
      </w:r>
      <w:r w:rsidRPr="003E6FAD">
        <w:rPr>
          <w:rFonts w:ascii="Zurich Blk BT" w:hAnsi="Zurich Blk BT"/>
          <w:b w:val="0"/>
          <w:snapToGrid w:val="0"/>
          <w:u w:val="none"/>
        </w:rPr>
        <w:tab/>
      </w:r>
      <w:r w:rsidR="00861566" w:rsidRPr="003E6FAD">
        <w:rPr>
          <w:rFonts w:ascii="Zurich Blk BT" w:hAnsi="Zurich Blk BT"/>
          <w:b w:val="0"/>
          <w:snapToGrid w:val="0"/>
        </w:rPr>
        <w:t xml:space="preserve">CONSTRUCTION </w:t>
      </w:r>
    </w:p>
    <w:p w14:paraId="45BC3219"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rPr>
      </w:pPr>
    </w:p>
    <w:p w14:paraId="5FDAD5BA" w14:textId="77777777" w:rsidR="00C31A34" w:rsidRPr="00C5781A" w:rsidRDefault="00C31A34" w:rsidP="00C31A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C5781A">
        <w:rPr>
          <w:snapToGrid w:val="0"/>
          <w:color w:val="000000"/>
          <w:szCs w:val="22"/>
          <w:lang w:val="en-US"/>
        </w:rPr>
        <w:t xml:space="preserve">In the Facility Agreement, unless </w:t>
      </w:r>
      <w:r w:rsidR="00EE281D" w:rsidRPr="00C5781A">
        <w:rPr>
          <w:snapToGrid w:val="0"/>
          <w:color w:val="000000"/>
          <w:szCs w:val="22"/>
          <w:lang w:val="en-US"/>
        </w:rPr>
        <w:t xml:space="preserve">a </w:t>
      </w:r>
      <w:r w:rsidRPr="00C5781A">
        <w:rPr>
          <w:snapToGrid w:val="0"/>
          <w:color w:val="000000"/>
          <w:szCs w:val="22"/>
          <w:lang w:val="en-US"/>
        </w:rPr>
        <w:t xml:space="preserve">contrary intention appears: </w:t>
      </w:r>
    </w:p>
    <w:p w14:paraId="694628F1" w14:textId="77777777" w:rsidR="00C31A34" w:rsidRPr="00C5781A" w:rsidRDefault="00C31A34" w:rsidP="00C31A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p>
    <w:p w14:paraId="439DA6BA" w14:textId="77777777" w:rsidR="00C31A34" w:rsidRPr="00C5781A"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a reference to: </w:t>
      </w:r>
    </w:p>
    <w:p w14:paraId="12120D1B" w14:textId="77777777" w:rsidR="00C31A34" w:rsidRPr="00C5781A" w:rsidRDefault="00C31A34" w:rsidP="00C31A3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snapToGrid w:val="0"/>
          <w:color w:val="000000"/>
          <w:szCs w:val="22"/>
          <w:lang w:val="en-US"/>
        </w:rPr>
      </w:pPr>
      <w:r w:rsidRPr="00C5781A">
        <w:rPr>
          <w:snapToGrid w:val="0"/>
          <w:color w:val="000000"/>
          <w:szCs w:val="22"/>
          <w:lang w:val="en-US"/>
        </w:rPr>
        <w:tab/>
      </w:r>
    </w:p>
    <w:p w14:paraId="598D8EFD"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an agreement/document/undertaking/deed/instrument/indenture/writing includes all amendments made thereto</w:t>
      </w:r>
      <w:r w:rsidR="00657F0F" w:rsidRPr="00C5781A">
        <w:rPr>
          <w:snapToGrid w:val="0"/>
          <w:color w:val="000000"/>
          <w:szCs w:val="22"/>
          <w:lang w:val="en-US"/>
        </w:rPr>
        <w:t>,</w:t>
      </w:r>
      <w:r w:rsidRPr="00C5781A">
        <w:rPr>
          <w:snapToGrid w:val="0"/>
          <w:color w:val="000000"/>
          <w:szCs w:val="22"/>
          <w:lang w:val="en-US"/>
        </w:rPr>
        <w:t xml:space="preserve"> from time to time</w:t>
      </w:r>
      <w:r w:rsidR="00657F0F" w:rsidRPr="00C5781A">
        <w:rPr>
          <w:snapToGrid w:val="0"/>
          <w:color w:val="000000"/>
          <w:szCs w:val="22"/>
          <w:lang w:val="en-US"/>
        </w:rPr>
        <w:t>, and</w:t>
      </w:r>
      <w:r w:rsidRPr="00C5781A">
        <w:rPr>
          <w:snapToGrid w:val="0"/>
          <w:color w:val="000000"/>
          <w:szCs w:val="22"/>
          <w:lang w:val="en-US"/>
        </w:rPr>
        <w:t xml:space="preserve"> also </w:t>
      </w:r>
      <w:r w:rsidR="0036159D">
        <w:rPr>
          <w:snapToGrid w:val="0"/>
          <w:color w:val="000000"/>
          <w:szCs w:val="22"/>
          <w:lang w:val="en-US"/>
        </w:rPr>
        <w:t xml:space="preserve">includes </w:t>
      </w:r>
      <w:r w:rsidRPr="00C5781A">
        <w:rPr>
          <w:snapToGrid w:val="0"/>
          <w:color w:val="000000"/>
          <w:szCs w:val="22"/>
          <w:lang w:val="en-US"/>
        </w:rPr>
        <w:t>all schedules, annexures</w:t>
      </w:r>
      <w:r w:rsidR="00D278FF" w:rsidRPr="00C5781A">
        <w:rPr>
          <w:snapToGrid w:val="0"/>
          <w:color w:val="000000"/>
          <w:szCs w:val="22"/>
          <w:lang w:val="en-US"/>
        </w:rPr>
        <w:t>, addendums</w:t>
      </w:r>
      <w:r w:rsidRPr="00C5781A">
        <w:rPr>
          <w:snapToGrid w:val="0"/>
          <w:color w:val="000000"/>
          <w:szCs w:val="22"/>
          <w:lang w:val="en-US"/>
        </w:rPr>
        <w:t xml:space="preserve"> and appendices thereto; </w:t>
      </w:r>
    </w:p>
    <w:p w14:paraId="26B35302"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14:paraId="48843810" w14:textId="77777777" w:rsidR="00D278FF"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r>
      <w:r w:rsidR="00D278FF" w:rsidRPr="00C5781A">
        <w:rPr>
          <w:snapToGrid w:val="0"/>
          <w:color w:val="000000"/>
          <w:szCs w:val="22"/>
          <w:lang w:val="en-US"/>
        </w:rPr>
        <w:t>an</w:t>
      </w:r>
      <w:r w:rsidR="00523AF5" w:rsidRPr="00C5781A">
        <w:rPr>
          <w:snapToGrid w:val="0"/>
          <w:color w:val="000000"/>
          <w:szCs w:val="22"/>
          <w:lang w:val="en-US"/>
        </w:rPr>
        <w:t xml:space="preserve"> </w:t>
      </w:r>
      <w:r w:rsidR="00C12EE9">
        <w:rPr>
          <w:snapToGrid w:val="0"/>
          <w:color w:val="000000"/>
          <w:szCs w:val="22"/>
          <w:lang w:val="en-US"/>
        </w:rPr>
        <w:t>“authorisation” includes an authoris</w:t>
      </w:r>
      <w:r w:rsidR="00D278FF" w:rsidRPr="00C5781A">
        <w:rPr>
          <w:snapToGrid w:val="0"/>
          <w:color w:val="000000"/>
          <w:szCs w:val="22"/>
          <w:lang w:val="en-US"/>
        </w:rPr>
        <w:t>ation, consent, clearance, approval, permission, resolution, license, exemption, filing and registration;</w:t>
      </w:r>
    </w:p>
    <w:p w14:paraId="13678A78" w14:textId="77777777" w:rsidR="00D278FF" w:rsidRPr="00C5781A"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0637CA1B" w14:textId="77777777" w:rsidR="00C31A34" w:rsidRPr="00C5781A"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lastRenderedPageBreak/>
        <w:tab/>
      </w:r>
      <w:r w:rsidR="00C31A34" w:rsidRPr="00C5781A">
        <w:rPr>
          <w:snapToGrid w:val="0"/>
          <w:color w:val="000000"/>
          <w:szCs w:val="22"/>
          <w:lang w:val="en-US"/>
        </w:rPr>
        <w:t xml:space="preserve">an “amendment” includes a supplement, modification, novation, replacement or re-enactment and "amended" is to be construed accordingly; </w:t>
      </w:r>
    </w:p>
    <w:p w14:paraId="25511D3D"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14:paraId="33DB862D"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“assets” include all properties whatsoever</w:t>
      </w:r>
      <w:r w:rsidR="005F1EB2" w:rsidRPr="00C5781A">
        <w:rPr>
          <w:snapToGrid w:val="0"/>
          <w:color w:val="000000"/>
          <w:szCs w:val="22"/>
          <w:lang w:val="en-US"/>
        </w:rPr>
        <w:t>,</w:t>
      </w:r>
      <w:r w:rsidRPr="00C5781A">
        <w:rPr>
          <w:snapToGrid w:val="0"/>
          <w:color w:val="000000"/>
          <w:szCs w:val="22"/>
          <w:lang w:val="en-US"/>
        </w:rPr>
        <w:t xml:space="preserve"> both present and future, (whether tangible, intangible or otherwise), </w:t>
      </w:r>
      <w:r w:rsidR="00657F0F" w:rsidRPr="00C5781A">
        <w:rPr>
          <w:snapToGrid w:val="0"/>
          <w:color w:val="000000"/>
          <w:szCs w:val="22"/>
          <w:lang w:val="en-US"/>
        </w:rPr>
        <w:t xml:space="preserve">including but not limited to, </w:t>
      </w:r>
      <w:r w:rsidR="00DB5C1C" w:rsidRPr="00C5781A">
        <w:rPr>
          <w:snapToGrid w:val="0"/>
          <w:color w:val="000000"/>
          <w:szCs w:val="22"/>
          <w:lang w:val="en-US"/>
        </w:rPr>
        <w:t xml:space="preserve">Intellectual Property Rights, </w:t>
      </w:r>
      <w:r w:rsidRPr="00C5781A">
        <w:rPr>
          <w:snapToGrid w:val="0"/>
          <w:color w:val="000000"/>
          <w:szCs w:val="22"/>
          <w:lang w:val="en-US"/>
        </w:rPr>
        <w:t>investments</w:t>
      </w:r>
      <w:r w:rsidR="000958E8" w:rsidRPr="00C5781A">
        <w:rPr>
          <w:snapToGrid w:val="0"/>
          <w:color w:val="000000"/>
          <w:szCs w:val="22"/>
          <w:lang w:val="en-US"/>
        </w:rPr>
        <w:t xml:space="preserve"> (held </w:t>
      </w:r>
      <w:r w:rsidR="0036159D">
        <w:rPr>
          <w:snapToGrid w:val="0"/>
          <w:color w:val="000000"/>
          <w:szCs w:val="22"/>
          <w:lang w:val="en-US"/>
        </w:rPr>
        <w:t xml:space="preserve">either </w:t>
      </w:r>
      <w:r w:rsidR="000958E8" w:rsidRPr="00C5781A">
        <w:rPr>
          <w:snapToGrid w:val="0"/>
          <w:color w:val="000000"/>
          <w:szCs w:val="22"/>
          <w:lang w:val="en-US"/>
        </w:rPr>
        <w:t>directly or indirectly)</w:t>
      </w:r>
      <w:r w:rsidR="00D073E5">
        <w:rPr>
          <w:snapToGrid w:val="0"/>
          <w:color w:val="000000"/>
          <w:szCs w:val="22"/>
          <w:lang w:val="en-US"/>
        </w:rPr>
        <w:t>,</w:t>
      </w:r>
      <w:r w:rsidRPr="00C5781A">
        <w:rPr>
          <w:snapToGrid w:val="0"/>
          <w:color w:val="000000"/>
          <w:szCs w:val="22"/>
          <w:lang w:val="en-US"/>
        </w:rPr>
        <w:t xml:space="preserve"> cash-flows, revenues, receivables rights, benefits, interests and title of every description;  </w:t>
      </w:r>
    </w:p>
    <w:p w14:paraId="07B73E19"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p>
    <w:p w14:paraId="1BD5FF14"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“borrower” includes, as the context may permit or require, in the case of more than one borrower, each of the borrowers</w:t>
      </w:r>
      <w:r w:rsidR="00044E92" w:rsidRPr="00C5781A">
        <w:rPr>
          <w:snapToGrid w:val="0"/>
          <w:color w:val="000000"/>
          <w:szCs w:val="22"/>
          <w:lang w:val="en-US"/>
        </w:rPr>
        <w:t>;</w:t>
      </w:r>
    </w:p>
    <w:p w14:paraId="7BA76C5E" w14:textId="77777777" w:rsidR="00D278FF" w:rsidRPr="00C5781A"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60F544A3" w14:textId="796194E5" w:rsidR="00D278FF" w:rsidRPr="00C5781A" w:rsidRDefault="00D278FF"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“control” shall have the meaning assigned to it in the Companies Act, 2013</w:t>
      </w:r>
      <w:r w:rsidR="008A7C1A">
        <w:rPr>
          <w:snapToGrid w:val="0"/>
          <w:color w:val="000000"/>
          <w:szCs w:val="22"/>
          <w:lang w:val="en-US"/>
        </w:rPr>
        <w:t>, unless otherwise specifically provided</w:t>
      </w:r>
      <w:r w:rsidRPr="00C5781A">
        <w:rPr>
          <w:snapToGrid w:val="0"/>
          <w:color w:val="000000"/>
          <w:szCs w:val="22"/>
          <w:lang w:val="en-US"/>
        </w:rPr>
        <w:t>;</w:t>
      </w:r>
    </w:p>
    <w:p w14:paraId="3C571009"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730EF58B" w14:textId="77777777" w:rsidR="00C31A34"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“encumbrance”</w:t>
      </w:r>
      <w:r w:rsidR="00DB5C1C" w:rsidRPr="00C5781A">
        <w:rPr>
          <w:snapToGrid w:val="0"/>
          <w:color w:val="000000"/>
          <w:szCs w:val="22"/>
          <w:lang w:val="en-US"/>
        </w:rPr>
        <w:t xml:space="preserve"> </w:t>
      </w:r>
      <w:r w:rsidRPr="00C5781A">
        <w:rPr>
          <w:snapToGrid w:val="0"/>
          <w:color w:val="000000"/>
          <w:szCs w:val="22"/>
          <w:lang w:val="en-US"/>
        </w:rPr>
        <w:t xml:space="preserve">includes a mortgage, charge, lien, pledge, hypothecation, </w:t>
      </w:r>
      <w:r w:rsidR="001914E9" w:rsidRPr="00C5781A">
        <w:rPr>
          <w:snapToGrid w:val="0"/>
          <w:color w:val="000000"/>
          <w:szCs w:val="22"/>
          <w:lang w:val="en-US"/>
        </w:rPr>
        <w:t xml:space="preserve">assignment, easement, license, </w:t>
      </w:r>
      <w:r w:rsidRPr="00C5781A">
        <w:rPr>
          <w:snapToGrid w:val="0"/>
          <w:color w:val="000000"/>
          <w:szCs w:val="22"/>
          <w:lang w:val="en-US"/>
        </w:rPr>
        <w:t xml:space="preserve">security interest or any right of any description whatsoever;  </w:t>
      </w:r>
    </w:p>
    <w:p w14:paraId="1FEED241" w14:textId="77777777" w:rsidR="00226CD1" w:rsidRPr="00C5781A" w:rsidRDefault="00226CD1"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2804CBBA" w14:textId="77777777" w:rsidR="00DB5C1C" w:rsidRDefault="00053EC5"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Pr>
          <w:snapToGrid w:val="0"/>
          <w:color w:val="000000"/>
          <w:szCs w:val="22"/>
          <w:lang w:val="en-US"/>
        </w:rPr>
        <w:tab/>
      </w:r>
      <w:r w:rsidRPr="00053EC5">
        <w:rPr>
          <w:snapToGrid w:val="0"/>
          <w:color w:val="000000"/>
          <w:szCs w:val="22"/>
          <w:lang w:val="en-US"/>
        </w:rPr>
        <w:t xml:space="preserve">“law” </w:t>
      </w:r>
      <w:r w:rsidRPr="00053EC5">
        <w:rPr>
          <w:snapToGrid w:val="0"/>
          <w:color w:val="000000"/>
          <w:szCs w:val="22"/>
        </w:rPr>
        <w:t>shall mean, applicable, constitution, statute, law, rule, regulation, ordinance, judg</w:t>
      </w:r>
      <w:r w:rsidR="00B7075A">
        <w:rPr>
          <w:snapToGrid w:val="0"/>
          <w:color w:val="000000"/>
          <w:szCs w:val="22"/>
        </w:rPr>
        <w:t>e</w:t>
      </w:r>
      <w:r w:rsidRPr="00053EC5">
        <w:rPr>
          <w:snapToGrid w:val="0"/>
          <w:color w:val="000000"/>
          <w:szCs w:val="22"/>
        </w:rPr>
        <w:t>ment, order, decree, authorisation, or any published directive, guideline, notice, requirement or governmental restriction, having the f</w:t>
      </w:r>
      <w:r>
        <w:rPr>
          <w:snapToGrid w:val="0"/>
          <w:color w:val="000000"/>
          <w:szCs w:val="22"/>
        </w:rPr>
        <w:t>orce of law in any jurisdiction; and</w:t>
      </w:r>
    </w:p>
    <w:p w14:paraId="5B085651" w14:textId="77777777" w:rsidR="00053EC5" w:rsidRPr="00C5781A" w:rsidRDefault="00053EC5"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69E440A8" w14:textId="77777777" w:rsidR="00DB5C1C" w:rsidRPr="00C5781A" w:rsidRDefault="00DB5C1C"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ab/>
        <w:t>“person”</w:t>
      </w:r>
      <w:r w:rsidR="00E443B7" w:rsidRPr="00C5781A">
        <w:rPr>
          <w:snapToGrid w:val="0"/>
          <w:color w:val="000000"/>
          <w:szCs w:val="22"/>
          <w:lang w:val="en-US"/>
        </w:rPr>
        <w:t xml:space="preserve"> </w:t>
      </w:r>
      <w:r w:rsidR="00E443B7" w:rsidRPr="00C5781A">
        <w:rPr>
          <w:snapToGrid w:val="0"/>
          <w:color w:val="000000"/>
          <w:szCs w:val="22"/>
        </w:rPr>
        <w:t>includes an individual, corporation, partnership, joint venture, association of persons, trust, unincorporated organisation, government (central, state or otherwise), sovereign state, or any agency, department, authority or political subdivision thereof, international organisation, agency or authority (in each case, whether or not having separate legal personality) and shall include their respective successors and assigns and in case of an individual shall include his legal representatives, administrators, executors and heirs and in case of a trust shall include the trustee or the trustees for the time being</w:t>
      </w:r>
      <w:r w:rsidR="00053EC5">
        <w:rPr>
          <w:snapToGrid w:val="0"/>
          <w:color w:val="000000"/>
          <w:szCs w:val="22"/>
        </w:rPr>
        <w:t>.</w:t>
      </w:r>
    </w:p>
    <w:p w14:paraId="74916810" w14:textId="77777777" w:rsidR="00C31A34" w:rsidRPr="00C5781A" w:rsidRDefault="00E443B7" w:rsidP="00896A05">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lang w:val="en-US"/>
        </w:rPr>
      </w:pPr>
      <w:r w:rsidRPr="00C5781A">
        <w:rPr>
          <w:snapToGrid w:val="0"/>
          <w:color w:val="000000"/>
          <w:szCs w:val="22"/>
          <w:lang w:val="en-US"/>
        </w:rPr>
        <w:tab/>
      </w:r>
    </w:p>
    <w:p w14:paraId="4829C962" w14:textId="1D54D57D" w:rsidR="00762092" w:rsidRDefault="00AB1F73"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reference to a gender shall include references to the female, male and neuter gender;</w:t>
      </w:r>
    </w:p>
    <w:p w14:paraId="5A8EE4F0" w14:textId="77777777" w:rsidR="00762092" w:rsidRDefault="00762092"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p>
    <w:p w14:paraId="6AAC178F" w14:textId="77777777" w:rsidR="00762092" w:rsidRPr="00513960" w:rsidRDefault="00762092" w:rsidP="00762092">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Pr>
          <w:snapToGrid w:val="0"/>
          <w:color w:val="000000"/>
          <w:szCs w:val="22"/>
          <w:lang w:val="en-US"/>
        </w:rPr>
        <w:t xml:space="preserve">reference to a </w:t>
      </w:r>
      <w:r w:rsidRPr="00D22437">
        <w:rPr>
          <w:snapToGrid w:val="0"/>
          <w:color w:val="000000"/>
          <w:szCs w:val="22"/>
          <w:lang w:val="en-US"/>
        </w:rPr>
        <w:t>law or a provision of law</w:t>
      </w:r>
      <w:r>
        <w:rPr>
          <w:snapToGrid w:val="0"/>
          <w:color w:val="000000"/>
          <w:szCs w:val="22"/>
          <w:lang w:val="en-US"/>
        </w:rPr>
        <w:t xml:space="preserve"> is a reference to that law or </w:t>
      </w:r>
      <w:r w:rsidRPr="00D22437">
        <w:rPr>
          <w:snapToGrid w:val="0"/>
          <w:color w:val="000000"/>
          <w:szCs w:val="22"/>
          <w:lang w:val="en-US"/>
        </w:rPr>
        <w:t xml:space="preserve">that provision </w:t>
      </w:r>
      <w:r>
        <w:rPr>
          <w:snapToGrid w:val="0"/>
          <w:color w:val="000000"/>
          <w:szCs w:val="22"/>
          <w:lang w:val="en-US"/>
        </w:rPr>
        <w:t xml:space="preserve">of law </w:t>
      </w:r>
      <w:r w:rsidRPr="00D22437">
        <w:rPr>
          <w:snapToGrid w:val="0"/>
          <w:color w:val="000000"/>
          <w:szCs w:val="22"/>
          <w:lang w:val="en-US"/>
        </w:rPr>
        <w:t>as</w:t>
      </w:r>
      <w:r>
        <w:rPr>
          <w:snapToGrid w:val="0"/>
          <w:color w:val="000000"/>
          <w:szCs w:val="22"/>
          <w:lang w:val="en-US"/>
        </w:rPr>
        <w:t xml:space="preserve"> </w:t>
      </w:r>
      <w:r w:rsidRPr="00513960">
        <w:rPr>
          <w:snapToGrid w:val="0"/>
          <w:color w:val="000000"/>
          <w:szCs w:val="22"/>
          <w:lang w:val="en-US"/>
        </w:rPr>
        <w:t>amended or re-enacted from time to time;</w:t>
      </w:r>
    </w:p>
    <w:p w14:paraId="2C72129B" w14:textId="791713AB" w:rsidR="005138A7" w:rsidRDefault="00C31A34">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napToGrid w:val="0"/>
          <w:color w:val="000000"/>
          <w:szCs w:val="22"/>
          <w:lang w:val="en-US"/>
        </w:rPr>
      </w:pPr>
      <w:r w:rsidRPr="00C5781A">
        <w:rPr>
          <w:snapToGrid w:val="0"/>
          <w:color w:val="000000"/>
          <w:szCs w:val="22"/>
          <w:lang w:val="en-US"/>
        </w:rPr>
        <w:t xml:space="preserve"> </w:t>
      </w:r>
    </w:p>
    <w:p w14:paraId="2F407FA7" w14:textId="77777777" w:rsidR="00C31A34" w:rsidRPr="00C5781A"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 </w:t>
      </w:r>
      <w:r w:rsidR="005138A7">
        <w:rPr>
          <w:snapToGrid w:val="0"/>
          <w:color w:val="000000"/>
          <w:szCs w:val="22"/>
          <w:lang w:val="en-US"/>
        </w:rPr>
        <w:t>the singular includes the plural (and vice versa);</w:t>
      </w:r>
    </w:p>
    <w:p w14:paraId="586DFE1C"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0EBA6D37" w14:textId="77777777" w:rsidR="00C31A34" w:rsidRPr="00C5781A"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the headings in the Facility Agreement are inserted for convenience of reference only  and are to be ignored in construing and interpreting the Facility Agreement;  </w:t>
      </w:r>
    </w:p>
    <w:p w14:paraId="20FC7FD2"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11C04E8B" w14:textId="77777777" w:rsidR="00C31A34" w:rsidRPr="00C5781A" w:rsidRDefault="00C31A34" w:rsidP="00E33FD0">
      <w:pPr>
        <w:widowControl w:val="0"/>
        <w:numPr>
          <w:ilvl w:val="0"/>
          <w:numId w:val="4"/>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all approvals, permissions, consents or acceptance required from </w:t>
      </w:r>
      <w:r w:rsidR="00DB5C1C" w:rsidRPr="00C5781A">
        <w:rPr>
          <w:snapToGrid w:val="0"/>
          <w:color w:val="000000"/>
          <w:szCs w:val="22"/>
          <w:lang w:val="en-US"/>
        </w:rPr>
        <w:t>ICICI</w:t>
      </w:r>
      <w:r w:rsidRPr="00C5781A">
        <w:rPr>
          <w:snapToGrid w:val="0"/>
          <w:color w:val="000000"/>
          <w:szCs w:val="22"/>
          <w:lang w:val="en-US"/>
        </w:rPr>
        <w:t xml:space="preserve"> Bank for any matter shall require the “prior”, “written” approval, permission, consent or acceptance of </w:t>
      </w:r>
      <w:r w:rsidR="00A17287" w:rsidRPr="00C5781A">
        <w:rPr>
          <w:snapToGrid w:val="0"/>
          <w:color w:val="000000"/>
          <w:szCs w:val="22"/>
          <w:lang w:val="en-US"/>
        </w:rPr>
        <w:t>ICICI Bank</w:t>
      </w:r>
      <w:r w:rsidRPr="00C5781A">
        <w:rPr>
          <w:snapToGrid w:val="0"/>
          <w:color w:val="000000"/>
          <w:szCs w:val="22"/>
          <w:lang w:val="en-US"/>
        </w:rPr>
        <w:t xml:space="preserve">; </w:t>
      </w:r>
    </w:p>
    <w:p w14:paraId="1991E744" w14:textId="77777777" w:rsidR="00C31A34" w:rsidRPr="00C5781A" w:rsidRDefault="00C31A34" w:rsidP="00156EC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p>
    <w:p w14:paraId="0D61DB19" w14:textId="77777777" w:rsidR="00C12EE9" w:rsidRDefault="00C12EE9"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12EE9">
        <w:rPr>
          <w:snapToGrid w:val="0"/>
          <w:color w:val="000000"/>
          <w:szCs w:val="22"/>
        </w:rPr>
        <w:t>reference to the</w:t>
      </w:r>
      <w:r w:rsidRPr="003E6FAD">
        <w:rPr>
          <w:snapToGrid w:val="0"/>
          <w:color w:val="000000"/>
          <w:szCs w:val="22"/>
          <w:lang w:val="en-US"/>
        </w:rPr>
        <w:t xml:space="preserve"> words “include” or “including” shall be construed without limitation;</w:t>
      </w:r>
    </w:p>
    <w:p w14:paraId="7E1EF4D1" w14:textId="77777777" w:rsidR="00C12EE9" w:rsidRDefault="00C12EE9" w:rsidP="00C12EE9">
      <w:pPr>
        <w:pStyle w:val="ListParagraph"/>
        <w:rPr>
          <w:snapToGrid w:val="0"/>
          <w:color w:val="000000"/>
          <w:szCs w:val="22"/>
          <w:lang w:val="en-US"/>
        </w:rPr>
      </w:pPr>
    </w:p>
    <w:p w14:paraId="04A2F29C" w14:textId="77777777" w:rsidR="00E443B7" w:rsidRPr="00C5781A" w:rsidRDefault="00E443B7"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words and abbreviations which have well known technical, trade or commercial meaning, are used in this Facility Agreement in accordance with such meaning; </w:t>
      </w:r>
    </w:p>
    <w:p w14:paraId="7A4207BC" w14:textId="77777777" w:rsidR="00E443B7" w:rsidRPr="00C5781A" w:rsidRDefault="00E443B7" w:rsidP="00156EC9">
      <w:pPr>
        <w:pStyle w:val="ListParagraph"/>
        <w:tabs>
          <w:tab w:val="left" w:pos="360"/>
        </w:tabs>
        <w:ind w:left="360" w:hanging="360"/>
        <w:rPr>
          <w:snapToGrid w:val="0"/>
          <w:color w:val="000000"/>
          <w:szCs w:val="22"/>
          <w:lang w:val="en-US"/>
        </w:rPr>
      </w:pPr>
    </w:p>
    <w:p w14:paraId="522FB8EC" w14:textId="7B48C0DE" w:rsidR="00C31A34" w:rsidRPr="00C5781A" w:rsidRDefault="00C31A34"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 xml:space="preserve">in the event of any disagreement or dispute between </w:t>
      </w:r>
      <w:r w:rsidR="00DB5C1C" w:rsidRPr="00C5781A">
        <w:rPr>
          <w:snapToGrid w:val="0"/>
          <w:color w:val="000000"/>
          <w:szCs w:val="22"/>
          <w:lang w:val="en-US"/>
        </w:rPr>
        <w:t>ICICI</w:t>
      </w:r>
      <w:r w:rsidRPr="00C5781A">
        <w:rPr>
          <w:snapToGrid w:val="0"/>
          <w:color w:val="000000"/>
          <w:szCs w:val="22"/>
          <w:lang w:val="en-US"/>
        </w:rPr>
        <w:t xml:space="preserve"> Bank and the Borrower regarding the materiality</w:t>
      </w:r>
      <w:r w:rsidR="001914E9" w:rsidRPr="00C5781A">
        <w:rPr>
          <w:snapToGrid w:val="0"/>
          <w:color w:val="000000"/>
          <w:szCs w:val="22"/>
          <w:lang w:val="en-US"/>
        </w:rPr>
        <w:t>,</w:t>
      </w:r>
      <w:r w:rsidR="00B91610" w:rsidRPr="00C5781A">
        <w:rPr>
          <w:snapToGrid w:val="0"/>
          <w:color w:val="000000"/>
          <w:szCs w:val="22"/>
          <w:lang w:val="en-US"/>
        </w:rPr>
        <w:t xml:space="preserve"> adversity,</w:t>
      </w:r>
      <w:r w:rsidR="001914E9" w:rsidRPr="00C5781A">
        <w:rPr>
          <w:snapToGrid w:val="0"/>
          <w:color w:val="000000"/>
          <w:szCs w:val="22"/>
          <w:lang w:val="en-US"/>
        </w:rPr>
        <w:t xml:space="preserve"> likelihood</w:t>
      </w:r>
      <w:r w:rsidRPr="00C5781A">
        <w:rPr>
          <w:snapToGrid w:val="0"/>
          <w:color w:val="000000"/>
          <w:szCs w:val="22"/>
          <w:lang w:val="en-US"/>
        </w:rPr>
        <w:t xml:space="preserve"> or reasonableness of any matter arising out of the Transaction Documents</w:t>
      </w:r>
      <w:r w:rsidR="009F1ECB" w:rsidRPr="00C5781A">
        <w:rPr>
          <w:snapToGrid w:val="0"/>
          <w:color w:val="000000"/>
          <w:szCs w:val="22"/>
          <w:lang w:val="en-US"/>
        </w:rPr>
        <w:t>,</w:t>
      </w:r>
      <w:r w:rsidRPr="00C5781A">
        <w:rPr>
          <w:snapToGrid w:val="0"/>
          <w:color w:val="000000"/>
          <w:szCs w:val="22"/>
          <w:lang w:val="en-US"/>
        </w:rPr>
        <w:t xml:space="preserve"> the opinion of </w:t>
      </w:r>
      <w:r w:rsidR="00A17287" w:rsidRPr="00C5781A">
        <w:rPr>
          <w:snapToGrid w:val="0"/>
          <w:color w:val="000000"/>
          <w:szCs w:val="22"/>
          <w:lang w:val="en-US"/>
        </w:rPr>
        <w:t>ICICI Bank</w:t>
      </w:r>
      <w:r w:rsidRPr="00C5781A">
        <w:rPr>
          <w:snapToGrid w:val="0"/>
          <w:color w:val="000000"/>
          <w:szCs w:val="22"/>
          <w:lang w:val="en-US"/>
        </w:rPr>
        <w:t xml:space="preserve"> shall be final and binding; </w:t>
      </w:r>
      <w:r w:rsidR="00044E92" w:rsidRPr="00C5781A">
        <w:rPr>
          <w:snapToGrid w:val="0"/>
          <w:color w:val="000000"/>
          <w:szCs w:val="22"/>
          <w:lang w:val="en-US"/>
        </w:rPr>
        <w:t>and</w:t>
      </w:r>
    </w:p>
    <w:p w14:paraId="0BD618DE" w14:textId="77777777" w:rsidR="00E443B7" w:rsidRPr="00C5781A" w:rsidRDefault="00E443B7" w:rsidP="00156EC9">
      <w:pPr>
        <w:pStyle w:val="ListParagraph"/>
        <w:tabs>
          <w:tab w:val="left" w:pos="360"/>
        </w:tabs>
        <w:ind w:left="360" w:hanging="360"/>
        <w:rPr>
          <w:snapToGrid w:val="0"/>
          <w:color w:val="000000"/>
          <w:szCs w:val="22"/>
          <w:lang w:val="en-US"/>
        </w:rPr>
      </w:pPr>
    </w:p>
    <w:p w14:paraId="2F84BC0A" w14:textId="77777777" w:rsidR="00E443B7" w:rsidRPr="00C5781A" w:rsidRDefault="00044E92" w:rsidP="00E33FD0">
      <w:pPr>
        <w:widowControl w:val="0"/>
        <w:numPr>
          <w:ilvl w:val="0"/>
          <w:numId w:val="4"/>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hanging="360"/>
        <w:rPr>
          <w:snapToGrid w:val="0"/>
          <w:color w:val="000000"/>
          <w:szCs w:val="22"/>
          <w:lang w:val="en-US"/>
        </w:rPr>
      </w:pPr>
      <w:r w:rsidRPr="00C5781A">
        <w:rPr>
          <w:snapToGrid w:val="0"/>
          <w:color w:val="000000"/>
          <w:szCs w:val="22"/>
          <w:lang w:val="en-US"/>
        </w:rPr>
        <w:t>To the extent of any inconsistency or repugnancy between the terms of the CAL and the Facility Agreement, the terms of the CAL shall prevail to all intents and purposes. For avoidance of doubt, if a wider language is used in th</w:t>
      </w:r>
      <w:r w:rsidR="001938E8">
        <w:rPr>
          <w:snapToGrid w:val="0"/>
          <w:color w:val="000000"/>
          <w:szCs w:val="22"/>
          <w:lang w:val="en-US"/>
        </w:rPr>
        <w:t>e</w:t>
      </w:r>
      <w:r w:rsidRPr="00C5781A">
        <w:rPr>
          <w:snapToGrid w:val="0"/>
          <w:color w:val="000000"/>
          <w:szCs w:val="22"/>
          <w:lang w:val="en-US"/>
        </w:rPr>
        <w:t xml:space="preserve"> Facility Agreement, in respect to a situation </w:t>
      </w:r>
      <w:r w:rsidR="00FF5A62">
        <w:rPr>
          <w:snapToGrid w:val="0"/>
          <w:color w:val="000000"/>
          <w:szCs w:val="22"/>
          <w:lang w:val="en-US"/>
        </w:rPr>
        <w:t>that</w:t>
      </w:r>
      <w:r w:rsidRPr="00C5781A">
        <w:rPr>
          <w:snapToGrid w:val="0"/>
          <w:color w:val="000000"/>
          <w:szCs w:val="22"/>
          <w:lang w:val="en-US"/>
        </w:rPr>
        <w:t xml:space="preserve"> is also reflected in the CAL, a harmonious interpretation shall be adopted so that ICICI Bank derives the benefit of the language used in this Facility Agreement. </w:t>
      </w:r>
    </w:p>
    <w:p w14:paraId="122E98BD"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20A63A9E" w14:textId="77777777" w:rsidR="00861566" w:rsidRPr="00C5781A" w:rsidRDefault="00861566" w:rsidP="002866B7">
      <w:pPr>
        <w:pStyle w:val="Heading1"/>
      </w:pPr>
      <w:r w:rsidRPr="00C5781A">
        <w:t>ARTICLE</w:t>
      </w:r>
      <w:r w:rsidR="0017053B" w:rsidRPr="00C5781A">
        <w:t xml:space="preserve"> -</w:t>
      </w:r>
      <w:r w:rsidRPr="00C5781A">
        <w:t xml:space="preserve"> II</w:t>
      </w:r>
    </w:p>
    <w:p w14:paraId="24237C78" w14:textId="77777777" w:rsidR="00044E92" w:rsidRPr="00C5781A" w:rsidRDefault="005C001C" w:rsidP="002866B7">
      <w:pPr>
        <w:pStyle w:val="Heading1"/>
      </w:pPr>
      <w:r w:rsidRPr="00C5781A">
        <w:t xml:space="preserve">TERMS OF FACILITY </w:t>
      </w:r>
    </w:p>
    <w:p w14:paraId="006ABC7F" w14:textId="77777777" w:rsidR="005C001C" w:rsidRPr="00C5781A" w:rsidRDefault="005C001C" w:rsidP="002866B7">
      <w:pPr>
        <w:pStyle w:val="Heading1"/>
      </w:pPr>
    </w:p>
    <w:p w14:paraId="19CE10C2" w14:textId="77777777" w:rsidR="00861566" w:rsidRPr="003E6FAD" w:rsidRDefault="00861566" w:rsidP="002866B7">
      <w:pPr>
        <w:pStyle w:val="Heading2"/>
        <w:rPr>
          <w:rFonts w:ascii="Zurich Blk BT" w:hAnsi="Zurich Blk BT"/>
          <w:b w:val="0"/>
          <w:snapToGrid w:val="0"/>
        </w:rPr>
      </w:pPr>
      <w:r w:rsidRPr="003E6FAD">
        <w:rPr>
          <w:rFonts w:ascii="Zurich Blk BT" w:hAnsi="Zurich Blk BT"/>
          <w:b w:val="0"/>
          <w:snapToGrid w:val="0"/>
          <w:u w:val="none"/>
        </w:rPr>
        <w:t xml:space="preserve">2.1  </w:t>
      </w:r>
      <w:r w:rsidRPr="003E6FAD">
        <w:rPr>
          <w:rFonts w:ascii="Zurich Blk BT" w:hAnsi="Zurich Blk BT"/>
          <w:b w:val="0"/>
          <w:snapToGrid w:val="0"/>
          <w:u w:val="none"/>
        </w:rPr>
        <w:tab/>
      </w:r>
      <w:r w:rsidR="00355A29" w:rsidRPr="003E6FAD">
        <w:rPr>
          <w:rFonts w:ascii="Zurich Blk BT" w:hAnsi="Zurich Blk BT"/>
          <w:b w:val="0"/>
          <w:snapToGrid w:val="0"/>
          <w:u w:val="none"/>
        </w:rPr>
        <w:tab/>
      </w:r>
      <w:r w:rsidRPr="003E6FAD">
        <w:rPr>
          <w:rFonts w:ascii="Zurich Blk BT" w:hAnsi="Zurich Blk BT"/>
          <w:b w:val="0"/>
          <w:snapToGrid w:val="0"/>
        </w:rPr>
        <w:t>AMOUNT</w:t>
      </w:r>
    </w:p>
    <w:p w14:paraId="116593EF"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00E8F24F" w14:textId="77777777" w:rsidR="005C001C"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r w:rsidRPr="00C5781A">
        <w:rPr>
          <w:snapToGrid w:val="0"/>
          <w:color w:val="000000"/>
          <w:szCs w:val="22"/>
        </w:rPr>
        <w:t>The Borrower agrees to borrow from ICICI Bank and ICICI Bank</w:t>
      </w:r>
      <w:r w:rsidR="00AD5F0A">
        <w:rPr>
          <w:snapToGrid w:val="0"/>
          <w:color w:val="000000"/>
          <w:szCs w:val="22"/>
        </w:rPr>
        <w:t xml:space="preserve">, at the request of the Borrower, </w:t>
      </w:r>
      <w:r w:rsidRPr="00C5781A">
        <w:rPr>
          <w:snapToGrid w:val="0"/>
          <w:color w:val="000000"/>
          <w:szCs w:val="22"/>
        </w:rPr>
        <w:t>agrees to lend to the Borrower, on the terms and conditions contained here</w:t>
      </w:r>
      <w:r w:rsidR="00AD5F0A">
        <w:rPr>
          <w:snapToGrid w:val="0"/>
          <w:color w:val="000000"/>
          <w:szCs w:val="22"/>
        </w:rPr>
        <w:t>of</w:t>
      </w:r>
      <w:r w:rsidR="00335DC9" w:rsidRPr="00C5781A">
        <w:rPr>
          <w:snapToGrid w:val="0"/>
          <w:color w:val="000000"/>
          <w:szCs w:val="22"/>
        </w:rPr>
        <w:t>, for</w:t>
      </w:r>
      <w:r w:rsidRPr="00C5781A">
        <w:rPr>
          <w:snapToGrid w:val="0"/>
          <w:color w:val="000000"/>
          <w:szCs w:val="22"/>
        </w:rPr>
        <w:t xml:space="preserve"> the purpose </w:t>
      </w:r>
      <w:r w:rsidR="005C001C" w:rsidRPr="00C5781A">
        <w:rPr>
          <w:snapToGrid w:val="0"/>
          <w:color w:val="000000"/>
          <w:szCs w:val="22"/>
        </w:rPr>
        <w:t>specified in the CAL</w:t>
      </w:r>
      <w:r w:rsidRPr="00C5781A">
        <w:rPr>
          <w:snapToGrid w:val="0"/>
          <w:color w:val="000000"/>
          <w:szCs w:val="22"/>
        </w:rPr>
        <w:t xml:space="preserve"> (“</w:t>
      </w:r>
      <w:r w:rsidRPr="003E6FAD">
        <w:rPr>
          <w:rFonts w:ascii="Zurich Blk BT" w:hAnsi="Zurich Blk BT"/>
          <w:snapToGrid w:val="0"/>
          <w:color w:val="000000"/>
          <w:szCs w:val="22"/>
        </w:rPr>
        <w:t>Purpose</w:t>
      </w:r>
      <w:r w:rsidRPr="00C5781A">
        <w:rPr>
          <w:snapToGrid w:val="0"/>
          <w:color w:val="000000"/>
          <w:szCs w:val="22"/>
        </w:rPr>
        <w:t xml:space="preserve">”), a </w:t>
      </w:r>
      <w:r w:rsidR="005C001C" w:rsidRPr="00C5781A">
        <w:rPr>
          <w:snapToGrid w:val="0"/>
          <w:color w:val="000000"/>
          <w:szCs w:val="22"/>
        </w:rPr>
        <w:t xml:space="preserve">rupee </w:t>
      </w:r>
      <w:r w:rsidRPr="00C5781A">
        <w:rPr>
          <w:snapToGrid w:val="0"/>
          <w:color w:val="000000"/>
          <w:szCs w:val="22"/>
        </w:rPr>
        <w:t xml:space="preserve">term loan not exceeding </w:t>
      </w:r>
      <w:r w:rsidR="005C001C" w:rsidRPr="00C5781A">
        <w:rPr>
          <w:snapToGrid w:val="0"/>
          <w:color w:val="000000"/>
          <w:szCs w:val="22"/>
        </w:rPr>
        <w:t>the amount as specified in the CAL</w:t>
      </w:r>
      <w:r w:rsidRPr="00C5781A">
        <w:rPr>
          <w:snapToGrid w:val="0"/>
          <w:color w:val="000000"/>
          <w:szCs w:val="22"/>
        </w:rPr>
        <w:t xml:space="preserve"> ("</w:t>
      </w:r>
      <w:r w:rsidRPr="003E6FAD">
        <w:rPr>
          <w:rFonts w:ascii="Zurich Blk BT" w:hAnsi="Zurich Blk BT"/>
          <w:snapToGrid w:val="0"/>
          <w:color w:val="000000"/>
          <w:szCs w:val="22"/>
        </w:rPr>
        <w:t>Facility</w:t>
      </w:r>
      <w:r w:rsidRPr="00C5781A">
        <w:rPr>
          <w:snapToGrid w:val="0"/>
          <w:color w:val="000000"/>
          <w:szCs w:val="22"/>
        </w:rPr>
        <w:t>").</w:t>
      </w:r>
    </w:p>
    <w:p w14:paraId="03A47E8E" w14:textId="77777777" w:rsidR="005C001C" w:rsidRPr="00C5781A" w:rsidRDefault="005C001C"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5897D21C" w14:textId="77777777" w:rsidR="00861566" w:rsidRPr="003E6FAD" w:rsidRDefault="00355A29" w:rsidP="002866B7">
      <w:pPr>
        <w:pStyle w:val="Heading2"/>
        <w:rPr>
          <w:rFonts w:ascii="Zurich Blk BT" w:hAnsi="Zurich Blk BT"/>
          <w:b w:val="0"/>
          <w:snapToGrid w:val="0"/>
          <w:color w:val="000000"/>
        </w:rPr>
      </w:pPr>
      <w:r w:rsidRPr="003E6FAD">
        <w:rPr>
          <w:rFonts w:ascii="Zurich Blk BT" w:hAnsi="Zurich Blk BT"/>
          <w:b w:val="0"/>
          <w:snapToGrid w:val="0"/>
          <w:color w:val="000000"/>
          <w:u w:val="none"/>
        </w:rPr>
        <w:t>2.2</w:t>
      </w:r>
      <w:r w:rsidRPr="003E6FAD">
        <w:rPr>
          <w:rFonts w:ascii="Zurich Blk BT" w:hAnsi="Zurich Blk BT"/>
          <w:b w:val="0"/>
          <w:snapToGrid w:val="0"/>
          <w:color w:val="000000"/>
          <w:u w:val="none"/>
        </w:rPr>
        <w:tab/>
      </w:r>
      <w:r w:rsidRPr="003E6FAD">
        <w:rPr>
          <w:rFonts w:ascii="Zurich Blk BT" w:hAnsi="Zurich Blk BT"/>
          <w:b w:val="0"/>
          <w:snapToGrid w:val="0"/>
          <w:color w:val="000000"/>
          <w:u w:val="none"/>
        </w:rPr>
        <w:tab/>
      </w:r>
      <w:r w:rsidRPr="003E6FAD">
        <w:rPr>
          <w:rFonts w:ascii="Zurich Blk BT" w:hAnsi="Zurich Blk BT"/>
          <w:b w:val="0"/>
          <w:snapToGrid w:val="0"/>
          <w:color w:val="000000"/>
        </w:rPr>
        <w:t>DRAWDOWN SCHEDULE</w:t>
      </w:r>
      <w:r w:rsidRPr="003E6FAD">
        <w:rPr>
          <w:rFonts w:ascii="Zurich Blk BT" w:hAnsi="Zurich Blk BT"/>
          <w:b w:val="0"/>
          <w:snapToGrid w:val="0"/>
          <w:color w:val="000000"/>
          <w:u w:val="none"/>
        </w:rPr>
        <w:tab/>
      </w:r>
    </w:p>
    <w:p w14:paraId="5364528F" w14:textId="77777777" w:rsidR="00861566" w:rsidRPr="00C5781A" w:rsidRDefault="0086156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napToGrid w:val="0"/>
          <w:color w:val="000000"/>
          <w:szCs w:val="22"/>
        </w:rPr>
      </w:pPr>
    </w:p>
    <w:p w14:paraId="4AC01AB4" w14:textId="77777777" w:rsidR="00355A29" w:rsidRPr="00C5781A" w:rsidRDefault="00C0317C" w:rsidP="002866B7">
      <w:pPr>
        <w:rPr>
          <w:snapToGrid w:val="0"/>
          <w:lang w:val="en-GB"/>
        </w:rPr>
      </w:pPr>
      <w:r w:rsidRPr="00C5781A">
        <w:rPr>
          <w:snapToGrid w:val="0"/>
          <w:lang w:val="en-GB"/>
        </w:rPr>
        <w:t xml:space="preserve">If </w:t>
      </w:r>
      <w:r w:rsidR="00B91610" w:rsidRPr="00C5781A">
        <w:rPr>
          <w:snapToGrid w:val="0"/>
          <w:lang w:val="en-GB"/>
        </w:rPr>
        <w:t xml:space="preserve">specified by ICICI Bank (in </w:t>
      </w:r>
      <w:r w:rsidR="00355A29" w:rsidRPr="00C5781A">
        <w:rPr>
          <w:snapToGrid w:val="0"/>
          <w:lang w:val="en-GB"/>
        </w:rPr>
        <w:t>the CAL</w:t>
      </w:r>
      <w:r w:rsidR="00B91610" w:rsidRPr="00C5781A">
        <w:rPr>
          <w:snapToGrid w:val="0"/>
          <w:lang w:val="en-GB"/>
        </w:rPr>
        <w:t xml:space="preserve"> or otherwise)</w:t>
      </w:r>
      <w:r w:rsidR="00355A29" w:rsidRPr="00C5781A">
        <w:rPr>
          <w:snapToGrid w:val="0"/>
          <w:lang w:val="en-GB"/>
        </w:rPr>
        <w:t>, the Borrower shall provide ICICI Bank, on or before signing of the Facility Agreement, an irrevocable drawdown schedule in writing for the entire Facility</w:t>
      </w:r>
      <w:r w:rsidR="00820519" w:rsidRPr="00C5781A">
        <w:rPr>
          <w:snapToGrid w:val="0"/>
          <w:lang w:val="en-GB"/>
        </w:rPr>
        <w:t xml:space="preserve">. However, </w:t>
      </w:r>
      <w:r w:rsidR="00355A29" w:rsidRPr="00C5781A">
        <w:rPr>
          <w:snapToGrid w:val="0"/>
          <w:lang w:val="en-GB"/>
        </w:rPr>
        <w:t>disbursement</w:t>
      </w:r>
      <w:r w:rsidR="00820519" w:rsidRPr="00C5781A">
        <w:rPr>
          <w:snapToGrid w:val="0"/>
          <w:lang w:val="en-GB"/>
        </w:rPr>
        <w:t>s</w:t>
      </w:r>
      <w:r w:rsidR="00355A29" w:rsidRPr="00C5781A">
        <w:rPr>
          <w:snapToGrid w:val="0"/>
          <w:lang w:val="en-GB"/>
        </w:rPr>
        <w:t xml:space="preserve"> pursuant to </w:t>
      </w:r>
      <w:r w:rsidR="00820519" w:rsidRPr="00C5781A">
        <w:rPr>
          <w:snapToGrid w:val="0"/>
          <w:lang w:val="en-GB"/>
        </w:rPr>
        <w:t>such drawdown schedule</w:t>
      </w:r>
      <w:r w:rsidR="00AD5F0A">
        <w:rPr>
          <w:snapToGrid w:val="0"/>
          <w:lang w:val="en-GB"/>
        </w:rPr>
        <w:t xml:space="preserve"> </w:t>
      </w:r>
      <w:r w:rsidR="00355A29" w:rsidRPr="00C5781A">
        <w:rPr>
          <w:snapToGrid w:val="0"/>
          <w:lang w:val="en-GB"/>
        </w:rPr>
        <w:t xml:space="preserve">shall be subject to the provisions of </w:t>
      </w:r>
      <w:r w:rsidR="0015771A" w:rsidRPr="00C5781A">
        <w:rPr>
          <w:snapToGrid w:val="0"/>
          <w:lang w:val="en-GB"/>
        </w:rPr>
        <w:t>th</w:t>
      </w:r>
      <w:r w:rsidR="00820519" w:rsidRPr="00C5781A">
        <w:rPr>
          <w:snapToGrid w:val="0"/>
          <w:lang w:val="en-GB"/>
        </w:rPr>
        <w:t>e</w:t>
      </w:r>
      <w:r w:rsidR="0015771A" w:rsidRPr="00C5781A">
        <w:rPr>
          <w:snapToGrid w:val="0"/>
          <w:lang w:val="en-GB"/>
        </w:rPr>
        <w:t xml:space="preserve"> </w:t>
      </w:r>
      <w:r w:rsidR="00820519" w:rsidRPr="00C5781A">
        <w:rPr>
          <w:snapToGrid w:val="0"/>
          <w:lang w:val="en-GB"/>
        </w:rPr>
        <w:t xml:space="preserve">Facility </w:t>
      </w:r>
      <w:r w:rsidR="0015771A" w:rsidRPr="00C5781A">
        <w:rPr>
          <w:snapToGrid w:val="0"/>
          <w:lang w:val="en-GB"/>
        </w:rPr>
        <w:t>Agreement</w:t>
      </w:r>
      <w:r w:rsidR="00D71A82" w:rsidRPr="00C5781A">
        <w:rPr>
          <w:snapToGrid w:val="0"/>
          <w:lang w:val="en-GB"/>
        </w:rPr>
        <w:t xml:space="preserve"> and </w:t>
      </w:r>
      <w:r w:rsidR="00FB28F0" w:rsidRPr="00C5781A">
        <w:rPr>
          <w:snapToGrid w:val="0"/>
          <w:lang w:val="en-GB"/>
        </w:rPr>
        <w:t>shall not obligate ICICI Bank to follow such drawdown schedule</w:t>
      </w:r>
      <w:r w:rsidR="0015771A" w:rsidRPr="00C5781A">
        <w:rPr>
          <w:snapToGrid w:val="0"/>
          <w:lang w:val="en-GB"/>
        </w:rPr>
        <w:t xml:space="preserve">. </w:t>
      </w:r>
    </w:p>
    <w:p w14:paraId="46CD54AA" w14:textId="77777777" w:rsidR="00355A29" w:rsidRPr="00C5781A" w:rsidRDefault="0015771A" w:rsidP="002866B7">
      <w:pPr>
        <w:tabs>
          <w:tab w:val="left" w:pos="2385"/>
        </w:tabs>
        <w:rPr>
          <w:snapToGrid w:val="0"/>
        </w:rPr>
      </w:pPr>
      <w:r w:rsidRPr="00C5781A">
        <w:rPr>
          <w:snapToGrid w:val="0"/>
        </w:rPr>
        <w:tab/>
      </w:r>
    </w:p>
    <w:p w14:paraId="4E35DF77" w14:textId="77777777" w:rsidR="0015771A" w:rsidRPr="003E6FAD" w:rsidRDefault="0015771A" w:rsidP="002866B7">
      <w:pPr>
        <w:pStyle w:val="Heading2"/>
        <w:rPr>
          <w:rFonts w:ascii="Zurich Blk BT" w:hAnsi="Zurich Blk BT"/>
          <w:b w:val="0"/>
          <w:snapToGrid w:val="0"/>
        </w:rPr>
      </w:pPr>
      <w:r w:rsidRPr="003E6FAD">
        <w:rPr>
          <w:rFonts w:ascii="Zurich Blk BT" w:hAnsi="Zurich Blk BT"/>
          <w:b w:val="0"/>
          <w:snapToGrid w:val="0"/>
          <w:u w:val="none"/>
        </w:rPr>
        <w:t>2.3</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 xml:space="preserve">DRAWDOWN </w:t>
      </w:r>
      <w:r w:rsidR="00FC2A60" w:rsidRPr="003E6FAD">
        <w:rPr>
          <w:rFonts w:ascii="Zurich Blk BT" w:hAnsi="Zurich Blk BT"/>
          <w:b w:val="0"/>
          <w:snapToGrid w:val="0"/>
        </w:rPr>
        <w:t>MECHANISM</w:t>
      </w:r>
    </w:p>
    <w:p w14:paraId="03CAACAE" w14:textId="77777777" w:rsidR="0015771A" w:rsidRPr="00C5781A" w:rsidRDefault="0015771A" w:rsidP="002866B7">
      <w:pPr>
        <w:rPr>
          <w:lang w:val="en-US" w:eastAsia="ar-SA"/>
        </w:rPr>
      </w:pPr>
    </w:p>
    <w:p w14:paraId="114F3787" w14:textId="77777777" w:rsidR="00355A29" w:rsidRPr="00C5781A" w:rsidRDefault="00820519" w:rsidP="002866B7">
      <w:pPr>
        <w:rPr>
          <w:snapToGrid w:val="0"/>
          <w:lang w:val="en-GB"/>
        </w:rPr>
      </w:pPr>
      <w:r w:rsidRPr="00C5781A">
        <w:rPr>
          <w:snapToGrid w:val="0"/>
          <w:lang w:val="en-GB"/>
        </w:rPr>
        <w:t>For each draw</w:t>
      </w:r>
      <w:r w:rsidR="003D644D" w:rsidRPr="00C5781A">
        <w:rPr>
          <w:snapToGrid w:val="0"/>
          <w:lang w:val="en-GB"/>
        </w:rPr>
        <w:t>a</w:t>
      </w:r>
      <w:r w:rsidRPr="00C5781A">
        <w:rPr>
          <w:snapToGrid w:val="0"/>
          <w:lang w:val="en-GB"/>
        </w:rPr>
        <w:t>l, t</w:t>
      </w:r>
      <w:r w:rsidR="00355A29" w:rsidRPr="00C5781A">
        <w:rPr>
          <w:snapToGrid w:val="0"/>
          <w:lang w:val="en-GB"/>
        </w:rPr>
        <w:t>he Borrower shall furnish to ICICI Bank</w:t>
      </w:r>
      <w:r w:rsidRPr="00C5781A">
        <w:rPr>
          <w:snapToGrid w:val="0"/>
          <w:lang w:val="en-GB"/>
        </w:rPr>
        <w:t>,</w:t>
      </w:r>
      <w:r w:rsidR="00355A29" w:rsidRPr="00C5781A">
        <w:rPr>
          <w:snapToGrid w:val="0"/>
          <w:lang w:val="en-GB"/>
        </w:rPr>
        <w:t xml:space="preserve"> an irrevocable notice of </w:t>
      </w:r>
      <w:r w:rsidRPr="00C5781A">
        <w:rPr>
          <w:snapToGrid w:val="0"/>
          <w:lang w:val="en-GB"/>
        </w:rPr>
        <w:t>draw</w:t>
      </w:r>
      <w:r w:rsidR="003D644D" w:rsidRPr="00C5781A">
        <w:rPr>
          <w:snapToGrid w:val="0"/>
          <w:lang w:val="en-GB"/>
        </w:rPr>
        <w:t>a</w:t>
      </w:r>
      <w:r w:rsidRPr="00C5781A">
        <w:rPr>
          <w:snapToGrid w:val="0"/>
          <w:lang w:val="en-GB"/>
        </w:rPr>
        <w:t>l</w:t>
      </w:r>
      <w:r w:rsidR="0015771A" w:rsidRPr="00C5781A">
        <w:rPr>
          <w:snapToGrid w:val="0"/>
          <w:lang w:val="en-GB"/>
        </w:rPr>
        <w:t xml:space="preserve"> within the timelines specified in the CAL, </w:t>
      </w:r>
      <w:r w:rsidR="00355A29" w:rsidRPr="00C5781A">
        <w:rPr>
          <w:snapToGrid w:val="0"/>
          <w:lang w:val="en-GB"/>
        </w:rPr>
        <w:t>wh</w:t>
      </w:r>
      <w:r w:rsidR="002E5CFC" w:rsidRPr="00C5781A">
        <w:rPr>
          <w:snapToGrid w:val="0"/>
          <w:lang w:val="en-GB"/>
        </w:rPr>
        <w:t>erein the proposed</w:t>
      </w:r>
      <w:r w:rsidR="00355A29" w:rsidRPr="00C5781A">
        <w:rPr>
          <w:snapToGrid w:val="0"/>
          <w:lang w:val="en-GB"/>
        </w:rPr>
        <w:t xml:space="preserve"> drawdown date should be a Business Day. </w:t>
      </w:r>
    </w:p>
    <w:p w14:paraId="2711DEE1" w14:textId="77777777" w:rsidR="00355A29" w:rsidRPr="00C5781A" w:rsidRDefault="00355A29" w:rsidP="002866B7">
      <w:pPr>
        <w:rPr>
          <w:snapToGrid w:val="0"/>
        </w:rPr>
      </w:pPr>
    </w:p>
    <w:p w14:paraId="73A0375A" w14:textId="77777777" w:rsidR="00355A29" w:rsidRPr="00C5781A" w:rsidRDefault="00355A29" w:rsidP="002866B7">
      <w:pPr>
        <w:rPr>
          <w:snapToGrid w:val="0"/>
        </w:rPr>
      </w:pPr>
      <w:r w:rsidRPr="00C5781A">
        <w:rPr>
          <w:snapToGrid w:val="0"/>
        </w:rPr>
        <w:t xml:space="preserve">Unless </w:t>
      </w:r>
      <w:r w:rsidR="007A4433" w:rsidRPr="00C5781A">
        <w:rPr>
          <w:snapToGrid w:val="0"/>
        </w:rPr>
        <w:t xml:space="preserve">otherwise permitted by </w:t>
      </w:r>
      <w:r w:rsidRPr="00C5781A">
        <w:rPr>
          <w:snapToGrid w:val="0"/>
        </w:rPr>
        <w:t xml:space="preserve">ICICI Bank, the right to make drawals from the Facility shall cease on </w:t>
      </w:r>
      <w:r w:rsidR="0015771A" w:rsidRPr="00C5781A">
        <w:rPr>
          <w:snapToGrid w:val="0"/>
        </w:rPr>
        <w:t>the date as specified in the CAL</w:t>
      </w:r>
      <w:r w:rsidR="002E5CFC" w:rsidRPr="00C5781A">
        <w:rPr>
          <w:snapToGrid w:val="0"/>
        </w:rPr>
        <w:t xml:space="preserve"> (“</w:t>
      </w:r>
      <w:r w:rsidR="002E5CFC" w:rsidRPr="003E6FAD">
        <w:rPr>
          <w:rFonts w:ascii="Zurich Blk BT" w:hAnsi="Zurich Blk BT"/>
          <w:snapToGrid w:val="0"/>
        </w:rPr>
        <w:t>Last Drawdown Date</w:t>
      </w:r>
      <w:r w:rsidR="002E5CFC" w:rsidRPr="00C5781A">
        <w:rPr>
          <w:snapToGrid w:val="0"/>
        </w:rPr>
        <w:t>”)</w:t>
      </w:r>
      <w:r w:rsidR="0015771A" w:rsidRPr="00C5781A">
        <w:rPr>
          <w:snapToGrid w:val="0"/>
        </w:rPr>
        <w:t xml:space="preserve">. </w:t>
      </w:r>
    </w:p>
    <w:p w14:paraId="64785AD3" w14:textId="77777777" w:rsidR="00D33166" w:rsidRPr="00C5781A" w:rsidRDefault="00D33166" w:rsidP="002866B7">
      <w:pPr>
        <w:rPr>
          <w:snapToGrid w:val="0"/>
        </w:rPr>
      </w:pPr>
    </w:p>
    <w:p w14:paraId="7841367A" w14:textId="77777777" w:rsidR="00EB5516" w:rsidRPr="00C5781A" w:rsidRDefault="00997DEB" w:rsidP="00D33166">
      <w:pPr>
        <w:rPr>
          <w:snapToGrid w:val="0"/>
        </w:rPr>
      </w:pPr>
      <w:r w:rsidRPr="00C5781A">
        <w:rPr>
          <w:snapToGrid w:val="0"/>
        </w:rPr>
        <w:t>ICICI Bank shall be entitled to make di</w:t>
      </w:r>
      <w:r w:rsidR="00D33166" w:rsidRPr="00C5781A">
        <w:rPr>
          <w:snapToGrid w:val="0"/>
        </w:rPr>
        <w:t xml:space="preserve">sbursements </w:t>
      </w:r>
      <w:r w:rsidRPr="00C5781A">
        <w:rPr>
          <w:snapToGrid w:val="0"/>
        </w:rPr>
        <w:t>under the Facility</w:t>
      </w:r>
      <w:r w:rsidR="00D33166" w:rsidRPr="00C5781A">
        <w:rPr>
          <w:snapToGrid w:val="0"/>
        </w:rPr>
        <w:t>, in one or more instalments (each a “</w:t>
      </w:r>
      <w:r w:rsidR="00D33166" w:rsidRPr="003E6FAD">
        <w:rPr>
          <w:rFonts w:ascii="Zurich Blk BT" w:hAnsi="Zurich Blk BT"/>
          <w:snapToGrid w:val="0"/>
        </w:rPr>
        <w:t>Tranche</w:t>
      </w:r>
      <w:r w:rsidR="00D33166" w:rsidRPr="00C5781A">
        <w:rPr>
          <w:snapToGrid w:val="0"/>
        </w:rPr>
        <w:t>”), subject to the Borrower complying with the provisions of the Facility Agreement</w:t>
      </w:r>
      <w:r w:rsidRPr="00C5781A">
        <w:rPr>
          <w:snapToGrid w:val="0"/>
        </w:rPr>
        <w:t xml:space="preserve">, including but not limited to the conditions stipulated in </w:t>
      </w:r>
      <w:r w:rsidR="00F56289" w:rsidRPr="00C5781A">
        <w:rPr>
          <w:snapToGrid w:val="0"/>
        </w:rPr>
        <w:t>Schedule</w:t>
      </w:r>
      <w:r w:rsidR="00824057" w:rsidRPr="00C5781A">
        <w:rPr>
          <w:snapToGrid w:val="0"/>
        </w:rPr>
        <w:t xml:space="preserve"> </w:t>
      </w:r>
      <w:r w:rsidR="00824057" w:rsidRPr="00C5781A">
        <w:rPr>
          <w:snapToGrid w:val="0"/>
        </w:rPr>
        <w:lastRenderedPageBreak/>
        <w:t>II</w:t>
      </w:r>
      <w:r w:rsidR="00D33166" w:rsidRPr="00C5781A">
        <w:rPr>
          <w:snapToGrid w:val="0"/>
        </w:rPr>
        <w:t>.</w:t>
      </w:r>
      <w:r w:rsidR="000807CA" w:rsidRPr="00C5781A">
        <w:rPr>
          <w:snapToGrid w:val="0"/>
        </w:rPr>
        <w:t xml:space="preserve"> </w:t>
      </w:r>
      <w:r w:rsidR="00EB5516" w:rsidRPr="00C5781A">
        <w:rPr>
          <w:snapToGrid w:val="0"/>
        </w:rPr>
        <w:t xml:space="preserve">Each Tranche of the Facility shall be considered a </w:t>
      </w:r>
      <w:r w:rsidR="00AD5F0A">
        <w:rPr>
          <w:snapToGrid w:val="0"/>
        </w:rPr>
        <w:t>separate</w:t>
      </w:r>
      <w:r w:rsidR="00EB5516" w:rsidRPr="00C5781A">
        <w:rPr>
          <w:snapToGrid w:val="0"/>
        </w:rPr>
        <w:t xml:space="preserve"> loan</w:t>
      </w:r>
      <w:r w:rsidR="00E8048C" w:rsidRPr="00C5781A">
        <w:rPr>
          <w:snapToGrid w:val="0"/>
        </w:rPr>
        <w:t xml:space="preserve"> for the purpose of th</w:t>
      </w:r>
      <w:r w:rsidR="00CB59BD" w:rsidRPr="00C5781A">
        <w:rPr>
          <w:snapToGrid w:val="0"/>
        </w:rPr>
        <w:t>e Facility</w:t>
      </w:r>
      <w:r w:rsidR="00E8048C" w:rsidRPr="00C5781A">
        <w:rPr>
          <w:snapToGrid w:val="0"/>
        </w:rPr>
        <w:t xml:space="preserve"> Agreement. </w:t>
      </w:r>
      <w:r w:rsidR="00EB5516" w:rsidRPr="00C5781A">
        <w:rPr>
          <w:snapToGrid w:val="0"/>
        </w:rPr>
        <w:t xml:space="preserve"> </w:t>
      </w:r>
    </w:p>
    <w:p w14:paraId="78D3E0C0" w14:textId="77777777" w:rsidR="008926C8" w:rsidRPr="00C5781A" w:rsidRDefault="008926C8" w:rsidP="00D33166">
      <w:pPr>
        <w:rPr>
          <w:snapToGrid w:val="0"/>
        </w:rPr>
      </w:pPr>
    </w:p>
    <w:p w14:paraId="73621E75" w14:textId="77777777" w:rsidR="008926C8" w:rsidRPr="00C5781A" w:rsidRDefault="008926C8" w:rsidP="00D33166">
      <w:pPr>
        <w:rPr>
          <w:snapToGrid w:val="0"/>
        </w:rPr>
      </w:pPr>
      <w:r w:rsidRPr="00C5781A">
        <w:rPr>
          <w:snapToGrid w:val="0"/>
        </w:rPr>
        <w:t xml:space="preserve">The Borrower shall not be entitled to submit a </w:t>
      </w:r>
      <w:r w:rsidR="00AD5F0A">
        <w:rPr>
          <w:snapToGrid w:val="0"/>
        </w:rPr>
        <w:t xml:space="preserve">notice of </w:t>
      </w:r>
      <w:r w:rsidRPr="00C5781A">
        <w:rPr>
          <w:snapToGrid w:val="0"/>
        </w:rPr>
        <w:t>draw</w:t>
      </w:r>
      <w:r w:rsidR="00AD5F0A">
        <w:rPr>
          <w:snapToGrid w:val="0"/>
        </w:rPr>
        <w:t>al</w:t>
      </w:r>
      <w:r w:rsidRPr="00C5781A">
        <w:rPr>
          <w:snapToGrid w:val="0"/>
        </w:rPr>
        <w:t xml:space="preserve">, if the Facility has been cancelled by ICICI Bank or an Event of Default has </w:t>
      </w:r>
      <w:r w:rsidR="00053EC5">
        <w:rPr>
          <w:snapToGrid w:val="0"/>
        </w:rPr>
        <w:t>occurred</w:t>
      </w:r>
      <w:r w:rsidR="00053EC5" w:rsidRPr="00C5781A">
        <w:rPr>
          <w:snapToGrid w:val="0"/>
        </w:rPr>
        <w:t xml:space="preserve"> </w:t>
      </w:r>
      <w:r w:rsidR="00997DEB" w:rsidRPr="00C5781A">
        <w:rPr>
          <w:snapToGrid w:val="0"/>
        </w:rPr>
        <w:t>and is subsisting</w:t>
      </w:r>
      <w:r w:rsidRPr="00C5781A">
        <w:rPr>
          <w:snapToGrid w:val="0"/>
        </w:rPr>
        <w:t xml:space="preserve">. </w:t>
      </w:r>
    </w:p>
    <w:p w14:paraId="16376053" w14:textId="77777777" w:rsidR="00757BAC" w:rsidRPr="00C5781A" w:rsidRDefault="00757BAC" w:rsidP="00D33166">
      <w:pPr>
        <w:rPr>
          <w:snapToGrid w:val="0"/>
        </w:rPr>
      </w:pPr>
    </w:p>
    <w:p w14:paraId="65770054" w14:textId="77777777" w:rsidR="00E83995" w:rsidRPr="003E6FAD" w:rsidRDefault="00E83995" w:rsidP="00F224CD">
      <w:pPr>
        <w:tabs>
          <w:tab w:val="left" w:pos="720"/>
          <w:tab w:val="left" w:pos="1440"/>
          <w:tab w:val="left" w:pos="2160"/>
          <w:tab w:val="left" w:pos="2880"/>
          <w:tab w:val="left" w:pos="3600"/>
          <w:tab w:val="left" w:pos="4320"/>
          <w:tab w:val="left" w:pos="5370"/>
        </w:tabs>
        <w:rPr>
          <w:rFonts w:ascii="Zurich Blk BT" w:hAnsi="Zurich Blk BT"/>
          <w:snapToGrid w:val="0"/>
          <w:u w:val="single"/>
          <w:lang w:val="en-US"/>
        </w:rPr>
      </w:pPr>
      <w:r w:rsidRPr="003E6FAD">
        <w:rPr>
          <w:rFonts w:ascii="Zurich Blk BT" w:hAnsi="Zurich Blk BT"/>
          <w:snapToGrid w:val="0"/>
          <w:lang w:val="en-US"/>
        </w:rPr>
        <w:t>2.4</w:t>
      </w:r>
      <w:r w:rsidRPr="003E6FAD">
        <w:rPr>
          <w:rFonts w:ascii="Zurich Blk BT" w:hAnsi="Zurich Blk BT"/>
          <w:snapToGrid w:val="0"/>
          <w:lang w:val="en-US"/>
        </w:rPr>
        <w:tab/>
      </w:r>
      <w:r w:rsidRPr="003E6FAD">
        <w:rPr>
          <w:rFonts w:ascii="Zurich Blk BT" w:hAnsi="Zurich Blk BT"/>
          <w:snapToGrid w:val="0"/>
          <w:lang w:val="en-US"/>
        </w:rPr>
        <w:tab/>
      </w:r>
      <w:r w:rsidRPr="003E6FAD">
        <w:rPr>
          <w:rFonts w:ascii="Zurich Blk BT" w:hAnsi="Zurich Blk BT"/>
          <w:snapToGrid w:val="0"/>
          <w:u w:val="single"/>
          <w:lang w:val="en-US"/>
        </w:rPr>
        <w:t>ADJUSTMENT OF OVERDUES</w:t>
      </w:r>
      <w:r w:rsidR="00E8048C" w:rsidRPr="003E6FAD">
        <w:rPr>
          <w:rFonts w:ascii="Zurich Blk BT" w:hAnsi="Zurich Blk BT"/>
          <w:snapToGrid w:val="0"/>
          <w:lang w:val="en-US"/>
        </w:rPr>
        <w:tab/>
      </w:r>
    </w:p>
    <w:p w14:paraId="21548EDA" w14:textId="77777777" w:rsidR="00E83995" w:rsidRPr="00C5781A" w:rsidRDefault="00E83995" w:rsidP="00D33166">
      <w:pPr>
        <w:rPr>
          <w:snapToGrid w:val="0"/>
        </w:rPr>
      </w:pPr>
    </w:p>
    <w:p w14:paraId="43F91018" w14:textId="77777777" w:rsidR="00757BAC" w:rsidRPr="00C5781A" w:rsidRDefault="00757BAC" w:rsidP="00D33166">
      <w:pPr>
        <w:rPr>
          <w:snapToGrid w:val="0"/>
        </w:rPr>
      </w:pPr>
      <w:r w:rsidRPr="00C5781A">
        <w:rPr>
          <w:snapToGrid w:val="0"/>
        </w:rPr>
        <w:t>ICICI Bank shall be entitled to deduct</w:t>
      </w:r>
      <w:r w:rsidR="00FB28F0" w:rsidRPr="00C5781A">
        <w:rPr>
          <w:snapToGrid w:val="0"/>
        </w:rPr>
        <w:t xml:space="preserve"> and adjust</w:t>
      </w:r>
      <w:r w:rsidRPr="00C5781A">
        <w:rPr>
          <w:snapToGrid w:val="0"/>
        </w:rPr>
        <w:t>, from sums to be lent and advanced to the Borrower, any</w:t>
      </w:r>
      <w:r w:rsidR="00F739D7" w:rsidRPr="00C5781A">
        <w:rPr>
          <w:snapToGrid w:val="0"/>
        </w:rPr>
        <w:t xml:space="preserve"> and all</w:t>
      </w:r>
      <w:r w:rsidRPr="00C5781A">
        <w:rPr>
          <w:snapToGrid w:val="0"/>
        </w:rPr>
        <w:t xml:space="preserve"> mon</w:t>
      </w:r>
      <w:r w:rsidR="00F739D7" w:rsidRPr="00C5781A">
        <w:rPr>
          <w:snapToGrid w:val="0"/>
        </w:rPr>
        <w:t>i</w:t>
      </w:r>
      <w:r w:rsidRPr="00C5781A">
        <w:rPr>
          <w:snapToGrid w:val="0"/>
        </w:rPr>
        <w:t>e</w:t>
      </w:r>
      <w:r w:rsidR="00F739D7" w:rsidRPr="00C5781A">
        <w:rPr>
          <w:snapToGrid w:val="0"/>
        </w:rPr>
        <w:t>s</w:t>
      </w:r>
      <w:r w:rsidRPr="00C5781A">
        <w:rPr>
          <w:snapToGrid w:val="0"/>
        </w:rPr>
        <w:t xml:space="preserve"> then remaining due and payable by the Borrower to ICICI Bank, whether under the </w:t>
      </w:r>
      <w:r w:rsidR="00DA2229" w:rsidRPr="00C5781A">
        <w:rPr>
          <w:snapToGrid w:val="0"/>
        </w:rPr>
        <w:t xml:space="preserve">Transaction Documents </w:t>
      </w:r>
      <w:r w:rsidRPr="00C5781A">
        <w:rPr>
          <w:snapToGrid w:val="0"/>
        </w:rPr>
        <w:t xml:space="preserve">or otherwise. </w:t>
      </w:r>
      <w:r w:rsidR="00645E49">
        <w:rPr>
          <w:snapToGrid w:val="0"/>
        </w:rPr>
        <w:t>ICICI Bank shall intimate the Borrower of any such deductions or adjustments.</w:t>
      </w:r>
    </w:p>
    <w:p w14:paraId="44EB4CD3" w14:textId="77777777" w:rsidR="00D33166" w:rsidRPr="00C5781A" w:rsidRDefault="00D33166" w:rsidP="002866B7">
      <w:pPr>
        <w:rPr>
          <w:snapToGrid w:val="0"/>
        </w:rPr>
      </w:pPr>
    </w:p>
    <w:p w14:paraId="11EF07E8" w14:textId="77777777" w:rsidR="00DD49BD" w:rsidRPr="003E6FAD" w:rsidRDefault="008F2430" w:rsidP="002866B7">
      <w:pPr>
        <w:pStyle w:val="Heading2"/>
        <w:rPr>
          <w:rFonts w:ascii="Zurich Blk BT" w:hAnsi="Zurich Blk BT"/>
          <w:b w:val="0"/>
        </w:rPr>
      </w:pPr>
      <w:r w:rsidRPr="003E6FAD">
        <w:rPr>
          <w:rFonts w:ascii="Zurich Blk BT" w:hAnsi="Zurich Blk BT"/>
          <w:b w:val="0"/>
          <w:u w:val="none"/>
        </w:rPr>
        <w:t>2.</w:t>
      </w:r>
      <w:r w:rsidR="00BD6E39" w:rsidRPr="003E6FAD">
        <w:rPr>
          <w:rFonts w:ascii="Zurich Blk BT" w:hAnsi="Zurich Blk BT"/>
          <w:b w:val="0"/>
          <w:u w:val="none"/>
        </w:rPr>
        <w:t>5</w:t>
      </w:r>
      <w:r w:rsidR="00DD49BD" w:rsidRPr="003E6FAD">
        <w:rPr>
          <w:rFonts w:ascii="Zurich Blk BT" w:hAnsi="Zurich Blk BT"/>
          <w:b w:val="0"/>
          <w:u w:val="none"/>
        </w:rPr>
        <w:tab/>
      </w:r>
      <w:r w:rsidR="00DD49BD" w:rsidRPr="003E6FAD">
        <w:rPr>
          <w:rFonts w:ascii="Zurich Blk BT" w:hAnsi="Zurich Blk BT"/>
          <w:b w:val="0"/>
          <w:u w:val="none"/>
        </w:rPr>
        <w:tab/>
      </w:r>
      <w:r w:rsidR="00C3323B" w:rsidRPr="003E6FAD">
        <w:rPr>
          <w:rFonts w:ascii="Zurich Blk BT" w:hAnsi="Zurich Blk BT"/>
          <w:b w:val="0"/>
        </w:rPr>
        <w:t>INTEREST PAYMENT</w:t>
      </w:r>
    </w:p>
    <w:p w14:paraId="1A0F0D2D" w14:textId="77777777" w:rsidR="00DD49BD" w:rsidRPr="00C5781A" w:rsidRDefault="00DD49BD" w:rsidP="002866B7"/>
    <w:p w14:paraId="4E792C2C" w14:textId="77777777" w:rsidR="00DD49BD" w:rsidRDefault="00DD49BD" w:rsidP="002866B7">
      <w:r w:rsidRPr="00C5781A">
        <w:t xml:space="preserve">The Borrower shall </w:t>
      </w:r>
      <w:r w:rsidR="005D0C53" w:rsidRPr="00C5781A">
        <w:t xml:space="preserve">pay </w:t>
      </w:r>
      <w:r w:rsidRPr="00C5781A">
        <w:t>to ICICI Bank interest on: (</w:t>
      </w:r>
      <w:proofErr w:type="spellStart"/>
      <w:r w:rsidRPr="00C5781A">
        <w:t>i</w:t>
      </w:r>
      <w:proofErr w:type="spellEnd"/>
      <w:r w:rsidRPr="00C5781A">
        <w:t>) the outstanding principal amount of the Facility</w:t>
      </w:r>
      <w:r w:rsidR="00AD5F0A">
        <w:t>;</w:t>
      </w:r>
      <w:r w:rsidRPr="00C5781A">
        <w:t xml:space="preserve"> and (ii) any and all monies payable to </w:t>
      </w:r>
      <w:r w:rsidR="00A17287" w:rsidRPr="00C5781A">
        <w:t>ICICI Bank</w:t>
      </w:r>
      <w:r w:rsidR="005D0C53" w:rsidRPr="00C5781A">
        <w:t xml:space="preserve"> under the Transaction</w:t>
      </w:r>
      <w:r w:rsidRPr="00C5781A">
        <w:t xml:space="preserve"> Documents, at the rate specified in the CAL (“</w:t>
      </w:r>
      <w:r w:rsidRPr="003E6FAD">
        <w:rPr>
          <w:rFonts w:ascii="Zurich Blk BT" w:hAnsi="Zurich Blk BT"/>
        </w:rPr>
        <w:t>Applicable Interest Rate</w:t>
      </w:r>
      <w:r w:rsidRPr="00C5781A">
        <w:t xml:space="preserve">”), in a form and manner specified in the </w:t>
      </w:r>
      <w:r w:rsidR="00330B3F" w:rsidRPr="00C5781A">
        <w:t xml:space="preserve">CAL and </w:t>
      </w:r>
      <w:r w:rsidRPr="00C5781A">
        <w:t>Facility Agreement</w:t>
      </w:r>
      <w:r w:rsidR="00451F60" w:rsidRPr="00C5781A">
        <w:t xml:space="preserve"> (“</w:t>
      </w:r>
      <w:r w:rsidR="00451F60" w:rsidRPr="003E6FAD">
        <w:rPr>
          <w:rFonts w:ascii="Zurich Blk BT" w:hAnsi="Zurich Blk BT"/>
        </w:rPr>
        <w:t>Interest</w:t>
      </w:r>
      <w:r w:rsidR="00451F60" w:rsidRPr="00C5781A">
        <w:t>”)</w:t>
      </w:r>
      <w:r w:rsidRPr="00C5781A">
        <w:t xml:space="preserve">. </w:t>
      </w:r>
    </w:p>
    <w:p w14:paraId="19A07000" w14:textId="77777777" w:rsidR="00D871CE" w:rsidRDefault="00D871CE" w:rsidP="002866B7"/>
    <w:p w14:paraId="3AF56593" w14:textId="206422B3" w:rsidR="008347A6" w:rsidRDefault="008347A6" w:rsidP="0048653A">
      <w:r w:rsidRPr="008347A6">
        <w:t>Interest on the Facilit</w:t>
      </w:r>
      <w:r>
        <w:t>y</w:t>
      </w:r>
      <w:r w:rsidRPr="008347A6">
        <w:t xml:space="preserve"> shall be calculated on the daily debit balance of </w:t>
      </w:r>
      <w:r w:rsidR="007A2B20">
        <w:t xml:space="preserve">the Borrower’s loan </w:t>
      </w:r>
      <w:r>
        <w:t>a</w:t>
      </w:r>
      <w:r w:rsidRPr="008347A6">
        <w:t>ccount</w:t>
      </w:r>
      <w:r w:rsidR="00867B7F">
        <w:t xml:space="preserve"> </w:t>
      </w:r>
      <w:r w:rsidR="005074F7">
        <w:t>and the I</w:t>
      </w:r>
      <w:r w:rsidR="00867B7F" w:rsidRPr="00867B7F">
        <w:t>nterest shall be charged on monthly rest or as notified by RBI fro</w:t>
      </w:r>
      <w:r w:rsidR="00867B7F">
        <w:t>m time to time or decided by ICICI</w:t>
      </w:r>
      <w:r w:rsidR="00867B7F" w:rsidRPr="00867B7F">
        <w:t xml:space="preserve"> Bank from time to time in line with extant RBI guidelines as may be specified in the CAL.</w:t>
      </w:r>
      <w:r w:rsidR="00867B7F">
        <w:t xml:space="preserve"> </w:t>
      </w:r>
      <w:r w:rsidRPr="008347A6">
        <w:t xml:space="preserve">The Interest shall be computed on the basis </w:t>
      </w:r>
      <w:r w:rsidR="0026085F">
        <w:t>of 365 (three hundred and sixty-</w:t>
      </w:r>
      <w:r w:rsidRPr="008347A6">
        <w:t xml:space="preserve">five) days a year, and the actual number of days elapsed. </w:t>
      </w:r>
    </w:p>
    <w:p w14:paraId="73468D5E" w14:textId="77777777" w:rsidR="008347A6" w:rsidRPr="00C5781A" w:rsidRDefault="008347A6" w:rsidP="0048653A"/>
    <w:p w14:paraId="74AA4E99" w14:textId="77777777" w:rsidR="00C3323B" w:rsidRPr="003E6FAD" w:rsidRDefault="008F2430" w:rsidP="002866B7">
      <w:pPr>
        <w:pStyle w:val="Heading2"/>
        <w:rPr>
          <w:rFonts w:ascii="Zurich Blk BT" w:hAnsi="Zurich Blk BT"/>
          <w:b w:val="0"/>
        </w:rPr>
      </w:pPr>
      <w:r w:rsidRPr="003E6FAD">
        <w:rPr>
          <w:rFonts w:ascii="Zurich Blk BT" w:hAnsi="Zurich Blk BT"/>
          <w:b w:val="0"/>
          <w:u w:val="none"/>
        </w:rPr>
        <w:t>2.</w:t>
      </w:r>
      <w:r w:rsidR="00BD6E39" w:rsidRPr="003E6FAD">
        <w:rPr>
          <w:rFonts w:ascii="Zurich Blk BT" w:hAnsi="Zurich Blk BT"/>
          <w:b w:val="0"/>
          <w:u w:val="none"/>
        </w:rPr>
        <w:t>6</w:t>
      </w:r>
      <w:r w:rsidR="00C3323B" w:rsidRPr="003E6FAD">
        <w:rPr>
          <w:rFonts w:ascii="Zurich Blk BT" w:hAnsi="Zurich Blk BT"/>
          <w:b w:val="0"/>
          <w:u w:val="none"/>
        </w:rPr>
        <w:tab/>
      </w:r>
      <w:r w:rsidR="00C3323B" w:rsidRPr="003E6FAD">
        <w:rPr>
          <w:rFonts w:ascii="Zurich Blk BT" w:hAnsi="Zurich Blk BT"/>
          <w:b w:val="0"/>
          <w:u w:val="none"/>
        </w:rPr>
        <w:tab/>
      </w:r>
      <w:r w:rsidR="00C3323B" w:rsidRPr="003E6FAD">
        <w:rPr>
          <w:rFonts w:ascii="Zurich Blk BT" w:hAnsi="Zurich Blk BT"/>
          <w:b w:val="0"/>
        </w:rPr>
        <w:t>ADDITIONAL INTEREST</w:t>
      </w:r>
    </w:p>
    <w:p w14:paraId="449642BC" w14:textId="77777777" w:rsidR="00451F60" w:rsidRPr="00C5781A" w:rsidRDefault="00451F60" w:rsidP="002866B7"/>
    <w:p w14:paraId="538B0993" w14:textId="77777777" w:rsidR="00467E7A" w:rsidRPr="00C5781A" w:rsidRDefault="00C3323B" w:rsidP="002866B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r w:rsidRPr="00C5781A">
        <w:t>Without prejudice to any of the rights of ICICI Bank</w:t>
      </w:r>
      <w:r w:rsidR="008A569B" w:rsidRPr="00C5781A">
        <w:t>:</w:t>
      </w:r>
      <w:r w:rsidR="00467E7A" w:rsidRPr="00C5781A">
        <w:t xml:space="preserve"> </w:t>
      </w:r>
    </w:p>
    <w:p w14:paraId="17FB4018" w14:textId="77777777" w:rsidR="000B0741" w:rsidRPr="00C5781A" w:rsidRDefault="000B0741" w:rsidP="002866B7">
      <w:pPr>
        <w:widowControl w:val="0"/>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s>
      </w:pPr>
    </w:p>
    <w:p w14:paraId="1CD69D95" w14:textId="77777777" w:rsidR="00467E7A" w:rsidRPr="00C5781A" w:rsidRDefault="00080DAF" w:rsidP="00E33FD0">
      <w:pPr>
        <w:widowControl w:val="0"/>
        <w:numPr>
          <w:ilvl w:val="0"/>
          <w:numId w:val="27"/>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r>
        <w:t>i</w:t>
      </w:r>
      <w:r w:rsidR="00467E7A" w:rsidRPr="00C5781A">
        <w:t>f any amount due and payable under any of the Transaction Document</w:t>
      </w:r>
      <w:r>
        <w:t>s</w:t>
      </w:r>
      <w:r w:rsidR="00467E7A" w:rsidRPr="00C5781A">
        <w:t>, including but not limited to, principal, Interest, and/or any other money howsoever payable, is not paid to ICICI Bank on its Due Date, additional interest</w:t>
      </w:r>
      <w:r w:rsidR="007A2B20">
        <w:t xml:space="preserve"> shall be payable </w:t>
      </w:r>
      <w:r w:rsidR="00467E7A" w:rsidRPr="00C5781A">
        <w:t xml:space="preserve">on all </w:t>
      </w:r>
      <w:r w:rsidR="008A569B" w:rsidRPr="00C5781A">
        <w:t xml:space="preserve">such </w:t>
      </w:r>
      <w:r w:rsidR="00467E7A" w:rsidRPr="00C5781A">
        <w:t xml:space="preserve">amounts </w:t>
      </w:r>
      <w:r w:rsidR="008A569B" w:rsidRPr="00C5781A">
        <w:t>not paid</w:t>
      </w:r>
      <w:r w:rsidR="00467E7A" w:rsidRPr="00C5781A">
        <w:t xml:space="preserve">, at the </w:t>
      </w:r>
      <w:r w:rsidR="00653AF3">
        <w:t>A</w:t>
      </w:r>
      <w:r w:rsidR="00FD040C">
        <w:t>dditional</w:t>
      </w:r>
      <w:r w:rsidR="00653AF3">
        <w:t xml:space="preserve"> Interest R</w:t>
      </w:r>
      <w:r w:rsidR="00467E7A" w:rsidRPr="00C5781A">
        <w:t>ate specified in the CAL, which shall be over and above Applicable Interest Rate</w:t>
      </w:r>
      <w:r w:rsidR="00CA037B" w:rsidRPr="00C5781A">
        <w:t>, till such time that the amount is paid;</w:t>
      </w:r>
      <w:r w:rsidR="00467E7A" w:rsidRPr="00C5781A">
        <w:t xml:space="preserve"> </w:t>
      </w:r>
      <w:r w:rsidR="008A569B" w:rsidRPr="00C5781A">
        <w:t>and/or</w:t>
      </w:r>
    </w:p>
    <w:p w14:paraId="70680DD4" w14:textId="77777777" w:rsidR="008A569B" w:rsidRPr="00C5781A" w:rsidRDefault="00CA037B" w:rsidP="00F224CD">
      <w:pPr>
        <w:widowControl w:val="0"/>
        <w:tabs>
          <w:tab w:val="left" w:pos="0"/>
          <w:tab w:val="left" w:pos="3600"/>
        </w:tabs>
        <w:ind w:left="360"/>
      </w:pPr>
      <w:r w:rsidRPr="00C5781A">
        <w:tab/>
      </w:r>
    </w:p>
    <w:p w14:paraId="62E780C4" w14:textId="77777777" w:rsidR="00D923D8" w:rsidRDefault="008A569B" w:rsidP="00E33FD0">
      <w:pPr>
        <w:widowControl w:val="0"/>
        <w:numPr>
          <w:ilvl w:val="0"/>
          <w:numId w:val="27"/>
        </w:numPr>
        <w:tabs>
          <w:tab w:val="left" w:pos="0"/>
          <w:tab w:val="left" w:pos="360"/>
          <w:tab w:val="left" w:pos="2160"/>
          <w:tab w:val="left" w:pos="2880"/>
          <w:tab w:val="left" w:pos="3600"/>
          <w:tab w:val="left" w:pos="4320"/>
          <w:tab w:val="left" w:pos="5040"/>
          <w:tab w:val="left" w:pos="5760"/>
          <w:tab w:val="left" w:pos="6480"/>
          <w:tab w:val="left" w:pos="7200"/>
          <w:tab w:val="left" w:pos="7920"/>
          <w:tab w:val="left" w:pos="8640"/>
        </w:tabs>
        <w:ind w:left="360"/>
      </w:pPr>
      <w:r w:rsidRPr="00C5781A">
        <w:t>(</w:t>
      </w:r>
      <w:proofErr w:type="spellStart"/>
      <w:r w:rsidRPr="00C5781A">
        <w:t>i</w:t>
      </w:r>
      <w:proofErr w:type="spellEnd"/>
      <w:r w:rsidRPr="00C5781A">
        <w:t xml:space="preserve">) </w:t>
      </w:r>
      <w:r w:rsidR="00D923D8" w:rsidRPr="00C5781A">
        <w:t xml:space="preserve">if the Borrower is in </w:t>
      </w:r>
      <w:r w:rsidR="00D923D8" w:rsidRPr="00C2789F">
        <w:t>breach of any of the terms and conditions under the Transaction Document</w:t>
      </w:r>
      <w:r w:rsidR="00080DAF">
        <w:t>s</w:t>
      </w:r>
      <w:r w:rsidR="00865484" w:rsidRPr="00AD2275">
        <w:t>; or (</w:t>
      </w:r>
      <w:r w:rsidRPr="00AD2275">
        <w:t>ii</w:t>
      </w:r>
      <w:r w:rsidR="00865484" w:rsidRPr="00AD2275">
        <w:t xml:space="preserve">) </w:t>
      </w:r>
      <w:r w:rsidR="002574E3" w:rsidRPr="00AD2275">
        <w:t xml:space="preserve">if </w:t>
      </w:r>
      <w:r w:rsidR="00865484" w:rsidRPr="00AD2275">
        <w:t xml:space="preserve">Security </w:t>
      </w:r>
      <w:r w:rsidR="00FB28F0" w:rsidRPr="00AD2275">
        <w:t xml:space="preserve">is not created and perfected within the timelines </w:t>
      </w:r>
      <w:r w:rsidR="00865484" w:rsidRPr="00AD2275">
        <w:t xml:space="preserve">stipulated </w:t>
      </w:r>
      <w:r w:rsidR="00FB28F0" w:rsidRPr="00AD2275">
        <w:t>in the Transaction Documents</w:t>
      </w:r>
      <w:r w:rsidR="002574E3" w:rsidRPr="00C5781A">
        <w:t xml:space="preserve"> or such other period as may be stipulated </w:t>
      </w:r>
      <w:r w:rsidR="00080DAF">
        <w:t xml:space="preserve">by </w:t>
      </w:r>
      <w:r w:rsidR="002574E3" w:rsidRPr="00C5781A">
        <w:t>ICICI Bank</w:t>
      </w:r>
      <w:r w:rsidR="00865484" w:rsidRPr="00C5781A">
        <w:t xml:space="preserve">, </w:t>
      </w:r>
      <w:r w:rsidR="002574E3" w:rsidRPr="00C5781A">
        <w:t>from time to time</w:t>
      </w:r>
      <w:r w:rsidR="00FB28F0" w:rsidRPr="00C5781A">
        <w:t>;</w:t>
      </w:r>
      <w:r w:rsidR="002574E3" w:rsidRPr="00C5781A">
        <w:t xml:space="preserve"> </w:t>
      </w:r>
      <w:r w:rsidR="008E1C82" w:rsidRPr="00C5781A">
        <w:t xml:space="preserve">additional </w:t>
      </w:r>
      <w:r w:rsidR="00021449" w:rsidRPr="00C5781A">
        <w:t>interest</w:t>
      </w:r>
      <w:r w:rsidR="007A2B20">
        <w:t xml:space="preserve"> shall be payable</w:t>
      </w:r>
      <w:r w:rsidR="00021449" w:rsidRPr="00C5781A">
        <w:t xml:space="preserve"> </w:t>
      </w:r>
      <w:r w:rsidR="00FB28F0" w:rsidRPr="00C5781A">
        <w:t xml:space="preserve">on all amounts outstanding under the Facility, </w:t>
      </w:r>
      <w:r w:rsidR="008E1C82" w:rsidRPr="00C5781A">
        <w:t xml:space="preserve">at the </w:t>
      </w:r>
      <w:r w:rsidR="00653AF3" w:rsidRPr="00653AF3">
        <w:t>A</w:t>
      </w:r>
      <w:r w:rsidR="00FD040C">
        <w:t>dditional</w:t>
      </w:r>
      <w:r w:rsidR="00653AF3" w:rsidRPr="00653AF3">
        <w:t xml:space="preserve"> Interest Rate</w:t>
      </w:r>
      <w:r w:rsidR="00653AF3">
        <w:t xml:space="preserve"> as</w:t>
      </w:r>
      <w:r w:rsidR="004B69BD" w:rsidRPr="004B69BD">
        <w:t xml:space="preserve"> specified in the CAL, which shall be over and above Applicable Interest Rate</w:t>
      </w:r>
      <w:r w:rsidR="00FB28F0" w:rsidRPr="00C5781A">
        <w:t>, till such time that the breach is cured</w:t>
      </w:r>
      <w:r w:rsidR="008E1C82" w:rsidRPr="00C5781A">
        <w:t>.</w:t>
      </w:r>
    </w:p>
    <w:p w14:paraId="6643B7B1" w14:textId="77777777" w:rsidR="00D871CE" w:rsidRDefault="00D871CE" w:rsidP="004B69BD">
      <w:pPr>
        <w:pStyle w:val="ListParagraph"/>
        <w:ind w:left="0"/>
      </w:pPr>
    </w:p>
    <w:p w14:paraId="4EEAEEFF" w14:textId="4F54D2C4" w:rsidR="007A2B20" w:rsidRDefault="007A2B20" w:rsidP="007A2B20">
      <w:r>
        <w:t xml:space="preserve">Such </w:t>
      </w:r>
      <w:r w:rsidR="0007081A">
        <w:t>Additional Interest</w:t>
      </w:r>
      <w:r>
        <w:t xml:space="preserve"> will be computed from the respective Due Dates and shall become payable upon the footing of compound interest with monthly or such other rests, </w:t>
      </w:r>
      <w:r w:rsidRPr="007A2B20">
        <w:t xml:space="preserve">as may </w:t>
      </w:r>
      <w:r w:rsidRPr="007A2B20">
        <w:lastRenderedPageBreak/>
        <w:t>be specified in the CAL or decided by ICICI Bank, from time to time</w:t>
      </w:r>
      <w:r>
        <w:t xml:space="preserve"> a</w:t>
      </w:r>
      <w:r w:rsidR="0007081A">
        <w:t>nd shall be payable along with Interest.</w:t>
      </w:r>
      <w:r>
        <w:t xml:space="preserve"> </w:t>
      </w:r>
      <w:r w:rsidR="0007081A" w:rsidRPr="0007081A">
        <w:t xml:space="preserve">The </w:t>
      </w:r>
      <w:r w:rsidR="0007081A">
        <w:t xml:space="preserve">Additional </w:t>
      </w:r>
      <w:r w:rsidR="0007081A" w:rsidRPr="0007081A">
        <w:t>Interest shall be computed on the basis of 365 (three hundred and sixty</w:t>
      </w:r>
      <w:r w:rsidR="00E17642">
        <w:t>-</w:t>
      </w:r>
      <w:r w:rsidR="0007081A" w:rsidRPr="0007081A">
        <w:t>five) days a year, and the actual number of days elapsed</w:t>
      </w:r>
      <w:r w:rsidR="0007081A">
        <w:t>.</w:t>
      </w:r>
      <w:r w:rsidR="00E91537">
        <w:t xml:space="preserve"> </w:t>
      </w:r>
    </w:p>
    <w:p w14:paraId="25DF837B" w14:textId="77777777" w:rsidR="00CA037B" w:rsidRPr="003E6FAD" w:rsidRDefault="00CA037B" w:rsidP="00F224CD">
      <w:pPr>
        <w:pStyle w:val="ListParagraph"/>
        <w:rPr>
          <w:rFonts w:ascii="Zurich Blk BT" w:hAnsi="Zurich Blk BT"/>
        </w:rPr>
      </w:pPr>
    </w:p>
    <w:p w14:paraId="0AC3CD2B" w14:textId="77777777" w:rsidR="005D0C53" w:rsidRPr="003E6FAD" w:rsidRDefault="005D0C53" w:rsidP="005D0C53">
      <w:pPr>
        <w:pStyle w:val="Heading2"/>
        <w:rPr>
          <w:rFonts w:ascii="Zurich Blk BT" w:hAnsi="Zurich Blk BT"/>
          <w:b w:val="0"/>
          <w:snapToGrid w:val="0"/>
        </w:rPr>
      </w:pPr>
      <w:r w:rsidRPr="003E6FAD">
        <w:rPr>
          <w:rFonts w:ascii="Zurich Blk BT" w:hAnsi="Zurich Blk BT"/>
          <w:b w:val="0"/>
          <w:snapToGrid w:val="0"/>
          <w:u w:val="none"/>
        </w:rPr>
        <w:t>2.</w:t>
      </w:r>
      <w:r w:rsidR="00BD6E39" w:rsidRPr="003E6FAD">
        <w:rPr>
          <w:rFonts w:ascii="Zurich Blk BT" w:hAnsi="Zurich Blk BT"/>
          <w:b w:val="0"/>
          <w:snapToGrid w:val="0"/>
          <w:u w:val="none"/>
        </w:rPr>
        <w:t>7</w:t>
      </w:r>
      <w:r w:rsidRPr="003E6FAD">
        <w:rPr>
          <w:rFonts w:ascii="Zurich Blk BT" w:hAnsi="Zurich Blk BT"/>
          <w:b w:val="0"/>
          <w:snapToGrid w:val="0"/>
          <w:u w:val="none"/>
        </w:rPr>
        <w:tab/>
      </w:r>
      <w:r w:rsidRPr="003E6FAD">
        <w:rPr>
          <w:rFonts w:ascii="Zurich Blk BT" w:hAnsi="Zurich Blk BT"/>
          <w:b w:val="0"/>
          <w:snapToGrid w:val="0"/>
          <w:u w:val="none"/>
        </w:rPr>
        <w:tab/>
      </w:r>
      <w:r w:rsidRPr="003E6FAD">
        <w:rPr>
          <w:rFonts w:ascii="Zurich Blk BT" w:hAnsi="Zurich Blk BT"/>
          <w:b w:val="0"/>
          <w:snapToGrid w:val="0"/>
        </w:rPr>
        <w:t>REPAYMENT</w:t>
      </w:r>
    </w:p>
    <w:p w14:paraId="14A2A90A" w14:textId="77777777" w:rsidR="005D0C53" w:rsidRPr="00C5781A" w:rsidRDefault="005D0C53" w:rsidP="005D0C53">
      <w:pPr>
        <w:rPr>
          <w:lang w:val="en-US" w:eastAsia="ar-SA"/>
        </w:rPr>
      </w:pPr>
    </w:p>
    <w:p w14:paraId="3F3BA3DF" w14:textId="77777777" w:rsidR="005D0C53" w:rsidRPr="00C5781A" w:rsidRDefault="005D0C53" w:rsidP="005D0C53">
      <w:pPr>
        <w:rPr>
          <w:snapToGrid w:val="0"/>
          <w:lang w:val="en-US"/>
        </w:rPr>
      </w:pPr>
      <w:r w:rsidRPr="00C5781A">
        <w:rPr>
          <w:snapToGrid w:val="0"/>
          <w:lang w:val="en-US"/>
        </w:rPr>
        <w:t>The Borrower undertakes to repay the principal amount of the Facility in accordance with the repayment schedule as set out in the CAL (“</w:t>
      </w:r>
      <w:r w:rsidRPr="003E6FAD">
        <w:rPr>
          <w:rFonts w:ascii="Zurich Blk BT" w:hAnsi="Zurich Blk BT"/>
          <w:snapToGrid w:val="0"/>
          <w:lang w:val="en-US"/>
        </w:rPr>
        <w:t>Repayment Schedule</w:t>
      </w:r>
      <w:r w:rsidRPr="00C5781A">
        <w:rPr>
          <w:snapToGrid w:val="0"/>
          <w:lang w:val="en-US"/>
        </w:rPr>
        <w:t>”).</w:t>
      </w:r>
    </w:p>
    <w:p w14:paraId="6E0A8789" w14:textId="77777777" w:rsidR="005D0C53" w:rsidRPr="00C5781A" w:rsidRDefault="005D0C53" w:rsidP="005D0C53">
      <w:pPr>
        <w:rPr>
          <w:snapToGrid w:val="0"/>
          <w:lang w:val="en-US"/>
        </w:rPr>
      </w:pPr>
    </w:p>
    <w:p w14:paraId="24FE97B2" w14:textId="77777777" w:rsidR="005D0C53" w:rsidRPr="00C5781A" w:rsidRDefault="005D0C53" w:rsidP="005D0C53">
      <w:pPr>
        <w:rPr>
          <w:snapToGrid w:val="0"/>
          <w:lang w:val="en-US"/>
        </w:rPr>
      </w:pPr>
      <w:r w:rsidRPr="00C5781A">
        <w:rPr>
          <w:snapToGrid w:val="0"/>
          <w:lang w:val="en-US"/>
        </w:rPr>
        <w:t>If, for any reason, the amount finally disbursed by ICICI Bank out of the Facility is less than the amount of the Facility, the instalments of repayment of the Facility shall stand reduced proportionately but shall be payable on the same dates as specified in the Repayment Schedule.</w:t>
      </w:r>
    </w:p>
    <w:p w14:paraId="560E4421" w14:textId="77777777" w:rsidR="005D0C53" w:rsidRPr="00C5781A" w:rsidRDefault="005D0C53" w:rsidP="005D0C53">
      <w:pPr>
        <w:rPr>
          <w:snapToGrid w:val="0"/>
          <w:lang w:val="en-US"/>
        </w:rPr>
      </w:pPr>
    </w:p>
    <w:p w14:paraId="7C58963A" w14:textId="77777777" w:rsidR="005D0C53" w:rsidRPr="003E6FAD" w:rsidRDefault="005D0C53" w:rsidP="005D0C53">
      <w:pPr>
        <w:rPr>
          <w:rFonts w:ascii="Zurich Blk BT" w:hAnsi="Zurich Blk BT"/>
          <w:u w:val="single"/>
          <w:lang w:val="en-US" w:eastAsia="ar-SA"/>
        </w:rPr>
      </w:pPr>
      <w:r w:rsidRPr="003E6FAD">
        <w:rPr>
          <w:rFonts w:ascii="Zurich Blk BT" w:hAnsi="Zurich Blk BT"/>
          <w:lang w:val="en-US" w:eastAsia="ar-SA"/>
        </w:rPr>
        <w:t>2.</w:t>
      </w:r>
      <w:r w:rsidR="00BD6E39" w:rsidRPr="003E6FAD">
        <w:rPr>
          <w:rFonts w:ascii="Zurich Blk BT" w:hAnsi="Zurich Blk BT"/>
          <w:lang w:val="en-US" w:eastAsia="ar-SA"/>
        </w:rPr>
        <w:t>8</w:t>
      </w:r>
      <w:r w:rsidRPr="003E6FAD">
        <w:rPr>
          <w:rFonts w:ascii="Zurich Blk BT" w:hAnsi="Zurich Blk BT"/>
          <w:lang w:val="en-US" w:eastAsia="ar-SA"/>
        </w:rPr>
        <w:tab/>
      </w:r>
      <w:r w:rsidRPr="003E6FAD">
        <w:rPr>
          <w:rFonts w:ascii="Zurich Blk BT" w:hAnsi="Zurich Blk BT"/>
          <w:lang w:val="en-US" w:eastAsia="ar-SA"/>
        </w:rPr>
        <w:tab/>
      </w:r>
      <w:r w:rsidRPr="003E6FAD">
        <w:rPr>
          <w:rFonts w:ascii="Zurich Blk BT" w:hAnsi="Zurich Blk BT"/>
          <w:u w:val="single"/>
          <w:lang w:val="en-US" w:eastAsia="ar-SA"/>
        </w:rPr>
        <w:t>VOLUNTARY PREPAYMENT</w:t>
      </w:r>
    </w:p>
    <w:p w14:paraId="6D883304" w14:textId="77777777" w:rsidR="005D0C53" w:rsidRPr="00C5781A" w:rsidRDefault="005D0C53" w:rsidP="005D0C53">
      <w:pPr>
        <w:rPr>
          <w:lang w:val="en-US" w:eastAsia="ar-SA"/>
        </w:rPr>
      </w:pPr>
    </w:p>
    <w:p w14:paraId="1D1A1BB6" w14:textId="18DF28F2" w:rsidR="005D0C53" w:rsidRPr="00C5781A" w:rsidRDefault="006364A6" w:rsidP="005D0C53">
      <w:pPr>
        <w:rPr>
          <w:lang w:eastAsia="ar-SA"/>
        </w:rPr>
      </w:pPr>
      <w:r w:rsidRPr="009F6EAA">
        <w:rPr>
          <w:lang w:eastAsia="ar-SA"/>
        </w:rPr>
        <w:t>Unless otherwise provided in the CAL, t</w:t>
      </w:r>
      <w:r w:rsidR="005D0C53" w:rsidRPr="009F6EAA">
        <w:rPr>
          <w:lang w:eastAsia="ar-SA"/>
        </w:rPr>
        <w:t>he Borrower shall not, without the approval of ICICI Bank (which approval may be given subject to terms and conditions stipulated by ICICI Bank</w:t>
      </w:r>
      <w:r w:rsidR="00322A8D" w:rsidRPr="009F6EAA">
        <w:rPr>
          <w:lang w:eastAsia="ar-SA"/>
        </w:rPr>
        <w:t>,</w:t>
      </w:r>
      <w:r w:rsidR="005D0C53" w:rsidRPr="009F6EAA">
        <w:rPr>
          <w:lang w:eastAsia="ar-SA"/>
        </w:rPr>
        <w:t xml:space="preserve"> including payment of </w:t>
      </w:r>
      <w:r w:rsidR="009F6EAA">
        <w:rPr>
          <w:lang w:eastAsia="ar-SA"/>
        </w:rPr>
        <w:t>p</w:t>
      </w:r>
      <w:r w:rsidR="00A61F48" w:rsidRPr="009F6EAA">
        <w:rPr>
          <w:lang w:eastAsia="ar-SA"/>
        </w:rPr>
        <w:t xml:space="preserve">repayment </w:t>
      </w:r>
      <w:r w:rsidR="009F6EAA">
        <w:rPr>
          <w:lang w:eastAsia="ar-SA"/>
        </w:rPr>
        <w:t>p</w:t>
      </w:r>
      <w:r w:rsidR="00A61F48" w:rsidRPr="009F6EAA">
        <w:rPr>
          <w:lang w:eastAsia="ar-SA"/>
        </w:rPr>
        <w:t>remium</w:t>
      </w:r>
      <w:r w:rsidR="005D0C53" w:rsidRPr="009F6EAA">
        <w:rPr>
          <w:lang w:eastAsia="ar-SA"/>
        </w:rPr>
        <w:t>), prepay the outstanding principal amounts of the Facility in full or in part, before the</w:t>
      </w:r>
      <w:r w:rsidR="00322A8D" w:rsidRPr="009F6EAA">
        <w:rPr>
          <w:lang w:eastAsia="ar-SA"/>
        </w:rPr>
        <w:t xml:space="preserve"> respective</w:t>
      </w:r>
      <w:r w:rsidR="005D0C53" w:rsidRPr="009F6EAA">
        <w:rPr>
          <w:lang w:eastAsia="ar-SA"/>
        </w:rPr>
        <w:t xml:space="preserve"> Due Dates.</w:t>
      </w:r>
    </w:p>
    <w:p w14:paraId="0DA5E751" w14:textId="77777777" w:rsidR="005D0C53" w:rsidRPr="00C5781A" w:rsidRDefault="005D0C53" w:rsidP="002866B7">
      <w:pPr>
        <w:pStyle w:val="Heading2"/>
        <w:rPr>
          <w:u w:val="none"/>
        </w:rPr>
      </w:pPr>
    </w:p>
    <w:p w14:paraId="30A7CBDE" w14:textId="77777777" w:rsidR="00F708D5" w:rsidRPr="003E6FAD" w:rsidRDefault="008F2430" w:rsidP="002866B7">
      <w:pPr>
        <w:pStyle w:val="Heading2"/>
        <w:rPr>
          <w:rFonts w:ascii="Zurich Blk BT" w:hAnsi="Zurich Blk BT"/>
          <w:b w:val="0"/>
        </w:rPr>
      </w:pPr>
      <w:r w:rsidRPr="003E6FAD">
        <w:rPr>
          <w:rFonts w:ascii="Zurich Blk BT" w:hAnsi="Zurich Blk BT"/>
          <w:b w:val="0"/>
          <w:u w:val="none"/>
        </w:rPr>
        <w:t>2</w:t>
      </w:r>
      <w:r w:rsidR="00F708D5" w:rsidRPr="003E6FAD">
        <w:rPr>
          <w:rFonts w:ascii="Zurich Blk BT" w:hAnsi="Zurich Blk BT"/>
          <w:b w:val="0"/>
          <w:u w:val="none"/>
        </w:rPr>
        <w:t>.</w:t>
      </w:r>
      <w:r w:rsidR="00BD6E39" w:rsidRPr="003E6FAD">
        <w:rPr>
          <w:rFonts w:ascii="Zurich Blk BT" w:hAnsi="Zurich Blk BT"/>
          <w:b w:val="0"/>
          <w:u w:val="none"/>
        </w:rPr>
        <w:t>9</w:t>
      </w:r>
      <w:r w:rsidR="00F708D5" w:rsidRPr="003E6FAD">
        <w:rPr>
          <w:rFonts w:ascii="Zurich Blk BT" w:hAnsi="Zurich Blk BT"/>
          <w:b w:val="0"/>
          <w:u w:val="none"/>
        </w:rPr>
        <w:tab/>
      </w:r>
      <w:r w:rsidR="00F708D5" w:rsidRPr="003E6FAD">
        <w:rPr>
          <w:rFonts w:ascii="Zurich Blk BT" w:hAnsi="Zurich Blk BT"/>
          <w:b w:val="0"/>
          <w:u w:val="none"/>
        </w:rPr>
        <w:tab/>
      </w:r>
      <w:r w:rsidR="00191BEA" w:rsidRPr="003E6FAD">
        <w:rPr>
          <w:rFonts w:ascii="Zurich Blk BT" w:hAnsi="Zurich Blk BT"/>
          <w:b w:val="0"/>
        </w:rPr>
        <w:t>TAXES</w:t>
      </w:r>
      <w:r w:rsidR="00DA2229" w:rsidRPr="003E6FAD">
        <w:rPr>
          <w:rFonts w:ascii="Zurich Blk BT" w:hAnsi="Zurich Blk BT"/>
          <w:b w:val="0"/>
        </w:rPr>
        <w:t xml:space="preserve">, </w:t>
      </w:r>
      <w:r w:rsidR="008A357B" w:rsidRPr="003E6FAD">
        <w:rPr>
          <w:rFonts w:ascii="Zurich Blk BT" w:hAnsi="Zurich Blk BT"/>
          <w:b w:val="0"/>
        </w:rPr>
        <w:t>COST</w:t>
      </w:r>
      <w:r w:rsidR="00B047DB" w:rsidRPr="003E6FAD">
        <w:rPr>
          <w:rFonts w:ascii="Zurich Blk BT" w:hAnsi="Zurich Blk BT"/>
          <w:b w:val="0"/>
        </w:rPr>
        <w:t>S</w:t>
      </w:r>
      <w:r w:rsidR="00DA2229" w:rsidRPr="003E6FAD">
        <w:rPr>
          <w:rFonts w:ascii="Zurich Blk BT" w:hAnsi="Zurich Blk BT"/>
          <w:b w:val="0"/>
        </w:rPr>
        <w:t xml:space="preserve"> AND CHARGES</w:t>
      </w:r>
    </w:p>
    <w:p w14:paraId="3044DB64" w14:textId="77777777" w:rsidR="00191BEA" w:rsidRPr="00C5781A" w:rsidRDefault="00191BEA" w:rsidP="002866B7">
      <w:pPr>
        <w:tabs>
          <w:tab w:val="left" w:pos="3930"/>
        </w:tabs>
        <w:rPr>
          <w:lang w:val="en-US" w:eastAsia="ar-SA"/>
        </w:rPr>
      </w:pPr>
      <w:r w:rsidRPr="00C5781A">
        <w:rPr>
          <w:lang w:val="en-US" w:eastAsia="ar-SA"/>
        </w:rPr>
        <w:tab/>
      </w:r>
    </w:p>
    <w:p w14:paraId="5CA159B4" w14:textId="071EFFAD" w:rsidR="009D465D" w:rsidRPr="00C5781A" w:rsidRDefault="009D465D" w:rsidP="009D465D">
      <w:pPr>
        <w:rPr>
          <w:lang w:eastAsia="ar-SA"/>
        </w:rPr>
      </w:pPr>
      <w:r w:rsidRPr="00C5781A">
        <w:rPr>
          <w:lang w:eastAsia="ar-SA"/>
        </w:rPr>
        <w:t>The Borrower shall</w:t>
      </w:r>
      <w:r w:rsidR="00D05A52">
        <w:rPr>
          <w:lang w:eastAsia="ar-SA"/>
        </w:rPr>
        <w:t>:</w:t>
      </w:r>
      <w:r w:rsidRPr="00C5781A">
        <w:rPr>
          <w:lang w:eastAsia="ar-SA"/>
        </w:rPr>
        <w:t xml:space="preserve"> pay all costs, charges (including legal fees, cost of investigation of title to the Borrower</w:t>
      </w:r>
      <w:r w:rsidR="00322A8D" w:rsidRPr="00C5781A">
        <w:rPr>
          <w:lang w:eastAsia="ar-SA"/>
        </w:rPr>
        <w:t>’s</w:t>
      </w:r>
      <w:r w:rsidR="001B3E9E">
        <w:rPr>
          <w:lang w:eastAsia="ar-SA"/>
        </w:rPr>
        <w:t>/security provider’s</w:t>
      </w:r>
      <w:r w:rsidRPr="00C5781A">
        <w:rPr>
          <w:lang w:eastAsia="ar-SA"/>
        </w:rPr>
        <w:t xml:space="preserve"> assets and protection of ICICI Bank's interest) and expenses</w:t>
      </w:r>
      <w:r w:rsidR="00322A8D" w:rsidRPr="00C5781A">
        <w:rPr>
          <w:lang w:eastAsia="ar-SA"/>
        </w:rPr>
        <w:t>,</w:t>
      </w:r>
      <w:r w:rsidRPr="00C5781A">
        <w:rPr>
          <w:lang w:eastAsia="ar-SA"/>
        </w:rPr>
        <w:t xml:space="preserve"> in any way incurred by ICICI Bank</w:t>
      </w:r>
      <w:r w:rsidR="00A61293" w:rsidRPr="00C5781A">
        <w:rPr>
          <w:lang w:eastAsia="ar-SA"/>
        </w:rPr>
        <w:t>,</w:t>
      </w:r>
      <w:r w:rsidRPr="00C5781A">
        <w:rPr>
          <w:lang w:eastAsia="ar-SA"/>
        </w:rPr>
        <w:t xml:space="preserve"> and bear all stamp </w:t>
      </w:r>
      <w:r w:rsidR="00A61293" w:rsidRPr="00C5781A">
        <w:rPr>
          <w:lang w:eastAsia="ar-SA"/>
        </w:rPr>
        <w:t>duties</w:t>
      </w:r>
      <w:r w:rsidRPr="00C5781A">
        <w:rPr>
          <w:lang w:eastAsia="ar-SA"/>
        </w:rPr>
        <w:t>, other duties, taxes, charges</w:t>
      </w:r>
      <w:r w:rsidR="00080DAF">
        <w:rPr>
          <w:lang w:eastAsia="ar-SA"/>
        </w:rPr>
        <w:t>, levies</w:t>
      </w:r>
      <w:r w:rsidRPr="00C5781A">
        <w:rPr>
          <w:lang w:eastAsia="ar-SA"/>
        </w:rPr>
        <w:t xml:space="preserve"> and penalties, including any differential/additional duties and taxes which may be </w:t>
      </w:r>
      <w:r w:rsidR="00A61293" w:rsidRPr="00C5781A">
        <w:rPr>
          <w:lang w:eastAsia="ar-SA"/>
        </w:rPr>
        <w:t xml:space="preserve">payable </w:t>
      </w:r>
      <w:r w:rsidRPr="00C5781A">
        <w:rPr>
          <w:lang w:eastAsia="ar-SA"/>
        </w:rPr>
        <w:t>pursuant to law</w:t>
      </w:r>
      <w:r w:rsidR="00A61293" w:rsidRPr="00C5781A">
        <w:rPr>
          <w:lang w:eastAsia="ar-SA"/>
        </w:rPr>
        <w:t>,</w:t>
      </w:r>
      <w:r w:rsidRPr="00C5781A">
        <w:rPr>
          <w:lang w:eastAsia="ar-SA"/>
        </w:rPr>
        <w:t xml:space="preserve"> from</w:t>
      </w:r>
      <w:r w:rsidR="00AA7A22" w:rsidRPr="00C5781A">
        <w:rPr>
          <w:lang w:eastAsia="ar-SA"/>
        </w:rPr>
        <w:t xml:space="preserve"> time to time,</w:t>
      </w:r>
      <w:r w:rsidR="00A61293" w:rsidRPr="00C5781A">
        <w:rPr>
          <w:lang w:eastAsia="ar-SA"/>
        </w:rPr>
        <w:t xml:space="preserve"> in relation to the Facility and Transaction Documents</w:t>
      </w:r>
      <w:r w:rsidRPr="00C5781A">
        <w:rPr>
          <w:lang w:eastAsia="ar-SA"/>
        </w:rPr>
        <w:t>.</w:t>
      </w:r>
    </w:p>
    <w:p w14:paraId="34FB2815" w14:textId="77777777" w:rsidR="009D465D" w:rsidRPr="00C5781A" w:rsidRDefault="009D465D" w:rsidP="009D465D">
      <w:pPr>
        <w:rPr>
          <w:lang w:eastAsia="ar-SA"/>
        </w:rPr>
      </w:pPr>
    </w:p>
    <w:p w14:paraId="223D715E" w14:textId="6B3D3F7D" w:rsidR="009D465D" w:rsidRPr="00C5781A" w:rsidRDefault="009D465D" w:rsidP="009D465D">
      <w:pPr>
        <w:rPr>
          <w:lang w:eastAsia="ar-SA"/>
        </w:rPr>
      </w:pPr>
      <w:r w:rsidRPr="00C5781A">
        <w:rPr>
          <w:lang w:eastAsia="ar-SA"/>
        </w:rPr>
        <w:t xml:space="preserve">In the event </w:t>
      </w:r>
      <w:r w:rsidR="00A61293" w:rsidRPr="00C5781A">
        <w:rPr>
          <w:lang w:eastAsia="ar-SA"/>
        </w:rPr>
        <w:t xml:space="preserve">that the </w:t>
      </w:r>
      <w:r w:rsidRPr="00C5781A">
        <w:rPr>
          <w:lang w:eastAsia="ar-SA"/>
        </w:rPr>
        <w:t>Borrower fail</w:t>
      </w:r>
      <w:r w:rsidR="00A61293" w:rsidRPr="00C5781A">
        <w:rPr>
          <w:lang w:eastAsia="ar-SA"/>
        </w:rPr>
        <w:t>s</w:t>
      </w:r>
      <w:r w:rsidRPr="00C5781A">
        <w:rPr>
          <w:lang w:eastAsia="ar-SA"/>
        </w:rPr>
        <w:t xml:space="preserve"> to pay </w:t>
      </w:r>
      <w:r w:rsidR="00B20C5D" w:rsidRPr="00C5781A">
        <w:rPr>
          <w:lang w:eastAsia="ar-SA"/>
        </w:rPr>
        <w:t>any money</w:t>
      </w:r>
      <w:r w:rsidRPr="00C5781A">
        <w:rPr>
          <w:lang w:eastAsia="ar-SA"/>
        </w:rPr>
        <w:t xml:space="preserve"> referred above, ICICI Bank will be at liberty (but shall not be obliged) to pay the same</w:t>
      </w:r>
      <w:r w:rsidR="00A61293" w:rsidRPr="00C5781A">
        <w:rPr>
          <w:lang w:eastAsia="ar-SA"/>
        </w:rPr>
        <w:t xml:space="preserve"> on behalf of the Borrower</w:t>
      </w:r>
      <w:r w:rsidRPr="00C5781A">
        <w:rPr>
          <w:lang w:eastAsia="ar-SA"/>
        </w:rPr>
        <w:t xml:space="preserve">. The Borrower </w:t>
      </w:r>
      <w:r w:rsidR="00A61293" w:rsidRPr="00C5781A">
        <w:rPr>
          <w:lang w:eastAsia="ar-SA"/>
        </w:rPr>
        <w:t xml:space="preserve">shall immediately </w:t>
      </w:r>
      <w:r w:rsidRPr="00C5781A">
        <w:rPr>
          <w:lang w:eastAsia="ar-SA"/>
        </w:rPr>
        <w:t>reimburse all sums</w:t>
      </w:r>
      <w:r w:rsidR="00A61293" w:rsidRPr="00C5781A">
        <w:rPr>
          <w:lang w:eastAsia="ar-SA"/>
        </w:rPr>
        <w:t xml:space="preserve"> paid or expenses incurred</w:t>
      </w:r>
      <w:r w:rsidRPr="00C5781A">
        <w:rPr>
          <w:lang w:eastAsia="ar-SA"/>
        </w:rPr>
        <w:t xml:space="preserve"> by ICICI Bank in accordance with the provisions contained herein.</w:t>
      </w:r>
      <w:r w:rsidR="00B047DB" w:rsidRPr="00C5781A">
        <w:rPr>
          <w:lang w:eastAsia="ar-SA"/>
        </w:rPr>
        <w:t xml:space="preserve"> All </w:t>
      </w:r>
      <w:r w:rsidR="00B047DB" w:rsidRPr="00D05A52">
        <w:t>such sums shall be debited</w:t>
      </w:r>
      <w:r w:rsidR="00B047DB" w:rsidRPr="00C5781A">
        <w:rPr>
          <w:lang w:eastAsia="ar-SA"/>
        </w:rPr>
        <w:t xml:space="preserve"> to the Borrower’s loan account and shall carry </w:t>
      </w:r>
      <w:r w:rsidR="00B55179" w:rsidRPr="00C5781A">
        <w:rPr>
          <w:lang w:eastAsia="ar-SA"/>
        </w:rPr>
        <w:t xml:space="preserve">Interest </w:t>
      </w:r>
      <w:r w:rsidR="00B047DB" w:rsidRPr="00C5781A">
        <w:rPr>
          <w:lang w:eastAsia="ar-SA"/>
        </w:rPr>
        <w:t xml:space="preserve">from the </w:t>
      </w:r>
      <w:r w:rsidR="0047528C" w:rsidRPr="00C5781A">
        <w:rPr>
          <w:lang w:eastAsia="ar-SA"/>
        </w:rPr>
        <w:t xml:space="preserve">date of payment </w:t>
      </w:r>
      <w:r w:rsidR="00B438C5">
        <w:rPr>
          <w:lang w:eastAsia="ar-SA"/>
        </w:rPr>
        <w:t xml:space="preserve">by ICICI Bank </w:t>
      </w:r>
      <w:r w:rsidR="00FF5A62">
        <w:rPr>
          <w:lang w:eastAsia="ar-SA"/>
        </w:rPr>
        <w:t>un</w:t>
      </w:r>
      <w:r w:rsidR="0047528C" w:rsidRPr="00C5781A">
        <w:rPr>
          <w:lang w:eastAsia="ar-SA"/>
        </w:rPr>
        <w:t xml:space="preserve">til </w:t>
      </w:r>
      <w:r w:rsidR="00B047DB" w:rsidRPr="00C5781A">
        <w:rPr>
          <w:lang w:eastAsia="ar-SA"/>
        </w:rPr>
        <w:t xml:space="preserve">such reimbursement </w:t>
      </w:r>
      <w:r w:rsidR="00EB1D90" w:rsidRPr="00C5781A">
        <w:rPr>
          <w:lang w:eastAsia="ar-SA"/>
        </w:rPr>
        <w:t>is made</w:t>
      </w:r>
      <w:r w:rsidR="00226CD1">
        <w:rPr>
          <w:lang w:eastAsia="ar-SA"/>
        </w:rPr>
        <w:t>.</w:t>
      </w:r>
      <w:r w:rsidR="00B047DB" w:rsidRPr="00C5781A">
        <w:rPr>
          <w:lang w:eastAsia="ar-SA"/>
        </w:rPr>
        <w:t xml:space="preserve"> </w:t>
      </w:r>
    </w:p>
    <w:p w14:paraId="2A32DE6B" w14:textId="77777777" w:rsidR="008A357B" w:rsidRPr="00C5781A" w:rsidRDefault="008A357B" w:rsidP="00191BEA">
      <w:pPr>
        <w:rPr>
          <w:lang w:val="en-US" w:eastAsia="ar-SA"/>
        </w:rPr>
      </w:pPr>
    </w:p>
    <w:p w14:paraId="7C8B7C58" w14:textId="77777777" w:rsidR="008A357B" w:rsidRPr="00C5781A" w:rsidRDefault="008A357B" w:rsidP="008F0CA5">
      <w:pPr>
        <w:rPr>
          <w:lang w:eastAsia="ar-SA"/>
        </w:rPr>
      </w:pPr>
      <w:r w:rsidRPr="00C5781A">
        <w:rPr>
          <w:lang w:eastAsia="ar-SA"/>
        </w:rPr>
        <w:t xml:space="preserve">In case of default by the Borrower in making such reimbursement within the timelines stipulated by ICICI Bank, the Borrower shall also pay on the defaulted amounts, liquidated damages at the rate of 2.1% per annum from the expiry of the timelines </w:t>
      </w:r>
      <w:r w:rsidR="00FF5A62">
        <w:rPr>
          <w:lang w:eastAsia="ar-SA"/>
        </w:rPr>
        <w:t>un</w:t>
      </w:r>
      <w:r w:rsidRPr="00C5781A">
        <w:rPr>
          <w:lang w:eastAsia="ar-SA"/>
        </w:rPr>
        <w:t>til reimbursement.</w:t>
      </w:r>
    </w:p>
    <w:p w14:paraId="0E2E3522" w14:textId="77777777" w:rsidR="00B047DB" w:rsidRPr="00C5781A" w:rsidRDefault="00B047DB" w:rsidP="008F0CA5">
      <w:pPr>
        <w:rPr>
          <w:lang w:eastAsia="ar-SA"/>
        </w:rPr>
      </w:pPr>
    </w:p>
    <w:p w14:paraId="0DBACCDD" w14:textId="77777777" w:rsidR="00F86735" w:rsidRDefault="00F86735">
      <w:pPr>
        <w:spacing w:line="240" w:lineRule="auto"/>
        <w:jc w:val="left"/>
        <w:rPr>
          <w:rFonts w:ascii="Zurich Blk BT" w:hAnsi="Zurich Blk BT"/>
          <w:szCs w:val="20"/>
          <w:lang w:val="en-US" w:eastAsia="ar-SA"/>
        </w:rPr>
      </w:pPr>
      <w:r>
        <w:rPr>
          <w:rFonts w:ascii="Zurich Blk BT" w:hAnsi="Zurich Blk BT"/>
          <w:b/>
        </w:rPr>
        <w:br w:type="page"/>
      </w:r>
    </w:p>
    <w:p w14:paraId="1DB901E4" w14:textId="4FC32DA4" w:rsidR="00B047DB" w:rsidRPr="003E6FAD" w:rsidRDefault="0021532A" w:rsidP="00B047DB">
      <w:pPr>
        <w:pStyle w:val="Heading2"/>
        <w:rPr>
          <w:rFonts w:ascii="Zurich Blk BT" w:hAnsi="Zurich Blk BT"/>
          <w:b w:val="0"/>
        </w:rPr>
      </w:pPr>
      <w:r w:rsidRPr="003E6FAD">
        <w:rPr>
          <w:rFonts w:ascii="Zurich Blk BT" w:hAnsi="Zurich Blk BT"/>
          <w:b w:val="0"/>
          <w:u w:val="none"/>
        </w:rPr>
        <w:lastRenderedPageBreak/>
        <w:t>2</w:t>
      </w:r>
      <w:r w:rsidR="00B047DB" w:rsidRPr="003E6FAD">
        <w:rPr>
          <w:rFonts w:ascii="Zurich Blk BT" w:hAnsi="Zurich Blk BT"/>
          <w:b w:val="0"/>
          <w:u w:val="none"/>
        </w:rPr>
        <w:t>.</w:t>
      </w:r>
      <w:r w:rsidRPr="003E6FAD">
        <w:rPr>
          <w:rFonts w:ascii="Zurich Blk BT" w:hAnsi="Zurich Blk BT"/>
          <w:b w:val="0"/>
          <w:u w:val="none"/>
        </w:rPr>
        <w:t>1</w:t>
      </w:r>
      <w:r w:rsidR="00BD6E39" w:rsidRPr="003E6FAD">
        <w:rPr>
          <w:rFonts w:ascii="Zurich Blk BT" w:hAnsi="Zurich Blk BT"/>
          <w:b w:val="0"/>
          <w:u w:val="none"/>
        </w:rPr>
        <w:t>0</w:t>
      </w:r>
      <w:r w:rsidR="00B047DB" w:rsidRPr="003E6FAD">
        <w:rPr>
          <w:rFonts w:ascii="Zurich Blk BT" w:hAnsi="Zurich Blk BT"/>
          <w:b w:val="0"/>
          <w:u w:val="none"/>
        </w:rPr>
        <w:tab/>
      </w:r>
      <w:r w:rsidR="00B047DB" w:rsidRPr="003E6FAD">
        <w:rPr>
          <w:rFonts w:ascii="Zurich Blk BT" w:hAnsi="Zurich Blk BT"/>
          <w:b w:val="0"/>
          <w:u w:val="none"/>
        </w:rPr>
        <w:tab/>
      </w:r>
      <w:r w:rsidR="00B047DB" w:rsidRPr="003E6FAD">
        <w:rPr>
          <w:rFonts w:ascii="Zurich Blk BT" w:hAnsi="Zurich Blk BT"/>
          <w:b w:val="0"/>
        </w:rPr>
        <w:t>PAYMENTS</w:t>
      </w:r>
    </w:p>
    <w:p w14:paraId="5D8A4591" w14:textId="77777777" w:rsidR="00B047DB" w:rsidRPr="00C5781A" w:rsidRDefault="00B047DB" w:rsidP="00B047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C9BBF4B" w14:textId="77777777" w:rsidR="00B047DB" w:rsidRPr="00C5781A" w:rsidRDefault="00B047DB" w:rsidP="00B047DB">
      <w:r w:rsidRPr="00C5781A">
        <w:t xml:space="preserve">All payments made by the Borrower under the </w:t>
      </w:r>
      <w:r w:rsidR="00DA2229" w:rsidRPr="00C5781A">
        <w:t xml:space="preserve">Transaction </w:t>
      </w:r>
      <w:r w:rsidR="009744D4" w:rsidRPr="00C5781A">
        <w:t>Documents,</w:t>
      </w:r>
      <w:r w:rsidRPr="00C5781A">
        <w:t xml:space="preserve"> shall be credited directly to ICICI Bank’s account, in a form and manner notified to the Borrower from time to time. </w:t>
      </w:r>
    </w:p>
    <w:p w14:paraId="1E065E24" w14:textId="77777777" w:rsidR="00B047DB" w:rsidRPr="00C5781A" w:rsidRDefault="00B047DB" w:rsidP="00B047DB"/>
    <w:p w14:paraId="75563FE6" w14:textId="77777777" w:rsidR="00B047DB" w:rsidRPr="00C5781A" w:rsidRDefault="00B047DB" w:rsidP="00B047DB">
      <w:r w:rsidRPr="00C5781A">
        <w:t xml:space="preserve">If any payment to be made by the Borrower under the Transaction </w:t>
      </w:r>
      <w:r w:rsidR="009744D4" w:rsidRPr="00C5781A">
        <w:t>Documents</w:t>
      </w:r>
      <w:r w:rsidRPr="00C5781A">
        <w:t xml:space="preserve"> is due on a day </w:t>
      </w:r>
      <w:r w:rsidR="00FF5A62">
        <w:t>that</w:t>
      </w:r>
      <w:r w:rsidRPr="00C5781A">
        <w:t xml:space="preserve"> is not a Business Day, the Due Date for such payment shall instead be the immediately preceding Business Day.</w:t>
      </w:r>
    </w:p>
    <w:p w14:paraId="08DE5CEF" w14:textId="77777777" w:rsidR="00B047DB" w:rsidRPr="00C5781A" w:rsidRDefault="00B047DB" w:rsidP="00B047DB"/>
    <w:p w14:paraId="559FF266" w14:textId="77777777" w:rsidR="00B047DB" w:rsidRPr="003E6FAD" w:rsidRDefault="0021532A" w:rsidP="00B047DB">
      <w:pPr>
        <w:pStyle w:val="Heading2"/>
        <w:rPr>
          <w:rFonts w:ascii="Zurich Blk BT" w:hAnsi="Zurich Blk BT"/>
          <w:b w:val="0"/>
        </w:rPr>
      </w:pPr>
      <w:r w:rsidRPr="003E6FAD">
        <w:rPr>
          <w:rFonts w:ascii="Zurich Blk BT" w:hAnsi="Zurich Blk BT"/>
          <w:b w:val="0"/>
          <w:u w:val="none"/>
        </w:rPr>
        <w:t>2</w:t>
      </w:r>
      <w:r w:rsidR="00B047DB" w:rsidRPr="003E6FAD">
        <w:rPr>
          <w:rFonts w:ascii="Zurich Blk BT" w:hAnsi="Zurich Blk BT"/>
          <w:b w:val="0"/>
          <w:u w:val="none"/>
        </w:rPr>
        <w:t>.</w:t>
      </w:r>
      <w:r w:rsidRPr="003E6FAD">
        <w:rPr>
          <w:rFonts w:ascii="Zurich Blk BT" w:hAnsi="Zurich Blk BT"/>
          <w:b w:val="0"/>
          <w:u w:val="none"/>
        </w:rPr>
        <w:t>1</w:t>
      </w:r>
      <w:r w:rsidR="00BD6E39" w:rsidRPr="003E6FAD">
        <w:rPr>
          <w:rFonts w:ascii="Zurich Blk BT" w:hAnsi="Zurich Blk BT"/>
          <w:b w:val="0"/>
          <w:u w:val="none"/>
        </w:rPr>
        <w:t>1</w:t>
      </w:r>
      <w:r w:rsidR="00B047DB" w:rsidRPr="003E6FAD">
        <w:rPr>
          <w:rFonts w:ascii="Zurich Blk BT" w:hAnsi="Zurich Blk BT"/>
          <w:b w:val="0"/>
          <w:u w:val="none"/>
        </w:rPr>
        <w:tab/>
      </w:r>
      <w:r w:rsidR="00B047DB" w:rsidRPr="003E6FAD">
        <w:rPr>
          <w:rFonts w:ascii="Zurich Blk BT" w:hAnsi="Zurich Blk BT"/>
          <w:b w:val="0"/>
          <w:u w:val="none"/>
        </w:rPr>
        <w:tab/>
      </w:r>
      <w:r w:rsidR="00B047DB" w:rsidRPr="003E6FAD">
        <w:rPr>
          <w:rFonts w:ascii="Zurich Blk BT" w:hAnsi="Zurich Blk BT"/>
          <w:b w:val="0"/>
        </w:rPr>
        <w:t>DEDUCTIONS</w:t>
      </w:r>
    </w:p>
    <w:p w14:paraId="74230805" w14:textId="77777777" w:rsidR="00B047DB" w:rsidRPr="00C5781A" w:rsidRDefault="00B047DB" w:rsidP="00B047DB"/>
    <w:p w14:paraId="7EF7A744" w14:textId="77777777" w:rsidR="00B047DB" w:rsidRPr="00C5781A" w:rsidRDefault="00B047DB" w:rsidP="00B047DB">
      <w:pPr>
        <w:rPr>
          <w:lang w:val="en-US"/>
        </w:rPr>
      </w:pPr>
      <w:r w:rsidRPr="00C5781A">
        <w:rPr>
          <w:lang w:val="en-US"/>
        </w:rPr>
        <w:t xml:space="preserve">All payments by the Borrower under the </w:t>
      </w:r>
      <w:r w:rsidR="00DA2229" w:rsidRPr="00C5781A">
        <w:rPr>
          <w:lang w:val="en-US"/>
        </w:rPr>
        <w:t>Transaction Documents</w:t>
      </w:r>
      <w:r w:rsidRPr="00C5781A">
        <w:rPr>
          <w:lang w:val="en-US"/>
        </w:rPr>
        <w:t xml:space="preserve"> shall be made free and clear of</w:t>
      </w:r>
      <w:r w:rsidR="005C1503" w:rsidRPr="00C5781A">
        <w:rPr>
          <w:lang w:val="en-US"/>
        </w:rPr>
        <w:t>,</w:t>
      </w:r>
      <w:r w:rsidRPr="00C5781A">
        <w:rPr>
          <w:lang w:val="en-US"/>
        </w:rPr>
        <w:t xml:space="preserve"> and without any deduction/withholding, except to the extent that the Borrower is required by law to make </w:t>
      </w:r>
      <w:r w:rsidR="00936771">
        <w:rPr>
          <w:lang w:val="en-US"/>
        </w:rPr>
        <w:t xml:space="preserve">the </w:t>
      </w:r>
      <w:r w:rsidRPr="00C5781A">
        <w:rPr>
          <w:lang w:val="en-US"/>
        </w:rPr>
        <w:t>payment subject to any deduction/withholding of taxes. Provided that, all taxes required by law to be deducted/withheld by the Borrower from any amounts paid or payable,</w:t>
      </w:r>
      <w:r w:rsidR="00850C11" w:rsidRPr="00C5781A">
        <w:rPr>
          <w:lang w:val="en-US"/>
        </w:rPr>
        <w:t xml:space="preserve"> to ICICI Bank</w:t>
      </w:r>
      <w:r w:rsidRPr="00C5781A">
        <w:rPr>
          <w:lang w:val="en-US"/>
        </w:rPr>
        <w:t xml:space="preserve"> </w:t>
      </w:r>
      <w:r w:rsidR="003B69B0" w:rsidRPr="00C5781A">
        <w:rPr>
          <w:lang w:val="en-US"/>
        </w:rPr>
        <w:t>(</w:t>
      </w:r>
      <w:r w:rsidRPr="00C5781A">
        <w:rPr>
          <w:lang w:val="en-US"/>
        </w:rPr>
        <w:t>including but not limited to,</w:t>
      </w:r>
      <w:r w:rsidR="00850C11" w:rsidRPr="00C5781A">
        <w:rPr>
          <w:lang w:val="en-US"/>
        </w:rPr>
        <w:t xml:space="preserve"> principal,</w:t>
      </w:r>
      <w:r w:rsidRPr="00C5781A">
        <w:rPr>
          <w:lang w:val="en-US"/>
        </w:rPr>
        <w:t xml:space="preserve"> </w:t>
      </w:r>
      <w:r w:rsidR="00C10FE3" w:rsidRPr="00C5781A">
        <w:rPr>
          <w:lang w:val="en-US"/>
        </w:rPr>
        <w:t>Interest</w:t>
      </w:r>
      <w:r w:rsidRPr="00C5781A">
        <w:rPr>
          <w:lang w:val="en-US"/>
        </w:rPr>
        <w:t>,</w:t>
      </w:r>
      <w:r w:rsidR="00C10FE3" w:rsidRPr="00C5781A">
        <w:rPr>
          <w:lang w:val="en-US"/>
        </w:rPr>
        <w:t xml:space="preserve"> Additional Interest, </w:t>
      </w:r>
      <w:r w:rsidRPr="00C5781A">
        <w:rPr>
          <w:lang w:val="en-US"/>
        </w:rPr>
        <w:t xml:space="preserve">commission, discount, service and other charges and any fees, under the </w:t>
      </w:r>
      <w:r w:rsidR="00DA2229" w:rsidRPr="00C5781A">
        <w:rPr>
          <w:lang w:val="en-US"/>
        </w:rPr>
        <w:t>Transaction Documents</w:t>
      </w:r>
      <w:r w:rsidR="003B69B0" w:rsidRPr="00C5781A">
        <w:rPr>
          <w:lang w:val="en-US"/>
        </w:rPr>
        <w:t>)</w:t>
      </w:r>
      <w:r w:rsidRPr="00C5781A">
        <w:rPr>
          <w:lang w:val="en-US"/>
        </w:rPr>
        <w:t xml:space="preserve"> shall be paid by the Borrower when due and the Borrower shall, within the statutory time frame prescribed under the law or 30 (thirty) days of the payment being made, whichever is earlier, deliver to ICICI Bank satisfactory evidence that the tax has been duly remitted to the appropriate authority and </w:t>
      </w:r>
      <w:r w:rsidR="00EA17F9">
        <w:rPr>
          <w:lang w:val="en-US"/>
        </w:rPr>
        <w:t xml:space="preserve">the </w:t>
      </w:r>
      <w:r w:rsidRPr="00C5781A">
        <w:rPr>
          <w:lang w:val="en-US"/>
        </w:rPr>
        <w:t>tax deduction certificates.</w:t>
      </w:r>
    </w:p>
    <w:p w14:paraId="7DD8DADA" w14:textId="77777777" w:rsidR="00B047DB" w:rsidRPr="00C5781A" w:rsidRDefault="00B047DB" w:rsidP="00B047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350E6D8" w14:textId="77777777" w:rsidR="00B047DB" w:rsidRPr="003E6FAD" w:rsidRDefault="00BD6E39" w:rsidP="00B047D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lang w:val="en-US"/>
        </w:rPr>
      </w:pPr>
      <w:r w:rsidRPr="003E6FAD">
        <w:rPr>
          <w:rFonts w:ascii="Zurich Blk BT" w:hAnsi="Zurich Blk BT"/>
          <w:color w:val="000000"/>
          <w:szCs w:val="22"/>
          <w:lang w:val="en-US"/>
        </w:rPr>
        <w:t>2</w:t>
      </w:r>
      <w:r w:rsidR="00B047DB" w:rsidRPr="003E6FAD">
        <w:rPr>
          <w:rFonts w:ascii="Zurich Blk BT" w:hAnsi="Zurich Blk BT"/>
          <w:color w:val="000000"/>
          <w:szCs w:val="22"/>
          <w:lang w:val="en-US"/>
        </w:rPr>
        <w:t>.</w:t>
      </w:r>
      <w:r w:rsidRPr="003E6FAD">
        <w:rPr>
          <w:rFonts w:ascii="Zurich Blk BT" w:hAnsi="Zurich Blk BT"/>
          <w:color w:val="000000"/>
          <w:szCs w:val="22"/>
          <w:lang w:val="en-US"/>
        </w:rPr>
        <w:t>12</w:t>
      </w:r>
      <w:r w:rsidR="00B047DB" w:rsidRPr="003E6FAD">
        <w:rPr>
          <w:rFonts w:ascii="Zurich Blk BT" w:hAnsi="Zurich Blk BT"/>
          <w:color w:val="000000"/>
          <w:szCs w:val="22"/>
          <w:lang w:val="en-US"/>
        </w:rPr>
        <w:tab/>
      </w:r>
      <w:r w:rsidR="00B047DB" w:rsidRPr="003E6FAD">
        <w:rPr>
          <w:rFonts w:ascii="Zurich Blk BT" w:hAnsi="Zurich Blk BT"/>
          <w:color w:val="000000"/>
          <w:szCs w:val="22"/>
          <w:lang w:val="en-US"/>
        </w:rPr>
        <w:tab/>
      </w:r>
      <w:r w:rsidR="00B047DB" w:rsidRPr="003E6FAD">
        <w:rPr>
          <w:rFonts w:ascii="Zurich Blk BT" w:hAnsi="Zurich Blk BT"/>
          <w:color w:val="000000"/>
          <w:szCs w:val="22"/>
          <w:u w:val="single"/>
          <w:lang w:val="en-US"/>
        </w:rPr>
        <w:t>APPROPRIATION</w:t>
      </w:r>
      <w:r w:rsidR="00B047DB" w:rsidRPr="003E6FAD">
        <w:rPr>
          <w:rFonts w:ascii="Zurich Blk BT" w:hAnsi="Zurich Blk BT"/>
          <w:color w:val="000000"/>
          <w:szCs w:val="22"/>
          <w:lang w:val="en-US"/>
        </w:rPr>
        <w:tab/>
      </w:r>
    </w:p>
    <w:p w14:paraId="51B49381" w14:textId="77777777" w:rsidR="0021532A" w:rsidRPr="00C5781A" w:rsidRDefault="0021532A" w:rsidP="002153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rPr>
      </w:pPr>
    </w:p>
    <w:p w14:paraId="178BAE0F" w14:textId="77777777" w:rsidR="0021532A" w:rsidRPr="00C5781A" w:rsidRDefault="0021532A" w:rsidP="0021532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The Borrower agrees and confirms that ICICI Bank may at its absolute discretion, appropriate any payments made by the Borrower under the </w:t>
      </w:r>
      <w:r w:rsidR="009744D4" w:rsidRPr="00C5781A">
        <w:rPr>
          <w:color w:val="000000"/>
          <w:szCs w:val="22"/>
        </w:rPr>
        <w:t>Transaction Documents</w:t>
      </w:r>
      <w:r w:rsidRPr="00C5781A">
        <w:rPr>
          <w:color w:val="000000"/>
          <w:szCs w:val="22"/>
        </w:rPr>
        <w:t xml:space="preserve">, towards the dues payable by the Borrower to ICICI Bank under the </w:t>
      </w:r>
      <w:r w:rsidR="009F7E22" w:rsidRPr="00C5781A">
        <w:rPr>
          <w:color w:val="000000"/>
          <w:szCs w:val="22"/>
        </w:rPr>
        <w:t>Transaction Documents</w:t>
      </w:r>
      <w:r w:rsidRPr="00C5781A">
        <w:rPr>
          <w:color w:val="000000"/>
          <w:szCs w:val="22"/>
        </w:rPr>
        <w:t xml:space="preserve"> and/or other financing agreements entered into between the Borrower and ICICI Bank, and such appropriation by ICICI Bank shall be final and binding on the Borrower in all respects. </w:t>
      </w:r>
    </w:p>
    <w:p w14:paraId="64A13908" w14:textId="77777777" w:rsidR="009D5B85" w:rsidRPr="00C5781A" w:rsidRDefault="009D5B85" w:rsidP="002866B7">
      <w:pPr>
        <w:rPr>
          <w:lang w:val="en-US" w:eastAsia="ar-SA"/>
        </w:rPr>
      </w:pPr>
    </w:p>
    <w:p w14:paraId="1815E1F8" w14:textId="77777777" w:rsidR="00111438" w:rsidRPr="00C5781A" w:rsidRDefault="008B1924" w:rsidP="002866B7">
      <w:pPr>
        <w:pStyle w:val="Heading1"/>
      </w:pPr>
      <w:r w:rsidRPr="00C5781A">
        <w:t>ARTICLE</w:t>
      </w:r>
      <w:r w:rsidRPr="00C5781A">
        <w:rPr>
          <w:snapToGrid w:val="0"/>
        </w:rPr>
        <w:t xml:space="preserve"> </w:t>
      </w:r>
      <w:r w:rsidR="0017053B" w:rsidRPr="00C5781A">
        <w:rPr>
          <w:snapToGrid w:val="0"/>
        </w:rPr>
        <w:t xml:space="preserve">- </w:t>
      </w:r>
      <w:r w:rsidR="009D6E42" w:rsidRPr="00C5781A">
        <w:rPr>
          <w:snapToGrid w:val="0"/>
        </w:rPr>
        <w:t>III</w:t>
      </w:r>
    </w:p>
    <w:p w14:paraId="1A8A9673" w14:textId="77777777" w:rsidR="00F708D5" w:rsidRPr="00C5781A" w:rsidRDefault="00F708D5" w:rsidP="002866B7">
      <w:pPr>
        <w:pStyle w:val="Heading1"/>
      </w:pPr>
      <w:r w:rsidRPr="00C5781A">
        <w:t>SECURITY</w:t>
      </w:r>
    </w:p>
    <w:p w14:paraId="51BA8BD3" w14:textId="77777777" w:rsidR="00F24BD2" w:rsidRPr="00C5781A" w:rsidRDefault="00F24BD2" w:rsidP="002866B7"/>
    <w:p w14:paraId="7C92F384" w14:textId="77777777" w:rsidR="00F708D5" w:rsidRPr="003E6FAD" w:rsidRDefault="0021532A" w:rsidP="002866B7">
      <w:pPr>
        <w:pStyle w:val="Heading2"/>
        <w:rPr>
          <w:rFonts w:ascii="Zurich Blk BT" w:hAnsi="Zurich Blk BT"/>
          <w:b w:val="0"/>
        </w:rPr>
      </w:pPr>
      <w:r w:rsidRPr="003E6FAD">
        <w:rPr>
          <w:rFonts w:ascii="Zurich Blk BT" w:hAnsi="Zurich Blk BT"/>
          <w:b w:val="0"/>
          <w:u w:val="none"/>
        </w:rPr>
        <w:t>3</w:t>
      </w:r>
      <w:r w:rsidR="00F24BD2" w:rsidRPr="003E6FAD">
        <w:rPr>
          <w:rFonts w:ascii="Zurich Blk BT" w:hAnsi="Zurich Blk BT"/>
          <w:b w:val="0"/>
          <w:u w:val="none"/>
        </w:rPr>
        <w:t>.1</w:t>
      </w:r>
      <w:r w:rsidR="00F24BD2" w:rsidRPr="003E6FAD">
        <w:rPr>
          <w:rFonts w:ascii="Zurich Blk BT" w:hAnsi="Zurich Blk BT"/>
          <w:b w:val="0"/>
          <w:u w:val="none"/>
        </w:rPr>
        <w:tab/>
      </w:r>
      <w:r w:rsidR="00F24BD2" w:rsidRPr="003E6FAD">
        <w:rPr>
          <w:rFonts w:ascii="Zurich Blk BT" w:hAnsi="Zurich Blk BT"/>
          <w:b w:val="0"/>
          <w:u w:val="none"/>
        </w:rPr>
        <w:tab/>
      </w:r>
      <w:r w:rsidR="00F24BD2" w:rsidRPr="0011353D">
        <w:rPr>
          <w:rFonts w:ascii="Zurich Blk BT" w:hAnsi="Zurich Blk BT"/>
          <w:b w:val="0"/>
          <w:highlight w:val="magenta"/>
        </w:rPr>
        <w:t>SECURITY</w:t>
      </w:r>
    </w:p>
    <w:p w14:paraId="2C95154D" w14:textId="77777777" w:rsidR="00F24BD2" w:rsidRPr="00C5781A" w:rsidRDefault="00F24BD2" w:rsidP="002866B7"/>
    <w:p w14:paraId="6E5EF8AC" w14:textId="77777777" w:rsidR="00F24BD2" w:rsidRPr="00C5781A" w:rsidRDefault="00F24BD2" w:rsidP="002866B7">
      <w:r w:rsidRPr="00C5781A">
        <w:t xml:space="preserve">The Facility together with all interest, liquidated damages, fees, premia on prepayment, costs, charges, expenses and other monies whatsoever stipulated in or payable under the Transaction Documents shall be secured by such security, if any, as stipulated in the CAL </w:t>
      </w:r>
      <w:r w:rsidR="00A43FBC" w:rsidRPr="00C5781A">
        <w:t xml:space="preserve">and other Transaction Documents </w:t>
      </w:r>
      <w:r w:rsidRPr="00C5781A">
        <w:t>(“</w:t>
      </w:r>
      <w:r w:rsidRPr="003E6FAD">
        <w:rPr>
          <w:rFonts w:ascii="Zurich Blk BT" w:hAnsi="Zurich Blk BT"/>
        </w:rPr>
        <w:t>Security</w:t>
      </w:r>
      <w:r w:rsidRPr="00C5781A">
        <w:t xml:space="preserve">”), which shall be created and perfected in a form and manner satisfactory to ICICI Bank. </w:t>
      </w:r>
    </w:p>
    <w:p w14:paraId="4C76C62F" w14:textId="77777777" w:rsidR="008D532E" w:rsidRPr="00C5781A" w:rsidRDefault="008D532E" w:rsidP="002866B7"/>
    <w:p w14:paraId="039DE1E7" w14:textId="0390CD93" w:rsidR="008D532E" w:rsidRPr="00C5781A" w:rsidRDefault="008D532E" w:rsidP="002866B7">
      <w:r w:rsidRPr="00C5781A">
        <w:t xml:space="preserve">All Security, </w:t>
      </w:r>
      <w:r w:rsidR="002A681A" w:rsidRPr="00C5781A">
        <w:t xml:space="preserve">except </w:t>
      </w:r>
      <w:r w:rsidRPr="00C5781A">
        <w:t xml:space="preserve">for which timeline for creation and/or perfection has been provided for in the </w:t>
      </w:r>
      <w:r w:rsidR="00A43FBC" w:rsidRPr="00C5781A">
        <w:t>Transaction Documents</w:t>
      </w:r>
      <w:r w:rsidRPr="00C5781A">
        <w:t xml:space="preserve">, shall be created </w:t>
      </w:r>
      <w:r w:rsidR="007D128C">
        <w:t xml:space="preserve">and perfected </w:t>
      </w:r>
      <w:r w:rsidRPr="00C5781A">
        <w:t xml:space="preserve">and all formalities thereof </w:t>
      </w:r>
      <w:r w:rsidRPr="00C5781A">
        <w:lastRenderedPageBreak/>
        <w:t>completed in a form and manner satisfactory to ICICI Bank, as a condition precedent to disbursement under the Facility.</w:t>
      </w:r>
    </w:p>
    <w:p w14:paraId="5AF012D0" w14:textId="77777777" w:rsidR="008F08FD" w:rsidRPr="00C5781A" w:rsidRDefault="008F08FD" w:rsidP="002866B7">
      <w:pPr>
        <w:pStyle w:val="Heading1"/>
      </w:pPr>
    </w:p>
    <w:p w14:paraId="470EA2BC" w14:textId="652B2797" w:rsidR="00F24BD2" w:rsidRPr="003E6FAD" w:rsidRDefault="00BD6E39" w:rsidP="002866B7">
      <w:pPr>
        <w:pStyle w:val="Heading2"/>
        <w:rPr>
          <w:rFonts w:ascii="Zurich Blk BT" w:hAnsi="Zurich Blk BT"/>
          <w:b w:val="0"/>
        </w:rPr>
      </w:pPr>
      <w:r w:rsidRPr="003E6FAD">
        <w:rPr>
          <w:rFonts w:ascii="Zurich Blk BT" w:hAnsi="Zurich Blk BT"/>
          <w:b w:val="0"/>
          <w:u w:val="none"/>
        </w:rPr>
        <w:t>3</w:t>
      </w:r>
      <w:r w:rsidR="00F24BD2" w:rsidRPr="003E6FAD">
        <w:rPr>
          <w:rFonts w:ascii="Zurich Blk BT" w:hAnsi="Zurich Blk BT"/>
          <w:b w:val="0"/>
          <w:u w:val="none"/>
        </w:rPr>
        <w:t>.2</w:t>
      </w:r>
      <w:r w:rsidR="00F24BD2" w:rsidRPr="003E6FAD">
        <w:rPr>
          <w:rFonts w:ascii="Zurich Blk BT" w:hAnsi="Zurich Blk BT"/>
          <w:b w:val="0"/>
          <w:u w:val="none"/>
        </w:rPr>
        <w:tab/>
      </w:r>
      <w:r w:rsidR="00F24BD2" w:rsidRPr="003E6FAD">
        <w:rPr>
          <w:rFonts w:ascii="Zurich Blk BT" w:hAnsi="Zurich Blk BT"/>
          <w:b w:val="0"/>
          <w:u w:val="none"/>
        </w:rPr>
        <w:tab/>
      </w:r>
      <w:r w:rsidR="00F24BD2" w:rsidRPr="003E6FAD">
        <w:rPr>
          <w:rFonts w:ascii="Zurich Blk BT" w:hAnsi="Zurich Blk BT"/>
          <w:b w:val="0"/>
        </w:rPr>
        <w:t>ADDITIONAL SECURITY</w:t>
      </w:r>
    </w:p>
    <w:p w14:paraId="1785D2BA" w14:textId="77777777" w:rsidR="00215FEC" w:rsidRPr="00C5781A" w:rsidRDefault="00215FEC" w:rsidP="00215FE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snapToGrid w:val="0"/>
          <w:color w:val="000000"/>
          <w:sz w:val="24"/>
        </w:rPr>
      </w:pPr>
      <w:bookmarkStart w:id="0" w:name="Text1"/>
      <w:bookmarkStart w:id="1" w:name="Text2"/>
      <w:bookmarkStart w:id="2" w:name="Text3"/>
      <w:bookmarkStart w:id="3" w:name="Unnamed2"/>
      <w:bookmarkStart w:id="4" w:name="Unnamed1"/>
      <w:bookmarkEnd w:id="0"/>
      <w:bookmarkEnd w:id="1"/>
      <w:bookmarkEnd w:id="2"/>
      <w:bookmarkEnd w:id="3"/>
      <w:bookmarkEnd w:id="4"/>
    </w:p>
    <w:p w14:paraId="03F1E78A" w14:textId="77777777" w:rsidR="00215FEC" w:rsidRPr="00C5781A" w:rsidRDefault="00215FEC" w:rsidP="002866B7">
      <w:pPr>
        <w:rPr>
          <w:snapToGrid w:val="0"/>
        </w:rPr>
      </w:pPr>
      <w:r w:rsidRPr="00C5781A">
        <w:rPr>
          <w:snapToGrid w:val="0"/>
        </w:rPr>
        <w:t xml:space="preserve">If, at any time during the subsistence of the Facility, ICICI Bank is of the opinion that the </w:t>
      </w:r>
      <w:r w:rsidRPr="00C2789F">
        <w:rPr>
          <w:snapToGrid w:val="0"/>
        </w:rPr>
        <w:t>Security provided</w:t>
      </w:r>
      <w:r w:rsidRPr="00C5781A">
        <w:rPr>
          <w:snapToGrid w:val="0"/>
        </w:rPr>
        <w:t xml:space="preserve"> for the Facility </w:t>
      </w:r>
      <w:r w:rsidR="00080DAF">
        <w:rPr>
          <w:snapToGrid w:val="0"/>
        </w:rPr>
        <w:t xml:space="preserve">is or will </w:t>
      </w:r>
      <w:r w:rsidRPr="00C5781A">
        <w:rPr>
          <w:snapToGrid w:val="0"/>
        </w:rPr>
        <w:t>become inadequate, then</w:t>
      </w:r>
      <w:r w:rsidR="00036505" w:rsidRPr="00C5781A">
        <w:rPr>
          <w:snapToGrid w:val="0"/>
        </w:rPr>
        <w:t xml:space="preserve"> </w:t>
      </w:r>
      <w:r w:rsidRPr="00C5781A">
        <w:rPr>
          <w:snapToGrid w:val="0"/>
        </w:rPr>
        <w:t>the Borrower shall procure, provide and furnish to ICICI Bank, such additional security as may be acceptable to ICICI Bank.</w:t>
      </w:r>
    </w:p>
    <w:p w14:paraId="724C54EC" w14:textId="77777777" w:rsidR="00036505" w:rsidRPr="00C5781A" w:rsidRDefault="00036505" w:rsidP="002866B7">
      <w:pPr>
        <w:rPr>
          <w:snapToGrid w:val="0"/>
        </w:rPr>
      </w:pPr>
    </w:p>
    <w:p w14:paraId="7562DFFC" w14:textId="77777777" w:rsidR="00036505" w:rsidRPr="003E6FAD" w:rsidRDefault="00BD6E39" w:rsidP="002866B7">
      <w:pPr>
        <w:pStyle w:val="Heading2"/>
        <w:rPr>
          <w:rFonts w:ascii="Zurich Blk BT" w:hAnsi="Zurich Blk BT"/>
          <w:b w:val="0"/>
          <w:snapToGrid w:val="0"/>
        </w:rPr>
      </w:pPr>
      <w:r w:rsidRPr="003E6FAD">
        <w:rPr>
          <w:rFonts w:ascii="Zurich Blk BT" w:hAnsi="Zurich Blk BT"/>
          <w:b w:val="0"/>
          <w:snapToGrid w:val="0"/>
          <w:u w:val="none"/>
        </w:rPr>
        <w:t>3</w:t>
      </w:r>
      <w:r w:rsidR="00036505" w:rsidRPr="003E6FAD">
        <w:rPr>
          <w:rFonts w:ascii="Zurich Blk BT" w:hAnsi="Zurich Blk BT"/>
          <w:b w:val="0"/>
          <w:snapToGrid w:val="0"/>
          <w:u w:val="none"/>
        </w:rPr>
        <w:t>.3</w:t>
      </w:r>
      <w:r w:rsidR="00036505" w:rsidRPr="003E6FAD">
        <w:rPr>
          <w:rFonts w:ascii="Zurich Blk BT" w:hAnsi="Zurich Blk BT"/>
          <w:b w:val="0"/>
          <w:snapToGrid w:val="0"/>
          <w:u w:val="none"/>
        </w:rPr>
        <w:tab/>
      </w:r>
      <w:r w:rsidR="00036505" w:rsidRPr="003E6FAD">
        <w:rPr>
          <w:rFonts w:ascii="Zurich Blk BT" w:hAnsi="Zurich Blk BT"/>
          <w:b w:val="0"/>
          <w:snapToGrid w:val="0"/>
          <w:u w:val="none"/>
        </w:rPr>
        <w:tab/>
      </w:r>
      <w:r w:rsidR="00FD09FC" w:rsidRPr="0011353D">
        <w:rPr>
          <w:rFonts w:ascii="Zurich Blk BT" w:hAnsi="Zurich Blk BT"/>
          <w:b w:val="0"/>
          <w:snapToGrid w:val="0"/>
          <w:highlight w:val="magenta"/>
        </w:rPr>
        <w:t xml:space="preserve">GUARANTEE AND </w:t>
      </w:r>
      <w:r w:rsidR="00036505" w:rsidRPr="0011353D">
        <w:rPr>
          <w:rFonts w:ascii="Zurich Blk BT" w:hAnsi="Zurich Blk BT"/>
          <w:b w:val="0"/>
          <w:snapToGrid w:val="0"/>
          <w:highlight w:val="magenta"/>
        </w:rPr>
        <w:t>CONTRACTUA</w:t>
      </w:r>
      <w:r w:rsidR="0087465D" w:rsidRPr="0011353D">
        <w:rPr>
          <w:rFonts w:ascii="Zurich Blk BT" w:hAnsi="Zurich Blk BT"/>
          <w:b w:val="0"/>
          <w:snapToGrid w:val="0"/>
          <w:highlight w:val="magenta"/>
        </w:rPr>
        <w:t>L</w:t>
      </w:r>
      <w:r w:rsidR="00036505" w:rsidRPr="0011353D">
        <w:rPr>
          <w:rFonts w:ascii="Zurich Blk BT" w:hAnsi="Zurich Blk BT"/>
          <w:b w:val="0"/>
          <w:snapToGrid w:val="0"/>
          <w:highlight w:val="magenta"/>
        </w:rPr>
        <w:t xml:space="preserve"> COMFORT</w:t>
      </w:r>
    </w:p>
    <w:p w14:paraId="6D37C94B" w14:textId="77777777" w:rsidR="00036505" w:rsidRPr="00C5781A" w:rsidRDefault="00036505" w:rsidP="002866B7">
      <w:pPr>
        <w:rPr>
          <w:lang w:val="en-US" w:eastAsia="ar-SA"/>
        </w:rPr>
      </w:pPr>
    </w:p>
    <w:p w14:paraId="1032411A" w14:textId="77777777" w:rsidR="009D5B85" w:rsidRPr="00C5781A" w:rsidRDefault="00215FEC" w:rsidP="002866B7">
      <w:pPr>
        <w:rPr>
          <w:szCs w:val="20"/>
          <w:lang w:val="en-US" w:eastAsia="ar-SA"/>
        </w:rPr>
      </w:pPr>
      <w:r w:rsidRPr="00C5781A">
        <w:rPr>
          <w:szCs w:val="20"/>
          <w:lang w:val="en-US" w:eastAsia="ar-SA"/>
        </w:rPr>
        <w:t xml:space="preserve">The Borrower shall </w:t>
      </w:r>
      <w:r w:rsidR="008D532E" w:rsidRPr="00C5781A">
        <w:rPr>
          <w:szCs w:val="20"/>
          <w:lang w:val="en-US" w:eastAsia="ar-SA"/>
        </w:rPr>
        <w:t xml:space="preserve">procure and deliver to ICICI Bank, </w:t>
      </w:r>
      <w:r w:rsidR="00AF4515" w:rsidRPr="00C5781A">
        <w:rPr>
          <w:szCs w:val="20"/>
          <w:lang w:val="en-US" w:eastAsia="ar-SA"/>
        </w:rPr>
        <w:t>guarantees</w:t>
      </w:r>
      <w:r w:rsidR="008D532E" w:rsidRPr="00C5781A">
        <w:rPr>
          <w:szCs w:val="20"/>
          <w:lang w:val="en-US" w:eastAsia="ar-SA"/>
        </w:rPr>
        <w:t xml:space="preserve">, indemnities, undertakings </w:t>
      </w:r>
      <w:r w:rsidR="00FD09FC" w:rsidRPr="00C5781A">
        <w:rPr>
          <w:szCs w:val="20"/>
          <w:lang w:val="en-US" w:eastAsia="ar-SA"/>
        </w:rPr>
        <w:t>and/</w:t>
      </w:r>
      <w:r w:rsidR="008D532E" w:rsidRPr="00C5781A">
        <w:rPr>
          <w:szCs w:val="20"/>
          <w:lang w:val="en-US" w:eastAsia="ar-SA"/>
        </w:rPr>
        <w:t>or contractual comfort</w:t>
      </w:r>
      <w:r w:rsidR="00FD09FC" w:rsidRPr="00C5781A">
        <w:rPr>
          <w:szCs w:val="20"/>
          <w:lang w:val="en-US" w:eastAsia="ar-SA"/>
        </w:rPr>
        <w:t>s</w:t>
      </w:r>
      <w:r w:rsidR="008D532E" w:rsidRPr="00C5781A">
        <w:rPr>
          <w:szCs w:val="20"/>
          <w:lang w:val="en-US" w:eastAsia="ar-SA"/>
        </w:rPr>
        <w:t xml:space="preserve"> as may be stipulated in the CAL, in a form </w:t>
      </w:r>
      <w:r w:rsidR="00FD09FC" w:rsidRPr="00C5781A">
        <w:rPr>
          <w:szCs w:val="20"/>
          <w:lang w:val="en-US" w:eastAsia="ar-SA"/>
        </w:rPr>
        <w:t xml:space="preserve">and manner </w:t>
      </w:r>
      <w:r w:rsidR="00E520D2">
        <w:rPr>
          <w:szCs w:val="20"/>
          <w:lang w:val="en-US" w:eastAsia="ar-SA"/>
        </w:rPr>
        <w:t>acceptable to</w:t>
      </w:r>
      <w:r w:rsidR="008D532E" w:rsidRPr="00C5781A">
        <w:rPr>
          <w:szCs w:val="20"/>
          <w:lang w:val="en-US" w:eastAsia="ar-SA"/>
        </w:rPr>
        <w:t xml:space="preserve"> ICICI Bank. The Borrower shall </w:t>
      </w:r>
      <w:r w:rsidRPr="00C5781A">
        <w:rPr>
          <w:szCs w:val="20"/>
          <w:lang w:val="en-US" w:eastAsia="ar-SA"/>
        </w:rPr>
        <w:t xml:space="preserve">ensure that the </w:t>
      </w:r>
      <w:r w:rsidR="00824033">
        <w:rPr>
          <w:szCs w:val="20"/>
          <w:lang w:val="en-US" w:eastAsia="ar-SA"/>
        </w:rPr>
        <w:t>Obligors</w:t>
      </w:r>
      <w:r w:rsidR="008D532E" w:rsidRPr="00C5781A">
        <w:rPr>
          <w:szCs w:val="20"/>
          <w:lang w:val="en-US" w:eastAsia="ar-SA"/>
        </w:rPr>
        <w:t xml:space="preserve"> </w:t>
      </w:r>
      <w:r w:rsidRPr="00C5781A">
        <w:rPr>
          <w:szCs w:val="20"/>
          <w:lang w:val="en-US" w:eastAsia="ar-SA"/>
        </w:rPr>
        <w:t>observe all the covenants, terms, conditions, restrictions an</w:t>
      </w:r>
      <w:r w:rsidR="00C41392">
        <w:rPr>
          <w:szCs w:val="20"/>
          <w:lang w:val="en-US" w:eastAsia="ar-SA"/>
        </w:rPr>
        <w:t>d prohibitions of the guarantee</w:t>
      </w:r>
      <w:r w:rsidRPr="00C5781A">
        <w:rPr>
          <w:szCs w:val="20"/>
          <w:lang w:val="en-US" w:eastAsia="ar-SA"/>
        </w:rPr>
        <w:t>s</w:t>
      </w:r>
      <w:r w:rsidR="00E520D2">
        <w:rPr>
          <w:szCs w:val="20"/>
          <w:lang w:val="en-US" w:eastAsia="ar-SA"/>
        </w:rPr>
        <w:t xml:space="preserve">, </w:t>
      </w:r>
      <w:r w:rsidR="00824033">
        <w:rPr>
          <w:szCs w:val="20"/>
          <w:lang w:val="en-US" w:eastAsia="ar-SA"/>
        </w:rPr>
        <w:t>indemnities</w:t>
      </w:r>
      <w:r w:rsidR="00E520D2">
        <w:rPr>
          <w:szCs w:val="20"/>
          <w:lang w:val="en-US" w:eastAsia="ar-SA"/>
        </w:rPr>
        <w:t xml:space="preserve">, </w:t>
      </w:r>
      <w:r w:rsidR="00824033">
        <w:rPr>
          <w:szCs w:val="20"/>
          <w:lang w:val="en-US" w:eastAsia="ar-SA"/>
        </w:rPr>
        <w:t xml:space="preserve">undertakings and/or </w:t>
      </w:r>
      <w:r w:rsidR="008D532E" w:rsidRPr="00C5781A">
        <w:rPr>
          <w:szCs w:val="20"/>
          <w:lang w:val="en-US" w:eastAsia="ar-SA"/>
        </w:rPr>
        <w:t>contractual comforts,</w:t>
      </w:r>
      <w:r w:rsidRPr="00C5781A">
        <w:rPr>
          <w:szCs w:val="20"/>
          <w:lang w:val="en-US" w:eastAsia="ar-SA"/>
        </w:rPr>
        <w:t xml:space="preserve"> and agrees that any violation of the same shall constitute an Event of Default</w:t>
      </w:r>
      <w:r w:rsidR="009D5B85" w:rsidRPr="00C5781A">
        <w:rPr>
          <w:szCs w:val="20"/>
          <w:lang w:val="en-US" w:eastAsia="ar-SA"/>
        </w:rPr>
        <w:t>.</w:t>
      </w:r>
    </w:p>
    <w:p w14:paraId="72F849D9" w14:textId="77777777" w:rsidR="00EE6603" w:rsidRPr="00C5781A" w:rsidRDefault="00EE6603" w:rsidP="002866B7">
      <w:pPr>
        <w:rPr>
          <w:szCs w:val="20"/>
          <w:lang w:val="en-US" w:eastAsia="ar-SA"/>
        </w:rPr>
      </w:pPr>
    </w:p>
    <w:p w14:paraId="3A360E02" w14:textId="77777777" w:rsidR="00EE6603" w:rsidRPr="003E6FAD" w:rsidRDefault="00BD6E39" w:rsidP="0087465D">
      <w:pPr>
        <w:pStyle w:val="Heading2"/>
        <w:rPr>
          <w:rFonts w:ascii="Zurich Blk BT" w:hAnsi="Zurich Blk BT"/>
          <w:b w:val="0"/>
        </w:rPr>
      </w:pPr>
      <w:r w:rsidRPr="003E6FAD">
        <w:rPr>
          <w:rFonts w:ascii="Zurich Blk BT" w:hAnsi="Zurich Blk BT"/>
          <w:b w:val="0"/>
          <w:u w:val="none"/>
        </w:rPr>
        <w:t>3</w:t>
      </w:r>
      <w:r w:rsidR="00EE6603" w:rsidRPr="003E6FAD">
        <w:rPr>
          <w:rFonts w:ascii="Zurich Blk BT" w:hAnsi="Zurich Blk BT"/>
          <w:b w:val="0"/>
          <w:u w:val="none"/>
        </w:rPr>
        <w:t>.4</w:t>
      </w:r>
      <w:r w:rsidR="00EE6603" w:rsidRPr="003E6FAD">
        <w:rPr>
          <w:rFonts w:ascii="Zurich Blk BT" w:hAnsi="Zurich Blk BT"/>
          <w:b w:val="0"/>
          <w:u w:val="none"/>
        </w:rPr>
        <w:tab/>
      </w:r>
      <w:r w:rsidR="00EE6603" w:rsidRPr="003E6FAD">
        <w:rPr>
          <w:rFonts w:ascii="Zurich Blk BT" w:hAnsi="Zurich Blk BT"/>
          <w:b w:val="0"/>
          <w:u w:val="none"/>
        </w:rPr>
        <w:tab/>
      </w:r>
      <w:r w:rsidR="00E04ACE" w:rsidRPr="003E6FAD">
        <w:rPr>
          <w:rFonts w:ascii="Zurich Blk BT" w:hAnsi="Zurich Blk BT"/>
          <w:b w:val="0"/>
        </w:rPr>
        <w:t xml:space="preserve">INSURANCE </w:t>
      </w:r>
    </w:p>
    <w:p w14:paraId="46C42616" w14:textId="77777777" w:rsidR="00EE6603" w:rsidRPr="00C5781A" w:rsidRDefault="00EE6603" w:rsidP="002866B7">
      <w:pPr>
        <w:tabs>
          <w:tab w:val="left" w:pos="720"/>
        </w:tabs>
        <w:rPr>
          <w:szCs w:val="20"/>
          <w:lang w:eastAsia="ar-SA"/>
        </w:rPr>
      </w:pPr>
    </w:p>
    <w:p w14:paraId="6DF5FF25" w14:textId="77777777" w:rsidR="00EE6603" w:rsidRDefault="00EE6603" w:rsidP="002866B7">
      <w:pPr>
        <w:tabs>
          <w:tab w:val="left" w:pos="720"/>
        </w:tabs>
        <w:rPr>
          <w:szCs w:val="20"/>
          <w:lang w:eastAsia="ar-SA"/>
        </w:rPr>
      </w:pPr>
      <w:r w:rsidRPr="00C5781A">
        <w:rPr>
          <w:szCs w:val="20"/>
          <w:lang w:eastAsia="ar-SA"/>
        </w:rPr>
        <w:t xml:space="preserve">The Borrower shall </w:t>
      </w:r>
      <w:r w:rsidR="00E520D2">
        <w:rPr>
          <w:szCs w:val="20"/>
          <w:lang w:eastAsia="ar-SA"/>
        </w:rPr>
        <w:t xml:space="preserve">ensure that all its assets and </w:t>
      </w:r>
      <w:r w:rsidRPr="00C5781A">
        <w:rPr>
          <w:szCs w:val="20"/>
          <w:lang w:eastAsia="ar-SA"/>
        </w:rPr>
        <w:t>assets charged/to be charged to ICICI Bank</w:t>
      </w:r>
      <w:r w:rsidR="00E520D2" w:rsidRPr="00E520D2">
        <w:rPr>
          <w:szCs w:val="20"/>
          <w:lang w:eastAsia="ar-SA"/>
        </w:rPr>
        <w:t xml:space="preserve"> </w:t>
      </w:r>
      <w:r w:rsidR="00E520D2">
        <w:rPr>
          <w:szCs w:val="20"/>
          <w:lang w:eastAsia="ar-SA"/>
        </w:rPr>
        <w:t xml:space="preserve">are </w:t>
      </w:r>
      <w:r w:rsidR="00E520D2" w:rsidRPr="00E520D2">
        <w:rPr>
          <w:szCs w:val="20"/>
          <w:lang w:eastAsia="ar-SA"/>
        </w:rPr>
        <w:t>kept insured up to the</w:t>
      </w:r>
      <w:r w:rsidR="00E520D2">
        <w:rPr>
          <w:szCs w:val="20"/>
          <w:lang w:eastAsia="ar-SA"/>
        </w:rPr>
        <w:t>ir full</w:t>
      </w:r>
      <w:r w:rsidR="00E520D2" w:rsidRPr="00E520D2">
        <w:rPr>
          <w:szCs w:val="20"/>
          <w:lang w:eastAsia="ar-SA"/>
        </w:rPr>
        <w:t xml:space="preserve"> reinstatement value as approved by ICICI Bank (including surveyor's and architect's fees)</w:t>
      </w:r>
      <w:r w:rsidR="00824033">
        <w:rPr>
          <w:szCs w:val="20"/>
          <w:lang w:eastAsia="ar-SA"/>
        </w:rPr>
        <w:t>,</w:t>
      </w:r>
      <w:r w:rsidRPr="00C5781A">
        <w:rPr>
          <w:szCs w:val="20"/>
          <w:lang w:eastAsia="ar-SA"/>
        </w:rPr>
        <w:t xml:space="preserve"> against </w:t>
      </w:r>
      <w:r w:rsidR="00880C81" w:rsidRPr="00C5781A">
        <w:rPr>
          <w:szCs w:val="20"/>
          <w:lang w:eastAsia="ar-SA"/>
        </w:rPr>
        <w:t xml:space="preserve">such risk as may be required by good industry practice, including but not limited to, </w:t>
      </w:r>
      <w:r w:rsidRPr="00C5781A">
        <w:rPr>
          <w:szCs w:val="20"/>
          <w:lang w:eastAsia="ar-SA"/>
        </w:rPr>
        <w:t>fire, theft, lightning, explosion, earthquake, riot, strike, civil commotion, storm, tempest, flood, marine risks, erection risks</w:t>
      </w:r>
      <w:r w:rsidR="00880C81" w:rsidRPr="00C5781A">
        <w:rPr>
          <w:szCs w:val="20"/>
          <w:lang w:eastAsia="ar-SA"/>
        </w:rPr>
        <w:t xml:space="preserve"> and</w:t>
      </w:r>
      <w:r w:rsidRPr="00C5781A">
        <w:rPr>
          <w:szCs w:val="20"/>
          <w:lang w:eastAsia="ar-SA"/>
        </w:rPr>
        <w:t xml:space="preserve"> war</w:t>
      </w:r>
      <w:r w:rsidR="00880C81" w:rsidRPr="00C5781A">
        <w:rPr>
          <w:szCs w:val="20"/>
          <w:lang w:eastAsia="ar-SA"/>
        </w:rPr>
        <w:t>,</w:t>
      </w:r>
      <w:r w:rsidRPr="00C5781A">
        <w:rPr>
          <w:szCs w:val="20"/>
          <w:lang w:eastAsia="ar-SA"/>
        </w:rPr>
        <w:t xml:space="preserve"> and such other risks as specified by ICICI Bank.</w:t>
      </w:r>
    </w:p>
    <w:p w14:paraId="114A1087" w14:textId="77777777" w:rsidR="007233A3" w:rsidRDefault="007233A3" w:rsidP="002866B7">
      <w:pPr>
        <w:tabs>
          <w:tab w:val="left" w:pos="720"/>
        </w:tabs>
        <w:rPr>
          <w:szCs w:val="20"/>
          <w:lang w:eastAsia="ar-SA"/>
        </w:rPr>
      </w:pPr>
    </w:p>
    <w:p w14:paraId="6168B5AD" w14:textId="77777777" w:rsidR="007233A3" w:rsidRPr="00C5781A" w:rsidRDefault="007233A3" w:rsidP="002866B7">
      <w:pPr>
        <w:tabs>
          <w:tab w:val="left" w:pos="720"/>
        </w:tabs>
        <w:rPr>
          <w:szCs w:val="20"/>
          <w:lang w:eastAsia="ar-SA"/>
        </w:rPr>
      </w:pPr>
      <w:r>
        <w:rPr>
          <w:szCs w:val="20"/>
          <w:lang w:eastAsia="ar-SA"/>
        </w:rPr>
        <w:t xml:space="preserve">The Borrower shall ensure that all premia and other sum payable in relation to the abovementioned insurances are timely paid. </w:t>
      </w:r>
    </w:p>
    <w:p w14:paraId="090E9541" w14:textId="77777777" w:rsidR="00EE6603" w:rsidRPr="00C5781A" w:rsidRDefault="00EE6603" w:rsidP="00EE6603">
      <w:pPr>
        <w:rPr>
          <w:szCs w:val="20"/>
          <w:lang w:eastAsia="ar-SA"/>
        </w:rPr>
      </w:pPr>
    </w:p>
    <w:p w14:paraId="0F808534" w14:textId="77777777" w:rsidR="00EE6603" w:rsidRPr="00C5781A" w:rsidRDefault="00EE6603" w:rsidP="002866B7">
      <w:pPr>
        <w:tabs>
          <w:tab w:val="left" w:pos="720"/>
        </w:tabs>
        <w:rPr>
          <w:szCs w:val="20"/>
          <w:lang w:eastAsia="ar-SA"/>
        </w:rPr>
      </w:pPr>
      <w:r w:rsidRPr="00C5781A">
        <w:rPr>
          <w:szCs w:val="20"/>
          <w:lang w:eastAsia="ar-SA"/>
        </w:rPr>
        <w:t xml:space="preserve">The Borrower agrees that, in the event of </w:t>
      </w:r>
      <w:r w:rsidR="00C41392">
        <w:rPr>
          <w:szCs w:val="20"/>
          <w:lang w:eastAsia="ar-SA"/>
        </w:rPr>
        <w:t xml:space="preserve">a </w:t>
      </w:r>
      <w:r w:rsidRPr="00C5781A">
        <w:rPr>
          <w:szCs w:val="20"/>
          <w:lang w:eastAsia="ar-SA"/>
        </w:rPr>
        <w:t>failure to insure the assets or to pay the insurance premia or other sums referred to above, ICICI Bank may at its sole discretion</w:t>
      </w:r>
      <w:r w:rsidR="007233A3">
        <w:rPr>
          <w:szCs w:val="20"/>
          <w:lang w:eastAsia="ar-SA"/>
        </w:rPr>
        <w:t xml:space="preserve"> (without having an obligation to do so)</w:t>
      </w:r>
      <w:r w:rsidRPr="00C5781A">
        <w:rPr>
          <w:szCs w:val="20"/>
          <w:lang w:eastAsia="ar-SA"/>
        </w:rPr>
        <w:t xml:space="preserve"> get the assets insured or pay the insurance premia and other sums referred to above, as the case may be.</w:t>
      </w:r>
      <w:r w:rsidR="00E01BB1" w:rsidRPr="00C5781A">
        <w:rPr>
          <w:szCs w:val="20"/>
          <w:lang w:eastAsia="ar-SA"/>
        </w:rPr>
        <w:t xml:space="preserve"> Upon such payment by ICICI Bank, the Borrower shall immediately reimburse ICICI Bank </w:t>
      </w:r>
      <w:r w:rsidR="007233A3">
        <w:rPr>
          <w:szCs w:val="20"/>
          <w:lang w:eastAsia="ar-SA"/>
        </w:rPr>
        <w:t>in a manner specified in</w:t>
      </w:r>
      <w:r w:rsidR="00E01BB1" w:rsidRPr="00C5781A">
        <w:rPr>
          <w:szCs w:val="20"/>
          <w:lang w:eastAsia="ar-SA"/>
        </w:rPr>
        <w:t xml:space="preserve"> clause 2.9 of this</w:t>
      </w:r>
      <w:r w:rsidR="00B20C5D" w:rsidRPr="00C5781A">
        <w:rPr>
          <w:szCs w:val="20"/>
          <w:lang w:eastAsia="ar-SA"/>
        </w:rPr>
        <w:t xml:space="preserve"> Facility</w:t>
      </w:r>
      <w:r w:rsidR="00E01BB1" w:rsidRPr="00C5781A">
        <w:rPr>
          <w:szCs w:val="20"/>
          <w:lang w:eastAsia="ar-SA"/>
        </w:rPr>
        <w:t xml:space="preserve"> Agreement. </w:t>
      </w:r>
    </w:p>
    <w:p w14:paraId="5082E445" w14:textId="77777777" w:rsidR="00EE6603" w:rsidRPr="00C5781A" w:rsidRDefault="00EE6603" w:rsidP="00EE6603">
      <w:pPr>
        <w:rPr>
          <w:szCs w:val="20"/>
          <w:lang w:eastAsia="ar-SA"/>
        </w:rPr>
      </w:pPr>
    </w:p>
    <w:p w14:paraId="487C16BD" w14:textId="3C0B0602" w:rsidR="00EE6603" w:rsidRPr="00C5781A" w:rsidRDefault="00EE6603" w:rsidP="002866B7">
      <w:pPr>
        <w:tabs>
          <w:tab w:val="left" w:pos="720"/>
        </w:tabs>
        <w:rPr>
          <w:szCs w:val="20"/>
          <w:lang w:eastAsia="ar-SA"/>
        </w:rPr>
      </w:pPr>
      <w:r w:rsidRPr="00C5781A">
        <w:rPr>
          <w:szCs w:val="20"/>
          <w:lang w:eastAsia="ar-SA"/>
        </w:rPr>
        <w:t>The Borrower shall deliver to ICICI Bank promptly and in no event, later than 1</w:t>
      </w:r>
      <w:r w:rsidR="009A1ED0">
        <w:rPr>
          <w:szCs w:val="20"/>
          <w:lang w:eastAsia="ar-SA"/>
        </w:rPr>
        <w:t>8</w:t>
      </w:r>
      <w:r w:rsidRPr="00C5781A">
        <w:rPr>
          <w:szCs w:val="20"/>
          <w:lang w:eastAsia="ar-SA"/>
        </w:rPr>
        <w:t>0</w:t>
      </w:r>
      <w:r w:rsidR="007233A3">
        <w:rPr>
          <w:szCs w:val="20"/>
          <w:lang w:eastAsia="ar-SA"/>
        </w:rPr>
        <w:t xml:space="preserve"> (</w:t>
      </w:r>
      <w:r w:rsidR="009A1ED0">
        <w:rPr>
          <w:szCs w:val="20"/>
          <w:lang w:eastAsia="ar-SA"/>
        </w:rPr>
        <w:t>one hundred and eighty</w:t>
      </w:r>
      <w:r w:rsidR="007233A3">
        <w:rPr>
          <w:szCs w:val="20"/>
          <w:lang w:eastAsia="ar-SA"/>
        </w:rPr>
        <w:t>)</w:t>
      </w:r>
      <w:r w:rsidRPr="00C5781A">
        <w:rPr>
          <w:szCs w:val="20"/>
          <w:lang w:eastAsia="ar-SA"/>
        </w:rPr>
        <w:t xml:space="preserve"> days after the same are issued, </w:t>
      </w:r>
      <w:r w:rsidR="009A1ED0">
        <w:rPr>
          <w:szCs w:val="20"/>
          <w:lang w:eastAsia="ar-SA"/>
        </w:rPr>
        <w:t>photocopies</w:t>
      </w:r>
      <w:r w:rsidRPr="00C5781A">
        <w:rPr>
          <w:szCs w:val="20"/>
          <w:lang w:eastAsia="ar-SA"/>
        </w:rPr>
        <w:t xml:space="preserve"> of all policies of insurance and renewals thereof and endorsements thereto.</w:t>
      </w:r>
    </w:p>
    <w:p w14:paraId="5B812B2C" w14:textId="77777777" w:rsidR="009D5B85" w:rsidRPr="00C5781A" w:rsidRDefault="009D5B85" w:rsidP="002866B7">
      <w:pPr>
        <w:rPr>
          <w:szCs w:val="20"/>
          <w:lang w:val="en-US" w:eastAsia="ar-SA"/>
        </w:rPr>
      </w:pPr>
    </w:p>
    <w:p w14:paraId="05622103" w14:textId="77777777" w:rsidR="00035540" w:rsidRPr="00C5781A" w:rsidRDefault="00AA7A22" w:rsidP="002866B7">
      <w:pPr>
        <w:pStyle w:val="Heading1"/>
        <w:rPr>
          <w:lang w:val="en-US"/>
        </w:rPr>
      </w:pPr>
      <w:r w:rsidRPr="00C5781A">
        <w:rPr>
          <w:lang w:val="en-US"/>
        </w:rPr>
        <w:t xml:space="preserve">ARTICLE </w:t>
      </w:r>
      <w:r w:rsidR="00BD6E39" w:rsidRPr="00C5781A">
        <w:rPr>
          <w:lang w:val="en-US"/>
        </w:rPr>
        <w:t>– IV</w:t>
      </w:r>
    </w:p>
    <w:p w14:paraId="20992464" w14:textId="77777777" w:rsidR="00035540" w:rsidRPr="00C5781A" w:rsidRDefault="00035540" w:rsidP="002866B7">
      <w:pPr>
        <w:pStyle w:val="Heading1"/>
        <w:rPr>
          <w:lang w:val="en-US"/>
        </w:rPr>
      </w:pPr>
      <w:r w:rsidRPr="0011353D">
        <w:rPr>
          <w:highlight w:val="magenta"/>
          <w:lang w:val="en-US"/>
        </w:rPr>
        <w:t>REPRESENTATIONS AND WARRANTIES</w:t>
      </w:r>
    </w:p>
    <w:p w14:paraId="2E15E1ED" w14:textId="77777777" w:rsidR="00035540" w:rsidRPr="00C5781A" w:rsidRDefault="00035540" w:rsidP="002866B7">
      <w:pPr>
        <w:rPr>
          <w:lang w:val="en-US"/>
        </w:rPr>
      </w:pPr>
    </w:p>
    <w:p w14:paraId="18891386" w14:textId="44328802" w:rsidR="00070ECB" w:rsidRPr="00C5781A" w:rsidRDefault="00035540"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w:t>
      </w:r>
      <w:r w:rsidR="00070ECB" w:rsidRPr="00C5781A">
        <w:rPr>
          <w:color w:val="000000"/>
          <w:szCs w:val="22"/>
        </w:rPr>
        <w:t>he Borrower</w:t>
      </w:r>
      <w:r w:rsidRPr="00C5781A">
        <w:rPr>
          <w:color w:val="000000"/>
          <w:szCs w:val="22"/>
        </w:rPr>
        <w:t xml:space="preserve"> </w:t>
      </w:r>
      <w:r w:rsidR="00070ECB" w:rsidRPr="00C5781A">
        <w:rPr>
          <w:color w:val="000000"/>
          <w:szCs w:val="22"/>
        </w:rPr>
        <w:t>makes the following representations, warranties</w:t>
      </w:r>
      <w:r w:rsidR="002A681A" w:rsidRPr="00C5781A">
        <w:rPr>
          <w:color w:val="000000"/>
          <w:szCs w:val="22"/>
        </w:rPr>
        <w:t xml:space="preserve"> and </w:t>
      </w:r>
      <w:r w:rsidRPr="00C5781A">
        <w:rPr>
          <w:color w:val="000000"/>
          <w:szCs w:val="22"/>
        </w:rPr>
        <w:t xml:space="preserve">declarations as given </w:t>
      </w:r>
      <w:r w:rsidRPr="00C5781A">
        <w:rPr>
          <w:color w:val="000000"/>
          <w:szCs w:val="22"/>
        </w:rPr>
        <w:lastRenderedPageBreak/>
        <w:t>below</w:t>
      </w:r>
      <w:r w:rsidR="002A681A" w:rsidRPr="00C5781A">
        <w:rPr>
          <w:color w:val="000000"/>
          <w:szCs w:val="22"/>
        </w:rPr>
        <w:t>,</w:t>
      </w:r>
      <w:r w:rsidRPr="00C5781A">
        <w:rPr>
          <w:color w:val="000000"/>
          <w:szCs w:val="22"/>
        </w:rPr>
        <w:t xml:space="preserve"> and </w:t>
      </w:r>
      <w:r w:rsidR="00070ECB" w:rsidRPr="00C5781A">
        <w:rPr>
          <w:color w:val="000000"/>
          <w:szCs w:val="22"/>
        </w:rPr>
        <w:t>confirms that they are</w:t>
      </w:r>
      <w:r w:rsidRPr="00C5781A">
        <w:rPr>
          <w:color w:val="000000"/>
          <w:szCs w:val="22"/>
        </w:rPr>
        <w:t xml:space="preserve"> and will continue to remain</w:t>
      </w:r>
      <w:r w:rsidR="00070ECB" w:rsidRPr="00C5781A">
        <w:rPr>
          <w:color w:val="000000"/>
          <w:szCs w:val="22"/>
        </w:rPr>
        <w:t xml:space="preserve">, true, correct, valid and subsisting in every respect </w:t>
      </w:r>
      <w:r w:rsidR="00F750C0" w:rsidRPr="00C5781A">
        <w:rPr>
          <w:color w:val="000000"/>
          <w:szCs w:val="22"/>
        </w:rPr>
        <w:t xml:space="preserve">till the </w:t>
      </w:r>
      <w:r w:rsidR="00070ECB" w:rsidRPr="00C5781A">
        <w:rPr>
          <w:color w:val="000000"/>
          <w:szCs w:val="22"/>
        </w:rPr>
        <w:t xml:space="preserve">Facility </w:t>
      </w:r>
      <w:r w:rsidR="00F750C0" w:rsidRPr="00C5781A">
        <w:rPr>
          <w:color w:val="000000"/>
          <w:szCs w:val="22"/>
        </w:rPr>
        <w:t>is</w:t>
      </w:r>
      <w:r w:rsidR="00070ECB" w:rsidRPr="00C5781A">
        <w:rPr>
          <w:color w:val="000000"/>
          <w:szCs w:val="22"/>
        </w:rPr>
        <w:t xml:space="preserve"> repa</w:t>
      </w:r>
      <w:r w:rsidR="00F750C0" w:rsidRPr="00C5781A">
        <w:rPr>
          <w:color w:val="000000"/>
          <w:szCs w:val="22"/>
        </w:rPr>
        <w:t xml:space="preserve">id </w:t>
      </w:r>
      <w:r w:rsidR="00070ECB" w:rsidRPr="00C5781A">
        <w:rPr>
          <w:color w:val="000000"/>
          <w:szCs w:val="22"/>
        </w:rPr>
        <w:t xml:space="preserve">in full </w:t>
      </w:r>
      <w:r w:rsidR="00F750C0" w:rsidRPr="00C5781A">
        <w:rPr>
          <w:color w:val="000000"/>
          <w:szCs w:val="22"/>
        </w:rPr>
        <w:t>to the satisfaction of ICICI Bank</w:t>
      </w:r>
      <w:r w:rsidR="00070ECB" w:rsidRPr="00C5781A">
        <w:rPr>
          <w:color w:val="000000"/>
          <w:szCs w:val="22"/>
        </w:rPr>
        <w:t xml:space="preserve">: </w:t>
      </w:r>
    </w:p>
    <w:p w14:paraId="5DBEA7A9" w14:textId="77777777" w:rsidR="00CC3CF1" w:rsidRPr="00C5781A" w:rsidRDefault="00CC3CF1"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632F022" w14:textId="61988220"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All the information provided by the Borrower or on behalf of the Borrower, to ICICI Bank</w:t>
      </w:r>
      <w:r w:rsidR="006D652A">
        <w:rPr>
          <w:color w:val="000000"/>
          <w:szCs w:val="22"/>
          <w:lang w:val="en-US"/>
        </w:rPr>
        <w:t>,</w:t>
      </w:r>
      <w:r w:rsidRPr="00C5781A">
        <w:rPr>
          <w:color w:val="000000"/>
          <w:szCs w:val="22"/>
          <w:lang w:val="en-US"/>
        </w:rPr>
        <w:t xml:space="preserve"> are true and accurate in all respects, are not misleading and does not omit any fact, the omission of which would make any fact or statement therein misleading. </w:t>
      </w:r>
      <w:r w:rsidR="007611B6" w:rsidRPr="00C5781A">
        <w:rPr>
          <w:color w:val="000000"/>
          <w:szCs w:val="22"/>
        </w:rPr>
        <w:t>Nothing has occurred since the date of communication or supply of any information to ICICI Bank which renders such information untrue or misleading in any respect and which, if disclosed, might adversely affect the decision of ICICI Bank to enter into, or to make disbursements under the Facility Agreement</w:t>
      </w:r>
      <w:r w:rsidR="00170D33" w:rsidRPr="00C5781A">
        <w:rPr>
          <w:color w:val="000000"/>
          <w:szCs w:val="22"/>
        </w:rPr>
        <w:t>, or may constitute a Material Adverse Effect</w:t>
      </w:r>
      <w:r w:rsidR="007611B6" w:rsidRPr="00C5781A">
        <w:rPr>
          <w:color w:val="000000"/>
          <w:szCs w:val="22"/>
        </w:rPr>
        <w:t>.</w:t>
      </w:r>
    </w:p>
    <w:p w14:paraId="1B333E37" w14:textId="77777777" w:rsidR="00CC3CF1" w:rsidRPr="00C5781A" w:rsidRDefault="00625E2A" w:rsidP="002A681A">
      <w:pPr>
        <w:widowControl w:val="0"/>
        <w:tabs>
          <w:tab w:val="left" w:pos="360"/>
        </w:tabs>
        <w:ind w:left="360" w:hanging="360"/>
        <w:rPr>
          <w:color w:val="000000"/>
          <w:szCs w:val="22"/>
          <w:lang w:val="en-US"/>
        </w:rPr>
      </w:pPr>
      <w:r w:rsidRPr="00C5781A">
        <w:rPr>
          <w:color w:val="000000"/>
          <w:szCs w:val="22"/>
          <w:lang w:val="en-US"/>
        </w:rPr>
        <w:tab/>
      </w:r>
      <w:r w:rsidRPr="00C5781A">
        <w:rPr>
          <w:color w:val="000000"/>
          <w:szCs w:val="22"/>
          <w:lang w:val="en-US"/>
        </w:rPr>
        <w:tab/>
      </w:r>
      <w:r w:rsidRPr="00C5781A">
        <w:rPr>
          <w:color w:val="000000"/>
          <w:szCs w:val="22"/>
          <w:lang w:val="en-US"/>
        </w:rPr>
        <w:tab/>
      </w:r>
      <w:r w:rsidRPr="00C5781A">
        <w:rPr>
          <w:color w:val="000000"/>
          <w:szCs w:val="22"/>
          <w:lang w:val="en-US"/>
        </w:rPr>
        <w:tab/>
      </w:r>
      <w:r w:rsidRPr="00C5781A">
        <w:rPr>
          <w:color w:val="000000"/>
          <w:szCs w:val="22"/>
          <w:lang w:val="en-US"/>
        </w:rPr>
        <w:tab/>
      </w:r>
    </w:p>
    <w:p w14:paraId="17E6932F" w14:textId="77777777" w:rsidR="00F03300" w:rsidRPr="00C5781A" w:rsidRDefault="0020149B"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Pr>
          <w:color w:val="000000"/>
          <w:szCs w:val="22"/>
          <w:lang w:val="en-US"/>
        </w:rPr>
        <w:t>Without prejudice to clause 5.3 (e) of the Facility Agreement, e</w:t>
      </w:r>
      <w:r w:rsidR="00F03300" w:rsidRPr="00C5781A">
        <w:rPr>
          <w:color w:val="000000"/>
          <w:szCs w:val="22"/>
          <w:lang w:val="en-US"/>
        </w:rPr>
        <w:t xml:space="preserve">xcept to the extent disclosed to ICICI Bank, the Borrower has no </w:t>
      </w:r>
      <w:r w:rsidR="00C41392">
        <w:rPr>
          <w:color w:val="000000"/>
          <w:szCs w:val="22"/>
          <w:lang w:val="en-US"/>
        </w:rPr>
        <w:t>subsisting Indebtedness</w:t>
      </w:r>
      <w:r w:rsidR="00F03300" w:rsidRPr="00C5781A">
        <w:rPr>
          <w:color w:val="000000"/>
          <w:szCs w:val="22"/>
          <w:lang w:val="en-US"/>
        </w:rPr>
        <w:t>.</w:t>
      </w:r>
    </w:p>
    <w:p w14:paraId="03A92554" w14:textId="77777777" w:rsidR="00F03300" w:rsidRPr="00C5781A" w:rsidRDefault="00F03300" w:rsidP="00F224CD">
      <w:pPr>
        <w:pStyle w:val="ListParagraph"/>
        <w:rPr>
          <w:color w:val="000000"/>
          <w:szCs w:val="22"/>
          <w:lang w:val="en-US"/>
        </w:rPr>
      </w:pPr>
    </w:p>
    <w:p w14:paraId="0B09C449" w14:textId="30809D8A" w:rsidR="009D34BA" w:rsidRPr="008A0FCC" w:rsidRDefault="009D4418"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8A0FCC">
        <w:rPr>
          <w:color w:val="000000"/>
          <w:szCs w:val="22"/>
          <w:lang w:val="en-US"/>
        </w:rPr>
        <w:t>T</w:t>
      </w:r>
      <w:r w:rsidR="009D34BA" w:rsidRPr="008A0FCC">
        <w:rPr>
          <w:color w:val="000000"/>
          <w:szCs w:val="22"/>
          <w:lang w:val="en-US"/>
        </w:rPr>
        <w:t xml:space="preserve">he Borrower </w:t>
      </w:r>
      <w:r w:rsidR="00CC3CF1" w:rsidRPr="008A0FCC">
        <w:rPr>
          <w:color w:val="000000"/>
          <w:szCs w:val="22"/>
          <w:lang w:val="en-US"/>
        </w:rPr>
        <w:t xml:space="preserve">is in compliance in all </w:t>
      </w:r>
      <w:r w:rsidR="008A0FCC" w:rsidRPr="008A0FCC">
        <w:rPr>
          <w:color w:val="000000"/>
          <w:szCs w:val="22"/>
          <w:lang w:val="en-US"/>
        </w:rPr>
        <w:t xml:space="preserve">material </w:t>
      </w:r>
      <w:r w:rsidR="00CC3CF1" w:rsidRPr="008A0FCC">
        <w:rPr>
          <w:color w:val="000000"/>
          <w:szCs w:val="22"/>
          <w:lang w:val="en-US"/>
        </w:rPr>
        <w:t>respects with all</w:t>
      </w:r>
      <w:r w:rsidRPr="008A0FCC">
        <w:rPr>
          <w:color w:val="000000"/>
          <w:szCs w:val="22"/>
          <w:lang w:val="en-US"/>
        </w:rPr>
        <w:t xml:space="preserve"> </w:t>
      </w:r>
      <w:r w:rsidR="00CC3CF1" w:rsidRPr="008A0FCC">
        <w:rPr>
          <w:color w:val="000000"/>
          <w:szCs w:val="22"/>
          <w:lang w:val="en-US"/>
        </w:rPr>
        <w:t>laws</w:t>
      </w:r>
      <w:r w:rsidR="008A0FCC">
        <w:rPr>
          <w:color w:val="000000"/>
          <w:szCs w:val="22"/>
          <w:lang w:val="en-US"/>
        </w:rPr>
        <w:t xml:space="preserve">, including environment laws and regulations affecting its assets, business and operations. </w:t>
      </w:r>
      <w:r w:rsidR="00CC3CF1" w:rsidRPr="008A0FCC">
        <w:rPr>
          <w:color w:val="000000"/>
          <w:szCs w:val="22"/>
          <w:lang w:val="en-US"/>
        </w:rPr>
        <w:t xml:space="preserve"> </w:t>
      </w:r>
    </w:p>
    <w:p w14:paraId="10BBE3E9" w14:textId="77777777" w:rsidR="009D34BA" w:rsidRPr="00C5781A" w:rsidRDefault="009D34BA" w:rsidP="00044CBB">
      <w:pPr>
        <w:pStyle w:val="ListParagraph"/>
        <w:rPr>
          <w:color w:val="000000"/>
          <w:szCs w:val="22"/>
          <w:lang w:val="en-US"/>
        </w:rPr>
      </w:pPr>
    </w:p>
    <w:p w14:paraId="13232EC0" w14:textId="77777777"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Borrower has complied in all </w:t>
      </w:r>
      <w:r w:rsidR="0020149B">
        <w:rPr>
          <w:color w:val="000000"/>
          <w:szCs w:val="22"/>
          <w:lang w:val="en-US"/>
        </w:rPr>
        <w:t xml:space="preserve">material </w:t>
      </w:r>
      <w:r w:rsidRPr="00C5781A">
        <w:rPr>
          <w:color w:val="000000"/>
          <w:szCs w:val="22"/>
          <w:lang w:val="en-US"/>
        </w:rPr>
        <w:t>respects with all taxation laws in all jurisdictions in which it is subject to taxation</w:t>
      </w:r>
      <w:r w:rsidR="00A46EF5" w:rsidRPr="00C5781A">
        <w:rPr>
          <w:color w:val="000000"/>
          <w:szCs w:val="22"/>
          <w:lang w:val="en-US"/>
        </w:rPr>
        <w:t>,</w:t>
      </w:r>
      <w:r w:rsidRPr="00C5781A">
        <w:rPr>
          <w:color w:val="000000"/>
          <w:szCs w:val="22"/>
          <w:lang w:val="en-US"/>
        </w:rPr>
        <w:t xml:space="preserve"> and has filed all tax returns and paid all taxes and statutory dues</w:t>
      </w:r>
      <w:r w:rsidR="00A46EF5" w:rsidRPr="00C5781A">
        <w:rPr>
          <w:color w:val="000000"/>
          <w:szCs w:val="22"/>
          <w:lang w:val="en-US"/>
        </w:rPr>
        <w:t>,</w:t>
      </w:r>
      <w:r w:rsidRPr="00C5781A">
        <w:rPr>
          <w:color w:val="000000"/>
          <w:szCs w:val="22"/>
          <w:lang w:val="en-US"/>
        </w:rPr>
        <w:t xml:space="preserve"> due and payable by it</w:t>
      </w:r>
      <w:r w:rsidR="00A46EF5" w:rsidRPr="00C5781A">
        <w:rPr>
          <w:color w:val="000000"/>
          <w:szCs w:val="22"/>
          <w:lang w:val="en-US"/>
        </w:rPr>
        <w:t>,</w:t>
      </w:r>
      <w:r w:rsidRPr="00C5781A">
        <w:rPr>
          <w:color w:val="000000"/>
          <w:szCs w:val="22"/>
          <w:lang w:val="en-US"/>
        </w:rPr>
        <w:t xml:space="preserve"> and to the extent any tax </w:t>
      </w:r>
      <w:r w:rsidR="00A46EF5" w:rsidRPr="00C5781A">
        <w:rPr>
          <w:color w:val="000000"/>
          <w:szCs w:val="22"/>
          <w:lang w:val="en-US"/>
        </w:rPr>
        <w:t xml:space="preserve">is </w:t>
      </w:r>
      <w:r w:rsidRPr="00C5781A">
        <w:rPr>
          <w:color w:val="000000"/>
          <w:szCs w:val="22"/>
          <w:lang w:val="en-US"/>
        </w:rPr>
        <w:t xml:space="preserve">not due or </w:t>
      </w:r>
      <w:r w:rsidR="00102B3B" w:rsidRPr="00C5781A">
        <w:rPr>
          <w:color w:val="000000"/>
          <w:szCs w:val="22"/>
          <w:lang w:val="en-US"/>
        </w:rPr>
        <w:t xml:space="preserve">is </w:t>
      </w:r>
      <w:r w:rsidRPr="00C5781A">
        <w:rPr>
          <w:color w:val="000000"/>
          <w:szCs w:val="22"/>
          <w:lang w:val="en-US"/>
        </w:rPr>
        <w:t xml:space="preserve">disputed, </w:t>
      </w:r>
      <w:r w:rsidR="00A46EF5" w:rsidRPr="00C5781A">
        <w:rPr>
          <w:color w:val="000000"/>
          <w:szCs w:val="22"/>
          <w:lang w:val="en-US"/>
        </w:rPr>
        <w:t xml:space="preserve">the Borrower </w:t>
      </w:r>
      <w:r w:rsidRPr="00C5781A">
        <w:rPr>
          <w:color w:val="000000"/>
          <w:szCs w:val="22"/>
          <w:lang w:val="en-US"/>
        </w:rPr>
        <w:t xml:space="preserve">has established </w:t>
      </w:r>
      <w:r w:rsidR="00A46EF5" w:rsidRPr="00C5781A">
        <w:rPr>
          <w:color w:val="000000"/>
          <w:szCs w:val="22"/>
          <w:lang w:val="en-US"/>
        </w:rPr>
        <w:t xml:space="preserve">adequate </w:t>
      </w:r>
      <w:r w:rsidRPr="00C5781A">
        <w:rPr>
          <w:color w:val="000000"/>
          <w:szCs w:val="22"/>
          <w:lang w:val="en-US"/>
        </w:rPr>
        <w:t>reserves for the payment of those taxes and statutory dues.</w:t>
      </w:r>
    </w:p>
    <w:p w14:paraId="47C52BB4" w14:textId="77777777" w:rsidR="00CC3CF1" w:rsidRPr="00C5781A" w:rsidRDefault="00CC3CF1" w:rsidP="002A681A">
      <w:pPr>
        <w:pStyle w:val="ListParagraph"/>
        <w:ind w:left="360" w:hanging="360"/>
        <w:rPr>
          <w:color w:val="000000"/>
          <w:szCs w:val="22"/>
          <w:lang w:val="en-US"/>
        </w:rPr>
      </w:pPr>
    </w:p>
    <w:p w14:paraId="722A7BD1" w14:textId="77777777"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financial statements provided by the Borrower were prepared in accordance with the generally accepted accounting principles and give a fair and true view of the financial condition as on the date on which they were prepared and there are no undisclosed liabilities, contingent or otherwise and the accounts have been duly audited and there has been no Material Adverse Effect since the date on which those accounts were drawn up. </w:t>
      </w:r>
    </w:p>
    <w:p w14:paraId="62DD028D" w14:textId="77777777" w:rsidR="00CC3CF1" w:rsidRPr="00C5781A" w:rsidRDefault="00CC3CF1" w:rsidP="002866B7">
      <w:pPr>
        <w:pStyle w:val="ListParagraph"/>
        <w:rPr>
          <w:color w:val="000000"/>
          <w:szCs w:val="22"/>
          <w:lang w:val="en-US"/>
        </w:rPr>
      </w:pPr>
    </w:p>
    <w:p w14:paraId="53B7BE5A" w14:textId="4AC1D463" w:rsidR="00B91610" w:rsidRPr="00C5781A" w:rsidRDefault="00B91610"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A1B93">
        <w:rPr>
          <w:color w:val="000000"/>
          <w:szCs w:val="22"/>
          <w:lang w:val="en-US"/>
        </w:rPr>
        <w:t>Except to the extent disclosed to ICICI Bank,</w:t>
      </w:r>
      <w:r w:rsidRPr="00C5781A">
        <w:rPr>
          <w:color w:val="000000"/>
          <w:szCs w:val="22"/>
          <w:lang w:val="en-US"/>
        </w:rPr>
        <w:t xml:space="preserve"> no litigation, arbitration, administrative or other proceeding </w:t>
      </w:r>
      <w:r w:rsidR="00A96314" w:rsidRPr="00C5781A">
        <w:rPr>
          <w:color w:val="000000"/>
          <w:szCs w:val="22"/>
        </w:rPr>
        <w:t>against the Borrower or any of its</w:t>
      </w:r>
      <w:r w:rsidR="00A96314" w:rsidRPr="00C5781A">
        <w:rPr>
          <w:color w:val="000000"/>
          <w:szCs w:val="22"/>
          <w:lang w:val="en-US"/>
        </w:rPr>
        <w:t xml:space="preserve"> </w:t>
      </w:r>
      <w:r w:rsidRPr="00C5781A">
        <w:rPr>
          <w:color w:val="000000"/>
          <w:szCs w:val="22"/>
          <w:lang w:val="en-US"/>
        </w:rPr>
        <w:t xml:space="preserve">assets before any court, tribunal, authority or agency, has been initiated </w:t>
      </w:r>
      <w:r w:rsidR="00F519CD">
        <w:rPr>
          <w:color w:val="000000"/>
          <w:szCs w:val="22"/>
          <w:lang w:val="en-US"/>
        </w:rPr>
        <w:t xml:space="preserve">or is pending, </w:t>
      </w:r>
      <w:r w:rsidRPr="00C5781A">
        <w:rPr>
          <w:color w:val="000000"/>
          <w:szCs w:val="22"/>
          <w:lang w:val="en-US"/>
        </w:rPr>
        <w:t xml:space="preserve">which, if adversely determined, might have a Material Adverse Effect. </w:t>
      </w:r>
    </w:p>
    <w:p w14:paraId="4B0E6873" w14:textId="77777777" w:rsidR="00B91610" w:rsidRPr="00C5781A" w:rsidRDefault="00B91610" w:rsidP="00F224CD">
      <w:pPr>
        <w:pStyle w:val="ListParagraph"/>
        <w:rPr>
          <w:color w:val="000000"/>
          <w:szCs w:val="22"/>
          <w:lang w:val="en-US"/>
        </w:rPr>
      </w:pPr>
    </w:p>
    <w:p w14:paraId="02C9D0E2" w14:textId="3BE5864B"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A1B93">
        <w:rPr>
          <w:color w:val="000000"/>
          <w:szCs w:val="22"/>
          <w:lang w:val="en-US"/>
        </w:rPr>
        <w:t>Except to the extent disclosed to ICICI Bank</w:t>
      </w:r>
      <w:r w:rsidRPr="005D4C2B">
        <w:rPr>
          <w:color w:val="000000"/>
          <w:szCs w:val="22"/>
          <w:lang w:val="en-US"/>
        </w:rPr>
        <w:t>,</w:t>
      </w:r>
      <w:r w:rsidRPr="00C5781A">
        <w:rPr>
          <w:color w:val="000000"/>
          <w:szCs w:val="22"/>
          <w:lang w:val="en-US"/>
        </w:rPr>
        <w:t xml:space="preserve"> no litigation or other proceedings for its insolvency, bankruptcy, winding up, dissolution, or for the appointment of a receiver, administrator, administrative receiver, trustee or similar officer of the Borrower or of any or all if its assets before any court, tribunal, authority or agency, has been initiated or are pending against the Borrower or its assets. </w:t>
      </w:r>
    </w:p>
    <w:p w14:paraId="135F1E0F" w14:textId="77777777" w:rsidR="00090F2A" w:rsidRPr="00C5781A" w:rsidRDefault="00090F2A" w:rsidP="002866B7">
      <w:pPr>
        <w:pStyle w:val="ListParagraph"/>
        <w:rPr>
          <w:color w:val="000000"/>
          <w:szCs w:val="22"/>
          <w:lang w:val="en-US"/>
        </w:rPr>
      </w:pPr>
    </w:p>
    <w:p w14:paraId="4310E285" w14:textId="77777777" w:rsidR="00CC3CF1"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Except to the extent disclosed to ICICI Bank, all the Borrower’s contracts or agreements with, or any commitments to, any affiliates or group companies (if applicable) are on arm</w:t>
      </w:r>
      <w:r w:rsidR="007C537C">
        <w:rPr>
          <w:color w:val="000000"/>
          <w:szCs w:val="22"/>
          <w:lang w:val="en-US"/>
        </w:rPr>
        <w:t>’</w:t>
      </w:r>
      <w:r w:rsidRPr="00C5781A">
        <w:rPr>
          <w:color w:val="000000"/>
          <w:szCs w:val="22"/>
          <w:lang w:val="en-US"/>
        </w:rPr>
        <w:t>s length basis</w:t>
      </w:r>
      <w:r w:rsidR="00090F2A" w:rsidRPr="00C5781A">
        <w:rPr>
          <w:color w:val="000000"/>
          <w:szCs w:val="22"/>
          <w:lang w:val="en-US"/>
        </w:rPr>
        <w:t>.</w:t>
      </w:r>
      <w:r w:rsidRPr="00C5781A">
        <w:rPr>
          <w:color w:val="000000"/>
          <w:szCs w:val="22"/>
          <w:lang w:val="en-US"/>
        </w:rPr>
        <w:t xml:space="preserve"> </w:t>
      </w:r>
    </w:p>
    <w:p w14:paraId="79CED437" w14:textId="77777777" w:rsidR="00090F2A" w:rsidRPr="00C5781A" w:rsidRDefault="00090F2A" w:rsidP="002866B7">
      <w:pPr>
        <w:pStyle w:val="ListParagraph"/>
        <w:rPr>
          <w:color w:val="000000"/>
          <w:szCs w:val="22"/>
          <w:lang w:val="en-US"/>
        </w:rPr>
      </w:pPr>
    </w:p>
    <w:p w14:paraId="0EB04243" w14:textId="26FFF702" w:rsidR="00090F2A" w:rsidRPr="00C5781A"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lastRenderedPageBreak/>
        <w:t>All loans, advances and other monies advanced</w:t>
      </w:r>
      <w:r w:rsidR="003E66CB">
        <w:rPr>
          <w:color w:val="000000"/>
          <w:szCs w:val="22"/>
          <w:lang w:val="en-US"/>
        </w:rPr>
        <w:t xml:space="preserve"> </w:t>
      </w:r>
      <w:r w:rsidR="003E66CB" w:rsidRPr="00D532C3">
        <w:rPr>
          <w:color w:val="000000"/>
          <w:szCs w:val="22"/>
          <w:lang w:val="en-US"/>
        </w:rPr>
        <w:t>in any form,</w:t>
      </w:r>
      <w:r w:rsidR="003E66CB">
        <w:rPr>
          <w:color w:val="000000"/>
          <w:szCs w:val="22"/>
          <w:lang w:val="en-US"/>
        </w:rPr>
        <w:t xml:space="preserve"> including by way of compulsory convertible debentures, quasi-equity or any other similar instrument,</w:t>
      </w:r>
      <w:r w:rsidRPr="00C5781A">
        <w:rPr>
          <w:color w:val="000000"/>
          <w:szCs w:val="22"/>
          <w:lang w:val="en-US"/>
        </w:rPr>
        <w:t xml:space="preserve"> by the directors,</w:t>
      </w:r>
      <w:r w:rsidR="005806E2">
        <w:rPr>
          <w:color w:val="000000"/>
          <w:szCs w:val="22"/>
          <w:lang w:val="en-US"/>
        </w:rPr>
        <w:t xml:space="preserve"> members,</w:t>
      </w:r>
      <w:r w:rsidRPr="00C5781A">
        <w:rPr>
          <w:color w:val="000000"/>
          <w:szCs w:val="22"/>
          <w:lang w:val="en-US"/>
        </w:rPr>
        <w:t xml:space="preserve"> promoters, and/or their friends and relatives or any of them (“</w:t>
      </w:r>
      <w:r w:rsidRPr="003E6FAD">
        <w:rPr>
          <w:rFonts w:ascii="Zurich Blk BT" w:hAnsi="Zurich Blk BT"/>
          <w:color w:val="000000"/>
          <w:szCs w:val="22"/>
          <w:lang w:val="en-US"/>
        </w:rPr>
        <w:t>Promoter Group</w:t>
      </w:r>
      <w:r w:rsidRPr="00C5781A">
        <w:rPr>
          <w:color w:val="000000"/>
          <w:szCs w:val="22"/>
          <w:lang w:val="en-US"/>
        </w:rPr>
        <w:t>”) and any other unsecured creditors shall stand and be regarded as subordinate debt in relation to the Facility. The Borrower shall not repay the said loans and advances of the Promoter Group</w:t>
      </w:r>
      <w:r w:rsidR="006D652A">
        <w:rPr>
          <w:color w:val="000000"/>
          <w:szCs w:val="22"/>
          <w:lang w:val="en-US"/>
        </w:rPr>
        <w:t>,</w:t>
      </w:r>
      <w:r w:rsidRPr="00C5781A">
        <w:rPr>
          <w:color w:val="000000"/>
          <w:szCs w:val="22"/>
          <w:lang w:val="en-US"/>
        </w:rPr>
        <w:t xml:space="preserve"> in whole or in part</w:t>
      </w:r>
      <w:r w:rsidR="006D652A">
        <w:rPr>
          <w:color w:val="000000"/>
          <w:szCs w:val="22"/>
          <w:lang w:val="en-US"/>
        </w:rPr>
        <w:t>,</w:t>
      </w:r>
      <w:r w:rsidRPr="00C5781A">
        <w:rPr>
          <w:color w:val="000000"/>
          <w:szCs w:val="22"/>
          <w:lang w:val="en-US"/>
        </w:rPr>
        <w:t xml:space="preserve"> or pay any interest thereon</w:t>
      </w:r>
      <w:r w:rsidR="00645E49">
        <w:rPr>
          <w:color w:val="000000"/>
          <w:szCs w:val="22"/>
          <w:lang w:val="en-US"/>
        </w:rPr>
        <w:t>: (</w:t>
      </w:r>
      <w:proofErr w:type="spellStart"/>
      <w:r w:rsidR="00645E49">
        <w:rPr>
          <w:color w:val="000000"/>
          <w:szCs w:val="22"/>
          <w:lang w:val="en-US"/>
        </w:rPr>
        <w:t>i</w:t>
      </w:r>
      <w:proofErr w:type="spellEnd"/>
      <w:r w:rsidR="00645E49">
        <w:rPr>
          <w:color w:val="000000"/>
          <w:szCs w:val="22"/>
          <w:lang w:val="en-US"/>
        </w:rPr>
        <w:t>)</w:t>
      </w:r>
      <w:r w:rsidRPr="00C5781A">
        <w:rPr>
          <w:color w:val="000000"/>
          <w:szCs w:val="22"/>
          <w:lang w:val="en-US"/>
        </w:rPr>
        <w:t xml:space="preserve"> u</w:t>
      </w:r>
      <w:r w:rsidR="00645E49">
        <w:rPr>
          <w:color w:val="000000"/>
          <w:szCs w:val="22"/>
          <w:lang w:val="en-US"/>
        </w:rPr>
        <w:t>nless the Borrower has paid all dues in respect of the Facility up to the date on which the repayment is proposed to be made</w:t>
      </w:r>
      <w:r w:rsidR="00376062">
        <w:rPr>
          <w:color w:val="000000"/>
          <w:szCs w:val="22"/>
          <w:lang w:val="en-US"/>
        </w:rPr>
        <w:t>,</w:t>
      </w:r>
      <w:r w:rsidR="00645E49">
        <w:rPr>
          <w:color w:val="000000"/>
          <w:szCs w:val="22"/>
          <w:lang w:val="en-US"/>
        </w:rPr>
        <w:t xml:space="preserve"> or </w:t>
      </w:r>
      <w:r w:rsidR="00FC5697">
        <w:rPr>
          <w:color w:val="000000"/>
          <w:szCs w:val="22"/>
          <w:lang w:val="en-US"/>
        </w:rPr>
        <w:t xml:space="preserve">has made adequate provisions for </w:t>
      </w:r>
      <w:r w:rsidR="00376062">
        <w:rPr>
          <w:color w:val="000000"/>
          <w:szCs w:val="22"/>
          <w:lang w:val="en-US"/>
        </w:rPr>
        <w:t xml:space="preserve">payment of all such dues; or (ii) if </w:t>
      </w:r>
      <w:r w:rsidR="00FC5697">
        <w:rPr>
          <w:color w:val="000000"/>
          <w:szCs w:val="22"/>
          <w:lang w:val="en-US"/>
        </w:rPr>
        <w:t xml:space="preserve">an Event of Default has occurred and is subsisting, or would occur as a result of such payment. </w:t>
      </w:r>
      <w:r w:rsidR="00645E49">
        <w:rPr>
          <w:color w:val="000000"/>
          <w:szCs w:val="22"/>
          <w:lang w:val="en-US"/>
        </w:rPr>
        <w:t xml:space="preserve"> </w:t>
      </w:r>
    </w:p>
    <w:p w14:paraId="1AEAB69F" w14:textId="77777777" w:rsidR="00090F2A" w:rsidRPr="00C5781A" w:rsidRDefault="00090F2A" w:rsidP="002866B7">
      <w:pPr>
        <w:pStyle w:val="ListParagraph"/>
        <w:rPr>
          <w:color w:val="000000"/>
          <w:szCs w:val="22"/>
          <w:lang w:val="en-US"/>
        </w:rPr>
      </w:pPr>
    </w:p>
    <w:p w14:paraId="396CA0AB" w14:textId="50FE3EA8" w:rsidR="00090F2A" w:rsidRPr="00C91320" w:rsidRDefault="00CC3CF1"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91320">
        <w:rPr>
          <w:color w:val="000000"/>
          <w:szCs w:val="22"/>
          <w:lang w:val="en-US"/>
        </w:rPr>
        <w:t>Neither the Borrower nor any other person benefiting in any capacity</w:t>
      </w:r>
      <w:r w:rsidR="00646066" w:rsidRPr="00C91320">
        <w:rPr>
          <w:color w:val="000000"/>
          <w:szCs w:val="22"/>
          <w:lang w:val="en-US"/>
        </w:rPr>
        <w:t>, either directly or indirectly,</w:t>
      </w:r>
      <w:r w:rsidRPr="00C91320">
        <w:rPr>
          <w:color w:val="000000"/>
          <w:szCs w:val="22"/>
          <w:lang w:val="en-US"/>
        </w:rPr>
        <w:t xml:space="preserve"> in connection with or from the Facility Agreement and/or any instruments and/or payments thereunder is a Specially Designated National (</w:t>
      </w:r>
      <w:r w:rsidR="00646066" w:rsidRPr="00C91320">
        <w:rPr>
          <w:color w:val="000000"/>
          <w:szCs w:val="22"/>
          <w:lang w:val="en-US"/>
        </w:rPr>
        <w:t>“</w:t>
      </w:r>
      <w:r w:rsidRPr="003E6FAD">
        <w:rPr>
          <w:rFonts w:ascii="Zurich Blk BT" w:hAnsi="Zurich Blk BT"/>
          <w:b/>
          <w:color w:val="000000"/>
          <w:szCs w:val="22"/>
          <w:lang w:val="en-US"/>
        </w:rPr>
        <w:t>S</w:t>
      </w:r>
      <w:r w:rsidRPr="003E6FAD">
        <w:rPr>
          <w:rFonts w:ascii="Zurich Blk BT" w:hAnsi="Zurich Blk BT"/>
          <w:color w:val="000000"/>
          <w:szCs w:val="22"/>
          <w:lang w:val="en-US"/>
        </w:rPr>
        <w:t>D</w:t>
      </w:r>
      <w:r w:rsidRPr="003E6FAD">
        <w:rPr>
          <w:rFonts w:ascii="Zurich Blk BT" w:hAnsi="Zurich Blk BT"/>
          <w:b/>
          <w:color w:val="000000"/>
          <w:szCs w:val="22"/>
          <w:lang w:val="en-US"/>
        </w:rPr>
        <w:t>N</w:t>
      </w:r>
      <w:r w:rsidR="00646066" w:rsidRPr="00C91320">
        <w:rPr>
          <w:color w:val="000000"/>
          <w:szCs w:val="22"/>
          <w:lang w:val="en-US"/>
        </w:rPr>
        <w:t>”</w:t>
      </w:r>
      <w:r w:rsidRPr="00C91320">
        <w:rPr>
          <w:color w:val="000000"/>
          <w:szCs w:val="22"/>
          <w:lang w:val="en-US"/>
        </w:rPr>
        <w:t>) and/or otherwise sanctioned, under the sanctions promulgated by the United States (including its Office of Foreign Assets Control's (</w:t>
      </w:r>
      <w:r w:rsidR="00646066" w:rsidRPr="00C91320">
        <w:rPr>
          <w:color w:val="000000"/>
          <w:szCs w:val="22"/>
          <w:lang w:val="en-US"/>
        </w:rPr>
        <w:t>“</w:t>
      </w:r>
      <w:r w:rsidRPr="003E6FAD">
        <w:rPr>
          <w:rFonts w:ascii="Zurich Blk BT" w:hAnsi="Zurich Blk BT"/>
          <w:color w:val="000000"/>
          <w:szCs w:val="22"/>
          <w:lang w:val="en-US"/>
        </w:rPr>
        <w:t>OFAC</w:t>
      </w:r>
      <w:r w:rsidR="00646066" w:rsidRPr="00C91320">
        <w:rPr>
          <w:color w:val="000000"/>
          <w:szCs w:val="22"/>
          <w:lang w:val="en-US"/>
        </w:rPr>
        <w:t>”</w:t>
      </w:r>
      <w:r w:rsidRPr="00C91320">
        <w:rPr>
          <w:color w:val="000000"/>
          <w:szCs w:val="22"/>
          <w:lang w:val="en-US"/>
        </w:rPr>
        <w:t xml:space="preserve">)), </w:t>
      </w:r>
      <w:r w:rsidR="009A1ED0">
        <w:rPr>
          <w:color w:val="000000"/>
          <w:szCs w:val="22"/>
          <w:lang w:val="en-US"/>
        </w:rPr>
        <w:t>United Nations</w:t>
      </w:r>
      <w:r w:rsidRPr="00C91320">
        <w:rPr>
          <w:color w:val="000000"/>
          <w:szCs w:val="22"/>
          <w:lang w:val="en-US"/>
        </w:rPr>
        <w:t>, the jurisdiction of the Facility office and/or any other country (collectively, the "</w:t>
      </w:r>
      <w:r w:rsidRPr="003E6FAD">
        <w:rPr>
          <w:rFonts w:ascii="Zurich Blk BT" w:hAnsi="Zurich Blk BT"/>
          <w:b/>
          <w:color w:val="000000"/>
          <w:szCs w:val="22"/>
          <w:lang w:val="en-US"/>
        </w:rPr>
        <w:t>S</w:t>
      </w:r>
      <w:r w:rsidRPr="003E6FAD">
        <w:rPr>
          <w:rFonts w:ascii="Zurich Blk BT" w:hAnsi="Zurich Blk BT"/>
          <w:color w:val="000000"/>
          <w:szCs w:val="22"/>
          <w:lang w:val="en-US"/>
        </w:rPr>
        <w:t>anctions</w:t>
      </w:r>
      <w:r w:rsidRPr="00C91320">
        <w:rPr>
          <w:color w:val="000000"/>
          <w:szCs w:val="22"/>
          <w:lang w:val="en-US"/>
        </w:rPr>
        <w:t xml:space="preserve">"). The Borrower shall ensure that </w:t>
      </w:r>
      <w:r w:rsidR="00A655C8" w:rsidRPr="00C91320">
        <w:rPr>
          <w:color w:val="000000"/>
          <w:szCs w:val="22"/>
          <w:lang w:val="en-US"/>
        </w:rPr>
        <w:t xml:space="preserve">its </w:t>
      </w:r>
      <w:r w:rsidRPr="00C91320">
        <w:rPr>
          <w:color w:val="000000"/>
          <w:szCs w:val="22"/>
          <w:lang w:val="en-US"/>
        </w:rPr>
        <w:t>transactions do not violate any Sanctions</w:t>
      </w:r>
      <w:r w:rsidR="00A655C8" w:rsidRPr="00C91320">
        <w:rPr>
          <w:color w:val="000000"/>
          <w:szCs w:val="22"/>
          <w:lang w:val="en-US"/>
        </w:rPr>
        <w:t>,</w:t>
      </w:r>
      <w:r w:rsidRPr="00C91320">
        <w:rPr>
          <w:color w:val="000000"/>
          <w:szCs w:val="22"/>
          <w:lang w:val="en-US"/>
        </w:rPr>
        <w:t xml:space="preserve"> </w:t>
      </w:r>
      <w:r w:rsidR="00A655C8" w:rsidRPr="00C91320">
        <w:rPr>
          <w:color w:val="000000"/>
          <w:szCs w:val="22"/>
          <w:lang w:val="en-US"/>
        </w:rPr>
        <w:t>n</w:t>
      </w:r>
      <w:r w:rsidRPr="00C91320">
        <w:rPr>
          <w:color w:val="000000"/>
          <w:szCs w:val="22"/>
          <w:lang w:val="en-US"/>
        </w:rPr>
        <w:t xml:space="preserve">or any sanctioned persons or entities are involved in </w:t>
      </w:r>
      <w:r w:rsidR="00A655C8" w:rsidRPr="00C91320">
        <w:rPr>
          <w:color w:val="000000"/>
          <w:szCs w:val="22"/>
          <w:lang w:val="en-US"/>
        </w:rPr>
        <w:t xml:space="preserve">its </w:t>
      </w:r>
      <w:r w:rsidRPr="00C91320">
        <w:rPr>
          <w:color w:val="000000"/>
          <w:szCs w:val="22"/>
          <w:lang w:val="en-US"/>
        </w:rPr>
        <w:t>transactions. The Borrower agrees that it shall not avail the Facilit</w:t>
      </w:r>
      <w:r w:rsidR="009E5972" w:rsidRPr="00C91320">
        <w:rPr>
          <w:color w:val="000000"/>
          <w:szCs w:val="22"/>
          <w:lang w:val="en-US"/>
        </w:rPr>
        <w:t>y</w:t>
      </w:r>
      <w:r w:rsidRPr="00C91320">
        <w:rPr>
          <w:color w:val="000000"/>
          <w:szCs w:val="22"/>
          <w:lang w:val="en-US"/>
        </w:rPr>
        <w:t xml:space="preserve"> or use the proceeds of the Facilit</w:t>
      </w:r>
      <w:r w:rsidR="009E5972" w:rsidRPr="00C91320">
        <w:rPr>
          <w:color w:val="000000"/>
          <w:szCs w:val="22"/>
          <w:lang w:val="en-US"/>
        </w:rPr>
        <w:t>y</w:t>
      </w:r>
      <w:r w:rsidRPr="00C91320">
        <w:rPr>
          <w:color w:val="000000"/>
          <w:szCs w:val="22"/>
          <w:lang w:val="en-US"/>
        </w:rPr>
        <w:t xml:space="preserve"> in any transaction with, or for the purpose of financing the activities of, any person currently subject to any Sanctions as aforesaid. </w:t>
      </w:r>
    </w:p>
    <w:p w14:paraId="175C8EB9" w14:textId="77777777" w:rsidR="00090F2A" w:rsidRPr="00C91320" w:rsidRDefault="00090F2A" w:rsidP="002866B7">
      <w:pPr>
        <w:pStyle w:val="ListParagraph"/>
        <w:rPr>
          <w:color w:val="000000"/>
          <w:szCs w:val="22"/>
          <w:lang w:val="en-US"/>
        </w:rPr>
      </w:pPr>
    </w:p>
    <w:p w14:paraId="54DC1770" w14:textId="2E73E87C" w:rsidR="00090F2A" w:rsidRPr="00C91320" w:rsidRDefault="00A655C8" w:rsidP="00E33FD0">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91320">
        <w:rPr>
          <w:color w:val="000000"/>
          <w:szCs w:val="22"/>
          <w:lang w:val="en-US"/>
        </w:rPr>
        <w:t xml:space="preserve">The </w:t>
      </w:r>
      <w:r w:rsidR="00CC3CF1" w:rsidRPr="00C91320">
        <w:rPr>
          <w:color w:val="000000"/>
          <w:szCs w:val="22"/>
          <w:lang w:val="en-US"/>
        </w:rPr>
        <w:t>Sanctions may become applicable</w:t>
      </w:r>
      <w:r w:rsidR="009E5972" w:rsidRPr="00C91320">
        <w:rPr>
          <w:color w:val="000000"/>
          <w:szCs w:val="22"/>
          <w:lang w:val="en-US"/>
        </w:rPr>
        <w:t xml:space="preserve"> with respect to the Facility</w:t>
      </w:r>
      <w:r w:rsidR="0026085F">
        <w:rPr>
          <w:color w:val="000000"/>
          <w:szCs w:val="22"/>
          <w:lang w:val="en-US"/>
        </w:rPr>
        <w:t xml:space="preserve"> and/or transactions </w:t>
      </w:r>
      <w:r w:rsidR="005C24CE">
        <w:rPr>
          <w:color w:val="000000"/>
          <w:szCs w:val="22"/>
          <w:lang w:val="en-US"/>
        </w:rPr>
        <w:t xml:space="preserve">thereunder, including </w:t>
      </w:r>
      <w:r w:rsidR="00CC3CF1" w:rsidRPr="00C91320">
        <w:rPr>
          <w:color w:val="000000"/>
          <w:szCs w:val="22"/>
          <w:lang w:val="en-US"/>
        </w:rPr>
        <w:t xml:space="preserve">documentary credits, guarantees issued, disbursements, payments, purpose and/or end use of the </w:t>
      </w:r>
      <w:r w:rsidR="003358D0" w:rsidRPr="00C91320">
        <w:rPr>
          <w:color w:val="000000"/>
          <w:szCs w:val="22"/>
          <w:lang w:val="en-US"/>
        </w:rPr>
        <w:t>Facility</w:t>
      </w:r>
      <w:r w:rsidR="00CC3CF1" w:rsidRPr="00C91320">
        <w:rPr>
          <w:color w:val="000000"/>
          <w:szCs w:val="22"/>
          <w:lang w:val="en-US"/>
        </w:rPr>
        <w:t>, origin or shipment of goods manufactu</w:t>
      </w:r>
      <w:r w:rsidR="00F86735">
        <w:rPr>
          <w:color w:val="000000"/>
          <w:szCs w:val="22"/>
          <w:lang w:val="en-US"/>
        </w:rPr>
        <w:t xml:space="preserve">red through certain countries, </w:t>
      </w:r>
      <w:r w:rsidR="00CC3CF1" w:rsidRPr="00C91320">
        <w:rPr>
          <w:color w:val="000000"/>
          <w:szCs w:val="22"/>
          <w:lang w:val="en-US"/>
        </w:rPr>
        <w:t>ports, vessels, liners, certain persons and entities (including correspondent banks and the Facility office). Consequently, disbursement, issuance, payment and/or processing under the Facilit</w:t>
      </w:r>
      <w:r w:rsidR="009E5972" w:rsidRPr="00C91320">
        <w:rPr>
          <w:color w:val="000000"/>
          <w:szCs w:val="22"/>
          <w:lang w:val="en-US"/>
        </w:rPr>
        <w:t>y</w:t>
      </w:r>
      <w:r w:rsidR="00CC3CF1" w:rsidRPr="00C91320">
        <w:rPr>
          <w:color w:val="000000"/>
          <w:szCs w:val="22"/>
          <w:lang w:val="en-US"/>
        </w:rPr>
        <w:t xml:space="preserve"> by </w:t>
      </w:r>
      <w:r w:rsidR="009E5972" w:rsidRPr="00C91320">
        <w:rPr>
          <w:color w:val="000000"/>
          <w:szCs w:val="22"/>
          <w:lang w:val="en-US"/>
        </w:rPr>
        <w:t>ICICI</w:t>
      </w:r>
      <w:r w:rsidR="00CC3CF1" w:rsidRPr="00C91320">
        <w:rPr>
          <w:color w:val="000000"/>
          <w:szCs w:val="22"/>
          <w:lang w:val="en-US"/>
        </w:rPr>
        <w:t xml:space="preserve"> Bank may become subjected to the Sanctions and </w:t>
      </w:r>
      <w:r w:rsidR="009E5972" w:rsidRPr="00C91320">
        <w:rPr>
          <w:color w:val="000000"/>
          <w:szCs w:val="22"/>
          <w:lang w:val="en-US"/>
        </w:rPr>
        <w:t>ICICI</w:t>
      </w:r>
      <w:r w:rsidR="00CC3CF1" w:rsidRPr="00C91320">
        <w:rPr>
          <w:color w:val="000000"/>
          <w:szCs w:val="22"/>
          <w:lang w:val="en-US"/>
        </w:rPr>
        <w:t xml:space="preserve"> Bank shall have the unconditional right to refuse to process any transactions that violate/may violate any Sanctions.</w:t>
      </w:r>
    </w:p>
    <w:p w14:paraId="1A7C016D" w14:textId="77777777" w:rsidR="00090F2A" w:rsidRPr="00C5781A" w:rsidRDefault="00090F2A" w:rsidP="002866B7">
      <w:pPr>
        <w:pStyle w:val="ListParagraph"/>
        <w:rPr>
          <w:color w:val="000000"/>
          <w:szCs w:val="22"/>
          <w:lang w:val="en-US"/>
        </w:rPr>
      </w:pPr>
    </w:p>
    <w:p w14:paraId="224F6EFE" w14:textId="77777777" w:rsidR="00090F2A"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execution or entering into by the Borrower of the Transaction Documents constitute, and exercise of its rights and performance of its obligations under the Transaction Documents will constitute, private and commercial acts done and performed for private and commercial purposes</w:t>
      </w:r>
      <w:r w:rsidR="00090F2A" w:rsidRPr="00C5781A">
        <w:rPr>
          <w:color w:val="000000"/>
          <w:szCs w:val="22"/>
          <w:lang w:val="en-US"/>
        </w:rPr>
        <w:t>.</w:t>
      </w:r>
    </w:p>
    <w:p w14:paraId="5C61C92F" w14:textId="77777777" w:rsidR="00090F2A" w:rsidRPr="00C5781A" w:rsidRDefault="00090F2A" w:rsidP="002866B7">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2E6FF1C8" w14:textId="32C4F7D1" w:rsidR="00557195"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Borrower </w:t>
      </w:r>
      <w:r w:rsidR="009E5972" w:rsidRPr="00C5781A">
        <w:rPr>
          <w:color w:val="000000"/>
          <w:szCs w:val="22"/>
          <w:lang w:val="en-US"/>
        </w:rPr>
        <w:t xml:space="preserve">is duly incorporated under the laws of India, and </w:t>
      </w:r>
      <w:r w:rsidRPr="00C5781A">
        <w:rPr>
          <w:color w:val="000000"/>
          <w:szCs w:val="22"/>
          <w:lang w:val="en-US"/>
        </w:rPr>
        <w:t>has the competence, power and authority to</w:t>
      </w:r>
      <w:r w:rsidR="00557195" w:rsidRPr="00C5781A">
        <w:rPr>
          <w:color w:val="000000"/>
          <w:szCs w:val="22"/>
          <w:lang w:val="en-US"/>
        </w:rPr>
        <w:t>: (</w:t>
      </w:r>
      <w:proofErr w:type="spellStart"/>
      <w:r w:rsidR="00557195" w:rsidRPr="00C5781A">
        <w:rPr>
          <w:color w:val="000000"/>
          <w:szCs w:val="22"/>
          <w:lang w:val="en-US"/>
        </w:rPr>
        <w:t>i</w:t>
      </w:r>
      <w:proofErr w:type="spellEnd"/>
      <w:r w:rsidR="00557195" w:rsidRPr="00C5781A">
        <w:rPr>
          <w:color w:val="000000"/>
          <w:szCs w:val="22"/>
          <w:lang w:val="en-US"/>
        </w:rPr>
        <w:t>)</w:t>
      </w:r>
      <w:r w:rsidRPr="00C5781A">
        <w:rPr>
          <w:color w:val="000000"/>
          <w:szCs w:val="22"/>
          <w:lang w:val="en-US"/>
        </w:rPr>
        <w:t xml:space="preserve"> enter into the Transaction Documents, </w:t>
      </w:r>
      <w:r w:rsidR="00557195" w:rsidRPr="00C5781A">
        <w:rPr>
          <w:color w:val="000000"/>
          <w:szCs w:val="22"/>
          <w:lang w:val="en-US"/>
        </w:rPr>
        <w:t xml:space="preserve">(ii) </w:t>
      </w:r>
      <w:r w:rsidRPr="00C5781A">
        <w:rPr>
          <w:color w:val="000000"/>
          <w:szCs w:val="22"/>
          <w:lang w:val="en-US"/>
        </w:rPr>
        <w:t>avail the Facili</w:t>
      </w:r>
      <w:r w:rsidR="009E5972" w:rsidRPr="00C5781A">
        <w:rPr>
          <w:color w:val="000000"/>
          <w:szCs w:val="22"/>
          <w:lang w:val="en-US"/>
        </w:rPr>
        <w:t>ty</w:t>
      </w:r>
      <w:r w:rsidRPr="00C5781A">
        <w:rPr>
          <w:color w:val="000000"/>
          <w:szCs w:val="22"/>
          <w:lang w:val="en-US"/>
        </w:rPr>
        <w:t xml:space="preserve">, </w:t>
      </w:r>
      <w:r w:rsidR="00557195" w:rsidRPr="00C5781A">
        <w:rPr>
          <w:color w:val="000000"/>
          <w:szCs w:val="22"/>
          <w:lang w:val="en-US"/>
        </w:rPr>
        <w:t xml:space="preserve">(iii) own its assets and </w:t>
      </w:r>
      <w:r w:rsidRPr="00C5781A">
        <w:rPr>
          <w:color w:val="000000"/>
          <w:szCs w:val="22"/>
          <w:lang w:val="en-US"/>
        </w:rPr>
        <w:t>carry on its business and operations as it is being or is proposed to be conducted</w:t>
      </w:r>
      <w:r w:rsidR="00557195" w:rsidRPr="00C5781A">
        <w:rPr>
          <w:color w:val="000000"/>
          <w:szCs w:val="22"/>
          <w:lang w:val="en-US"/>
        </w:rPr>
        <w:t>, (iv)</w:t>
      </w:r>
      <w:r w:rsidRPr="00C5781A">
        <w:rPr>
          <w:color w:val="000000"/>
          <w:szCs w:val="22"/>
          <w:lang w:val="en-US"/>
        </w:rPr>
        <w:t xml:space="preserve"> exercise its rights and perform its obligations </w:t>
      </w:r>
      <w:r w:rsidR="00557195" w:rsidRPr="00C5781A">
        <w:rPr>
          <w:color w:val="000000"/>
          <w:szCs w:val="22"/>
          <w:lang w:val="en-US"/>
        </w:rPr>
        <w:t xml:space="preserve">under the </w:t>
      </w:r>
      <w:r w:rsidR="00DA2229" w:rsidRPr="00C5781A">
        <w:rPr>
          <w:color w:val="000000"/>
          <w:szCs w:val="22"/>
          <w:lang w:val="en-US"/>
        </w:rPr>
        <w:t>Transaction Documents</w:t>
      </w:r>
      <w:r w:rsidR="00557195" w:rsidRPr="00C5781A">
        <w:rPr>
          <w:color w:val="000000"/>
          <w:szCs w:val="22"/>
          <w:lang w:val="en-US"/>
        </w:rPr>
        <w:t>,</w:t>
      </w:r>
      <w:r w:rsidR="008863B7" w:rsidRPr="00C5781A">
        <w:rPr>
          <w:color w:val="000000"/>
          <w:szCs w:val="22"/>
          <w:lang w:val="en-US"/>
        </w:rPr>
        <w:t xml:space="preserve"> and</w:t>
      </w:r>
      <w:r w:rsidRPr="00C5781A">
        <w:rPr>
          <w:color w:val="000000"/>
          <w:szCs w:val="22"/>
          <w:lang w:val="en-US"/>
        </w:rPr>
        <w:t xml:space="preserve"> </w:t>
      </w:r>
      <w:r w:rsidR="00557195" w:rsidRPr="00C5781A">
        <w:rPr>
          <w:color w:val="000000"/>
          <w:szCs w:val="22"/>
          <w:lang w:val="en-US"/>
        </w:rPr>
        <w:t xml:space="preserve">(v) </w:t>
      </w:r>
      <w:r w:rsidRPr="00C5781A">
        <w:rPr>
          <w:color w:val="000000"/>
          <w:szCs w:val="22"/>
          <w:lang w:val="en-US"/>
        </w:rPr>
        <w:t xml:space="preserve">perform all other actions required to </w:t>
      </w:r>
      <w:r w:rsidR="008863B7" w:rsidRPr="00C5781A">
        <w:rPr>
          <w:color w:val="000000"/>
          <w:szCs w:val="22"/>
          <w:lang w:val="en-US"/>
        </w:rPr>
        <w:t>authorize</w:t>
      </w:r>
      <w:r w:rsidRPr="00C5781A">
        <w:rPr>
          <w:color w:val="000000"/>
          <w:szCs w:val="22"/>
          <w:lang w:val="en-US"/>
        </w:rPr>
        <w:t xml:space="preserve"> the execution of the </w:t>
      </w:r>
      <w:r w:rsidR="00DA2229" w:rsidRPr="00C5781A">
        <w:rPr>
          <w:color w:val="000000"/>
          <w:szCs w:val="22"/>
          <w:lang w:val="en-US"/>
        </w:rPr>
        <w:t>Transaction Documents</w:t>
      </w:r>
      <w:r w:rsidR="00557195" w:rsidRPr="00C5781A">
        <w:rPr>
          <w:color w:val="000000"/>
          <w:szCs w:val="22"/>
          <w:lang w:val="en-US"/>
        </w:rPr>
        <w:t>.</w:t>
      </w:r>
    </w:p>
    <w:p w14:paraId="179B5A1A" w14:textId="77777777" w:rsidR="00557195" w:rsidRPr="00C5781A" w:rsidRDefault="00557195" w:rsidP="002866B7">
      <w:pPr>
        <w:pStyle w:val="ListParagraph"/>
        <w:rPr>
          <w:color w:val="000000"/>
          <w:szCs w:val="22"/>
          <w:lang w:val="en-US"/>
        </w:rPr>
      </w:pPr>
    </w:p>
    <w:p w14:paraId="3DDC661F" w14:textId="77777777" w:rsidR="00557195" w:rsidRPr="00C5781A" w:rsidRDefault="00557195"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The Borrower has </w:t>
      </w:r>
      <w:r w:rsidR="00CC3CF1" w:rsidRPr="00C5781A">
        <w:rPr>
          <w:color w:val="000000"/>
          <w:szCs w:val="22"/>
          <w:lang w:val="en-US"/>
        </w:rPr>
        <w:t xml:space="preserve">the appropriate </w:t>
      </w:r>
      <w:r w:rsidR="00C12EE9">
        <w:rPr>
          <w:color w:val="000000"/>
          <w:szCs w:val="22"/>
          <w:lang w:val="en-US"/>
        </w:rPr>
        <w:t>authoris</w:t>
      </w:r>
      <w:r w:rsidR="008863B7" w:rsidRPr="00C5781A">
        <w:rPr>
          <w:color w:val="000000"/>
          <w:szCs w:val="22"/>
          <w:lang w:val="en-US"/>
        </w:rPr>
        <w:t>ation</w:t>
      </w:r>
      <w:r w:rsidR="00CC3CF1" w:rsidRPr="00C5781A">
        <w:rPr>
          <w:color w:val="000000"/>
          <w:szCs w:val="22"/>
          <w:lang w:val="en-US"/>
        </w:rPr>
        <w:t xml:space="preserve"> </w:t>
      </w:r>
      <w:r w:rsidR="008863B7" w:rsidRPr="00C5781A">
        <w:rPr>
          <w:color w:val="000000"/>
          <w:szCs w:val="22"/>
          <w:lang w:val="en-US"/>
        </w:rPr>
        <w:t>for</w:t>
      </w:r>
      <w:r w:rsidR="00CC3CF1" w:rsidRPr="00C5781A">
        <w:rPr>
          <w:color w:val="000000"/>
          <w:szCs w:val="22"/>
          <w:lang w:val="en-US"/>
        </w:rPr>
        <w:t xml:space="preserve"> </w:t>
      </w:r>
      <w:r w:rsidR="00102B3B" w:rsidRPr="00C5781A">
        <w:rPr>
          <w:color w:val="000000"/>
          <w:szCs w:val="22"/>
          <w:lang w:val="en-US"/>
        </w:rPr>
        <w:t xml:space="preserve">conducting its business and </w:t>
      </w:r>
      <w:r w:rsidR="00CC3CF1" w:rsidRPr="00C5781A">
        <w:rPr>
          <w:color w:val="000000"/>
          <w:szCs w:val="22"/>
          <w:lang w:val="en-US"/>
        </w:rPr>
        <w:t>the perform</w:t>
      </w:r>
      <w:r w:rsidR="00102B3B" w:rsidRPr="00C5781A">
        <w:rPr>
          <w:color w:val="000000"/>
          <w:szCs w:val="22"/>
          <w:lang w:val="en-US"/>
        </w:rPr>
        <w:t>ing</w:t>
      </w:r>
      <w:r w:rsidR="00CC3CF1" w:rsidRPr="00C5781A">
        <w:rPr>
          <w:color w:val="000000"/>
          <w:szCs w:val="22"/>
          <w:lang w:val="en-US"/>
        </w:rPr>
        <w:t xml:space="preserve"> of its obligations herein</w:t>
      </w:r>
      <w:r w:rsidR="008863B7" w:rsidRPr="00C5781A">
        <w:rPr>
          <w:color w:val="000000"/>
          <w:szCs w:val="22"/>
          <w:lang w:val="en-US"/>
        </w:rPr>
        <w:t xml:space="preserve">, and the Borrower </w:t>
      </w:r>
      <w:r w:rsidR="008863B7" w:rsidRPr="00C5781A">
        <w:rPr>
          <w:szCs w:val="22"/>
        </w:rPr>
        <w:t>h</w:t>
      </w:r>
      <w:r w:rsidRPr="00C5781A">
        <w:rPr>
          <w:szCs w:val="22"/>
        </w:rPr>
        <w:t xml:space="preserve">as not received any notice, nor </w:t>
      </w:r>
      <w:r w:rsidRPr="00C5781A">
        <w:rPr>
          <w:szCs w:val="22"/>
        </w:rPr>
        <w:lastRenderedPageBreak/>
        <w:t>is it aware that any authorisation necessary or required to be obtained, in present or in future, will not be granted or obtained.</w:t>
      </w:r>
    </w:p>
    <w:p w14:paraId="4B468276" w14:textId="77777777" w:rsidR="00040735" w:rsidRPr="00C5781A" w:rsidRDefault="00040735" w:rsidP="002866B7">
      <w:pPr>
        <w:pStyle w:val="ListParagraph"/>
        <w:rPr>
          <w:color w:val="000000"/>
          <w:szCs w:val="22"/>
          <w:lang w:val="en-US"/>
        </w:rPr>
      </w:pPr>
    </w:p>
    <w:p w14:paraId="6B07C27B" w14:textId="4963DFDF" w:rsidR="00040735" w:rsidRPr="00C5781A" w:rsidRDefault="00040735"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Transaction Documents have been duly and validly executed by the authorized signatories of the Borrower, each</w:t>
      </w:r>
      <w:r w:rsidR="00A15A90">
        <w:rPr>
          <w:color w:val="000000"/>
          <w:szCs w:val="22"/>
          <w:lang w:val="en-US"/>
        </w:rPr>
        <w:t xml:space="preserve"> of the</w:t>
      </w:r>
      <w:r w:rsidRPr="00C5781A">
        <w:rPr>
          <w:color w:val="000000"/>
          <w:szCs w:val="22"/>
          <w:lang w:val="en-US"/>
        </w:rPr>
        <w:t xml:space="preserve"> Transaction Document</w:t>
      </w:r>
      <w:r w:rsidR="00A15A90">
        <w:rPr>
          <w:color w:val="000000"/>
          <w:szCs w:val="22"/>
          <w:lang w:val="en-US"/>
        </w:rPr>
        <w:t>s</w:t>
      </w:r>
      <w:r w:rsidRPr="00C5781A">
        <w:rPr>
          <w:color w:val="000000"/>
          <w:szCs w:val="22"/>
          <w:lang w:val="en-US"/>
        </w:rPr>
        <w:t xml:space="preserve"> constitutes and when executed will constitute, a legal, valid and binding obligation of the Borrower enforceable in accordance with their respective terms. The Borrower has taken all steps and done all acts to ensure that the </w:t>
      </w:r>
      <w:r w:rsidR="00DA2229" w:rsidRPr="00C5781A">
        <w:rPr>
          <w:color w:val="000000"/>
          <w:szCs w:val="22"/>
          <w:lang w:val="en-US"/>
        </w:rPr>
        <w:t xml:space="preserve">Transaction Documents </w:t>
      </w:r>
      <w:r w:rsidRPr="00C5781A">
        <w:rPr>
          <w:color w:val="000000"/>
          <w:szCs w:val="22"/>
          <w:lang w:val="en-US"/>
        </w:rPr>
        <w:t xml:space="preserve">are admissible in evidence in all courts of competent jurisdiction. </w:t>
      </w:r>
    </w:p>
    <w:p w14:paraId="23BCCBD1" w14:textId="77777777" w:rsidR="00557195" w:rsidRPr="00C5781A" w:rsidRDefault="00557195" w:rsidP="002866B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1CE3D064" w14:textId="77777777" w:rsidR="00090F2A"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The entry into, delivery and performance by the Borrower of, and the transactions contemplated by the Transaction Documents do not and will not conflict</w:t>
      </w:r>
      <w:r w:rsidR="00093046">
        <w:rPr>
          <w:color w:val="000000"/>
          <w:szCs w:val="22"/>
          <w:lang w:val="en-US"/>
        </w:rPr>
        <w:t>:</w:t>
      </w:r>
      <w:r w:rsidRPr="00C5781A">
        <w:rPr>
          <w:color w:val="000000"/>
          <w:szCs w:val="22"/>
          <w:lang w:val="en-US"/>
        </w:rPr>
        <w:t xml:space="preserve"> (a) with any law; (b) with the constitutional documents, if any, of the Borrower; or (c) with any document which is binding upon the Borrower or on any of its assets.  </w:t>
      </w:r>
    </w:p>
    <w:p w14:paraId="6ABE6065" w14:textId="77777777" w:rsidR="00090F2A" w:rsidRPr="00C5781A" w:rsidRDefault="00090F2A" w:rsidP="002866B7">
      <w:pPr>
        <w:pStyle w:val="ListParagraph"/>
        <w:rPr>
          <w:color w:val="000000"/>
          <w:szCs w:val="22"/>
          <w:lang w:val="en-US"/>
        </w:rPr>
      </w:pPr>
    </w:p>
    <w:p w14:paraId="2484FB41" w14:textId="770E3598" w:rsidR="00090F2A"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No Event of Default</w:t>
      </w:r>
      <w:r w:rsidR="009E5972" w:rsidRPr="00C5781A">
        <w:rPr>
          <w:color w:val="000000"/>
          <w:szCs w:val="22"/>
          <w:lang w:val="en-US"/>
        </w:rPr>
        <w:t xml:space="preserve"> </w:t>
      </w:r>
      <w:r w:rsidRPr="00C5781A">
        <w:rPr>
          <w:color w:val="000000"/>
          <w:szCs w:val="22"/>
          <w:lang w:val="en-US"/>
        </w:rPr>
        <w:t>has occurred</w:t>
      </w:r>
      <w:r w:rsidR="00FF5A62">
        <w:rPr>
          <w:color w:val="000000"/>
          <w:szCs w:val="22"/>
          <w:lang w:val="en-US"/>
        </w:rPr>
        <w:t>,</w:t>
      </w:r>
      <w:r w:rsidRPr="00C5781A">
        <w:rPr>
          <w:color w:val="000000"/>
          <w:szCs w:val="22"/>
          <w:lang w:val="en-US"/>
        </w:rPr>
        <w:t xml:space="preserve"> is subsisting or might result from</w:t>
      </w:r>
      <w:r w:rsidR="00093046">
        <w:rPr>
          <w:color w:val="000000"/>
          <w:szCs w:val="22"/>
          <w:lang w:val="en-US"/>
        </w:rPr>
        <w:t>,</w:t>
      </w:r>
      <w:r w:rsidRPr="00C5781A">
        <w:rPr>
          <w:color w:val="000000"/>
          <w:szCs w:val="22"/>
          <w:lang w:val="en-US"/>
        </w:rPr>
        <w:t xml:space="preserve"> execution of or availing of</w:t>
      </w:r>
      <w:r w:rsidR="00093046">
        <w:rPr>
          <w:color w:val="000000"/>
          <w:szCs w:val="22"/>
          <w:lang w:val="en-US"/>
        </w:rPr>
        <w:t>,</w:t>
      </w:r>
      <w:r w:rsidRPr="00C5781A">
        <w:rPr>
          <w:color w:val="000000"/>
          <w:szCs w:val="22"/>
          <w:lang w:val="en-US"/>
        </w:rPr>
        <w:t xml:space="preserve"> the Facilit</w:t>
      </w:r>
      <w:r w:rsidR="009E5972" w:rsidRPr="00C5781A">
        <w:rPr>
          <w:color w:val="000000"/>
          <w:szCs w:val="22"/>
          <w:lang w:val="en-US"/>
        </w:rPr>
        <w:t>y</w:t>
      </w:r>
      <w:r w:rsidRPr="00C5781A">
        <w:rPr>
          <w:color w:val="000000"/>
          <w:szCs w:val="22"/>
          <w:lang w:val="en-US"/>
        </w:rPr>
        <w:t xml:space="preserve"> by the Borrower; </w:t>
      </w:r>
      <w:r w:rsidR="00040735" w:rsidRPr="00C5781A">
        <w:rPr>
          <w:color w:val="000000"/>
          <w:szCs w:val="22"/>
          <w:lang w:val="en-US"/>
        </w:rPr>
        <w:t>and similarly no default</w:t>
      </w:r>
      <w:r w:rsidR="00366E43" w:rsidRPr="00C5781A">
        <w:rPr>
          <w:color w:val="000000"/>
          <w:szCs w:val="22"/>
          <w:lang w:val="en-US"/>
        </w:rPr>
        <w:t xml:space="preserve"> (actual or potential)</w:t>
      </w:r>
      <w:r w:rsidR="00040735" w:rsidRPr="00C5781A">
        <w:rPr>
          <w:color w:val="000000"/>
          <w:szCs w:val="22"/>
          <w:lang w:val="en-US"/>
        </w:rPr>
        <w:t xml:space="preserve">, howsoever defined, </w:t>
      </w:r>
      <w:r w:rsidR="007611B6" w:rsidRPr="00C5781A">
        <w:rPr>
          <w:color w:val="000000"/>
          <w:szCs w:val="22"/>
          <w:lang w:val="en-US"/>
        </w:rPr>
        <w:t xml:space="preserve">is subsisting under any document </w:t>
      </w:r>
      <w:r w:rsidR="00FF5A62">
        <w:rPr>
          <w:color w:val="000000"/>
          <w:szCs w:val="22"/>
          <w:lang w:val="en-US"/>
        </w:rPr>
        <w:t>that</w:t>
      </w:r>
      <w:r w:rsidR="007611B6" w:rsidRPr="00C5781A">
        <w:rPr>
          <w:color w:val="000000"/>
          <w:szCs w:val="22"/>
          <w:lang w:val="en-US"/>
        </w:rPr>
        <w:t xml:space="preserve"> is binding on the Borrower or any of its assets. </w:t>
      </w:r>
    </w:p>
    <w:p w14:paraId="1CA7AA0F" w14:textId="77777777" w:rsidR="00090F2A" w:rsidRPr="00C5781A" w:rsidRDefault="00090F2A" w:rsidP="002866B7">
      <w:pPr>
        <w:pStyle w:val="ListParagraph"/>
        <w:rPr>
          <w:color w:val="000000"/>
          <w:szCs w:val="22"/>
          <w:lang w:val="en-US"/>
        </w:rPr>
      </w:pPr>
    </w:p>
    <w:p w14:paraId="6733B2D3" w14:textId="77777777" w:rsidR="00757BAC"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Neither the Borrower nor any</w:t>
      </w:r>
      <w:r w:rsidR="006F23F6" w:rsidRPr="00C5781A">
        <w:rPr>
          <w:color w:val="000000"/>
          <w:szCs w:val="22"/>
          <w:lang w:val="en-US"/>
        </w:rPr>
        <w:t xml:space="preserve"> of its </w:t>
      </w:r>
      <w:r w:rsidRPr="00C5781A">
        <w:rPr>
          <w:color w:val="000000"/>
          <w:szCs w:val="22"/>
          <w:lang w:val="en-US"/>
        </w:rPr>
        <w:t>director</w:t>
      </w:r>
      <w:r w:rsidR="006F23F6" w:rsidRPr="00C5781A">
        <w:rPr>
          <w:color w:val="000000"/>
          <w:szCs w:val="22"/>
          <w:lang w:val="en-US"/>
        </w:rPr>
        <w:t>s</w:t>
      </w:r>
      <w:r w:rsidR="006D652A">
        <w:rPr>
          <w:color w:val="000000"/>
          <w:szCs w:val="22"/>
          <w:lang w:val="en-US"/>
        </w:rPr>
        <w:t>/promoters/sponsors or guarantors,</w:t>
      </w:r>
      <w:r w:rsidRPr="00C5781A">
        <w:rPr>
          <w:color w:val="000000"/>
          <w:szCs w:val="22"/>
          <w:lang w:val="en-US"/>
        </w:rPr>
        <w:t xml:space="preserve"> </w:t>
      </w:r>
      <w:r w:rsidR="006F23F6" w:rsidRPr="00C5781A">
        <w:rPr>
          <w:color w:val="000000"/>
          <w:szCs w:val="22"/>
          <w:lang w:val="en-US"/>
        </w:rPr>
        <w:t>have</w:t>
      </w:r>
      <w:r w:rsidRPr="00C5781A">
        <w:rPr>
          <w:color w:val="000000"/>
          <w:szCs w:val="22"/>
          <w:lang w:val="en-US"/>
        </w:rPr>
        <w:t xml:space="preserve"> been declared to be a </w:t>
      </w:r>
      <w:proofErr w:type="spellStart"/>
      <w:r w:rsidRPr="00C5781A">
        <w:rPr>
          <w:color w:val="000000"/>
          <w:szCs w:val="22"/>
          <w:lang w:val="en-US"/>
        </w:rPr>
        <w:t>wilful</w:t>
      </w:r>
      <w:proofErr w:type="spellEnd"/>
      <w:r w:rsidRPr="00C5781A">
        <w:rPr>
          <w:color w:val="000000"/>
          <w:szCs w:val="22"/>
          <w:lang w:val="en-US"/>
        </w:rPr>
        <w:t xml:space="preserve"> defaulter. The Borrower shall not induct a person in the capacity of director</w:t>
      </w:r>
      <w:r w:rsidR="00A17287" w:rsidRPr="00C5781A">
        <w:rPr>
          <w:color w:val="000000"/>
          <w:szCs w:val="22"/>
          <w:lang w:val="en-US"/>
        </w:rPr>
        <w:t xml:space="preserve"> who is </w:t>
      </w:r>
      <w:r w:rsidR="00A26588">
        <w:rPr>
          <w:color w:val="000000"/>
          <w:szCs w:val="22"/>
          <w:lang w:val="en-US"/>
        </w:rPr>
        <w:t xml:space="preserve">identified as </w:t>
      </w:r>
      <w:proofErr w:type="spellStart"/>
      <w:r w:rsidR="00A26588">
        <w:rPr>
          <w:color w:val="000000"/>
          <w:szCs w:val="22"/>
          <w:lang w:val="en-US"/>
        </w:rPr>
        <w:t>wil</w:t>
      </w:r>
      <w:r w:rsidRPr="00C5781A">
        <w:rPr>
          <w:color w:val="000000"/>
          <w:szCs w:val="22"/>
          <w:lang w:val="en-US"/>
        </w:rPr>
        <w:t>ful</w:t>
      </w:r>
      <w:proofErr w:type="spellEnd"/>
      <w:r w:rsidRPr="00C5781A">
        <w:rPr>
          <w:color w:val="000000"/>
          <w:szCs w:val="22"/>
          <w:lang w:val="en-US"/>
        </w:rPr>
        <w:t xml:space="preserve"> defaulter. In the event the person s</w:t>
      </w:r>
      <w:r w:rsidR="00A26588">
        <w:rPr>
          <w:color w:val="000000"/>
          <w:szCs w:val="22"/>
          <w:lang w:val="en-US"/>
        </w:rPr>
        <w:t xml:space="preserve">o inducted is found to be a </w:t>
      </w:r>
      <w:proofErr w:type="spellStart"/>
      <w:r w:rsidR="00A26588">
        <w:rPr>
          <w:color w:val="000000"/>
          <w:szCs w:val="22"/>
          <w:lang w:val="en-US"/>
        </w:rPr>
        <w:t>wil</w:t>
      </w:r>
      <w:r w:rsidRPr="00C5781A">
        <w:rPr>
          <w:color w:val="000000"/>
          <w:szCs w:val="22"/>
          <w:lang w:val="en-US"/>
        </w:rPr>
        <w:t>ful</w:t>
      </w:r>
      <w:proofErr w:type="spellEnd"/>
      <w:r w:rsidRPr="00C5781A">
        <w:rPr>
          <w:color w:val="000000"/>
          <w:szCs w:val="22"/>
          <w:lang w:val="en-US"/>
        </w:rPr>
        <w:t xml:space="preserve"> defaulter, the Borrower shall take expeditious and effective steps for removal of such person.</w:t>
      </w:r>
    </w:p>
    <w:p w14:paraId="45603D64" w14:textId="77777777" w:rsidR="00757BAC" w:rsidRPr="00C5781A" w:rsidRDefault="00757BAC" w:rsidP="00757BAC">
      <w:pPr>
        <w:pStyle w:val="ListParagraph"/>
        <w:rPr>
          <w:lang w:val="en-US" w:eastAsia="ar-SA"/>
        </w:rPr>
      </w:pPr>
    </w:p>
    <w:p w14:paraId="181FFF05" w14:textId="77777777" w:rsidR="00757BAC" w:rsidRPr="00C5781A" w:rsidRDefault="00757BAC"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lang w:val="en-US" w:eastAsia="ar-SA"/>
        </w:rPr>
        <w:t xml:space="preserve">The Borrower herein agrees that the </w:t>
      </w:r>
      <w:r w:rsidR="00B23FDF" w:rsidRPr="00C5781A">
        <w:rPr>
          <w:lang w:val="en-US" w:eastAsia="ar-SA"/>
        </w:rPr>
        <w:t xml:space="preserve">Applicable </w:t>
      </w:r>
      <w:r w:rsidRPr="00C5781A">
        <w:rPr>
          <w:lang w:val="en-US" w:eastAsia="ar-SA"/>
        </w:rPr>
        <w:t xml:space="preserve">Interest Rate, </w:t>
      </w:r>
      <w:r w:rsidR="006F23F6" w:rsidRPr="00C5781A">
        <w:rPr>
          <w:lang w:val="en-US" w:eastAsia="ar-SA"/>
        </w:rPr>
        <w:t>Additional Interest</w:t>
      </w:r>
      <w:r w:rsidR="00B23FDF" w:rsidRPr="00C5781A">
        <w:rPr>
          <w:lang w:val="en-US" w:eastAsia="ar-SA"/>
        </w:rPr>
        <w:t xml:space="preserve"> Rate</w:t>
      </w:r>
      <w:r w:rsidR="00102B3B" w:rsidRPr="00C5781A">
        <w:rPr>
          <w:lang w:val="en-US" w:eastAsia="ar-SA"/>
        </w:rPr>
        <w:t xml:space="preserve"> and </w:t>
      </w:r>
      <w:r w:rsidRPr="00C5781A">
        <w:rPr>
          <w:lang w:val="en-US" w:eastAsia="ar-SA"/>
        </w:rPr>
        <w:t>liquidated damages, stipulated here</w:t>
      </w:r>
      <w:r w:rsidR="00A26588">
        <w:rPr>
          <w:lang w:val="en-US" w:eastAsia="ar-SA"/>
        </w:rPr>
        <w:t>of</w:t>
      </w:r>
      <w:r w:rsidRPr="00C5781A">
        <w:rPr>
          <w:lang w:val="en-US" w:eastAsia="ar-SA"/>
        </w:rPr>
        <w:t xml:space="preserve">, are reasonable and that they represent genuine pre-estimate of the loss expected to be incurred by ICICI Bank, in the event of the breach of any terms and conditions of this Facility Agreement. </w:t>
      </w:r>
    </w:p>
    <w:p w14:paraId="1E87268E" w14:textId="77777777" w:rsidR="00757BAC" w:rsidRPr="00C5781A" w:rsidRDefault="00757BAC" w:rsidP="00757BAC">
      <w:pPr>
        <w:pStyle w:val="ListParagraph"/>
        <w:rPr>
          <w:lang w:val="en-US" w:eastAsia="ar-SA"/>
        </w:rPr>
      </w:pPr>
    </w:p>
    <w:p w14:paraId="41DED0DB" w14:textId="77777777" w:rsidR="00757BAC" w:rsidRPr="00D041B0" w:rsidRDefault="00757BAC"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D041B0">
        <w:rPr>
          <w:lang w:val="en-US" w:eastAsia="ar-SA"/>
        </w:rPr>
        <w:t xml:space="preserve">The Borrower acknowledges that the Facility provided is a commercial transaction and waives any defense available under usury or other laws relating to charging of interest. </w:t>
      </w:r>
    </w:p>
    <w:p w14:paraId="1BFF2F09" w14:textId="77777777" w:rsidR="00757BAC" w:rsidRPr="00C5781A" w:rsidRDefault="00757BAC" w:rsidP="00757BAC">
      <w:pPr>
        <w:pStyle w:val="ListParagraph"/>
        <w:rPr>
          <w:color w:val="000000"/>
          <w:szCs w:val="22"/>
        </w:rPr>
      </w:pPr>
    </w:p>
    <w:p w14:paraId="27BC3F11" w14:textId="17904AC7" w:rsidR="007611B6" w:rsidRPr="00C5781A" w:rsidRDefault="00A26588" w:rsidP="00E33FD0">
      <w:pPr>
        <w:widowControl w:val="0"/>
        <w:numPr>
          <w:ilvl w:val="0"/>
          <w:numId w:val="5"/>
        </w:numPr>
        <w:tabs>
          <w:tab w:val="left" w:pos="36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Pr>
          <w:color w:val="000000"/>
          <w:szCs w:val="22"/>
        </w:rPr>
        <w:t>The Borrower is not and</w:t>
      </w:r>
      <w:r w:rsidR="007611B6" w:rsidRPr="00C5781A">
        <w:rPr>
          <w:color w:val="000000"/>
          <w:szCs w:val="22"/>
        </w:rPr>
        <w:t xml:space="preserve"> will not be entitled to, and will not claim immunity for itself or any of its assets from</w:t>
      </w:r>
      <w:r w:rsidR="006F23F6" w:rsidRPr="00C5781A">
        <w:rPr>
          <w:color w:val="000000"/>
          <w:szCs w:val="22"/>
        </w:rPr>
        <w:t>,</w:t>
      </w:r>
      <w:r w:rsidR="007611B6" w:rsidRPr="00C5781A">
        <w:rPr>
          <w:color w:val="000000"/>
          <w:szCs w:val="22"/>
        </w:rPr>
        <w:t xml:space="preserve"> suit, execution, attachment or other legal process in any proceedings in relation to the Transaction Documents.</w:t>
      </w:r>
    </w:p>
    <w:p w14:paraId="7BCC3DFF" w14:textId="77777777" w:rsidR="001A48C1" w:rsidRPr="00C5781A" w:rsidRDefault="001A48C1" w:rsidP="002866B7">
      <w:pPr>
        <w:pStyle w:val="ListParagraph"/>
        <w:rPr>
          <w:color w:val="000000"/>
          <w:szCs w:val="22"/>
          <w:lang w:val="en-US"/>
        </w:rPr>
      </w:pPr>
    </w:p>
    <w:p w14:paraId="65736322" w14:textId="77777777" w:rsidR="001A48C1" w:rsidRPr="00C5781A" w:rsidRDefault="001A48C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szCs w:val="22"/>
        </w:rPr>
        <w:t xml:space="preserve">The Borrower owns, has licence to use or otherwise has the right to use, free of any pending or threatened liens, all Intellectual Property or Intellectual Property Rights, which are required or desirable for the conduct of the Borrower’s business and operations and the Borrower does not, in carrying on its business and operations, infringe </w:t>
      </w:r>
      <w:r w:rsidR="006F23F6" w:rsidRPr="00C5781A">
        <w:rPr>
          <w:szCs w:val="22"/>
        </w:rPr>
        <w:t xml:space="preserve">on </w:t>
      </w:r>
      <w:r w:rsidRPr="00C5781A">
        <w:rPr>
          <w:szCs w:val="22"/>
        </w:rPr>
        <w:t>any Intellectual Property Rights of any person.</w:t>
      </w:r>
      <w:r w:rsidRPr="00C5781A">
        <w:rPr>
          <w:color w:val="000000"/>
          <w:szCs w:val="22"/>
          <w:lang w:val="en-US"/>
        </w:rPr>
        <w:t xml:space="preserve"> Further, n</w:t>
      </w:r>
      <w:r w:rsidRPr="00C5781A">
        <w:rPr>
          <w:szCs w:val="22"/>
        </w:rPr>
        <w:t xml:space="preserve">one of the Intellectual Property or Intellectual Property Rights owned or enjoyed by the Borrower, or which the Borrower is licensed to use, which are material in the context of the Borrower’s business and operations are being infringed nor, so far as the Borrower is </w:t>
      </w:r>
      <w:r w:rsidRPr="00C5781A">
        <w:rPr>
          <w:szCs w:val="22"/>
        </w:rPr>
        <w:lastRenderedPageBreak/>
        <w:t>aware, is there any infringement or threatened infringement of those Intellectual Property or Intellectual Property Rights licensed or provided to the Borrower by any person.</w:t>
      </w:r>
    </w:p>
    <w:p w14:paraId="16AF072A" w14:textId="77777777" w:rsidR="001A48C1" w:rsidRPr="00C5781A" w:rsidRDefault="001A48C1" w:rsidP="00476F88">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color w:val="000000"/>
          <w:szCs w:val="22"/>
          <w:lang w:val="en-US"/>
        </w:rPr>
      </w:pPr>
    </w:p>
    <w:p w14:paraId="53B29ABE" w14:textId="77777777" w:rsidR="001A48C1" w:rsidRPr="00C5781A" w:rsidRDefault="001A48C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rPr>
        <w:t>All Intellectual Property or Intellectual Property Rights owned by the Borrower or which the Borrower is licensed to use are valid and subsisting. All actions (including registration, payment of all registration and renewal fees) required to maintain the same in full force and effect</w:t>
      </w:r>
      <w:r w:rsidR="006F23F6" w:rsidRPr="00C5781A">
        <w:rPr>
          <w:color w:val="000000"/>
          <w:szCs w:val="22"/>
        </w:rPr>
        <w:t>,</w:t>
      </w:r>
      <w:r w:rsidRPr="00C5781A">
        <w:rPr>
          <w:color w:val="000000"/>
          <w:szCs w:val="22"/>
        </w:rPr>
        <w:t xml:space="preserve"> have been taken.</w:t>
      </w:r>
    </w:p>
    <w:p w14:paraId="05E7459E" w14:textId="77777777" w:rsidR="001A48C1" w:rsidRPr="00C5781A" w:rsidRDefault="001A48C1" w:rsidP="00476F88">
      <w:pPr>
        <w:pStyle w:val="ListParagraph"/>
        <w:ind w:left="360" w:hanging="360"/>
        <w:rPr>
          <w:szCs w:val="22"/>
        </w:rPr>
      </w:pPr>
    </w:p>
    <w:p w14:paraId="146662AB" w14:textId="5DDE5ADE" w:rsidR="00142368" w:rsidRPr="003E6FAD" w:rsidRDefault="001A48C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szCs w:val="22"/>
        </w:rPr>
        <w:t>All insurances which are required to be maintained or effected by the Borrower or any other person pursuant hereto or any of the Transaction Documents are in full force and effect</w:t>
      </w:r>
      <w:r w:rsidR="006F23F6" w:rsidRPr="00C5781A">
        <w:rPr>
          <w:szCs w:val="22"/>
        </w:rPr>
        <w:t>,</w:t>
      </w:r>
      <w:r w:rsidRPr="00C5781A">
        <w:rPr>
          <w:szCs w:val="22"/>
        </w:rPr>
        <w:t xml:space="preserve"> and no event or circumstance has occurred, nor has there been any omission to disclose a fact, which would in either case entitle any insurer to avoid or otherwise reduce its liability under any policy relating to the insurances.</w:t>
      </w:r>
      <w:r w:rsidR="00142368" w:rsidRPr="00C5781A">
        <w:rPr>
          <w:szCs w:val="22"/>
        </w:rPr>
        <w:t xml:space="preserve"> Further</w:t>
      </w:r>
      <w:r w:rsidR="00A26588">
        <w:rPr>
          <w:szCs w:val="22"/>
        </w:rPr>
        <w:t>,</w:t>
      </w:r>
      <w:r w:rsidR="00142368" w:rsidRPr="00C5781A">
        <w:rPr>
          <w:szCs w:val="22"/>
        </w:rPr>
        <w:t xml:space="preserve"> the Borrower has complied with all its obligations in relation to insurance under the </w:t>
      </w:r>
      <w:r w:rsidR="00DA2229" w:rsidRPr="00C5781A">
        <w:rPr>
          <w:szCs w:val="22"/>
        </w:rPr>
        <w:t>Transaction Documents</w:t>
      </w:r>
      <w:r w:rsidR="00142368" w:rsidRPr="00C5781A">
        <w:rPr>
          <w:szCs w:val="22"/>
        </w:rPr>
        <w:t xml:space="preserve">. </w:t>
      </w:r>
    </w:p>
    <w:p w14:paraId="3650ECA9" w14:textId="77777777" w:rsidR="00533250" w:rsidRPr="003E6FAD" w:rsidRDefault="00533250"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71C625E7" w14:textId="159162D4" w:rsidR="00533250" w:rsidRPr="00F11F4E" w:rsidRDefault="00533250" w:rsidP="003E6FAD">
      <w:pPr>
        <w:widowControl w:val="0"/>
        <w:numPr>
          <w:ilvl w:val="0"/>
          <w:numId w:val="5"/>
        </w:numPr>
        <w:tabs>
          <w:tab w:val="left" w:pos="360"/>
          <w:tab w:val="left" w:pos="720"/>
          <w:tab w:val="left" w:pos="12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AD3EF4">
        <w:rPr>
          <w:color w:val="000000"/>
          <w:szCs w:val="22"/>
          <w:lang w:val="en-US"/>
        </w:rPr>
        <w:t>The Borrower has good title to, or is otherwise entitled to use its assets, and</w:t>
      </w:r>
      <w:r>
        <w:rPr>
          <w:color w:val="000000"/>
          <w:szCs w:val="22"/>
          <w:lang w:val="en-US"/>
        </w:rPr>
        <w:t>, without prejudice to clause 5.3(h) of the Facility Agreement,</w:t>
      </w:r>
      <w:r w:rsidRPr="00AD3EF4">
        <w:rPr>
          <w:color w:val="000000"/>
          <w:szCs w:val="22"/>
          <w:lang w:val="en-US"/>
        </w:rPr>
        <w:t xml:space="preserve"> except to the extent disclosed to ICICI </w:t>
      </w:r>
      <w:r w:rsidRPr="007B2E4B">
        <w:rPr>
          <w:color w:val="000000"/>
          <w:szCs w:val="22"/>
          <w:lang w:val="en-US"/>
        </w:rPr>
        <w:t>Bank, there are no encumbrances subsisting or in existence on any of the Borrower’s assets</w:t>
      </w:r>
      <w:r w:rsidRPr="00BA188B">
        <w:rPr>
          <w:i/>
          <w:color w:val="000000"/>
          <w:szCs w:val="22"/>
          <w:lang w:val="en-US"/>
        </w:rPr>
        <w:t>.</w:t>
      </w:r>
      <w:r>
        <w:rPr>
          <w:i/>
          <w:color w:val="000000"/>
          <w:szCs w:val="22"/>
          <w:lang w:val="en-US"/>
        </w:rPr>
        <w:t xml:space="preserve"> </w:t>
      </w:r>
      <w:r w:rsidRPr="00BA188B">
        <w:rPr>
          <w:i/>
          <w:color w:val="000000"/>
          <w:szCs w:val="22"/>
          <w:lang w:val="en-US"/>
        </w:rPr>
        <w:t xml:space="preserve"> </w:t>
      </w:r>
    </w:p>
    <w:p w14:paraId="36E3EA4D" w14:textId="77777777" w:rsidR="00142368" w:rsidRPr="00C5781A" w:rsidRDefault="00142368" w:rsidP="00476F88">
      <w:pPr>
        <w:pStyle w:val="ListParagraph"/>
        <w:ind w:left="360" w:hanging="360"/>
        <w:rPr>
          <w:color w:val="000000"/>
          <w:szCs w:val="22"/>
        </w:rPr>
      </w:pPr>
    </w:p>
    <w:p w14:paraId="60A05DF1" w14:textId="19F18720" w:rsidR="00142368" w:rsidRPr="00C5781A" w:rsidRDefault="00533250"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Pr>
          <w:color w:val="000000"/>
          <w:szCs w:val="22"/>
        </w:rPr>
        <w:t>Without prejudice to clause</w:t>
      </w:r>
      <w:r w:rsidR="000B14F7">
        <w:rPr>
          <w:color w:val="000000"/>
          <w:szCs w:val="22"/>
        </w:rPr>
        <w:t xml:space="preserve"> 5.3, </w:t>
      </w:r>
      <w:r>
        <w:rPr>
          <w:color w:val="000000"/>
          <w:szCs w:val="22"/>
        </w:rPr>
        <w:t xml:space="preserve">except to the extent disclosed to ICICI Bank: </w:t>
      </w:r>
      <w:r w:rsidR="00142368" w:rsidRPr="00C5781A">
        <w:rPr>
          <w:color w:val="000000"/>
          <w:szCs w:val="22"/>
        </w:rPr>
        <w:t>(</w:t>
      </w:r>
      <w:proofErr w:type="spellStart"/>
      <w:r w:rsidR="00142368" w:rsidRPr="00C5781A">
        <w:rPr>
          <w:color w:val="000000"/>
          <w:szCs w:val="22"/>
        </w:rPr>
        <w:t>i</w:t>
      </w:r>
      <w:proofErr w:type="spellEnd"/>
      <w:r w:rsidR="00142368" w:rsidRPr="00C5781A">
        <w:rPr>
          <w:color w:val="000000"/>
          <w:szCs w:val="22"/>
        </w:rPr>
        <w:t xml:space="preserve">) the Borrower has no subsidiaries and holds no equity interest in any other person, </w:t>
      </w:r>
      <w:r w:rsidR="00D818BB" w:rsidRPr="00C5781A">
        <w:rPr>
          <w:color w:val="000000"/>
          <w:szCs w:val="22"/>
        </w:rPr>
        <w:t xml:space="preserve">and </w:t>
      </w:r>
      <w:r w:rsidR="00F56289" w:rsidRPr="00C5781A">
        <w:rPr>
          <w:color w:val="000000"/>
          <w:szCs w:val="22"/>
        </w:rPr>
        <w:t>(i</w:t>
      </w:r>
      <w:r w:rsidR="00D818BB" w:rsidRPr="00C5781A">
        <w:rPr>
          <w:color w:val="000000"/>
          <w:szCs w:val="22"/>
        </w:rPr>
        <w:t>i</w:t>
      </w:r>
      <w:r w:rsidR="00F56289" w:rsidRPr="00C5781A">
        <w:rPr>
          <w:color w:val="000000"/>
          <w:szCs w:val="22"/>
        </w:rPr>
        <w:t>)</w:t>
      </w:r>
      <w:r w:rsidR="00F56289" w:rsidRPr="00C5781A">
        <w:rPr>
          <w:szCs w:val="22"/>
        </w:rPr>
        <w:t xml:space="preserve"> </w:t>
      </w:r>
      <w:r w:rsidR="00F56289" w:rsidRPr="00C5781A">
        <w:rPr>
          <w:color w:val="000000"/>
          <w:szCs w:val="22"/>
        </w:rPr>
        <w:t>the Borrower has not engaged in any business or activities, either alone or in partnership or joint venture</w:t>
      </w:r>
      <w:r w:rsidR="00476F88" w:rsidRPr="00C5781A">
        <w:rPr>
          <w:color w:val="000000"/>
          <w:szCs w:val="22"/>
        </w:rPr>
        <w:t>.</w:t>
      </w:r>
    </w:p>
    <w:p w14:paraId="0340DBD1" w14:textId="77777777" w:rsidR="007611B6" w:rsidRPr="00C5781A" w:rsidRDefault="007611B6" w:rsidP="002866B7">
      <w:pPr>
        <w:widowControl w:val="0"/>
        <w:tabs>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p>
    <w:p w14:paraId="6A3D9EAA" w14:textId="77777777" w:rsidR="00CC3CF1" w:rsidRPr="00C5781A" w:rsidRDefault="00CC3CF1" w:rsidP="00E33FD0">
      <w:pPr>
        <w:widowControl w:val="0"/>
        <w:numPr>
          <w:ilvl w:val="0"/>
          <w:numId w:val="5"/>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lang w:val="en-US"/>
        </w:rPr>
      </w:pPr>
      <w:r w:rsidRPr="00C5781A">
        <w:rPr>
          <w:color w:val="000000"/>
          <w:szCs w:val="22"/>
          <w:lang w:val="en-US"/>
        </w:rPr>
        <w:t xml:space="preserve">Except to the extent disclosed to </w:t>
      </w:r>
      <w:r w:rsidR="009E5972" w:rsidRPr="00C5781A">
        <w:rPr>
          <w:color w:val="000000"/>
          <w:szCs w:val="22"/>
          <w:lang w:val="en-US"/>
        </w:rPr>
        <w:t>ICICI</w:t>
      </w:r>
      <w:r w:rsidRPr="00C5781A">
        <w:rPr>
          <w:color w:val="000000"/>
          <w:szCs w:val="22"/>
          <w:lang w:val="en-US"/>
        </w:rPr>
        <w:t xml:space="preserve"> Bank:</w:t>
      </w:r>
    </w:p>
    <w:p w14:paraId="58FCD360" w14:textId="77777777" w:rsidR="00090F2A" w:rsidRPr="00C5781A" w:rsidRDefault="00090F2A" w:rsidP="002866B7">
      <w:pPr>
        <w:widowControl w:val="0"/>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p>
    <w:p w14:paraId="7645DEC4" w14:textId="77777777" w:rsidR="00476F88" w:rsidRPr="00C5781A" w:rsidRDefault="00CC3CF1" w:rsidP="00E33FD0">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lang w:val="en-US"/>
        </w:rPr>
      </w:pPr>
      <w:r w:rsidRPr="00C5781A">
        <w:rPr>
          <w:color w:val="000000"/>
          <w:szCs w:val="22"/>
          <w:lang w:val="en-US"/>
        </w:rPr>
        <w:t xml:space="preserve">No director of </w:t>
      </w:r>
      <w:r w:rsidR="009E5972" w:rsidRPr="00C5781A">
        <w:rPr>
          <w:color w:val="000000"/>
          <w:szCs w:val="22"/>
          <w:lang w:val="en-US"/>
        </w:rPr>
        <w:t>ICICI</w:t>
      </w:r>
      <w:r w:rsidRPr="00C5781A">
        <w:rPr>
          <w:color w:val="000000"/>
          <w:szCs w:val="22"/>
          <w:lang w:val="en-US"/>
        </w:rPr>
        <w:t xml:space="preserve"> Bank is: a director, manager, managing agent, employee or guarantor of the Borrower, or of a subsidiary of the Borrower, or of the holding company of the Borrower, or holds substantial interest, in the Borrower or a subsidiary or the holding company of the Borrower and no director of any other bank (including scheduled co-operative banks), or directors of subsidiaries/trustees of mutual funds/venture capital funds set up by </w:t>
      </w:r>
      <w:r w:rsidR="009E5972" w:rsidRPr="00C5781A">
        <w:rPr>
          <w:color w:val="000000"/>
          <w:szCs w:val="22"/>
          <w:lang w:val="en-US"/>
        </w:rPr>
        <w:t>ICICI</w:t>
      </w:r>
      <w:r w:rsidRPr="00C5781A">
        <w:rPr>
          <w:color w:val="000000"/>
          <w:szCs w:val="22"/>
          <w:lang w:val="en-US"/>
        </w:rPr>
        <w:t xml:space="preserve"> Bank or any other bank holds substantial interest or is interested as director or as a guarantor of the Borrower and the Borrower is in compliance with all </w:t>
      </w:r>
      <w:r w:rsidR="009E5972" w:rsidRPr="00C5781A">
        <w:rPr>
          <w:color w:val="000000"/>
          <w:szCs w:val="22"/>
          <w:lang w:val="en-US"/>
        </w:rPr>
        <w:t xml:space="preserve">applicable laws </w:t>
      </w:r>
      <w:r w:rsidRPr="00C5781A">
        <w:rPr>
          <w:color w:val="000000"/>
          <w:szCs w:val="22"/>
          <w:lang w:val="en-US"/>
        </w:rPr>
        <w:t>including RBI’s “Master Circular on Loans and Advances, as amended</w:t>
      </w:r>
      <w:r w:rsidR="00476F88" w:rsidRPr="00C5781A">
        <w:rPr>
          <w:color w:val="000000"/>
          <w:szCs w:val="22"/>
          <w:lang w:val="en-US"/>
        </w:rPr>
        <w:t xml:space="preserve"> and replaced from time to </w:t>
      </w:r>
      <w:r w:rsidR="000F393E" w:rsidRPr="00C5781A">
        <w:rPr>
          <w:color w:val="000000"/>
          <w:szCs w:val="22"/>
          <w:lang w:val="en-US"/>
        </w:rPr>
        <w:t>time; and</w:t>
      </w:r>
    </w:p>
    <w:p w14:paraId="717FFDAF" w14:textId="77777777" w:rsidR="00476F88" w:rsidRPr="00C5781A" w:rsidRDefault="00476F88" w:rsidP="00156EC9">
      <w:pPr>
        <w:pStyle w:val="ListParagraph"/>
        <w:ind w:hanging="180"/>
        <w:rPr>
          <w:color w:val="000000"/>
          <w:szCs w:val="22"/>
          <w:lang w:val="en-US"/>
        </w:rPr>
      </w:pPr>
    </w:p>
    <w:p w14:paraId="563425C6" w14:textId="08581EC9" w:rsidR="00CC3CF1" w:rsidRPr="00C5781A" w:rsidRDefault="008A7C1A" w:rsidP="00894A15">
      <w:pPr>
        <w:widowControl w:val="0"/>
        <w:numPr>
          <w:ilvl w:val="0"/>
          <w:numId w:val="1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r>
        <w:rPr>
          <w:color w:val="000000"/>
          <w:szCs w:val="22"/>
          <w:lang w:val="en-US"/>
        </w:rPr>
        <w:t xml:space="preserve">(a) </w:t>
      </w:r>
      <w:r w:rsidR="00CC3CF1" w:rsidRPr="00C5781A">
        <w:rPr>
          <w:color w:val="000000"/>
          <w:szCs w:val="22"/>
          <w:lang w:val="en-US"/>
        </w:rPr>
        <w:t xml:space="preserve">No relative (as specified by RBI) of a Chairman/Managing Director or director of banking company (including </w:t>
      </w:r>
      <w:r w:rsidR="00A17287" w:rsidRPr="00C5781A">
        <w:rPr>
          <w:color w:val="000000"/>
          <w:szCs w:val="22"/>
          <w:lang w:val="en-US"/>
        </w:rPr>
        <w:t>ICICI Bank</w:t>
      </w:r>
      <w:r w:rsidR="00CC3CF1" w:rsidRPr="00C5781A">
        <w:rPr>
          <w:color w:val="000000"/>
          <w:szCs w:val="22"/>
          <w:lang w:val="en-US"/>
        </w:rPr>
        <w:t xml:space="preserve">) or their subsidiaries or trustees of mutual funds/venture capital funds set up by a banking company (including </w:t>
      </w:r>
      <w:r w:rsidR="00A17287" w:rsidRPr="00C5781A">
        <w:rPr>
          <w:color w:val="000000"/>
          <w:szCs w:val="22"/>
          <w:lang w:val="en-US"/>
        </w:rPr>
        <w:t>ICICI Bank</w:t>
      </w:r>
      <w:r w:rsidR="00CC3CF1" w:rsidRPr="00C5781A">
        <w:rPr>
          <w:color w:val="000000"/>
          <w:szCs w:val="22"/>
          <w:lang w:val="en-US"/>
        </w:rPr>
        <w:t>)</w:t>
      </w:r>
      <w:r w:rsidRPr="008A7C1A">
        <w:rPr>
          <w:color w:val="000000"/>
          <w:szCs w:val="22"/>
          <w:lang w:val="en-US"/>
        </w:rPr>
        <w:t xml:space="preserve"> is interested as a partner or </w:t>
      </w:r>
      <w:r w:rsidR="00894A15" w:rsidRPr="00894A15">
        <w:rPr>
          <w:color w:val="000000"/>
          <w:szCs w:val="22"/>
          <w:lang w:val="en-US"/>
        </w:rPr>
        <w:t xml:space="preserve">as a director </w:t>
      </w:r>
      <w:r w:rsidR="00894A15">
        <w:rPr>
          <w:color w:val="000000"/>
          <w:szCs w:val="22"/>
          <w:lang w:val="en-US"/>
        </w:rPr>
        <w:t xml:space="preserve">or a </w:t>
      </w:r>
      <w:r w:rsidRPr="008A7C1A">
        <w:rPr>
          <w:color w:val="000000"/>
          <w:szCs w:val="22"/>
          <w:lang w:val="en-US"/>
        </w:rPr>
        <w:t xml:space="preserve">major shareholder </w:t>
      </w:r>
      <w:r w:rsidR="00140F54">
        <w:rPr>
          <w:color w:val="000000"/>
          <w:szCs w:val="22"/>
          <w:lang w:val="en-US"/>
        </w:rPr>
        <w:t xml:space="preserve">or </w:t>
      </w:r>
      <w:r w:rsidRPr="008A7C1A">
        <w:rPr>
          <w:color w:val="000000"/>
          <w:szCs w:val="22"/>
          <w:lang w:val="en-US"/>
        </w:rPr>
        <w:t>is in control of the Borrower</w:t>
      </w:r>
      <w:r w:rsidR="00894A15">
        <w:rPr>
          <w:color w:val="000000"/>
          <w:szCs w:val="22"/>
          <w:lang w:val="en-US"/>
        </w:rPr>
        <w:t xml:space="preserve"> </w:t>
      </w:r>
      <w:r w:rsidR="00894A15" w:rsidRPr="00894A15">
        <w:rPr>
          <w:color w:val="000000"/>
          <w:szCs w:val="22"/>
          <w:lang w:val="en-US"/>
        </w:rPr>
        <w:t>or the Borrower’s holding or subsidiary company or is interested as a guarantor in the Borrower</w:t>
      </w:r>
      <w:r w:rsidRPr="008A7C1A">
        <w:rPr>
          <w:color w:val="000000"/>
          <w:szCs w:val="22"/>
          <w:lang w:val="en-US"/>
        </w:rPr>
        <w:t xml:space="preserve">; and </w:t>
      </w:r>
      <w:r>
        <w:rPr>
          <w:color w:val="000000"/>
          <w:szCs w:val="22"/>
          <w:lang w:val="en-US"/>
        </w:rPr>
        <w:t>(b) no</w:t>
      </w:r>
      <w:r w:rsidR="00CC3CF1" w:rsidRPr="00C5781A">
        <w:rPr>
          <w:color w:val="000000"/>
          <w:szCs w:val="22"/>
          <w:lang w:val="en-US"/>
        </w:rPr>
        <w:t xml:space="preserve"> relative of senior officer (as specified by RBI) of </w:t>
      </w:r>
      <w:r w:rsidR="00894A15">
        <w:rPr>
          <w:color w:val="000000"/>
          <w:szCs w:val="22"/>
          <w:lang w:val="en-US"/>
        </w:rPr>
        <w:t>the financing banks</w:t>
      </w:r>
      <w:r w:rsidR="00CC3CF1" w:rsidRPr="00C5781A">
        <w:rPr>
          <w:color w:val="000000"/>
          <w:szCs w:val="22"/>
          <w:lang w:val="en-US"/>
        </w:rPr>
        <w:t xml:space="preserve">, hold substantial interest or is interested as a director/partner </w:t>
      </w:r>
      <w:r w:rsidR="00CC3CF1" w:rsidRPr="00C5781A">
        <w:rPr>
          <w:color w:val="000000"/>
          <w:szCs w:val="22"/>
          <w:lang w:val="en-US"/>
        </w:rPr>
        <w:lastRenderedPageBreak/>
        <w:t xml:space="preserve">or as </w:t>
      </w:r>
      <w:r w:rsidR="00140F54">
        <w:rPr>
          <w:color w:val="000000"/>
          <w:szCs w:val="22"/>
          <w:lang w:val="en-US"/>
        </w:rPr>
        <w:t xml:space="preserve">a </w:t>
      </w:r>
      <w:r w:rsidR="00CC3CF1" w:rsidRPr="00C5781A">
        <w:rPr>
          <w:color w:val="000000"/>
          <w:szCs w:val="22"/>
          <w:lang w:val="en-US"/>
        </w:rPr>
        <w:t xml:space="preserve">guarantor of </w:t>
      </w:r>
      <w:r w:rsidR="00F03300" w:rsidRPr="00C5781A">
        <w:rPr>
          <w:color w:val="000000"/>
          <w:szCs w:val="22"/>
          <w:lang w:val="en-US"/>
        </w:rPr>
        <w:t xml:space="preserve">the </w:t>
      </w:r>
      <w:r w:rsidR="002C7EFE" w:rsidRPr="00C5781A">
        <w:rPr>
          <w:color w:val="000000"/>
          <w:szCs w:val="22"/>
          <w:lang w:val="en-US"/>
        </w:rPr>
        <w:t>Borrower</w:t>
      </w:r>
      <w:r w:rsidR="00CC3CF1" w:rsidRPr="00C5781A">
        <w:rPr>
          <w:color w:val="000000"/>
          <w:szCs w:val="22"/>
          <w:lang w:val="en-US"/>
        </w:rPr>
        <w:t>.</w:t>
      </w:r>
    </w:p>
    <w:p w14:paraId="4F85D1DA" w14:textId="77777777" w:rsidR="008A7C1A" w:rsidRDefault="008A7C1A" w:rsidP="00930DC5">
      <w:pPr>
        <w:pStyle w:val="WW-Default0"/>
        <w:ind w:left="720"/>
        <w:rPr>
          <w:rFonts w:ascii="Zurich BT" w:hAnsi="Zurich BT" w:cs="Zurich BT"/>
          <w:sz w:val="20"/>
          <w:szCs w:val="20"/>
        </w:rPr>
      </w:pPr>
    </w:p>
    <w:p w14:paraId="0651B177" w14:textId="0711C381" w:rsidR="008A7C1A" w:rsidRPr="00930DC5" w:rsidRDefault="008A7C1A" w:rsidP="00930DC5">
      <w:pPr>
        <w:pStyle w:val="WW-Default0"/>
        <w:ind w:left="720"/>
        <w:jc w:val="both"/>
        <w:rPr>
          <w:rFonts w:ascii="Zurich BT" w:hAnsi="Zurich BT"/>
          <w:sz w:val="22"/>
          <w:szCs w:val="22"/>
          <w:lang w:eastAsia="en-IN"/>
        </w:rPr>
      </w:pPr>
      <w:r w:rsidRPr="00930DC5">
        <w:rPr>
          <w:rFonts w:ascii="Zurich BT" w:hAnsi="Zurich BT"/>
          <w:sz w:val="22"/>
          <w:szCs w:val="22"/>
          <w:lang w:eastAsia="en-IN"/>
        </w:rPr>
        <w:t>For the purposes of the aforesaid clause, the terms ‘control’ and ‘major shareholder’ shall have the meaning ascribed to them under the RBI Master Circular on Loans and Advances - Statutory and Other Restrictions dated July 01, 2015 (as amended and/or supplemented from time to time).</w:t>
      </w:r>
    </w:p>
    <w:p w14:paraId="2999F8DE" w14:textId="77777777" w:rsidR="00476F88" w:rsidRPr="00C5781A" w:rsidRDefault="00476F88"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360"/>
        <w:rPr>
          <w:color w:val="000000"/>
          <w:szCs w:val="22"/>
        </w:rPr>
      </w:pPr>
    </w:p>
    <w:p w14:paraId="12ED319F" w14:textId="2D7B503F" w:rsidR="00F56289" w:rsidRPr="00C5781A" w:rsidRDefault="00A26588" w:rsidP="002866B7">
      <w:pPr>
        <w:pStyle w:val="Heading1"/>
      </w:pPr>
      <w:r>
        <w:t xml:space="preserve">ARTICLE </w:t>
      </w:r>
      <w:r w:rsidR="00F56289" w:rsidRPr="00C5781A">
        <w:t>- V</w:t>
      </w:r>
    </w:p>
    <w:p w14:paraId="3095537D" w14:textId="77777777" w:rsidR="00070ECB" w:rsidRPr="00C5781A" w:rsidRDefault="00F56289" w:rsidP="002866B7">
      <w:pPr>
        <w:pStyle w:val="Heading1"/>
        <w:rPr>
          <w:b/>
        </w:rPr>
      </w:pPr>
      <w:r w:rsidRPr="00C5781A">
        <w:t>COVENANTS AND UNDERTAKINGS</w:t>
      </w:r>
    </w:p>
    <w:p w14:paraId="6BB0BB1F"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60796DC"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5</w:t>
      </w:r>
      <w:r w:rsidR="00856B0B" w:rsidRPr="003E6FAD">
        <w:rPr>
          <w:rFonts w:ascii="Zurich Blk BT" w:hAnsi="Zurich Blk BT"/>
          <w:b w:val="0"/>
          <w:u w:val="none"/>
        </w:rPr>
        <w:t>.1</w:t>
      </w:r>
      <w:r w:rsidR="00856B0B" w:rsidRPr="003E6FAD">
        <w:rPr>
          <w:rFonts w:ascii="Zurich Blk BT" w:hAnsi="Zurich Blk BT"/>
          <w:b w:val="0"/>
          <w:u w:val="none"/>
        </w:rPr>
        <w:tab/>
      </w:r>
      <w:r w:rsidR="00856B0B" w:rsidRPr="003E6FAD">
        <w:rPr>
          <w:rFonts w:ascii="Zurich Blk BT" w:hAnsi="Zurich Blk BT"/>
          <w:b w:val="0"/>
          <w:u w:val="none"/>
        </w:rPr>
        <w:tab/>
      </w:r>
      <w:r w:rsidR="00070ECB" w:rsidRPr="003E6FAD">
        <w:rPr>
          <w:rFonts w:ascii="Zurich Blk BT" w:hAnsi="Zurich Blk BT"/>
          <w:b w:val="0"/>
        </w:rPr>
        <w:t>INFORMATION COVENANTS</w:t>
      </w:r>
    </w:p>
    <w:p w14:paraId="1C3366D7"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7AFD15C0" w14:textId="77777777" w:rsidR="00B42D6D" w:rsidRPr="00C5781A" w:rsidRDefault="00B42D6D" w:rsidP="002866B7">
      <w:r w:rsidRPr="00C5781A">
        <w:t>The Borrower shall promptly notify and/or deliver to ICICI Bank:</w:t>
      </w:r>
    </w:p>
    <w:p w14:paraId="5A386A2C" w14:textId="77777777" w:rsidR="00B42D6D" w:rsidRPr="00C5781A" w:rsidRDefault="00B42D6D" w:rsidP="002866B7"/>
    <w:p w14:paraId="414E0AE7" w14:textId="76FC544D" w:rsidR="00B42D6D" w:rsidRPr="00C5781A" w:rsidRDefault="00B42D6D" w:rsidP="00975419">
      <w:pPr>
        <w:numPr>
          <w:ilvl w:val="0"/>
          <w:numId w:val="6"/>
        </w:numPr>
        <w:rPr>
          <w:iCs/>
        </w:rPr>
      </w:pPr>
      <w:r w:rsidRPr="00C5781A">
        <w:rPr>
          <w:iCs/>
        </w:rPr>
        <w:t xml:space="preserve">within such time and in a manner as may be acceptable to ICICI Bank, a certificate from its statutory auditor </w:t>
      </w:r>
      <w:r w:rsidR="00CF3B22">
        <w:rPr>
          <w:iCs/>
        </w:rPr>
        <w:t>or chartered accountant</w:t>
      </w:r>
      <w:r w:rsidR="00AF4583">
        <w:rPr>
          <w:iCs/>
        </w:rPr>
        <w:t>s</w:t>
      </w:r>
      <w:r w:rsidR="00CF3B22">
        <w:rPr>
          <w:iCs/>
        </w:rPr>
        <w:t xml:space="preserve"> empanelled with ICICI Bank </w:t>
      </w:r>
      <w:r w:rsidR="0052770C">
        <w:rPr>
          <w:iCs/>
        </w:rPr>
        <w:t>[</w:t>
      </w:r>
      <w:r w:rsidR="00CF3B22">
        <w:rPr>
          <w:iCs/>
        </w:rPr>
        <w:t xml:space="preserve">or </w:t>
      </w:r>
      <w:r w:rsidRPr="00C5781A">
        <w:rPr>
          <w:iCs/>
        </w:rPr>
        <w:t>a</w:t>
      </w:r>
      <w:r w:rsidR="00975419">
        <w:rPr>
          <w:iCs/>
        </w:rPr>
        <w:t>ny of its Key Managerial Personnel</w:t>
      </w:r>
      <w:r w:rsidR="00566650">
        <w:rPr>
          <w:iCs/>
        </w:rPr>
        <w:t xml:space="preserve">, </w:t>
      </w:r>
      <w:r w:rsidR="00566650" w:rsidRPr="00975419">
        <w:rPr>
          <w:iCs/>
        </w:rPr>
        <w:t>duly authorised by requisite corporate authorisations</w:t>
      </w:r>
      <w:r w:rsidRPr="00C5781A">
        <w:rPr>
          <w:iCs/>
        </w:rPr>
        <w:t xml:space="preserve">, regarding the end use of the Facility and certifying that the Facility has been utilised for the Purpose, and not diverted or applied for </w:t>
      </w:r>
      <w:r w:rsidR="002E5544" w:rsidRPr="00C5781A">
        <w:rPr>
          <w:iCs/>
        </w:rPr>
        <w:t xml:space="preserve">any </w:t>
      </w:r>
      <w:r w:rsidRPr="00C5781A">
        <w:rPr>
          <w:iCs/>
        </w:rPr>
        <w:t>other purpose</w:t>
      </w:r>
      <w:r w:rsidR="0085560B" w:rsidRPr="00C5781A">
        <w:rPr>
          <w:iCs/>
        </w:rPr>
        <w:t>;</w:t>
      </w:r>
      <w:r w:rsidR="00CF3B22" w:rsidRPr="00CF3B22">
        <w:rPr>
          <w:color w:val="1F497D"/>
        </w:rPr>
        <w:t xml:space="preserve"> </w:t>
      </w:r>
    </w:p>
    <w:p w14:paraId="6A050F7D" w14:textId="77777777" w:rsidR="00B42D6D" w:rsidRPr="00C5781A" w:rsidRDefault="00B42D6D" w:rsidP="00872D9F">
      <w:pPr>
        <w:ind w:left="360" w:hanging="360"/>
        <w:rPr>
          <w:iCs/>
        </w:rPr>
      </w:pPr>
    </w:p>
    <w:p w14:paraId="5F302ADD" w14:textId="77777777" w:rsidR="00B42D6D" w:rsidRPr="00C5781A" w:rsidRDefault="00B42D6D" w:rsidP="00E33FD0">
      <w:pPr>
        <w:numPr>
          <w:ilvl w:val="0"/>
          <w:numId w:val="6"/>
        </w:numPr>
        <w:ind w:left="360"/>
      </w:pPr>
      <w:r w:rsidRPr="00C5781A">
        <w:t>of the occurrence of any event or the existence of any circumstances which constitutes or results in any declaration, representation, warranty, covenant or condition under the Transaction Documents</w:t>
      </w:r>
      <w:r w:rsidR="002E5544" w:rsidRPr="00C5781A">
        <w:t>,</w:t>
      </w:r>
      <w:r w:rsidRPr="00C5781A">
        <w:t xml:space="preserve"> being or becoming</w:t>
      </w:r>
      <w:r w:rsidR="002E5544" w:rsidRPr="00C5781A">
        <w:t>,</w:t>
      </w:r>
      <w:r w:rsidRPr="00C5781A">
        <w:t xml:space="preserve"> untrue or incorrect in any respect</w:t>
      </w:r>
      <w:r w:rsidR="0085560B" w:rsidRPr="00C5781A">
        <w:t>;</w:t>
      </w:r>
      <w:r w:rsidRPr="00C5781A">
        <w:t xml:space="preserve"> </w:t>
      </w:r>
    </w:p>
    <w:p w14:paraId="55E9552C" w14:textId="77777777" w:rsidR="00B42D6D" w:rsidRPr="00C5781A" w:rsidRDefault="00B42D6D" w:rsidP="00872D9F">
      <w:pPr>
        <w:ind w:left="360" w:hanging="360"/>
      </w:pPr>
    </w:p>
    <w:p w14:paraId="7375609B" w14:textId="77777777" w:rsidR="00185E77" w:rsidRPr="00C5781A" w:rsidRDefault="00B42D6D" w:rsidP="00E33FD0">
      <w:pPr>
        <w:numPr>
          <w:ilvl w:val="0"/>
          <w:numId w:val="6"/>
        </w:numPr>
        <w:ind w:left="360"/>
      </w:pPr>
      <w:r w:rsidRPr="00C5781A">
        <w:t>of any circumstances and conditions (including any material loss or legal proceedings) which may cause Material Adverse Effect</w:t>
      </w:r>
      <w:r w:rsidR="0085560B" w:rsidRPr="00C5781A">
        <w:t>;</w:t>
      </w:r>
    </w:p>
    <w:p w14:paraId="79082286" w14:textId="77777777" w:rsidR="00185E77" w:rsidRPr="00C5781A" w:rsidRDefault="00185E77" w:rsidP="00872D9F">
      <w:pPr>
        <w:pStyle w:val="ListParagraph"/>
        <w:ind w:left="360" w:hanging="360"/>
      </w:pPr>
    </w:p>
    <w:p w14:paraId="48217793" w14:textId="77777777" w:rsidR="00B42D6D" w:rsidRPr="00C5781A" w:rsidRDefault="00185E77" w:rsidP="00E33FD0">
      <w:pPr>
        <w:numPr>
          <w:ilvl w:val="0"/>
          <w:numId w:val="6"/>
        </w:numPr>
        <w:ind w:left="360"/>
      </w:pPr>
      <w:r w:rsidRPr="00C5781A">
        <w:t>of any loss or damage which the Borrower may suffer</w:t>
      </w:r>
      <w:r w:rsidR="00954B5D">
        <w:t>/has suffered</w:t>
      </w:r>
      <w:r w:rsidRPr="00C5781A">
        <w:t xml:space="preserve"> due to any event or circumstance or Act of God;</w:t>
      </w:r>
      <w:r w:rsidR="00B42D6D" w:rsidRPr="00C5781A">
        <w:t xml:space="preserve"> </w:t>
      </w:r>
    </w:p>
    <w:p w14:paraId="46F516D9" w14:textId="77777777" w:rsidR="00B42D6D" w:rsidRPr="00C5781A" w:rsidRDefault="00B42D6D" w:rsidP="00872D9F">
      <w:pPr>
        <w:ind w:left="360" w:hanging="360"/>
      </w:pPr>
    </w:p>
    <w:p w14:paraId="437A5182" w14:textId="77777777" w:rsidR="00B42D6D" w:rsidRPr="00C5781A" w:rsidRDefault="00B42D6D" w:rsidP="00E33FD0">
      <w:pPr>
        <w:numPr>
          <w:ilvl w:val="0"/>
          <w:numId w:val="6"/>
        </w:numPr>
        <w:ind w:left="360"/>
      </w:pPr>
      <w:r w:rsidRPr="00C5781A">
        <w:t>of the occurrence of an Event of Default</w:t>
      </w:r>
      <w:r w:rsidR="002C7EFE" w:rsidRPr="00C5781A">
        <w:t xml:space="preserve"> (including likelihood thereof)</w:t>
      </w:r>
      <w:r w:rsidRPr="00C5781A">
        <w:t>, and the steps, if any, taken to rectify the same</w:t>
      </w:r>
      <w:r w:rsidR="0085560B" w:rsidRPr="00C5781A">
        <w:t>;</w:t>
      </w:r>
    </w:p>
    <w:p w14:paraId="4695B76D" w14:textId="77777777" w:rsidR="0085560B" w:rsidRPr="00C5781A" w:rsidRDefault="0085560B" w:rsidP="00872D9F">
      <w:pPr>
        <w:pStyle w:val="ListParagraph"/>
        <w:ind w:left="360" w:hanging="360"/>
      </w:pPr>
    </w:p>
    <w:p w14:paraId="78AAAA35" w14:textId="53FF5055" w:rsidR="0085560B" w:rsidRPr="00C5781A" w:rsidRDefault="0085560B" w:rsidP="00E33FD0">
      <w:pPr>
        <w:numPr>
          <w:ilvl w:val="0"/>
          <w:numId w:val="6"/>
        </w:numPr>
        <w:ind w:left="360"/>
      </w:pPr>
      <w:r w:rsidRPr="00C5781A">
        <w:t>its duly audited annual accounts, in any event, within four months from the close of its accounting year. The Borrower shall also deliver to ICICI Bank, as soon as the same are available and in any event within 45</w:t>
      </w:r>
      <w:r w:rsidR="00F03A9C">
        <w:t xml:space="preserve"> (forty</w:t>
      </w:r>
      <w:r w:rsidR="00AF4583">
        <w:t>-</w:t>
      </w:r>
      <w:r w:rsidR="00F03A9C">
        <w:t>five)</w:t>
      </w:r>
      <w:r w:rsidRPr="00C5781A">
        <w:t xml:space="preserve"> days of the end of each quarter its audited, or as the case may be, unaudited accounts for that quarter;</w:t>
      </w:r>
    </w:p>
    <w:p w14:paraId="4650BCBF" w14:textId="77777777" w:rsidR="00B42D6D" w:rsidRPr="00C5781A" w:rsidRDefault="00B42D6D" w:rsidP="00872D9F">
      <w:pPr>
        <w:ind w:left="360" w:hanging="360"/>
      </w:pPr>
    </w:p>
    <w:p w14:paraId="2265D137" w14:textId="77777777" w:rsidR="0085560B" w:rsidRPr="00C5781A" w:rsidRDefault="0085560B" w:rsidP="00E33FD0">
      <w:pPr>
        <w:numPr>
          <w:ilvl w:val="0"/>
          <w:numId w:val="6"/>
        </w:numPr>
        <w:ind w:left="360"/>
      </w:pPr>
      <w:r w:rsidRPr="00C5781A">
        <w:t>of any change in the directors</w:t>
      </w:r>
      <w:r w:rsidR="00EB5A57">
        <w:t>, auditors</w:t>
      </w:r>
      <w:r w:rsidRPr="00C5781A">
        <w:t xml:space="preserve"> or the management set up</w:t>
      </w:r>
      <w:r w:rsidR="00B42D6D" w:rsidRPr="00C5781A">
        <w:t xml:space="preserve"> of the </w:t>
      </w:r>
      <w:r w:rsidRPr="00C5781A">
        <w:t>Borrower;</w:t>
      </w:r>
    </w:p>
    <w:p w14:paraId="3717FF0D" w14:textId="77777777" w:rsidR="0085560B" w:rsidRPr="00C5781A" w:rsidRDefault="0085560B" w:rsidP="00872D9F">
      <w:pPr>
        <w:ind w:left="360" w:hanging="360"/>
      </w:pPr>
    </w:p>
    <w:p w14:paraId="2EA067EC" w14:textId="47E674E1" w:rsidR="0085560B" w:rsidRPr="00C5781A" w:rsidRDefault="0085560B" w:rsidP="00E33FD0">
      <w:pPr>
        <w:numPr>
          <w:ilvl w:val="0"/>
          <w:numId w:val="6"/>
        </w:numPr>
        <w:ind w:left="360"/>
      </w:pPr>
      <w:r w:rsidRPr="00C5781A">
        <w:t>of any litigation, arbitration, investigation, administrative or other proceedings initiated against the Borrower or any of its assets</w:t>
      </w:r>
      <w:r w:rsidR="00A96314" w:rsidRPr="00C5781A">
        <w:t>,</w:t>
      </w:r>
      <w:r w:rsidR="00A96314" w:rsidRPr="00C5781A">
        <w:rPr>
          <w:lang w:val="en-US"/>
        </w:rPr>
        <w:t xml:space="preserve"> which, if adversely determined, might have a Material Adverse Effect</w:t>
      </w:r>
      <w:r w:rsidRPr="00C5781A">
        <w:t>;</w:t>
      </w:r>
    </w:p>
    <w:p w14:paraId="5ABF862D" w14:textId="77777777" w:rsidR="0085560B" w:rsidRPr="00C5781A" w:rsidRDefault="0085560B" w:rsidP="00872D9F">
      <w:pPr>
        <w:ind w:left="360" w:hanging="360"/>
      </w:pPr>
    </w:p>
    <w:p w14:paraId="008B4418" w14:textId="77777777" w:rsidR="0085560B" w:rsidRPr="00C5781A" w:rsidRDefault="0085560B" w:rsidP="00E33FD0">
      <w:pPr>
        <w:numPr>
          <w:ilvl w:val="0"/>
          <w:numId w:val="6"/>
        </w:numPr>
        <w:ind w:left="360"/>
      </w:pPr>
      <w:r w:rsidRPr="00C5781A">
        <w:t xml:space="preserve">of any action or steps taken or legal proceedings started by or against it in any court of law for its winding-up, dissolution, administration or re-organisation or for the </w:t>
      </w:r>
      <w:r w:rsidRPr="00C5781A">
        <w:lastRenderedPageBreak/>
        <w:t>appointment of a receiver, administrator, administrative receiver, trustee or similar officer of the Borrower or of any or all of its assets;</w:t>
      </w:r>
    </w:p>
    <w:p w14:paraId="79BFF4BA" w14:textId="77777777" w:rsidR="00B42D6D" w:rsidRPr="00C5781A" w:rsidRDefault="00B42D6D" w:rsidP="00872D9F">
      <w:pPr>
        <w:ind w:left="360" w:hanging="360"/>
      </w:pPr>
    </w:p>
    <w:p w14:paraId="541C839F" w14:textId="77777777" w:rsidR="00B42D6D" w:rsidRPr="00C5781A" w:rsidRDefault="00B42D6D" w:rsidP="00E33FD0">
      <w:pPr>
        <w:numPr>
          <w:ilvl w:val="0"/>
          <w:numId w:val="6"/>
        </w:numPr>
        <w:ind w:left="360"/>
      </w:pPr>
      <w:r w:rsidRPr="00C5781A">
        <w:t>copies of all documents issued by the Borrower to all its creditors or any general class of them at the same time as they are issued</w:t>
      </w:r>
      <w:r w:rsidR="0085560B" w:rsidRPr="00C5781A">
        <w:t>;</w:t>
      </w:r>
    </w:p>
    <w:p w14:paraId="64F26079" w14:textId="77777777" w:rsidR="0085560B" w:rsidRPr="00C5781A" w:rsidRDefault="0085560B" w:rsidP="00872D9F">
      <w:pPr>
        <w:pStyle w:val="ListParagraph"/>
        <w:ind w:left="360" w:hanging="360"/>
      </w:pPr>
    </w:p>
    <w:p w14:paraId="416BE982" w14:textId="77777777" w:rsidR="0085560B" w:rsidRPr="00C5781A" w:rsidRDefault="0085560B" w:rsidP="00E33FD0">
      <w:pPr>
        <w:numPr>
          <w:ilvl w:val="0"/>
          <w:numId w:val="6"/>
        </w:numPr>
        <w:ind w:left="360"/>
      </w:pPr>
      <w:r w:rsidRPr="00C5781A">
        <w:t>of any new business</w:t>
      </w:r>
      <w:r w:rsidR="002E5544" w:rsidRPr="00C5781A">
        <w:t xml:space="preserve">, </w:t>
      </w:r>
      <w:r w:rsidRPr="00C5781A">
        <w:t>operations</w:t>
      </w:r>
      <w:r w:rsidR="00A649D7" w:rsidRPr="00C5781A">
        <w:t xml:space="preserve"> or</w:t>
      </w:r>
      <w:r w:rsidR="002E5544" w:rsidRPr="00C5781A">
        <w:t xml:space="preserve"> </w:t>
      </w:r>
      <w:r w:rsidRPr="00C5781A">
        <w:t>project</w:t>
      </w:r>
      <w:r w:rsidR="00A649D7" w:rsidRPr="00C5781A">
        <w:t>; or</w:t>
      </w:r>
      <w:r w:rsidRPr="00C5781A">
        <w:t xml:space="preserve"> diversification, modernisation or substantial expansion of any of its existing business</w:t>
      </w:r>
      <w:r w:rsidR="00A649D7" w:rsidRPr="00C5781A">
        <w:t xml:space="preserve">, </w:t>
      </w:r>
      <w:r w:rsidRPr="00C5781A">
        <w:t>operations or project</w:t>
      </w:r>
      <w:r w:rsidR="00A649D7" w:rsidRPr="00C5781A">
        <w:t>,</w:t>
      </w:r>
      <w:r w:rsidRPr="00C5781A">
        <w:t xml:space="preserve"> that it </w:t>
      </w:r>
      <w:r w:rsidR="00EB5A57">
        <w:t xml:space="preserve">undertakes or </w:t>
      </w:r>
      <w:r w:rsidRPr="00C5781A">
        <w:t>may undertake during the currency of the Facility; and</w:t>
      </w:r>
    </w:p>
    <w:p w14:paraId="63E9FB1D" w14:textId="77777777" w:rsidR="00B42D6D" w:rsidRPr="00C5781A" w:rsidRDefault="00B42D6D" w:rsidP="00872D9F">
      <w:pPr>
        <w:ind w:left="360" w:hanging="360"/>
      </w:pPr>
    </w:p>
    <w:p w14:paraId="22536E0A" w14:textId="74646952" w:rsidR="00B42D6D" w:rsidRDefault="00B42D6D" w:rsidP="00E33FD0">
      <w:pPr>
        <w:numPr>
          <w:ilvl w:val="0"/>
          <w:numId w:val="6"/>
        </w:numPr>
        <w:ind w:left="360"/>
      </w:pPr>
      <w:r w:rsidRPr="00C5781A">
        <w:t xml:space="preserve">such information or documents, financial or otherwise, as are specified in the CAL, or as may be required by </w:t>
      </w:r>
      <w:r w:rsidR="00A17287" w:rsidRPr="00C5781A">
        <w:t>ICICI Bank</w:t>
      </w:r>
      <w:r w:rsidRPr="00C5781A">
        <w:t xml:space="preserve"> from time to time in relation to the </w:t>
      </w:r>
      <w:r w:rsidR="003358D0" w:rsidRPr="00C5781A">
        <w:t>Facility</w:t>
      </w:r>
      <w:r w:rsidRPr="00C5781A">
        <w:t>, the Borrower’s business</w:t>
      </w:r>
      <w:r w:rsidR="00A649D7" w:rsidRPr="00C5781A">
        <w:t>,</w:t>
      </w:r>
      <w:r w:rsidRPr="00C5781A">
        <w:t xml:space="preserve"> operations</w:t>
      </w:r>
      <w:r w:rsidR="00A649D7" w:rsidRPr="00C5781A">
        <w:t xml:space="preserve"> and</w:t>
      </w:r>
      <w:r w:rsidRPr="00C5781A">
        <w:t xml:space="preserve"> assets etc., including those in relation to its </w:t>
      </w:r>
      <w:r w:rsidR="00CA2BC6">
        <w:t xml:space="preserve">hedging policy, </w:t>
      </w:r>
      <w:r w:rsidRPr="00C5781A">
        <w:t>foreign currency exposures and</w:t>
      </w:r>
      <w:r w:rsidR="00CA2BC6">
        <w:t xml:space="preserve"> hedging position thereof,</w:t>
      </w:r>
      <w:r w:rsidR="00990A84">
        <w:t xml:space="preserve"> </w:t>
      </w:r>
      <w:r w:rsidRPr="00C5781A">
        <w:t xml:space="preserve">within the period specified in the CAL or by </w:t>
      </w:r>
      <w:r w:rsidR="00A17287" w:rsidRPr="00C5781A">
        <w:t>ICICI Bank</w:t>
      </w:r>
      <w:r w:rsidRPr="00C5781A">
        <w:t xml:space="preserve">. </w:t>
      </w:r>
      <w:r w:rsidR="00CA2BC6" w:rsidRPr="007B2E4B">
        <w:t xml:space="preserve">The information regarding foreign currency exposure and the hedging position thereof shall be </w:t>
      </w:r>
      <w:r w:rsidR="00CA2BC6">
        <w:t>(</w:t>
      </w:r>
      <w:proofErr w:type="spellStart"/>
      <w:r w:rsidR="00CA2BC6">
        <w:t>i</w:t>
      </w:r>
      <w:proofErr w:type="spellEnd"/>
      <w:r w:rsidR="00CA2BC6" w:rsidRPr="00BA188B">
        <w:t>) d</w:t>
      </w:r>
      <w:r w:rsidR="00CA2BC6">
        <w:t>uly certified by its directors or company s</w:t>
      </w:r>
      <w:r w:rsidR="00CA2BC6" w:rsidRPr="00BA188B">
        <w:t>ecretary, within 30 (thirty) days of expir</w:t>
      </w:r>
      <w:r w:rsidR="002156B3">
        <w:t>y of each fiscal quarter</w:t>
      </w:r>
      <w:r w:rsidR="00CA2BC6">
        <w:t xml:space="preserve"> and (ii) audited and certified by its statutory a</w:t>
      </w:r>
      <w:r w:rsidR="00CA2BC6" w:rsidRPr="00BA188B">
        <w:t>uditor within 6 months of expiry of each fiscal year.</w:t>
      </w:r>
    </w:p>
    <w:p w14:paraId="10FB26B8" w14:textId="77777777" w:rsidR="00E22F64" w:rsidRDefault="00E22F64" w:rsidP="003E6FAD">
      <w:pPr>
        <w:ind w:left="360"/>
      </w:pPr>
    </w:p>
    <w:p w14:paraId="27486F1D" w14:textId="259D2C61" w:rsidR="00E22F64" w:rsidRPr="00C5781A" w:rsidRDefault="00E22F64" w:rsidP="003E6FAD">
      <w:pPr>
        <w:pStyle w:val="ListParagraph"/>
        <w:numPr>
          <w:ilvl w:val="0"/>
          <w:numId w:val="6"/>
        </w:numPr>
        <w:ind w:left="360"/>
      </w:pPr>
      <w:r w:rsidRPr="00BA188B">
        <w:t xml:space="preserve">all notices, agenda, minutes and other communication of the </w:t>
      </w:r>
      <w:r w:rsidRPr="00E22F64">
        <w:rPr>
          <w:lang w:val="en-US"/>
        </w:rPr>
        <w:t xml:space="preserve">general meetings, board meetings and/or meetings of any committees of the board of directors of the Borrower, as may be demanded by ICICI Bank, </w:t>
      </w:r>
      <w:r>
        <w:t>upon the occurrence of an Event of D</w:t>
      </w:r>
      <w:r w:rsidRPr="00BA188B">
        <w:t>efault. For avoidance of doubt, it is clarified that such right of ICICI Bank shall be in addition to any other rights available to it under the Transaction Documents.</w:t>
      </w:r>
    </w:p>
    <w:p w14:paraId="75B13BB0" w14:textId="77777777" w:rsidR="00B42D6D" w:rsidRPr="003E6FAD" w:rsidRDefault="00B42D6D" w:rsidP="005151A4">
      <w:pPr>
        <w:pStyle w:val="BodyText"/>
        <w:rPr>
          <w:szCs w:val="22"/>
        </w:rPr>
      </w:pPr>
    </w:p>
    <w:p w14:paraId="2B4BC8C6" w14:textId="77777777" w:rsidR="00070ECB" w:rsidRPr="003E6FAD" w:rsidRDefault="00507671" w:rsidP="002866B7">
      <w:pPr>
        <w:pStyle w:val="Heading2"/>
        <w:rPr>
          <w:rFonts w:ascii="Zurich Blk BT" w:hAnsi="Zurich Blk BT"/>
          <w:b w:val="0"/>
          <w:color w:val="000000"/>
        </w:rPr>
      </w:pPr>
      <w:r w:rsidRPr="003E6FAD">
        <w:rPr>
          <w:rFonts w:ascii="Zurich Blk BT" w:hAnsi="Zurich Blk BT"/>
          <w:b w:val="0"/>
          <w:u w:val="none"/>
        </w:rPr>
        <w:t>5</w:t>
      </w:r>
      <w:r w:rsidR="0085560B" w:rsidRPr="003E6FAD">
        <w:rPr>
          <w:rFonts w:ascii="Zurich Blk BT" w:hAnsi="Zurich Blk BT"/>
          <w:b w:val="0"/>
          <w:u w:val="none"/>
        </w:rPr>
        <w:t>.2</w:t>
      </w:r>
      <w:r w:rsidR="0085560B" w:rsidRPr="003E6FAD">
        <w:rPr>
          <w:rFonts w:ascii="Zurich Blk BT" w:hAnsi="Zurich Blk BT"/>
          <w:b w:val="0"/>
          <w:u w:val="none"/>
        </w:rPr>
        <w:tab/>
      </w:r>
      <w:r w:rsidR="0085560B" w:rsidRPr="003E6FAD">
        <w:rPr>
          <w:rFonts w:ascii="Zurich Blk BT" w:hAnsi="Zurich Blk BT"/>
          <w:b w:val="0"/>
          <w:color w:val="000000"/>
          <w:u w:val="none"/>
        </w:rPr>
        <w:tab/>
      </w:r>
      <w:r w:rsidR="00070ECB" w:rsidRPr="0011353D">
        <w:rPr>
          <w:rFonts w:ascii="Zurich Blk BT" w:hAnsi="Zurich Blk BT"/>
          <w:b w:val="0"/>
          <w:color w:val="000000"/>
          <w:highlight w:val="magenta"/>
        </w:rPr>
        <w:t>AFFIRMATIVE COVENANTS</w:t>
      </w:r>
    </w:p>
    <w:p w14:paraId="156214E5"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EC85B2C" w14:textId="77777777" w:rsidR="00070ECB" w:rsidRPr="00C5781A" w:rsidRDefault="001A5F46"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lang w:val="en-US"/>
        </w:rPr>
        <w:t>Save as otherwise provided in the Facility Agreement or the CAL,</w:t>
      </w:r>
      <w:r w:rsidRPr="00C5781A">
        <w:rPr>
          <w:color w:val="000000"/>
          <w:szCs w:val="22"/>
        </w:rPr>
        <w:t xml:space="preserve"> t</w:t>
      </w:r>
      <w:r w:rsidR="00070ECB" w:rsidRPr="00C5781A">
        <w:rPr>
          <w:color w:val="000000"/>
          <w:szCs w:val="22"/>
        </w:rPr>
        <w:t xml:space="preserve">he Borrower covenants and </w:t>
      </w:r>
      <w:r w:rsidR="00C6221A" w:rsidRPr="00C5781A">
        <w:rPr>
          <w:color w:val="000000"/>
          <w:szCs w:val="22"/>
        </w:rPr>
        <w:t>undertakes to</w:t>
      </w:r>
      <w:r w:rsidR="00070ECB" w:rsidRPr="00C5781A">
        <w:rPr>
          <w:color w:val="000000"/>
          <w:szCs w:val="22"/>
        </w:rPr>
        <w:t>:</w:t>
      </w:r>
    </w:p>
    <w:p w14:paraId="175E99DA" w14:textId="77777777" w:rsidR="00C6221A" w:rsidRPr="00C5781A" w:rsidRDefault="00C6221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3410535" w14:textId="77777777" w:rsidR="00070ECB" w:rsidRPr="00C5781A" w:rsidRDefault="00C6221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maintain its </w:t>
      </w:r>
      <w:r w:rsidR="00A96314" w:rsidRPr="00C5781A">
        <w:rPr>
          <w:color w:val="000000"/>
          <w:szCs w:val="22"/>
        </w:rPr>
        <w:t xml:space="preserve">corporate </w:t>
      </w:r>
      <w:r w:rsidRPr="00C5781A">
        <w:rPr>
          <w:color w:val="000000"/>
          <w:szCs w:val="22"/>
        </w:rPr>
        <w:t xml:space="preserve">existence, and </w:t>
      </w:r>
      <w:r w:rsidR="00A649D7" w:rsidRPr="00C5781A">
        <w:rPr>
          <w:color w:val="000000"/>
          <w:szCs w:val="22"/>
        </w:rPr>
        <w:t xml:space="preserve">the </w:t>
      </w:r>
      <w:r w:rsidRPr="00C5781A">
        <w:rPr>
          <w:color w:val="000000"/>
          <w:szCs w:val="22"/>
        </w:rPr>
        <w:t xml:space="preserve">right to carry on its business and operations as it is </w:t>
      </w:r>
      <w:r w:rsidR="00A649D7" w:rsidRPr="00C5781A">
        <w:rPr>
          <w:color w:val="000000"/>
          <w:szCs w:val="22"/>
        </w:rPr>
        <w:t xml:space="preserve">being </w:t>
      </w:r>
      <w:r w:rsidRPr="00C5781A">
        <w:rPr>
          <w:color w:val="000000"/>
          <w:szCs w:val="22"/>
        </w:rPr>
        <w:t>conducted</w:t>
      </w:r>
      <w:r w:rsidR="00A649D7" w:rsidRPr="00C5781A">
        <w:rPr>
          <w:color w:val="000000"/>
          <w:szCs w:val="22"/>
        </w:rPr>
        <w:t>,</w:t>
      </w:r>
      <w:r w:rsidRPr="00C5781A">
        <w:rPr>
          <w:color w:val="000000"/>
          <w:szCs w:val="22"/>
        </w:rPr>
        <w:t xml:space="preserve"> in all applicable jurisdictions</w:t>
      </w:r>
      <w:r w:rsidR="00B23FDF" w:rsidRPr="00C5781A">
        <w:rPr>
          <w:color w:val="000000"/>
          <w:szCs w:val="22"/>
        </w:rPr>
        <w:t>;</w:t>
      </w:r>
      <w:r w:rsidRPr="00C5781A">
        <w:rPr>
          <w:color w:val="000000"/>
          <w:szCs w:val="22"/>
        </w:rPr>
        <w:t xml:space="preserve"> and obtain and maintain all </w:t>
      </w:r>
      <w:r w:rsidR="00A96314" w:rsidRPr="00C5781A">
        <w:rPr>
          <w:color w:val="000000"/>
          <w:szCs w:val="22"/>
        </w:rPr>
        <w:t xml:space="preserve">authorisations, </w:t>
      </w:r>
      <w:r w:rsidRPr="00C5781A">
        <w:rPr>
          <w:color w:val="000000"/>
          <w:szCs w:val="22"/>
        </w:rPr>
        <w:t>franchises and rights necessary for the conduct of its business and operations in such jurisdictions</w:t>
      </w:r>
      <w:r w:rsidR="007D5DCB" w:rsidRPr="00C5781A">
        <w:rPr>
          <w:color w:val="000000"/>
          <w:szCs w:val="22"/>
        </w:rPr>
        <w:t>;</w:t>
      </w:r>
    </w:p>
    <w:p w14:paraId="107180E6" w14:textId="77777777" w:rsidR="007D5DCB" w:rsidRPr="00C5781A" w:rsidRDefault="007D5DCB" w:rsidP="002866B7">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w14:paraId="6D6AA555" w14:textId="77777777" w:rsidR="007D5DCB" w:rsidRPr="00C5781A" w:rsidRDefault="007D5DCB"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develop, maintain and implement its business</w:t>
      </w:r>
      <w:r w:rsidR="00B23FDF" w:rsidRPr="00C5781A">
        <w:rPr>
          <w:color w:val="000000"/>
          <w:szCs w:val="22"/>
        </w:rPr>
        <w:t>,</w:t>
      </w:r>
      <w:r w:rsidRPr="00C5781A">
        <w:rPr>
          <w:color w:val="000000"/>
          <w:szCs w:val="22"/>
        </w:rPr>
        <w:t xml:space="preserve"> operations</w:t>
      </w:r>
      <w:r w:rsidR="00B23FDF" w:rsidRPr="00C5781A">
        <w:rPr>
          <w:color w:val="000000"/>
          <w:szCs w:val="22"/>
        </w:rPr>
        <w:t xml:space="preserve"> and</w:t>
      </w:r>
      <w:r w:rsidRPr="00C5781A">
        <w:rPr>
          <w:color w:val="000000"/>
          <w:szCs w:val="22"/>
        </w:rPr>
        <w:t xml:space="preserve"> projects</w:t>
      </w:r>
      <w:r w:rsidR="00B23FDF" w:rsidRPr="00C5781A">
        <w:rPr>
          <w:color w:val="000000"/>
          <w:szCs w:val="22"/>
        </w:rPr>
        <w:t>,</w:t>
      </w:r>
      <w:r w:rsidRPr="00C5781A">
        <w:rPr>
          <w:color w:val="000000"/>
          <w:szCs w:val="22"/>
        </w:rPr>
        <w:t xml:space="preserve"> in accordance with prudent industry standards and accepted industry practices</w:t>
      </w:r>
      <w:r w:rsidR="00B23FDF" w:rsidRPr="00C5781A">
        <w:rPr>
          <w:color w:val="000000"/>
          <w:szCs w:val="22"/>
        </w:rPr>
        <w:t>,</w:t>
      </w:r>
      <w:r w:rsidRPr="00C5781A">
        <w:rPr>
          <w:color w:val="000000"/>
          <w:szCs w:val="22"/>
        </w:rPr>
        <w:t xml:space="preserve"> and conduct its business and operations with due diligence and efficiency</w:t>
      </w:r>
      <w:r w:rsidR="00B23FDF" w:rsidRPr="00C5781A">
        <w:rPr>
          <w:color w:val="000000"/>
          <w:szCs w:val="22"/>
        </w:rPr>
        <w:t>,</w:t>
      </w:r>
      <w:r w:rsidRPr="00C5781A">
        <w:rPr>
          <w:color w:val="000000"/>
          <w:szCs w:val="22"/>
        </w:rPr>
        <w:t xml:space="preserve"> in accordance with sound technical, financial and managerial standards</w:t>
      </w:r>
      <w:r w:rsidR="00B23FDF" w:rsidRPr="00C5781A">
        <w:rPr>
          <w:color w:val="000000"/>
          <w:szCs w:val="22"/>
        </w:rPr>
        <w:t>,</w:t>
      </w:r>
      <w:r w:rsidRPr="00C5781A">
        <w:rPr>
          <w:color w:val="000000"/>
          <w:szCs w:val="22"/>
        </w:rPr>
        <w:t xml:space="preserve"> and business practices;</w:t>
      </w:r>
    </w:p>
    <w:p w14:paraId="2F55AD69" w14:textId="77777777" w:rsidR="007D5DCB" w:rsidRPr="00C5781A" w:rsidRDefault="007D5DCB" w:rsidP="002866B7">
      <w:pPr>
        <w:pStyle w:val="ListParagraph"/>
        <w:rPr>
          <w:color w:val="000000"/>
          <w:szCs w:val="22"/>
        </w:rPr>
      </w:pPr>
    </w:p>
    <w:p w14:paraId="04EA4E9E" w14:textId="77777777" w:rsidR="007D5DCB" w:rsidRPr="00C5781A" w:rsidRDefault="007D5DCB"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promptly obtain, maintain and comply with the terms of all authorisations necessary for entering into or performing its obligations under the </w:t>
      </w:r>
      <w:r w:rsidR="00DA2229" w:rsidRPr="00C5781A">
        <w:rPr>
          <w:color w:val="000000"/>
          <w:szCs w:val="22"/>
        </w:rPr>
        <w:t>Transaction</w:t>
      </w:r>
      <w:r w:rsidR="00B81585">
        <w:rPr>
          <w:color w:val="000000"/>
          <w:szCs w:val="22"/>
        </w:rPr>
        <w:t xml:space="preserve"> Documents</w:t>
      </w:r>
      <w:r w:rsidRPr="00C5781A">
        <w:rPr>
          <w:color w:val="000000"/>
          <w:szCs w:val="22"/>
        </w:rPr>
        <w:t>;</w:t>
      </w:r>
    </w:p>
    <w:p w14:paraId="2BD6C317" w14:textId="77777777" w:rsidR="0087465D" w:rsidRPr="00C5781A" w:rsidRDefault="0087465D" w:rsidP="0087465D">
      <w:pPr>
        <w:pStyle w:val="ListParagraph"/>
        <w:rPr>
          <w:color w:val="000000"/>
          <w:szCs w:val="22"/>
        </w:rPr>
      </w:pPr>
    </w:p>
    <w:p w14:paraId="69070BF7" w14:textId="77777777" w:rsidR="0087465D" w:rsidRPr="00C5781A" w:rsidRDefault="0087465D"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create and perfect</w:t>
      </w:r>
      <w:r w:rsidR="009233FC" w:rsidRPr="00C5781A">
        <w:rPr>
          <w:color w:val="000000"/>
          <w:szCs w:val="22"/>
        </w:rPr>
        <w:t>, or ensure creation and perfection of</w:t>
      </w:r>
      <w:r w:rsidRPr="00C5781A">
        <w:rPr>
          <w:color w:val="000000"/>
          <w:szCs w:val="22"/>
        </w:rPr>
        <w:t xml:space="preserve">, </w:t>
      </w:r>
      <w:r w:rsidR="00283C9C" w:rsidRPr="00C5781A">
        <w:rPr>
          <w:color w:val="000000"/>
          <w:szCs w:val="22"/>
        </w:rPr>
        <w:t>Security</w:t>
      </w:r>
      <w:r w:rsidR="00CE53A1" w:rsidRPr="00C5781A">
        <w:rPr>
          <w:color w:val="000000"/>
          <w:szCs w:val="22"/>
        </w:rPr>
        <w:t>, guarantees</w:t>
      </w:r>
      <w:r w:rsidR="00283C9C" w:rsidRPr="00C5781A">
        <w:rPr>
          <w:color w:val="000000"/>
          <w:szCs w:val="22"/>
        </w:rPr>
        <w:t xml:space="preserve"> and </w:t>
      </w:r>
      <w:r w:rsidR="00CE53A1" w:rsidRPr="00C5781A">
        <w:rPr>
          <w:color w:val="000000"/>
          <w:szCs w:val="22"/>
        </w:rPr>
        <w:t>contractual comforts</w:t>
      </w:r>
      <w:r w:rsidR="00283C9C" w:rsidRPr="00C5781A">
        <w:rPr>
          <w:color w:val="000000"/>
          <w:szCs w:val="22"/>
        </w:rPr>
        <w:t>,</w:t>
      </w:r>
      <w:r w:rsidR="00CE53A1" w:rsidRPr="00C5781A">
        <w:rPr>
          <w:color w:val="000000"/>
          <w:szCs w:val="22"/>
        </w:rPr>
        <w:t xml:space="preserve"> as required under the Transaction Documents,</w:t>
      </w:r>
      <w:r w:rsidR="00283C9C" w:rsidRPr="00C5781A">
        <w:rPr>
          <w:color w:val="000000"/>
          <w:szCs w:val="22"/>
        </w:rPr>
        <w:t xml:space="preserve"> </w:t>
      </w:r>
      <w:r w:rsidRPr="00C5781A">
        <w:rPr>
          <w:color w:val="000000"/>
          <w:szCs w:val="22"/>
        </w:rPr>
        <w:t xml:space="preserve">to the satisfaction </w:t>
      </w:r>
      <w:r w:rsidRPr="00C5781A">
        <w:rPr>
          <w:color w:val="000000"/>
          <w:szCs w:val="22"/>
        </w:rPr>
        <w:lastRenderedPageBreak/>
        <w:t>of ICICI Bank, within the timelines stipulated in the CAL or such other period specified by ICICI Bank, from time to time</w:t>
      </w:r>
      <w:r w:rsidR="00CE53A1" w:rsidRPr="00C5781A">
        <w:rPr>
          <w:color w:val="000000"/>
          <w:szCs w:val="22"/>
        </w:rPr>
        <w:t>;</w:t>
      </w:r>
    </w:p>
    <w:p w14:paraId="4E62EEED" w14:textId="77777777" w:rsidR="007D5DCB" w:rsidRPr="00C5781A" w:rsidRDefault="007D5DCB" w:rsidP="002866B7">
      <w:pPr>
        <w:pStyle w:val="ListParagraph"/>
        <w:rPr>
          <w:color w:val="000000"/>
          <w:szCs w:val="22"/>
        </w:rPr>
      </w:pPr>
    </w:p>
    <w:p w14:paraId="4474DF07" w14:textId="5F9B55AF" w:rsidR="0089766A" w:rsidRPr="00C5781A" w:rsidRDefault="00586189"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color w:val="000000"/>
          <w:szCs w:val="22"/>
        </w:rPr>
        <w:t>ensure that its obligations</w:t>
      </w:r>
      <w:r w:rsidR="007D5DCB" w:rsidRPr="00C5781A">
        <w:rPr>
          <w:color w:val="000000"/>
          <w:szCs w:val="22"/>
        </w:rPr>
        <w:t xml:space="preserve"> under the Transaction Documents</w:t>
      </w:r>
      <w:r w:rsidR="00283C9C" w:rsidRPr="00C5781A">
        <w:rPr>
          <w:color w:val="000000"/>
          <w:szCs w:val="22"/>
        </w:rPr>
        <w:t>,</w:t>
      </w:r>
      <w:r w:rsidR="007D5DCB" w:rsidRPr="00C5781A">
        <w:rPr>
          <w:color w:val="000000"/>
          <w:szCs w:val="22"/>
        </w:rPr>
        <w:t xml:space="preserve"> do and will rank</w:t>
      </w:r>
      <w:r w:rsidR="00457494">
        <w:rPr>
          <w:color w:val="000000"/>
          <w:szCs w:val="22"/>
        </w:rPr>
        <w:t xml:space="preserve"> at least </w:t>
      </w:r>
      <w:proofErr w:type="spellStart"/>
      <w:r w:rsidR="00457494" w:rsidRPr="003E6FAD">
        <w:rPr>
          <w:i/>
          <w:color w:val="000000"/>
          <w:szCs w:val="22"/>
        </w:rPr>
        <w:t>pari</w:t>
      </w:r>
      <w:proofErr w:type="spellEnd"/>
      <w:r w:rsidR="00457494" w:rsidRPr="003E6FAD">
        <w:rPr>
          <w:i/>
          <w:color w:val="000000"/>
          <w:szCs w:val="22"/>
        </w:rPr>
        <w:t xml:space="preserve"> </w:t>
      </w:r>
      <w:proofErr w:type="spellStart"/>
      <w:r w:rsidR="00457494" w:rsidRPr="003E6FAD">
        <w:rPr>
          <w:i/>
          <w:color w:val="000000"/>
          <w:szCs w:val="22"/>
        </w:rPr>
        <w:t>passu</w:t>
      </w:r>
      <w:proofErr w:type="spellEnd"/>
      <w:r w:rsidR="007D5DCB" w:rsidRPr="00C5781A">
        <w:rPr>
          <w:color w:val="000000"/>
          <w:szCs w:val="22"/>
        </w:rPr>
        <w:t xml:space="preserve"> </w:t>
      </w:r>
      <w:r w:rsidR="006550BA">
        <w:rPr>
          <w:color w:val="000000"/>
          <w:szCs w:val="22"/>
        </w:rPr>
        <w:t xml:space="preserve"> </w:t>
      </w:r>
      <w:r w:rsidR="00457494">
        <w:rPr>
          <w:color w:val="000000"/>
          <w:szCs w:val="22"/>
        </w:rPr>
        <w:t xml:space="preserve">with </w:t>
      </w:r>
      <w:r w:rsidR="007D5DCB" w:rsidRPr="00C5781A">
        <w:rPr>
          <w:color w:val="000000"/>
          <w:szCs w:val="22"/>
        </w:rPr>
        <w:t>all its other present and future obligations</w:t>
      </w:r>
      <w:r w:rsidR="00457494">
        <w:rPr>
          <w:color w:val="000000"/>
          <w:szCs w:val="22"/>
        </w:rPr>
        <w:t xml:space="preserve">, except otherwise permitted by ICICI Bank. </w:t>
      </w:r>
      <w:r w:rsidR="00457494" w:rsidRPr="004430DF">
        <w:t>It is clarified that this is without prejudice to the ranking and priority expressed in the documen</w:t>
      </w:r>
      <w:r w:rsidR="00457494">
        <w:t>ts executed in relation to any S</w:t>
      </w:r>
      <w:r w:rsidR="00457494" w:rsidRPr="004430DF">
        <w:t>ecurity created for the Facility</w:t>
      </w:r>
      <w:r w:rsidR="007D5DCB" w:rsidRPr="00C5781A">
        <w:rPr>
          <w:color w:val="000000"/>
          <w:szCs w:val="22"/>
        </w:rPr>
        <w:t>;</w:t>
      </w:r>
      <w:r w:rsidR="0089766A" w:rsidRPr="00C5781A">
        <w:rPr>
          <w:rFonts w:cs="Zurich BT"/>
          <w:color w:val="000000"/>
          <w:sz w:val="20"/>
          <w:szCs w:val="20"/>
          <w:lang w:val="en-US" w:eastAsia="zh-CN"/>
        </w:rPr>
        <w:t xml:space="preserve"> </w:t>
      </w:r>
    </w:p>
    <w:p w14:paraId="529CDCB8" w14:textId="77777777" w:rsidR="0089766A" w:rsidRPr="00C5781A" w:rsidRDefault="0089766A" w:rsidP="002866B7">
      <w:pPr>
        <w:pStyle w:val="ListParagraph"/>
        <w:rPr>
          <w:lang w:val="en-US" w:eastAsia="zh-CN"/>
        </w:rPr>
      </w:pPr>
    </w:p>
    <w:p w14:paraId="66CC5C21" w14:textId="77777777" w:rsidR="0089766A" w:rsidRPr="00C5781A" w:rsidRDefault="0089766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val="en-US" w:eastAsia="zh-CN"/>
        </w:rPr>
        <w:t>keep and maintain in accordance with good business practice and laws, all statutory books, books of accounts, bank statements and other records of the Borrower and in particular, maintain records showing the operations and financial conditions of the Borrower and such</w:t>
      </w:r>
      <w:r w:rsidR="001B0177">
        <w:rPr>
          <w:lang w:val="en-US" w:eastAsia="zh-CN"/>
        </w:rPr>
        <w:t xml:space="preserve"> records</w:t>
      </w:r>
      <w:r w:rsidR="007C54AF">
        <w:rPr>
          <w:lang w:val="en-US" w:eastAsia="zh-CN"/>
        </w:rPr>
        <w:t>,</w:t>
      </w:r>
      <w:r w:rsidR="009D4418">
        <w:rPr>
          <w:lang w:val="en-US" w:eastAsia="zh-CN"/>
        </w:rPr>
        <w:t xml:space="preserve"> </w:t>
      </w:r>
      <w:r w:rsidR="007C54AF">
        <w:rPr>
          <w:lang w:val="en-US" w:eastAsia="zh-CN"/>
        </w:rPr>
        <w:t xml:space="preserve">upon happening of an Event of Default, </w:t>
      </w:r>
      <w:r w:rsidRPr="00C5781A">
        <w:rPr>
          <w:lang w:val="en-US" w:eastAsia="zh-CN"/>
        </w:rPr>
        <w:t xml:space="preserve">shall be open to examination by </w:t>
      </w:r>
      <w:r w:rsidR="00A17287" w:rsidRPr="00C5781A">
        <w:rPr>
          <w:lang w:val="en-US" w:eastAsia="zh-CN"/>
        </w:rPr>
        <w:t>ICICI Bank</w:t>
      </w:r>
      <w:r w:rsidRPr="00C5781A">
        <w:rPr>
          <w:lang w:val="en-US" w:eastAsia="zh-CN"/>
        </w:rPr>
        <w:t xml:space="preserve"> and/or its authorised representatives;</w:t>
      </w:r>
      <w:r w:rsidRPr="00C5781A">
        <w:rPr>
          <w:rFonts w:cs="Zurich BT"/>
          <w:color w:val="000000"/>
          <w:sz w:val="20"/>
          <w:szCs w:val="20"/>
          <w:lang w:val="en-US" w:eastAsia="zh-CN"/>
        </w:rPr>
        <w:t xml:space="preserve"> </w:t>
      </w:r>
    </w:p>
    <w:p w14:paraId="48F73D4C" w14:textId="77777777" w:rsidR="0089766A" w:rsidRPr="00C5781A" w:rsidRDefault="0089766A" w:rsidP="002866B7">
      <w:pPr>
        <w:pStyle w:val="ListParagraph"/>
        <w:rPr>
          <w:lang w:val="en-US" w:eastAsia="zh-CN"/>
        </w:rPr>
      </w:pPr>
    </w:p>
    <w:p w14:paraId="4FF7683F" w14:textId="5E544AF4" w:rsidR="007C54AF" w:rsidRDefault="007C54AF"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r>
        <w:rPr>
          <w:lang w:val="en-US" w:eastAsia="zh-CN"/>
        </w:rPr>
        <w:t>permit or cause the security provider to permit ICICI Bank</w:t>
      </w:r>
      <w:r w:rsidR="00A762B9">
        <w:rPr>
          <w:lang w:val="en-US" w:eastAsia="zh-CN"/>
        </w:rPr>
        <w:t xml:space="preserve"> or such other persons as may be authorised by ICICI Bank, </w:t>
      </w:r>
      <w:r w:rsidR="009A1ED0">
        <w:rPr>
          <w:lang w:val="en-US" w:eastAsia="zh-CN"/>
        </w:rPr>
        <w:t xml:space="preserve">with prior written notice, </w:t>
      </w:r>
      <w:r w:rsidR="00A762B9">
        <w:rPr>
          <w:lang w:val="en-US" w:eastAsia="zh-CN"/>
        </w:rPr>
        <w:t xml:space="preserve">to inspect its </w:t>
      </w:r>
      <w:r w:rsidR="00A762B9" w:rsidRPr="00D25FFD">
        <w:rPr>
          <w:lang w:val="en-US" w:eastAsia="zh-CN"/>
        </w:rPr>
        <w:t>premises, units, projects, assets, documents and other materials</w:t>
      </w:r>
      <w:r w:rsidR="00A762B9" w:rsidRPr="007C1237">
        <w:rPr>
          <w:color w:val="000000"/>
          <w:szCs w:val="22"/>
          <w:lang w:val="en-GB"/>
        </w:rPr>
        <w:t>, at reasonable times</w:t>
      </w:r>
      <w:r w:rsidR="00A762B9">
        <w:rPr>
          <w:color w:val="000000"/>
          <w:szCs w:val="22"/>
          <w:lang w:val="en-GB"/>
        </w:rPr>
        <w:t>.</w:t>
      </w:r>
      <w:r w:rsidR="00AF4583">
        <w:rPr>
          <w:color w:val="000000"/>
          <w:szCs w:val="22"/>
          <w:lang w:val="en-GB"/>
        </w:rPr>
        <w:t xml:space="preserve"> </w:t>
      </w:r>
      <w:r w:rsidR="00EC1EFA">
        <w:rPr>
          <w:lang w:val="en-US" w:eastAsia="zh-CN"/>
        </w:rPr>
        <w:t>The Borrower shall ensure full co-operation and assistance to ICICI Bank or any person so authorized by ICICI Bank</w:t>
      </w:r>
      <w:r w:rsidR="00836909">
        <w:rPr>
          <w:lang w:val="en-US" w:eastAsia="zh-CN"/>
        </w:rPr>
        <w:t xml:space="preserve">, including allowing the taking of any copies or extracts, </w:t>
      </w:r>
      <w:r w:rsidR="00836909" w:rsidRPr="00836909">
        <w:rPr>
          <w:lang w:val="en-US" w:eastAsia="zh-CN"/>
        </w:rPr>
        <w:t>as may be required</w:t>
      </w:r>
      <w:r w:rsidR="00836909">
        <w:rPr>
          <w:lang w:val="en-US" w:eastAsia="zh-CN"/>
        </w:rPr>
        <w:t xml:space="preserve"> by ICICI Banks or persons authorized by it</w:t>
      </w:r>
      <w:r w:rsidR="00EC1EFA">
        <w:rPr>
          <w:lang w:val="en-US" w:eastAsia="zh-CN"/>
        </w:rPr>
        <w:t>. The cost and expenses of any such visit or inspection shall be borne by the Borrower</w:t>
      </w:r>
      <w:r w:rsidR="00BE181F">
        <w:rPr>
          <w:lang w:val="en-US" w:eastAsia="zh-CN"/>
        </w:rPr>
        <w:t>;</w:t>
      </w:r>
      <w:r w:rsidR="00EC1EFA">
        <w:rPr>
          <w:lang w:val="en-US" w:eastAsia="zh-CN"/>
        </w:rPr>
        <w:t xml:space="preserve"> </w:t>
      </w:r>
    </w:p>
    <w:p w14:paraId="40FE41B4" w14:textId="77777777" w:rsidR="00E47F46" w:rsidRDefault="00E47F46"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lang w:val="en-US" w:eastAsia="zh-CN"/>
        </w:rPr>
      </w:pPr>
    </w:p>
    <w:p w14:paraId="410A031D" w14:textId="21AD906E" w:rsidR="00E47F46" w:rsidRPr="00E47F46" w:rsidRDefault="00E47F46" w:rsidP="00FC5884">
      <w:pPr>
        <w:pStyle w:val="ListParagraph"/>
        <w:widowControl w:val="0"/>
        <w:numPr>
          <w:ilvl w:val="0"/>
          <w:numId w:val="7"/>
        </w:numPr>
        <w:tabs>
          <w:tab w:val="left" w:pos="63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eastAsia="zh-CN"/>
        </w:rPr>
      </w:pPr>
      <w:r w:rsidRPr="00E47F46">
        <w:rPr>
          <w:lang w:val="en-US" w:eastAsia="zh-CN"/>
        </w:rPr>
        <w:t xml:space="preserve">allow ICICI Bank </w:t>
      </w:r>
      <w:r w:rsidRPr="00E47F46">
        <w:rPr>
          <w:color w:val="000000"/>
          <w:lang w:val="en-GB"/>
        </w:rPr>
        <w:t>to appoint chartered accountants, cost accountants, forensic experts or other consultants for carrying out concurrent or special audit or examination of the Borrower</w:t>
      </w:r>
      <w:r w:rsidR="00FC5884">
        <w:rPr>
          <w:color w:val="000000"/>
          <w:lang w:val="en-GB"/>
        </w:rPr>
        <w:t xml:space="preserve">, </w:t>
      </w:r>
      <w:r w:rsidR="00FC5884" w:rsidRPr="00FC5884">
        <w:rPr>
          <w:color w:val="000000"/>
          <w:lang w:val="en-GB"/>
        </w:rPr>
        <w:t>where such audit or examination is required to be conducted pursuant to regulatory requirements</w:t>
      </w:r>
      <w:r w:rsidRPr="00E47F46">
        <w:rPr>
          <w:color w:val="000000"/>
          <w:lang w:val="en-GB"/>
        </w:rPr>
        <w:t xml:space="preserve">. </w:t>
      </w:r>
      <w:r w:rsidRPr="00E47F46">
        <w:rPr>
          <w:lang w:val="en-US" w:eastAsia="zh-CN"/>
        </w:rPr>
        <w:t>The cost and expenses of any such audit or examination shall be borne by the Borrower</w:t>
      </w:r>
      <w:r w:rsidR="00625B67">
        <w:rPr>
          <w:lang w:val="en-US" w:eastAsia="zh-CN"/>
        </w:rPr>
        <w:t>;</w:t>
      </w:r>
    </w:p>
    <w:p w14:paraId="61671858" w14:textId="77777777" w:rsidR="007C54AF" w:rsidRPr="00E47F46" w:rsidRDefault="007C54AF" w:rsidP="003E6FAD">
      <w:pPr>
        <w:rPr>
          <w:lang w:val="en-US" w:eastAsia="zh-CN"/>
        </w:rPr>
      </w:pPr>
    </w:p>
    <w:p w14:paraId="4B1DD18B" w14:textId="04B9AE24" w:rsidR="00CE53A1" w:rsidRPr="00625B67" w:rsidRDefault="00CE53A1" w:rsidP="00AA7A88">
      <w:pPr>
        <w:pStyle w:val="ListParagraph"/>
        <w:numPr>
          <w:ilvl w:val="0"/>
          <w:numId w:val="7"/>
        </w:numPr>
        <w:rPr>
          <w:lang w:val="en-US" w:eastAsia="zh-CN"/>
        </w:rPr>
      </w:pPr>
      <w:r w:rsidRPr="00625B67">
        <w:rPr>
          <w:lang w:val="en-US" w:eastAsia="zh-CN"/>
        </w:rPr>
        <w:t>indemnify and keep ICICI Bank indemnified against any</w:t>
      </w:r>
      <w:r w:rsidR="00B81585" w:rsidRPr="00625B67">
        <w:rPr>
          <w:lang w:val="en-US" w:eastAsia="zh-CN"/>
        </w:rPr>
        <w:t xml:space="preserve"> and all</w:t>
      </w:r>
      <w:r w:rsidRPr="00625B67">
        <w:rPr>
          <w:lang w:val="en-US" w:eastAsia="zh-CN"/>
        </w:rPr>
        <w:t xml:space="preserve"> cost, loss, liability or third party claims (including legal fees and any applicable indirect taxes) incurred by ICICI Bank, arising out of or in connection with the Facility (including any instruments, documents under the Facility) and/or the Transaction Documents and/or due to any breach by the Borrower of the Sanctions or any action taken by ICICI Bank on account of breach of the Sanctions</w:t>
      </w:r>
      <w:r w:rsidR="00625B67" w:rsidRPr="00625B67">
        <w:rPr>
          <w:lang w:val="en-US" w:eastAsia="zh-CN"/>
        </w:rPr>
        <w:t>. The Borrower further agrees and acknowledges that transmission of information through facsimile or other electronic mode is not a secure means of sending information and may be subject to defects such as tampering or unauthorized access, fraudulently or mistakenly written, altered or sent and not to be received, in whole or part, by the intended recipient. The Borro</w:t>
      </w:r>
      <w:r w:rsidR="00625B67">
        <w:rPr>
          <w:lang w:val="en-US" w:eastAsia="zh-CN"/>
        </w:rPr>
        <w:t>wer shall indemnify and keep ICICI</w:t>
      </w:r>
      <w:r w:rsidR="00625B67" w:rsidRPr="00625B67">
        <w:rPr>
          <w:lang w:val="en-US" w:eastAsia="zh-CN"/>
        </w:rPr>
        <w:t xml:space="preserve"> Bank indemnified against any cost, loss, lia</w:t>
      </w:r>
      <w:r w:rsidR="00625B67">
        <w:rPr>
          <w:lang w:val="en-US" w:eastAsia="zh-CN"/>
        </w:rPr>
        <w:t>bility or claims incurred by ICICI</w:t>
      </w:r>
      <w:r w:rsidR="00625B67" w:rsidRPr="00625B67">
        <w:rPr>
          <w:lang w:val="en-US" w:eastAsia="zh-CN"/>
        </w:rPr>
        <w:t xml:space="preserve"> Bank as a result of acting on instructions or information suffering from any of the aforementioned defects</w:t>
      </w:r>
      <w:r w:rsidR="00625B67">
        <w:rPr>
          <w:lang w:val="en-US" w:eastAsia="zh-CN"/>
        </w:rPr>
        <w:t>;</w:t>
      </w:r>
    </w:p>
    <w:p w14:paraId="51FC98B6" w14:textId="77777777" w:rsidR="00CE53A1" w:rsidRPr="00C5781A" w:rsidRDefault="00CE53A1" w:rsidP="00F224CD">
      <w:pPr>
        <w:pStyle w:val="ListParagraph"/>
        <w:rPr>
          <w:lang w:val="en-US" w:eastAsia="zh-CN"/>
        </w:rPr>
      </w:pPr>
    </w:p>
    <w:p w14:paraId="627B6870" w14:textId="68A287A7" w:rsidR="00EE6603" w:rsidRPr="003E6FAD" w:rsidRDefault="0089766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val="en-US" w:eastAsia="zh-CN"/>
        </w:rPr>
        <w:t xml:space="preserve">in the event that the existing auditors cease to act as the auditors of the Borrower for any reason, the Borrower shall promptly inform </w:t>
      </w:r>
      <w:r w:rsidR="00A17287" w:rsidRPr="00C5781A">
        <w:rPr>
          <w:lang w:val="en-US" w:eastAsia="zh-CN"/>
        </w:rPr>
        <w:t>ICICI Bank</w:t>
      </w:r>
      <w:r w:rsidRPr="00C5781A">
        <w:rPr>
          <w:lang w:val="en-US" w:eastAsia="zh-CN"/>
        </w:rPr>
        <w:t xml:space="preserve"> of the reasons for such cessation and shall appoint another firm of independent chartered accountants</w:t>
      </w:r>
      <w:r w:rsidR="000E54D2">
        <w:rPr>
          <w:lang w:val="en-US" w:eastAsia="zh-CN"/>
        </w:rPr>
        <w:t xml:space="preserve"> of </w:t>
      </w:r>
      <w:r w:rsidR="000E54D2">
        <w:rPr>
          <w:lang w:val="en-US" w:eastAsia="zh-CN"/>
        </w:rPr>
        <w:lastRenderedPageBreak/>
        <w:t>equal or better repute</w:t>
      </w:r>
      <w:r w:rsidR="001A5F46" w:rsidRPr="00C5781A">
        <w:rPr>
          <w:lang w:val="en-US" w:eastAsia="zh-CN"/>
        </w:rPr>
        <w:t>;</w:t>
      </w:r>
    </w:p>
    <w:p w14:paraId="3E3AF480" w14:textId="77777777" w:rsidR="004E7C75" w:rsidRPr="003E6FAD" w:rsidRDefault="004E7C75"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cs="Zurich BT"/>
          <w:color w:val="000000"/>
          <w:sz w:val="20"/>
          <w:szCs w:val="20"/>
          <w:lang w:val="en-US" w:eastAsia="zh-CN"/>
        </w:rPr>
      </w:pPr>
    </w:p>
    <w:p w14:paraId="472462B6" w14:textId="475BCAE6" w:rsidR="00431264" w:rsidRPr="00930DC5" w:rsidRDefault="00431264" w:rsidP="00431264">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E737C1">
        <w:t xml:space="preserve">promptly authenticate </w:t>
      </w:r>
      <w:r>
        <w:t xml:space="preserve">and verify </w:t>
      </w:r>
      <w:r w:rsidRPr="00E737C1">
        <w:t>t</w:t>
      </w:r>
      <w:r>
        <w:t>he Financial I</w:t>
      </w:r>
      <w:r w:rsidRPr="00E737C1">
        <w:t>nformation submitted by ICICI Bank</w:t>
      </w:r>
      <w:r w:rsidR="001219B6">
        <w:t xml:space="preserve"> </w:t>
      </w:r>
      <w:r w:rsidR="001219B6" w:rsidRPr="008840DA">
        <w:t>and consent to the Bank accessing its financial information available with information utilities</w:t>
      </w:r>
      <w:r w:rsidRPr="00E737C1">
        <w:t xml:space="preserve">, as and </w:t>
      </w:r>
      <w:r>
        <w:t>when requested by information u</w:t>
      </w:r>
      <w:r w:rsidRPr="00E737C1">
        <w:t>tilities.</w:t>
      </w:r>
    </w:p>
    <w:p w14:paraId="7FD13A87" w14:textId="77777777" w:rsidR="001219B6" w:rsidRDefault="001219B6" w:rsidP="00930DC5">
      <w:pPr>
        <w:pStyle w:val="ListParagraph"/>
        <w:rPr>
          <w:rFonts w:cs="Zurich BT"/>
          <w:color w:val="000000"/>
          <w:sz w:val="20"/>
          <w:szCs w:val="20"/>
          <w:lang w:val="en-US" w:eastAsia="zh-CN"/>
        </w:rPr>
      </w:pPr>
    </w:p>
    <w:p w14:paraId="2783A156" w14:textId="39BCA73A" w:rsidR="001219B6" w:rsidRPr="002F6F50" w:rsidRDefault="001219B6" w:rsidP="00431264">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8840DA">
        <w:t>The viewing of information pertaining to the Borrower’s debt from other lender/creditors, by the Bank, will not violate the privacy of information of the Borrower</w:t>
      </w:r>
    </w:p>
    <w:p w14:paraId="3362873A" w14:textId="77777777" w:rsidR="00EE6603" w:rsidRPr="00C5781A" w:rsidRDefault="00EE6603" w:rsidP="003E6FAD">
      <w:pPr>
        <w:rPr>
          <w:lang w:eastAsia="zh-CN"/>
        </w:rPr>
      </w:pPr>
    </w:p>
    <w:p w14:paraId="65EA7D2E" w14:textId="77777777" w:rsidR="002D49EF" w:rsidRPr="00C5781A" w:rsidRDefault="0089766A"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eastAsia="zh-CN"/>
        </w:rPr>
        <w:t>comply in all respects with all laws applicable to or binding on it or its business and operations. The Borrower shall file all relevant tax returns and pay all its taxes and statutory dues promptly when due and payable and, to the extent any taxes are not due, has established reserves that are adequate for the payment of those taxes and statutory dues. ICICI Bank shall not be responsible for the compliance of direct and indirect tax obligations by the Borrower</w:t>
      </w:r>
      <w:r w:rsidR="00EE6603" w:rsidRPr="00C5781A">
        <w:rPr>
          <w:lang w:eastAsia="zh-CN"/>
        </w:rPr>
        <w:t>;</w:t>
      </w:r>
      <w:r w:rsidR="002D49EF" w:rsidRPr="00C5781A">
        <w:rPr>
          <w:szCs w:val="22"/>
        </w:rPr>
        <w:t xml:space="preserve"> </w:t>
      </w:r>
    </w:p>
    <w:p w14:paraId="6FD147FE" w14:textId="77777777" w:rsidR="0089766A" w:rsidRPr="00C5781A" w:rsidRDefault="0089766A" w:rsidP="002866B7">
      <w:pPr>
        <w:pStyle w:val="ListParagraph"/>
        <w:ind w:left="0"/>
        <w:rPr>
          <w:color w:val="000000"/>
          <w:szCs w:val="22"/>
          <w:lang w:val="en-US"/>
        </w:rPr>
      </w:pPr>
    </w:p>
    <w:p w14:paraId="6079C82E" w14:textId="77777777" w:rsidR="004A230F" w:rsidRPr="003E6FAD" w:rsidRDefault="004A230F" w:rsidP="003E6FAD">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p>
    <w:p w14:paraId="4AC3C5E5" w14:textId="41670EB0" w:rsidR="007D5DCB" w:rsidRPr="00C5781A" w:rsidRDefault="004A230F"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Pr>
          <w:color w:val="000000"/>
          <w:szCs w:val="22"/>
          <w:lang w:val="en-US"/>
        </w:rPr>
        <w:t>e</w:t>
      </w:r>
      <w:r w:rsidRPr="00BA188B">
        <w:rPr>
          <w:color w:val="000000"/>
          <w:szCs w:val="22"/>
          <w:lang w:val="en-US"/>
        </w:rPr>
        <w:t xml:space="preserve">nsure that its </w:t>
      </w:r>
      <w:r>
        <w:rPr>
          <w:color w:val="000000"/>
          <w:szCs w:val="22"/>
          <w:lang w:val="en-US"/>
        </w:rPr>
        <w:t>foreign currency exposures, if any, are suitably hedged to</w:t>
      </w:r>
      <w:r w:rsidR="000B14F7">
        <w:rPr>
          <w:color w:val="000000"/>
          <w:szCs w:val="22"/>
          <w:lang w:val="en-US"/>
        </w:rPr>
        <w:t xml:space="preserve"> the </w:t>
      </w:r>
      <w:r>
        <w:rPr>
          <w:color w:val="000000"/>
          <w:szCs w:val="22"/>
          <w:lang w:val="en-US"/>
        </w:rPr>
        <w:t>satisfaction of ICICI Bank (</w:t>
      </w:r>
      <w:r w:rsidRPr="00DF6413">
        <w:t>including without limitation, pursuant to a suitably authorized risk management policy as may be required by applicable law</w:t>
      </w:r>
      <w:r>
        <w:rPr>
          <w:color w:val="000000"/>
          <w:szCs w:val="22"/>
          <w:lang w:val="en-US"/>
        </w:rPr>
        <w:t xml:space="preserve">) and such </w:t>
      </w:r>
      <w:r w:rsidRPr="00BA188B">
        <w:rPr>
          <w:color w:val="000000"/>
          <w:szCs w:val="22"/>
          <w:lang w:val="en-US"/>
        </w:rPr>
        <w:t>hedging policy remains in full force and effect and updated from time to time, till all the monies due and payable under the Transaction Documents are fully paid to the satisfaction of ICICI Bank</w:t>
      </w:r>
      <w:r>
        <w:rPr>
          <w:color w:val="000000"/>
          <w:szCs w:val="22"/>
          <w:lang w:val="en-US"/>
        </w:rPr>
        <w:t xml:space="preserve">; </w:t>
      </w:r>
      <w:r w:rsidR="00EE6603" w:rsidRPr="00C5781A">
        <w:rPr>
          <w:color w:val="000000"/>
          <w:szCs w:val="22"/>
          <w:lang w:val="en-US"/>
        </w:rPr>
        <w:t>and</w:t>
      </w:r>
    </w:p>
    <w:p w14:paraId="538BCE50" w14:textId="77777777" w:rsidR="00EE6603" w:rsidRPr="003E6FAD" w:rsidRDefault="00EE6603" w:rsidP="003E6FAD">
      <w:pPr>
        <w:rPr>
          <w:color w:val="000000"/>
          <w:szCs w:val="22"/>
        </w:rPr>
      </w:pPr>
    </w:p>
    <w:p w14:paraId="3576B106" w14:textId="77777777" w:rsidR="00EE6603" w:rsidRPr="00C5781A" w:rsidRDefault="00EE6603" w:rsidP="00E33FD0">
      <w:pPr>
        <w:widowControl w:val="0"/>
        <w:numPr>
          <w:ilvl w:val="0"/>
          <w:numId w:val="7"/>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to comply with such other conditions as may be mentioned in the CAL. </w:t>
      </w:r>
    </w:p>
    <w:p w14:paraId="2572047B" w14:textId="77777777" w:rsidR="005A66D3" w:rsidRPr="00C5781A" w:rsidRDefault="005A66D3" w:rsidP="002866B7">
      <w:pPr>
        <w:pStyle w:val="ListParagraph"/>
        <w:rPr>
          <w:color w:val="000000"/>
          <w:szCs w:val="22"/>
        </w:rPr>
      </w:pPr>
    </w:p>
    <w:p w14:paraId="2222993C" w14:textId="77777777" w:rsidR="005A66D3" w:rsidRPr="003E6FAD" w:rsidRDefault="00507671" w:rsidP="002866B7">
      <w:pPr>
        <w:pStyle w:val="Heading2"/>
        <w:rPr>
          <w:rFonts w:ascii="Zurich Blk BT" w:hAnsi="Zurich Blk BT"/>
          <w:b w:val="0"/>
        </w:rPr>
      </w:pPr>
      <w:r w:rsidRPr="003E6FAD">
        <w:rPr>
          <w:rFonts w:ascii="Zurich Blk BT" w:hAnsi="Zurich Blk BT"/>
          <w:b w:val="0"/>
          <w:u w:val="none"/>
        </w:rPr>
        <w:t>5</w:t>
      </w:r>
      <w:r w:rsidR="005A66D3" w:rsidRPr="003E6FAD">
        <w:rPr>
          <w:rFonts w:ascii="Zurich Blk BT" w:hAnsi="Zurich Blk BT"/>
          <w:b w:val="0"/>
          <w:u w:val="none"/>
        </w:rPr>
        <w:t>.3</w:t>
      </w:r>
      <w:r w:rsidR="005A66D3" w:rsidRPr="003E6FAD">
        <w:rPr>
          <w:rFonts w:ascii="Zurich Blk BT" w:hAnsi="Zurich Blk BT"/>
          <w:b w:val="0"/>
          <w:u w:val="none"/>
        </w:rPr>
        <w:tab/>
      </w:r>
      <w:r w:rsidR="005A66D3" w:rsidRPr="003E6FAD">
        <w:rPr>
          <w:rFonts w:ascii="Zurich Blk BT" w:hAnsi="Zurich Blk BT"/>
          <w:b w:val="0"/>
          <w:u w:val="none"/>
        </w:rPr>
        <w:tab/>
      </w:r>
      <w:r w:rsidR="005A66D3" w:rsidRPr="0011353D">
        <w:rPr>
          <w:rFonts w:ascii="Zurich Blk BT" w:hAnsi="Zurich Blk BT"/>
          <w:b w:val="0"/>
          <w:highlight w:val="magenta"/>
        </w:rPr>
        <w:t>NEGATIVE COVENANTS</w:t>
      </w:r>
    </w:p>
    <w:p w14:paraId="245D4F44" w14:textId="77777777" w:rsidR="005A66D3" w:rsidRPr="00C5781A" w:rsidRDefault="005A66D3" w:rsidP="002866B7">
      <w:pPr>
        <w:rPr>
          <w:lang w:val="en-US" w:eastAsia="ar-SA"/>
        </w:rPr>
      </w:pPr>
    </w:p>
    <w:p w14:paraId="2AB6AD96" w14:textId="26197AA4" w:rsidR="00497A86" w:rsidRPr="00C5781A" w:rsidRDefault="00497A86" w:rsidP="00497A86">
      <w:pPr>
        <w:rPr>
          <w:lang w:val="en-US" w:eastAsia="ar-SA"/>
        </w:rPr>
      </w:pPr>
      <w:r w:rsidRPr="00C5781A">
        <w:rPr>
          <w:lang w:val="en-US" w:eastAsia="ar-SA"/>
        </w:rPr>
        <w:t xml:space="preserve">Save as otherwise provided in the Facility Agreement or the CAL, the Borrower hereby further covenants and agrees that without the prior written approval of ICICI Bank, the Borrower shall not: </w:t>
      </w:r>
    </w:p>
    <w:p w14:paraId="3D2E0AB7" w14:textId="77777777" w:rsidR="00497A86" w:rsidRPr="00C5781A" w:rsidRDefault="00497A86" w:rsidP="00497A86">
      <w:pPr>
        <w:rPr>
          <w:lang w:val="en-US" w:eastAsia="ar-SA"/>
        </w:rPr>
      </w:pPr>
    </w:p>
    <w:p w14:paraId="2A5DE34D" w14:textId="20851ABE" w:rsidR="00497A86" w:rsidRPr="00C5781A" w:rsidRDefault="004131FA" w:rsidP="004131FA">
      <w:pPr>
        <w:numPr>
          <w:ilvl w:val="0"/>
          <w:numId w:val="8"/>
        </w:numPr>
        <w:rPr>
          <w:lang w:val="en-US" w:eastAsia="ar-SA"/>
        </w:rPr>
      </w:pPr>
      <w:r w:rsidRPr="004131FA">
        <w:rPr>
          <w:lang w:val="en-US" w:eastAsia="ar-SA"/>
        </w:rPr>
        <w:t>if an Event of Default has occurred and is subsisting,</w:t>
      </w:r>
      <w:r>
        <w:rPr>
          <w:lang w:val="en-US" w:eastAsia="ar-SA"/>
        </w:rPr>
        <w:t xml:space="preserve"> </w:t>
      </w:r>
      <w:r w:rsidR="00497A86" w:rsidRPr="00C5781A">
        <w:rPr>
          <w:lang w:val="en-US" w:eastAsia="ar-SA"/>
        </w:rPr>
        <w:t xml:space="preserve">undertake or permit any merger, de-merger, consolidation, </w:t>
      </w:r>
      <w:r w:rsidR="004B73E6" w:rsidRPr="00C5781A">
        <w:rPr>
          <w:lang w:val="en-US" w:eastAsia="ar-SA"/>
        </w:rPr>
        <w:t>reorganization</w:t>
      </w:r>
      <w:r w:rsidR="00497A86" w:rsidRPr="00C5781A">
        <w:rPr>
          <w:lang w:val="en-US" w:eastAsia="ar-SA"/>
        </w:rPr>
        <w:t xml:space="preserve">, scheme of arrangement or compromise with its creditors or shareholders or effect any scheme of amalgamation or reconstruction including creation of any subsidiary or permit any company to become its subsidiary; </w:t>
      </w:r>
    </w:p>
    <w:p w14:paraId="6EE5CC20" w14:textId="77777777" w:rsidR="00497A86" w:rsidRPr="00C5781A" w:rsidRDefault="00497A86" w:rsidP="00497A86">
      <w:pPr>
        <w:ind w:left="360" w:hanging="360"/>
        <w:rPr>
          <w:lang w:val="en-US" w:eastAsia="ar-SA"/>
        </w:rPr>
      </w:pPr>
    </w:p>
    <w:p w14:paraId="00D4C896" w14:textId="44CDE605" w:rsidR="00497A86" w:rsidRPr="00C5781A" w:rsidRDefault="004131FA" w:rsidP="004131FA">
      <w:pPr>
        <w:numPr>
          <w:ilvl w:val="0"/>
          <w:numId w:val="8"/>
        </w:numPr>
        <w:rPr>
          <w:lang w:val="en-US" w:eastAsia="ar-SA"/>
        </w:rPr>
      </w:pPr>
      <w:r w:rsidRPr="004131FA">
        <w:rPr>
          <w:lang w:val="en-US" w:eastAsia="ar-SA"/>
        </w:rPr>
        <w:t>if an Event of Default has occurred and is subsisting,</w:t>
      </w:r>
      <w:r>
        <w:rPr>
          <w:lang w:val="en-US" w:eastAsia="ar-SA"/>
        </w:rPr>
        <w:t xml:space="preserve"> </w:t>
      </w:r>
      <w:r w:rsidR="00497A86" w:rsidRPr="00C5781A">
        <w:rPr>
          <w:lang w:val="en-US" w:eastAsia="ar-SA"/>
        </w:rPr>
        <w:t xml:space="preserve">enter into any management contract or similar arrangement whereby </w:t>
      </w:r>
      <w:r w:rsidR="00010A70">
        <w:rPr>
          <w:lang w:val="en-US" w:eastAsia="ar-SA"/>
        </w:rPr>
        <w:t xml:space="preserve">substantial portion of </w:t>
      </w:r>
      <w:r w:rsidR="00497A86" w:rsidRPr="00C5781A">
        <w:rPr>
          <w:lang w:val="en-US" w:eastAsia="ar-SA"/>
        </w:rPr>
        <w:t>its business or operations are managed by any other person;</w:t>
      </w:r>
    </w:p>
    <w:p w14:paraId="7E1FD7C3" w14:textId="77777777" w:rsidR="00497A86" w:rsidRPr="00C5781A" w:rsidRDefault="00497A86" w:rsidP="00497A86">
      <w:pPr>
        <w:ind w:left="360" w:hanging="360"/>
        <w:rPr>
          <w:lang w:val="en-US" w:eastAsia="ar-SA"/>
        </w:rPr>
      </w:pPr>
    </w:p>
    <w:p w14:paraId="26A559AA" w14:textId="1A8A89C8" w:rsidR="00497A86" w:rsidRPr="00C5781A" w:rsidRDefault="00497A86" w:rsidP="00E33FD0">
      <w:pPr>
        <w:numPr>
          <w:ilvl w:val="0"/>
          <w:numId w:val="8"/>
        </w:numPr>
        <w:rPr>
          <w:lang w:val="en-US" w:eastAsia="ar-SA"/>
        </w:rPr>
      </w:pPr>
      <w:r w:rsidRPr="00C5781A">
        <w:rPr>
          <w:lang w:eastAsia="ar-SA"/>
        </w:rPr>
        <w:t>declare or pay any dividend or authorise or make any distribution to its shareholders if an Event of Default has occurred and is subsisting or would occur as a result of such declaration or payment of dividend or authorisation or making of distribution;</w:t>
      </w:r>
      <w:r w:rsidRPr="00C5781A">
        <w:rPr>
          <w:lang w:val="en-US" w:eastAsia="ar-SA"/>
        </w:rPr>
        <w:t xml:space="preserve"> </w:t>
      </w:r>
    </w:p>
    <w:p w14:paraId="306D9D82" w14:textId="77777777" w:rsidR="00497A86" w:rsidRPr="00C5781A" w:rsidRDefault="00497A86" w:rsidP="00497A86">
      <w:pPr>
        <w:ind w:left="360" w:hanging="360"/>
        <w:rPr>
          <w:lang w:val="en-US" w:eastAsia="ar-SA"/>
        </w:rPr>
      </w:pPr>
    </w:p>
    <w:p w14:paraId="78405A64" w14:textId="77777777" w:rsidR="00497A86" w:rsidRPr="00C5781A" w:rsidRDefault="00497A86" w:rsidP="00E33FD0">
      <w:pPr>
        <w:numPr>
          <w:ilvl w:val="0"/>
          <w:numId w:val="8"/>
        </w:numPr>
        <w:rPr>
          <w:lang w:val="en-US" w:eastAsia="ar-SA"/>
        </w:rPr>
      </w:pPr>
      <w:r w:rsidRPr="00C5781A">
        <w:rPr>
          <w:lang w:val="en-US" w:eastAsia="ar-SA"/>
        </w:rPr>
        <w:t>make any investments whether by way of deposits, loans, or investments in share capital or otherwise, in any concern</w:t>
      </w:r>
      <w:r w:rsidR="009B1427">
        <w:rPr>
          <w:lang w:val="en-US" w:eastAsia="ar-SA"/>
        </w:rPr>
        <w:t>,</w:t>
      </w:r>
      <w:r w:rsidRPr="00C5781A">
        <w:rPr>
          <w:lang w:val="en-US" w:eastAsia="ar-SA"/>
        </w:rPr>
        <w:t xml:space="preserve"> or provide any credit or give any guarantee, </w:t>
      </w:r>
      <w:r w:rsidRPr="00C5781A">
        <w:rPr>
          <w:lang w:val="en-US" w:eastAsia="ar-SA"/>
        </w:rPr>
        <w:lastRenderedPageBreak/>
        <w:t>indemnity or similar assurance except as otherwise permitted under the Facility Agreement. This provision shall not apply to loans and advances granted to staff or contractors or suppliers in the ordinary course of business;</w:t>
      </w:r>
    </w:p>
    <w:p w14:paraId="57D8AA2F" w14:textId="77777777" w:rsidR="00497A86" w:rsidRPr="00C5781A" w:rsidRDefault="00497A86" w:rsidP="00497A86">
      <w:pPr>
        <w:ind w:left="360" w:hanging="360"/>
        <w:rPr>
          <w:lang w:val="en-US" w:eastAsia="ar-SA"/>
        </w:rPr>
      </w:pPr>
    </w:p>
    <w:p w14:paraId="2E05B0A8" w14:textId="787994F9" w:rsidR="00497A86" w:rsidRDefault="00497A86" w:rsidP="00E33FD0">
      <w:pPr>
        <w:numPr>
          <w:ilvl w:val="0"/>
          <w:numId w:val="8"/>
        </w:numPr>
        <w:rPr>
          <w:lang w:val="en-US" w:eastAsia="ar-SA"/>
        </w:rPr>
      </w:pPr>
      <w:r w:rsidRPr="00C5781A">
        <w:rPr>
          <w:lang w:val="en-US" w:eastAsia="ar-SA"/>
        </w:rPr>
        <w:t xml:space="preserve">incur </w:t>
      </w:r>
      <w:r w:rsidR="009A6FE0" w:rsidRPr="00C5781A">
        <w:rPr>
          <w:lang w:val="en-US" w:eastAsia="ar-SA"/>
        </w:rPr>
        <w:t>or cause to incur</w:t>
      </w:r>
      <w:r w:rsidR="004B73E6" w:rsidRPr="00C5781A">
        <w:rPr>
          <w:lang w:val="en-US" w:eastAsia="ar-SA"/>
        </w:rPr>
        <w:t>,</w:t>
      </w:r>
      <w:r w:rsidR="009A6FE0" w:rsidRPr="00C5781A">
        <w:rPr>
          <w:lang w:val="en-US" w:eastAsia="ar-SA"/>
        </w:rPr>
        <w:t xml:space="preserve"> </w:t>
      </w:r>
      <w:r w:rsidRPr="00C5781A">
        <w:rPr>
          <w:lang w:val="en-US" w:eastAsia="ar-SA"/>
        </w:rPr>
        <w:t>any Indebtedness</w:t>
      </w:r>
      <w:r w:rsidR="009A6FE0" w:rsidRPr="00C5781A">
        <w:rPr>
          <w:lang w:val="en-US" w:eastAsia="ar-SA"/>
        </w:rPr>
        <w:t xml:space="preserve"> in any manner whatsoever</w:t>
      </w:r>
      <w:r w:rsidR="001D7661">
        <w:rPr>
          <w:lang w:val="en-US" w:eastAsia="ar-SA"/>
        </w:rPr>
        <w:t>, other than Permitted Indebtedness</w:t>
      </w:r>
      <w:r w:rsidRPr="00C5781A">
        <w:rPr>
          <w:lang w:val="en-US" w:eastAsia="ar-SA"/>
        </w:rPr>
        <w:t>;</w:t>
      </w:r>
    </w:p>
    <w:p w14:paraId="2B56DFDE" w14:textId="77777777" w:rsidR="009B1427" w:rsidRDefault="009B1427" w:rsidP="009B1427">
      <w:pPr>
        <w:pStyle w:val="ListParagraph"/>
        <w:rPr>
          <w:lang w:val="en-US" w:eastAsia="ar-SA"/>
        </w:rPr>
      </w:pPr>
    </w:p>
    <w:p w14:paraId="3ED72263" w14:textId="232D60BA" w:rsidR="009B1427" w:rsidRPr="00C5781A" w:rsidRDefault="001E15FA" w:rsidP="00E33FD0">
      <w:pPr>
        <w:numPr>
          <w:ilvl w:val="0"/>
          <w:numId w:val="8"/>
        </w:numPr>
        <w:rPr>
          <w:lang w:val="en-US" w:eastAsia="ar-SA"/>
        </w:rPr>
      </w:pPr>
      <w:r>
        <w:rPr>
          <w:lang w:val="en-US" w:eastAsia="ar-SA"/>
        </w:rPr>
        <w:t>i</w:t>
      </w:r>
      <w:r w:rsidR="00007B36">
        <w:rPr>
          <w:lang w:val="en-US" w:eastAsia="ar-SA"/>
        </w:rPr>
        <w:t>f</w:t>
      </w:r>
      <w:r w:rsidR="009B1427">
        <w:rPr>
          <w:lang w:val="en-US" w:eastAsia="ar-SA"/>
        </w:rPr>
        <w:t xml:space="preserve"> </w:t>
      </w:r>
      <w:r w:rsidR="004131FA">
        <w:rPr>
          <w:lang w:val="en-US" w:eastAsia="ar-SA"/>
        </w:rPr>
        <w:t xml:space="preserve">a payment default </w:t>
      </w:r>
      <w:r w:rsidR="00007B36">
        <w:rPr>
          <w:lang w:val="en-US" w:eastAsia="ar-SA"/>
        </w:rPr>
        <w:t>has occurred and is subsisting</w:t>
      </w:r>
      <w:r w:rsidR="00007B36" w:rsidRPr="00857081">
        <w:rPr>
          <w:lang w:val="en-US" w:eastAsia="ar-SA"/>
        </w:rPr>
        <w:t>: (</w:t>
      </w:r>
      <w:proofErr w:type="spellStart"/>
      <w:r w:rsidR="00007B36" w:rsidRPr="00857081">
        <w:rPr>
          <w:lang w:val="en-US" w:eastAsia="ar-SA"/>
        </w:rPr>
        <w:t>i</w:t>
      </w:r>
      <w:proofErr w:type="spellEnd"/>
      <w:r w:rsidR="00007B36" w:rsidRPr="00857081">
        <w:rPr>
          <w:lang w:val="en-US" w:eastAsia="ar-SA"/>
        </w:rPr>
        <w:t xml:space="preserve">) </w:t>
      </w:r>
      <w:r w:rsidR="009B1427" w:rsidRPr="00857081">
        <w:rPr>
          <w:lang w:val="en-US" w:eastAsia="ar-SA"/>
        </w:rPr>
        <w:t>change its financial year end from the date it has currently adopted or change the accounting method or policies currently followed, unless required by law</w:t>
      </w:r>
      <w:r w:rsidR="00007B36" w:rsidRPr="00857081">
        <w:rPr>
          <w:lang w:val="en-US" w:eastAsia="ar-SA"/>
        </w:rPr>
        <w:t xml:space="preserve">, (ii) undertake </w:t>
      </w:r>
      <w:r w:rsidR="00007B36" w:rsidRPr="00857081">
        <w:rPr>
          <w:lang w:eastAsia="ar-SA"/>
        </w:rPr>
        <w:t>any new business, operations or projects, or modernisation, diversification or substantial expansion of any current business, operations or project</w:t>
      </w:r>
      <w:r w:rsidRPr="00857081">
        <w:rPr>
          <w:lang w:eastAsia="ar-SA"/>
        </w:rPr>
        <w:t xml:space="preserve">, (iii) </w:t>
      </w:r>
      <w:r w:rsidR="001D712D" w:rsidRPr="00857081">
        <w:rPr>
          <w:lang w:eastAsia="ar-SA"/>
        </w:rPr>
        <w:t>change its auditors, board members or management setup</w:t>
      </w:r>
      <w:r w:rsidR="00D616F8">
        <w:rPr>
          <w:lang w:eastAsia="ar-SA"/>
        </w:rPr>
        <w:t xml:space="preserve">, or (iv) </w:t>
      </w:r>
      <w:r w:rsidR="008C2490">
        <w:rPr>
          <w:lang w:eastAsia="ar-SA"/>
        </w:rPr>
        <w:t>appoint, reappoint or remove the managing director or any other person holding substantial powers of management by whatever name called</w:t>
      </w:r>
      <w:r w:rsidR="009B1427" w:rsidRPr="00857081">
        <w:rPr>
          <w:lang w:val="en-US" w:eastAsia="ar-SA"/>
        </w:rPr>
        <w:t>;</w:t>
      </w:r>
    </w:p>
    <w:p w14:paraId="5E4F0887" w14:textId="77777777" w:rsidR="00497A86" w:rsidRPr="00C5781A" w:rsidRDefault="00497A86" w:rsidP="002866B7">
      <w:pPr>
        <w:pStyle w:val="ListParagraph"/>
        <w:rPr>
          <w:lang w:val="en-US" w:eastAsia="ar-SA"/>
        </w:rPr>
      </w:pPr>
    </w:p>
    <w:p w14:paraId="190717B6" w14:textId="77777777" w:rsidR="00497A86" w:rsidRDefault="00497A86" w:rsidP="00E33FD0">
      <w:pPr>
        <w:numPr>
          <w:ilvl w:val="0"/>
          <w:numId w:val="8"/>
        </w:numPr>
        <w:rPr>
          <w:lang w:val="en-US" w:eastAsia="ar-SA"/>
        </w:rPr>
      </w:pPr>
      <w:r w:rsidRPr="00C5781A">
        <w:rPr>
          <w:lang w:val="en-US" w:eastAsia="ar-SA"/>
        </w:rPr>
        <w:t>effect any change in its capital structure or constitutional documents in any manner whatsoever</w:t>
      </w:r>
      <w:r w:rsidR="00010A70">
        <w:rPr>
          <w:lang w:val="en-US" w:eastAsia="ar-SA"/>
        </w:rPr>
        <w:t xml:space="preserve">, which will </w:t>
      </w:r>
      <w:r w:rsidR="00B44198">
        <w:rPr>
          <w:lang w:val="en-US" w:eastAsia="ar-SA"/>
        </w:rPr>
        <w:t xml:space="preserve">adversely affect the </w:t>
      </w:r>
      <w:r w:rsidR="00BE419D">
        <w:rPr>
          <w:lang w:val="en-US" w:eastAsia="ar-SA"/>
        </w:rPr>
        <w:t>rights of ICICI Bank or the obligations of any party, under the Transaction Documents</w:t>
      </w:r>
      <w:r w:rsidR="00F4763A">
        <w:rPr>
          <w:lang w:val="en-US" w:eastAsia="ar-SA"/>
        </w:rPr>
        <w:t>;</w:t>
      </w:r>
      <w:r w:rsidRPr="00C5781A">
        <w:rPr>
          <w:lang w:val="en-US" w:eastAsia="ar-SA"/>
        </w:rPr>
        <w:t xml:space="preserve"> </w:t>
      </w:r>
    </w:p>
    <w:p w14:paraId="40254D7A" w14:textId="77777777" w:rsidR="00A40C6F" w:rsidRPr="00044CBB" w:rsidRDefault="00A40C6F" w:rsidP="00044CBB">
      <w:pPr>
        <w:rPr>
          <w:lang w:val="en-US"/>
        </w:rPr>
      </w:pPr>
    </w:p>
    <w:p w14:paraId="721A092C" w14:textId="2A4B46FC" w:rsidR="00497A86" w:rsidRPr="00BE181F" w:rsidRDefault="00F11FDC" w:rsidP="00BE181F">
      <w:pPr>
        <w:numPr>
          <w:ilvl w:val="0"/>
          <w:numId w:val="8"/>
        </w:numPr>
        <w:rPr>
          <w:lang w:val="en-US" w:eastAsia="ar-SA"/>
        </w:rPr>
      </w:pPr>
      <w:r w:rsidRPr="00BE181F">
        <w:rPr>
          <w:szCs w:val="22"/>
        </w:rPr>
        <w:t>(</w:t>
      </w:r>
      <w:proofErr w:type="spellStart"/>
      <w:r w:rsidR="00872D9F" w:rsidRPr="00BE181F">
        <w:rPr>
          <w:szCs w:val="22"/>
        </w:rPr>
        <w:t>i</w:t>
      </w:r>
      <w:proofErr w:type="spellEnd"/>
      <w:r w:rsidRPr="00BE181F">
        <w:rPr>
          <w:szCs w:val="22"/>
        </w:rPr>
        <w:t xml:space="preserve">) create or permit to subsist any encumbrance or </w:t>
      </w:r>
      <w:r w:rsidRPr="00BE181F">
        <w:rPr>
          <w:color w:val="000000"/>
          <w:szCs w:val="22"/>
        </w:rPr>
        <w:t>any type of preferential arrangement (including retention arrangements or escrow arrangements having the effect of granting security),</w:t>
      </w:r>
      <w:r w:rsidRPr="00BE181F">
        <w:rPr>
          <w:szCs w:val="22"/>
        </w:rPr>
        <w:t xml:space="preserve"> in any form whatsoever on any of its assets, or (</w:t>
      </w:r>
      <w:r w:rsidR="00872D9F" w:rsidRPr="00BE181F">
        <w:rPr>
          <w:szCs w:val="22"/>
        </w:rPr>
        <w:t>ii</w:t>
      </w:r>
      <w:r w:rsidRPr="00BE181F">
        <w:rPr>
          <w:szCs w:val="22"/>
        </w:rPr>
        <w:t xml:space="preserve">) (whether voluntarily or involuntarily) sell, transfer, grant lease or otherwise dispose </w:t>
      </w:r>
      <w:proofErr w:type="spellStart"/>
      <w:r w:rsidRPr="00BE181F">
        <w:rPr>
          <w:szCs w:val="22"/>
        </w:rPr>
        <w:t>of</w:t>
      </w:r>
      <w:r w:rsidR="001E15FA">
        <w:rPr>
          <w:szCs w:val="22"/>
        </w:rPr>
        <w:t>f</w:t>
      </w:r>
      <w:proofErr w:type="spellEnd"/>
      <w:r w:rsidRPr="00BE181F">
        <w:rPr>
          <w:szCs w:val="22"/>
        </w:rPr>
        <w:t xml:space="preserve"> or deal with (or agree to do any of the foregoing at any future time), all or any of its assets;</w:t>
      </w:r>
    </w:p>
    <w:p w14:paraId="6BDEE49A" w14:textId="77777777" w:rsidR="009F68F9" w:rsidRPr="00C5781A" w:rsidRDefault="009F68F9" w:rsidP="00044CBB">
      <w:pPr>
        <w:pStyle w:val="ListParagraph"/>
        <w:rPr>
          <w:lang w:val="en-US" w:eastAsia="ar-SA"/>
        </w:rPr>
      </w:pPr>
    </w:p>
    <w:p w14:paraId="60F4DF74" w14:textId="77777777" w:rsidR="00497A86" w:rsidRPr="00C5781A" w:rsidRDefault="00497A86" w:rsidP="00E33FD0">
      <w:pPr>
        <w:numPr>
          <w:ilvl w:val="0"/>
          <w:numId w:val="8"/>
        </w:numPr>
        <w:rPr>
          <w:lang w:val="en-US" w:eastAsia="ar-SA"/>
        </w:rPr>
      </w:pPr>
      <w:r w:rsidRPr="00C5781A">
        <w:rPr>
          <w:lang w:val="en-US" w:eastAsia="ar-SA"/>
        </w:rPr>
        <w:t xml:space="preserve">pay any commission to its promoters, directors, members, managers or other persons for furnishing guarantees, counter guarantees or indemnities or for undertaking any other liability in connection with any </w:t>
      </w:r>
      <w:r w:rsidR="00A96314" w:rsidRPr="00C5781A">
        <w:rPr>
          <w:lang w:val="en-US" w:eastAsia="ar-SA"/>
        </w:rPr>
        <w:t xml:space="preserve">Indebtedness </w:t>
      </w:r>
      <w:r w:rsidRPr="00C5781A">
        <w:rPr>
          <w:lang w:val="en-US" w:eastAsia="ar-SA"/>
        </w:rPr>
        <w:t>incurred by the Borrower or in connection with any other obligation undertaken for or by the Borrower</w:t>
      </w:r>
      <w:r w:rsidR="00F03ED5" w:rsidRPr="00C5781A">
        <w:rPr>
          <w:lang w:val="en-US" w:eastAsia="ar-SA"/>
        </w:rPr>
        <w:t>; and</w:t>
      </w:r>
      <w:r w:rsidRPr="00C5781A">
        <w:rPr>
          <w:lang w:val="en-US" w:eastAsia="ar-SA"/>
        </w:rPr>
        <w:t xml:space="preserve"> </w:t>
      </w:r>
    </w:p>
    <w:p w14:paraId="2D2D5A8E" w14:textId="77777777" w:rsidR="00497A86" w:rsidRPr="00C5781A" w:rsidRDefault="00497A86" w:rsidP="00497A86">
      <w:pPr>
        <w:ind w:left="360" w:hanging="360"/>
        <w:rPr>
          <w:lang w:val="en-US" w:eastAsia="ar-SA"/>
        </w:rPr>
      </w:pPr>
    </w:p>
    <w:p w14:paraId="3FF7C544" w14:textId="77777777" w:rsidR="00497A86" w:rsidRDefault="00497A86" w:rsidP="00E33FD0">
      <w:pPr>
        <w:numPr>
          <w:ilvl w:val="0"/>
          <w:numId w:val="8"/>
        </w:numPr>
        <w:rPr>
          <w:lang w:val="en-US" w:eastAsia="ar-SA"/>
        </w:rPr>
      </w:pPr>
      <w:r w:rsidRPr="00C5781A">
        <w:rPr>
          <w:lang w:val="en-US" w:eastAsia="ar-SA"/>
        </w:rPr>
        <w:t>pay any compensation to its promoters or directors in the event of loss of office for any reason whatsoever, if there is any default in payment of any monies due and payable under the Facility.</w:t>
      </w:r>
    </w:p>
    <w:p w14:paraId="1F5786B7" w14:textId="77777777" w:rsidR="007E5CB2" w:rsidRDefault="007E5CB2" w:rsidP="00044CBB">
      <w:pPr>
        <w:pStyle w:val="ListParagraph"/>
        <w:rPr>
          <w:lang w:val="en-US" w:eastAsia="ar-SA"/>
        </w:rPr>
      </w:pPr>
    </w:p>
    <w:p w14:paraId="7BD7D91E" w14:textId="25921AED" w:rsidR="007E5CB2" w:rsidRPr="00C5781A" w:rsidRDefault="007E5CB2" w:rsidP="007E5CB2">
      <w:pPr>
        <w:rPr>
          <w:lang w:val="en-US" w:eastAsia="ar-SA"/>
        </w:rPr>
      </w:pPr>
      <w:r w:rsidRPr="00112B85">
        <w:rPr>
          <w:lang w:val="en-US" w:eastAsia="ar-SA"/>
        </w:rPr>
        <w:t xml:space="preserve">Notwithstanding anything contained in the Transaction Documents, </w:t>
      </w:r>
      <w:r w:rsidR="00C568F9" w:rsidRPr="00112B85">
        <w:rPr>
          <w:lang w:val="en-US" w:eastAsia="ar-SA"/>
        </w:rPr>
        <w:t xml:space="preserve">upon occurrence of an Event of Default, </w:t>
      </w:r>
      <w:r w:rsidR="0010423B">
        <w:rPr>
          <w:lang w:val="en-US" w:eastAsia="ar-SA"/>
        </w:rPr>
        <w:t xml:space="preserve">all permitted transactions </w:t>
      </w:r>
      <w:r w:rsidR="0097186D" w:rsidRPr="00112B85">
        <w:rPr>
          <w:lang w:val="en-US" w:eastAsia="ar-SA"/>
        </w:rPr>
        <w:t xml:space="preserve">in </w:t>
      </w:r>
      <w:r w:rsidR="00C568F9" w:rsidRPr="00112B85">
        <w:rPr>
          <w:lang w:val="en-US" w:eastAsia="ar-SA"/>
        </w:rPr>
        <w:t xml:space="preserve">the CAL, in </w:t>
      </w:r>
      <w:r w:rsidR="0097186D" w:rsidRPr="00112B85">
        <w:rPr>
          <w:lang w:val="en-US" w:eastAsia="ar-SA"/>
        </w:rPr>
        <w:t xml:space="preserve">relation to clause </w:t>
      </w:r>
      <w:r w:rsidR="00C568F9" w:rsidRPr="00112B85">
        <w:rPr>
          <w:lang w:val="en-US" w:eastAsia="ar-SA"/>
        </w:rPr>
        <w:t>5.3</w:t>
      </w:r>
      <w:r w:rsidR="006B3E43">
        <w:rPr>
          <w:lang w:val="en-US" w:eastAsia="ar-SA"/>
        </w:rPr>
        <w:t xml:space="preserve"> (Negative Covenant),</w:t>
      </w:r>
      <w:r w:rsidRPr="00112B85">
        <w:rPr>
          <w:lang w:val="en-US" w:eastAsia="ar-SA"/>
        </w:rPr>
        <w:t xml:space="preserve"> shall stand suspended </w:t>
      </w:r>
      <w:r w:rsidR="00C568F9" w:rsidRPr="00112B85">
        <w:rPr>
          <w:lang w:val="en-US" w:eastAsia="ar-SA"/>
        </w:rPr>
        <w:t>till such time that</w:t>
      </w:r>
      <w:r w:rsidRPr="00112B85">
        <w:rPr>
          <w:lang w:val="en-US" w:eastAsia="ar-SA"/>
        </w:rPr>
        <w:t xml:space="preserve"> </w:t>
      </w:r>
      <w:r w:rsidR="00C568F9" w:rsidRPr="00112B85">
        <w:rPr>
          <w:lang w:val="en-US" w:eastAsia="ar-SA"/>
        </w:rPr>
        <w:t>ICICI Bank intimates the Borrower</w:t>
      </w:r>
      <w:r w:rsidR="0010423B">
        <w:rPr>
          <w:lang w:val="en-US" w:eastAsia="ar-SA"/>
        </w:rPr>
        <w:t xml:space="preserve"> </w:t>
      </w:r>
      <w:r w:rsidR="00862F43">
        <w:rPr>
          <w:lang w:val="en-US" w:eastAsia="ar-SA"/>
        </w:rPr>
        <w:t>otherwise</w:t>
      </w:r>
      <w:r w:rsidR="0010423B">
        <w:rPr>
          <w:lang w:val="en-US" w:eastAsia="ar-SA"/>
        </w:rPr>
        <w:t xml:space="preserve">. </w:t>
      </w:r>
      <w:r w:rsidR="00C568F9">
        <w:rPr>
          <w:lang w:val="en-US" w:eastAsia="ar-SA"/>
        </w:rPr>
        <w:t xml:space="preserve"> </w:t>
      </w:r>
    </w:p>
    <w:p w14:paraId="22B14E69" w14:textId="77777777" w:rsidR="005A66D3" w:rsidRPr="00C5781A" w:rsidRDefault="005A66D3" w:rsidP="002866B7">
      <w:pPr>
        <w:rPr>
          <w:lang w:val="en-US" w:eastAsia="ar-SA"/>
        </w:rPr>
      </w:pPr>
    </w:p>
    <w:p w14:paraId="0719C506" w14:textId="24EEF655" w:rsidR="00F03ED5" w:rsidRPr="00C5781A" w:rsidRDefault="00F03ED5" w:rsidP="002866B7">
      <w:pPr>
        <w:pStyle w:val="Heading1"/>
      </w:pPr>
      <w:r w:rsidRPr="00C5781A">
        <w:t>ART</w:t>
      </w:r>
      <w:r w:rsidR="00C94A18">
        <w:t>ICLE</w:t>
      </w:r>
      <w:r w:rsidRPr="00C5781A">
        <w:t xml:space="preserve"> – VI</w:t>
      </w:r>
    </w:p>
    <w:p w14:paraId="02A83779" w14:textId="77777777" w:rsidR="00070ECB" w:rsidRPr="00C5781A" w:rsidRDefault="00F03ED5" w:rsidP="002866B7">
      <w:pPr>
        <w:pStyle w:val="Heading1"/>
      </w:pPr>
      <w:r w:rsidRPr="00C5781A">
        <w:t xml:space="preserve">UNCONDITIONAL RIGHT </w:t>
      </w:r>
      <w:r w:rsidR="00C02543">
        <w:t>T</w:t>
      </w:r>
      <w:r w:rsidR="00EF2BE9">
        <w:t>O</w:t>
      </w:r>
      <w:r w:rsidRPr="00C5781A">
        <w:t xml:space="preserve"> CANCEL</w:t>
      </w:r>
      <w:r w:rsidR="005A66D3" w:rsidRPr="00C5781A">
        <w:tab/>
      </w:r>
    </w:p>
    <w:p w14:paraId="0A64CA98" w14:textId="77777777" w:rsidR="00070ECB" w:rsidRPr="00C5781A" w:rsidRDefault="00070ECB" w:rsidP="002866B7">
      <w:pPr>
        <w:widowControl w:val="0"/>
        <w:tabs>
          <w:tab w:val="left" w:pos="1152"/>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57BCCE16" w14:textId="2F942A42" w:rsidR="009079C2" w:rsidRDefault="00F14158" w:rsidP="009079C2">
      <w:r>
        <w:t xml:space="preserve">Notwithstanding anything contained in the Transaction Documents, </w:t>
      </w:r>
      <w:r w:rsidR="009079C2" w:rsidRPr="00F60237">
        <w:t xml:space="preserve">ICICI Bank shall have the unconditional right to cancel the undrawn portion of the Facility, </w:t>
      </w:r>
      <w:r w:rsidR="009079C2">
        <w:t xml:space="preserve">in whole or in part, </w:t>
      </w:r>
      <w:r w:rsidR="009079C2" w:rsidRPr="00F60237">
        <w:t xml:space="preserve">at any time during the subsistence of the Facility, without giving any prior notice to the Borrower, for any reason whatsoever, including but not limited to, on the </w:t>
      </w:r>
      <w:r w:rsidR="009079C2">
        <w:t xml:space="preserve">occurrence of </w:t>
      </w:r>
      <w:r w:rsidR="00CA0614">
        <w:lastRenderedPageBreak/>
        <w:t>deterioration of c</w:t>
      </w:r>
      <w:r w:rsidR="009079C2" w:rsidRPr="00F60237">
        <w:t>reditworthiness of the Borrower</w:t>
      </w:r>
      <w:r w:rsidR="009079C2">
        <w:t>,</w:t>
      </w:r>
      <w:r w:rsidR="009079C2" w:rsidRPr="00F60237">
        <w:t xml:space="preserve"> or </w:t>
      </w:r>
      <w:r w:rsidR="009079C2">
        <w:t xml:space="preserve">for </w:t>
      </w:r>
      <w:r w:rsidR="009079C2" w:rsidRPr="00F60237">
        <w:t xml:space="preserve">non-compliance of any terms and conditions of the Transaction Documents. </w:t>
      </w:r>
    </w:p>
    <w:p w14:paraId="013AFA8D" w14:textId="77777777" w:rsidR="009079C2" w:rsidRPr="00F60237" w:rsidRDefault="009079C2" w:rsidP="009079C2"/>
    <w:p w14:paraId="71360B43" w14:textId="337F5954" w:rsidR="00CC24F2" w:rsidRPr="00C5781A" w:rsidRDefault="00CC24F2" w:rsidP="00CC24F2">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rPr>
          <w:rFonts w:cs="Zurich BT"/>
          <w:color w:val="000000"/>
          <w:sz w:val="20"/>
          <w:szCs w:val="20"/>
          <w:lang w:val="en-US" w:eastAsia="zh-CN"/>
        </w:rPr>
      </w:pPr>
      <w:r w:rsidRPr="00C5781A">
        <w:rPr>
          <w:lang w:eastAsia="zh-CN"/>
        </w:rPr>
        <w:t xml:space="preserve">The Borrower </w:t>
      </w:r>
      <w:r w:rsidR="00CB1F28" w:rsidRPr="00C5781A">
        <w:rPr>
          <w:lang w:eastAsia="zh-CN"/>
        </w:rPr>
        <w:t>unconditionally agrees and undertakes to</w:t>
      </w:r>
      <w:r w:rsidRPr="00C5781A">
        <w:rPr>
          <w:lang w:eastAsia="zh-CN"/>
        </w:rPr>
        <w:t xml:space="preserve"> get itself</w:t>
      </w:r>
      <w:r w:rsidR="00CB1F28" w:rsidRPr="00C5781A">
        <w:rPr>
          <w:lang w:eastAsia="zh-CN"/>
        </w:rPr>
        <w:t xml:space="preserve"> and the Facility,</w:t>
      </w:r>
      <w:r w:rsidRPr="00C5781A">
        <w:rPr>
          <w:lang w:eastAsia="zh-CN"/>
        </w:rPr>
        <w:t xml:space="preserve"> rated by Credit Rating Agency within a period of six months</w:t>
      </w:r>
      <w:r w:rsidR="00A96314" w:rsidRPr="00C5781A">
        <w:rPr>
          <w:lang w:eastAsia="zh-CN"/>
        </w:rPr>
        <w:t xml:space="preserve"> from the date of </w:t>
      </w:r>
      <w:r w:rsidR="00CE53A1" w:rsidRPr="00C5781A">
        <w:rPr>
          <w:lang w:eastAsia="zh-CN"/>
        </w:rPr>
        <w:t xml:space="preserve">the </w:t>
      </w:r>
      <w:r w:rsidR="00977DE5">
        <w:rPr>
          <w:lang w:eastAsia="zh-CN"/>
        </w:rPr>
        <w:t xml:space="preserve">first disbursement of the Facility </w:t>
      </w:r>
      <w:r w:rsidRPr="00C5781A">
        <w:rPr>
          <w:lang w:eastAsia="zh-CN"/>
        </w:rPr>
        <w:t>and/or at such intervals as may be decided by ICICI Bank, failing which</w:t>
      </w:r>
      <w:r w:rsidR="00C458F9" w:rsidRPr="00C5781A">
        <w:rPr>
          <w:lang w:eastAsia="zh-CN"/>
        </w:rPr>
        <w:t>,</w:t>
      </w:r>
      <w:r w:rsidRPr="00C5781A">
        <w:rPr>
          <w:lang w:eastAsia="zh-CN"/>
        </w:rPr>
        <w:t xml:space="preserve"> ICICI Bank shall have the right to review the Applicable Interest Rate and/or costs, charges and expenses, which shall be payable by the </w:t>
      </w:r>
      <w:r w:rsidR="00023FB7">
        <w:rPr>
          <w:lang w:eastAsia="zh-CN"/>
        </w:rPr>
        <w:t>Obligors</w:t>
      </w:r>
      <w:r w:rsidR="00380E33" w:rsidRPr="00C5781A">
        <w:rPr>
          <w:lang w:eastAsia="zh-CN"/>
        </w:rPr>
        <w:t>,</w:t>
      </w:r>
      <w:r w:rsidRPr="00C5781A">
        <w:rPr>
          <w:lang w:eastAsia="zh-CN"/>
        </w:rPr>
        <w:t xml:space="preserve"> on such date</w:t>
      </w:r>
      <w:r w:rsidR="00857081">
        <w:rPr>
          <w:lang w:eastAsia="zh-CN"/>
        </w:rPr>
        <w:t>(</w:t>
      </w:r>
      <w:r w:rsidRPr="00C5781A">
        <w:rPr>
          <w:lang w:eastAsia="zh-CN"/>
        </w:rPr>
        <w:t>s</w:t>
      </w:r>
      <w:r w:rsidR="00857081">
        <w:rPr>
          <w:lang w:eastAsia="zh-CN"/>
        </w:rPr>
        <w:t>)</w:t>
      </w:r>
      <w:r w:rsidRPr="00C5781A">
        <w:rPr>
          <w:lang w:eastAsia="zh-CN"/>
        </w:rPr>
        <w:t xml:space="preserve"> or within such period</w:t>
      </w:r>
      <w:r w:rsidR="00380E33" w:rsidRPr="00C5781A">
        <w:rPr>
          <w:lang w:eastAsia="zh-CN"/>
        </w:rPr>
        <w:t>,</w:t>
      </w:r>
      <w:r w:rsidRPr="00C5781A">
        <w:rPr>
          <w:lang w:eastAsia="zh-CN"/>
        </w:rPr>
        <w:t xml:space="preserve"> as may be specified by ICICI Bank.</w:t>
      </w:r>
    </w:p>
    <w:p w14:paraId="415AFB15" w14:textId="77777777" w:rsidR="00070ECB" w:rsidRPr="00C5781A" w:rsidRDefault="00070ECB" w:rsidP="002866B7">
      <w:pPr>
        <w:pStyle w:val="ww-default"/>
        <w:spacing w:before="0" w:beforeAutospacing="0" w:after="0" w:afterAutospacing="0"/>
        <w:rPr>
          <w:szCs w:val="22"/>
        </w:rPr>
      </w:pPr>
    </w:p>
    <w:p w14:paraId="5A5F2447" w14:textId="77777777" w:rsidR="00070ECB" w:rsidRPr="00C5781A" w:rsidRDefault="00070ECB" w:rsidP="002866B7">
      <w:pPr>
        <w:pStyle w:val="Heading1"/>
      </w:pPr>
      <w:r w:rsidRPr="00C5781A">
        <w:t xml:space="preserve">ARTICLE </w:t>
      </w:r>
      <w:r w:rsidR="0010227B" w:rsidRPr="00C5781A">
        <w:t xml:space="preserve">– </w:t>
      </w:r>
      <w:r w:rsidR="00507671" w:rsidRPr="00C5781A">
        <w:t>VII</w:t>
      </w:r>
    </w:p>
    <w:p w14:paraId="0EFF94DB" w14:textId="77777777" w:rsidR="0010227B" w:rsidRPr="00C5781A" w:rsidRDefault="0010227B" w:rsidP="002866B7">
      <w:pPr>
        <w:pStyle w:val="Heading1"/>
      </w:pPr>
      <w:r w:rsidRPr="00C5781A">
        <w:t>EVENTS OF DEFAULT</w:t>
      </w:r>
    </w:p>
    <w:p w14:paraId="7DFE5FF5"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22B4485F"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7</w:t>
      </w:r>
      <w:r w:rsidR="0010227B" w:rsidRPr="003E6FAD">
        <w:rPr>
          <w:rFonts w:ascii="Zurich Blk BT" w:hAnsi="Zurich Blk BT"/>
          <w:b w:val="0"/>
          <w:u w:val="none"/>
        </w:rPr>
        <w:t>.1</w:t>
      </w:r>
      <w:r w:rsidR="0010227B" w:rsidRPr="003E6FAD">
        <w:rPr>
          <w:rFonts w:ascii="Zurich Blk BT" w:hAnsi="Zurich Blk BT"/>
          <w:b w:val="0"/>
          <w:u w:val="none"/>
        </w:rPr>
        <w:tab/>
      </w:r>
      <w:r w:rsidR="00070ECB" w:rsidRPr="0011353D">
        <w:rPr>
          <w:rFonts w:ascii="Zurich Blk BT" w:hAnsi="Zurich Blk BT"/>
          <w:b w:val="0"/>
          <w:highlight w:val="magenta"/>
        </w:rPr>
        <w:t>EVENTS OF DEFAULT</w:t>
      </w:r>
    </w:p>
    <w:p w14:paraId="79491C7B"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4D68ED4" w14:textId="77777777" w:rsidR="00550797" w:rsidRPr="00C5781A" w:rsidRDefault="00550797"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occurrence of any one or more of the following events shall constitute an event of default under the Facility Agreement:</w:t>
      </w:r>
    </w:p>
    <w:p w14:paraId="3631FD1C" w14:textId="77777777" w:rsidR="00550797" w:rsidRPr="00C5781A" w:rsidRDefault="00550797"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36C7E773" w14:textId="77777777" w:rsidR="00550797" w:rsidRPr="003E6FAD" w:rsidRDefault="0010227B" w:rsidP="00E33FD0">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Payment Default</w:t>
      </w:r>
    </w:p>
    <w:p w14:paraId="2E06FD2C"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5D2B4505" w14:textId="77777777" w:rsidR="004550B9" w:rsidRPr="00C5781A" w:rsidRDefault="004550B9" w:rsidP="00E33FD0">
      <w:pPr>
        <w:widowControl w:val="0"/>
        <w:numPr>
          <w:ilvl w:val="0"/>
          <w:numId w:val="28"/>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r w:rsidRPr="00C5781A">
        <w:rPr>
          <w:color w:val="000000"/>
          <w:szCs w:val="22"/>
        </w:rPr>
        <w:t>Default has occurred in the payment of principal sums of the Facility on the Due Dates (whether at stated maturity, by acceleration or otherwise) for payment thereof; and/or</w:t>
      </w:r>
    </w:p>
    <w:p w14:paraId="6003A7F5" w14:textId="77777777" w:rsidR="004550B9" w:rsidRPr="00C5781A" w:rsidRDefault="004550B9" w:rsidP="004550B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hanging="180"/>
        <w:rPr>
          <w:color w:val="000000"/>
          <w:szCs w:val="22"/>
        </w:rPr>
      </w:pPr>
    </w:p>
    <w:p w14:paraId="074F455D" w14:textId="09CECD35" w:rsidR="004550B9" w:rsidRDefault="004550B9" w:rsidP="00E33FD0">
      <w:pPr>
        <w:pStyle w:val="BodyText"/>
        <w:numPr>
          <w:ilvl w:val="0"/>
          <w:numId w:val="28"/>
        </w:numPr>
        <w:tabs>
          <w:tab w:val="left" w:pos="720"/>
        </w:tabs>
        <w:ind w:hanging="180"/>
        <w:rPr>
          <w:rFonts w:ascii="Zurich BT" w:hAnsi="Zurich BT"/>
        </w:rPr>
      </w:pPr>
      <w:r w:rsidRPr="00C5781A">
        <w:rPr>
          <w:rFonts w:ascii="Zurich BT" w:hAnsi="Zurich BT"/>
        </w:rPr>
        <w:t xml:space="preserve">Default has occurred in payment of interest on the Facility or any other monies payable under the Transaction Documents. </w:t>
      </w:r>
    </w:p>
    <w:p w14:paraId="5DA32A17" w14:textId="4FD551C8" w:rsidR="00FC5884" w:rsidRDefault="00FC5884" w:rsidP="00E43D60">
      <w:pPr>
        <w:pStyle w:val="BodyText"/>
        <w:tabs>
          <w:tab w:val="left" w:pos="720"/>
        </w:tabs>
        <w:rPr>
          <w:rFonts w:ascii="Zurich BT" w:hAnsi="Zurich BT"/>
        </w:rPr>
      </w:pPr>
    </w:p>
    <w:p w14:paraId="45AF33BB" w14:textId="3E699AED" w:rsidR="00FC5884" w:rsidRPr="00C5781A" w:rsidRDefault="00FC5884" w:rsidP="00E43D60">
      <w:pPr>
        <w:pStyle w:val="BodyText"/>
        <w:tabs>
          <w:tab w:val="left" w:pos="720"/>
        </w:tabs>
        <w:rPr>
          <w:rFonts w:ascii="Zurich BT" w:hAnsi="Zurich BT"/>
        </w:rPr>
      </w:pPr>
      <w:r w:rsidRPr="00FC5884">
        <w:rPr>
          <w:rFonts w:ascii="Zurich BT" w:hAnsi="Zurich BT"/>
        </w:rPr>
        <w:t xml:space="preserve">except where such default is </w:t>
      </w:r>
      <w:r w:rsidR="009A1ED0">
        <w:rPr>
          <w:rFonts w:ascii="Zurich BT" w:hAnsi="Zurich BT"/>
        </w:rPr>
        <w:t>cured within 5</w:t>
      </w:r>
      <w:r w:rsidRPr="00FC5884">
        <w:rPr>
          <w:rFonts w:ascii="Zurich BT" w:hAnsi="Zurich BT"/>
        </w:rPr>
        <w:t xml:space="preserve"> days.</w:t>
      </w:r>
    </w:p>
    <w:p w14:paraId="0724AEB8" w14:textId="77777777" w:rsidR="004550B9" w:rsidRPr="00C5781A" w:rsidRDefault="004550B9" w:rsidP="004550B9">
      <w:pPr>
        <w:pStyle w:val="BodyText"/>
        <w:rPr>
          <w:rFonts w:ascii="Zurich BT" w:hAnsi="Zurich BT"/>
        </w:rPr>
      </w:pPr>
    </w:p>
    <w:p w14:paraId="254F8995" w14:textId="77777777" w:rsidR="00A81090" w:rsidRPr="003E6FAD" w:rsidRDefault="00A81090" w:rsidP="00E33FD0">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 xml:space="preserve">Breach </w:t>
      </w:r>
      <w:r w:rsidR="00857081" w:rsidRPr="003E6FAD">
        <w:rPr>
          <w:rFonts w:ascii="Zurich Blk BT" w:hAnsi="Zurich Blk BT"/>
          <w:color w:val="000000"/>
          <w:szCs w:val="22"/>
        </w:rPr>
        <w:t>o</w:t>
      </w:r>
      <w:r w:rsidRPr="003E6FAD">
        <w:rPr>
          <w:rFonts w:ascii="Zurich Blk BT" w:hAnsi="Zurich Blk BT"/>
          <w:color w:val="000000"/>
          <w:szCs w:val="22"/>
        </w:rPr>
        <w:t>f Terms</w:t>
      </w:r>
    </w:p>
    <w:p w14:paraId="775DF091" w14:textId="77777777" w:rsidR="00A81090" w:rsidRPr="00C5781A" w:rsidRDefault="00A81090" w:rsidP="00A8109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69E2E9E7" w14:textId="4E5ADA23" w:rsidR="00A81090" w:rsidRPr="00C5781A" w:rsidRDefault="00A81090" w:rsidP="00A81090">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Borrower or any other person is in breach of performance of any covenant, condition or agreement under the </w:t>
      </w:r>
      <w:r w:rsidR="00A048AC">
        <w:rPr>
          <w:szCs w:val="22"/>
        </w:rPr>
        <w:t xml:space="preserve">Transaction Documents </w:t>
      </w:r>
      <w:r w:rsidRPr="00C5781A">
        <w:rPr>
          <w:szCs w:val="22"/>
        </w:rPr>
        <w:t xml:space="preserve">(other than those events specifically provided </w:t>
      </w:r>
      <w:r w:rsidR="00EA17F9">
        <w:rPr>
          <w:szCs w:val="22"/>
        </w:rPr>
        <w:t xml:space="preserve">under </w:t>
      </w:r>
      <w:r w:rsidR="0014405F" w:rsidRPr="00C5781A">
        <w:rPr>
          <w:szCs w:val="22"/>
        </w:rPr>
        <w:t xml:space="preserve">clause 7 </w:t>
      </w:r>
      <w:r w:rsidR="00023FB7">
        <w:rPr>
          <w:szCs w:val="22"/>
        </w:rPr>
        <w:t xml:space="preserve">(a) and </w:t>
      </w:r>
      <w:r w:rsidR="00432F17">
        <w:rPr>
          <w:szCs w:val="22"/>
        </w:rPr>
        <w:t>clause 7</w:t>
      </w:r>
      <w:r w:rsidR="00023FB7">
        <w:rPr>
          <w:szCs w:val="22"/>
        </w:rPr>
        <w:t>(</w:t>
      </w:r>
      <w:r w:rsidR="0014405F" w:rsidRPr="00C5781A">
        <w:rPr>
          <w:szCs w:val="22"/>
        </w:rPr>
        <w:t>c) to (</w:t>
      </w:r>
      <w:r w:rsidR="00023FB7">
        <w:rPr>
          <w:szCs w:val="22"/>
        </w:rPr>
        <w:t>m</w:t>
      </w:r>
      <w:r w:rsidR="0014405F" w:rsidRPr="00C5781A">
        <w:rPr>
          <w:szCs w:val="22"/>
        </w:rPr>
        <w:t>)</w:t>
      </w:r>
      <w:r w:rsidR="00380E33" w:rsidRPr="00C5781A">
        <w:rPr>
          <w:szCs w:val="22"/>
        </w:rPr>
        <w:t xml:space="preserve"> </w:t>
      </w:r>
      <w:r w:rsidR="0014405F" w:rsidRPr="00C5781A">
        <w:rPr>
          <w:szCs w:val="22"/>
        </w:rPr>
        <w:t xml:space="preserve">of this </w:t>
      </w:r>
      <w:r w:rsidR="00DB6DFB" w:rsidRPr="00C5781A">
        <w:rPr>
          <w:szCs w:val="22"/>
        </w:rPr>
        <w:t xml:space="preserve">Facility </w:t>
      </w:r>
      <w:r w:rsidR="0014405F" w:rsidRPr="00C5781A">
        <w:rPr>
          <w:szCs w:val="22"/>
        </w:rPr>
        <w:t>Agreement</w:t>
      </w:r>
      <w:r w:rsidRPr="00C5781A">
        <w:rPr>
          <w:szCs w:val="22"/>
        </w:rPr>
        <w:t xml:space="preserve">) and such default has continued for a period of </w:t>
      </w:r>
      <w:r w:rsidR="00006913">
        <w:rPr>
          <w:szCs w:val="22"/>
        </w:rPr>
        <w:t>30 (thirty)</w:t>
      </w:r>
      <w:r w:rsidRPr="00C5781A">
        <w:rPr>
          <w:szCs w:val="22"/>
        </w:rPr>
        <w:t xml:space="preserve"> days </w:t>
      </w:r>
      <w:r w:rsidR="00802C29">
        <w:rPr>
          <w:szCs w:val="22"/>
        </w:rPr>
        <w:t xml:space="preserve">from the date of the default </w:t>
      </w:r>
      <w:r w:rsidR="00802C29" w:rsidRPr="002F6F50">
        <w:rPr>
          <w:szCs w:val="22"/>
        </w:rPr>
        <w:t xml:space="preserve">(except where ICICI Bank is of the opinion that such default is incapable of remedy, in which event, no cure period shall be applicable). </w:t>
      </w:r>
      <w:r w:rsidR="00802C29">
        <w:rPr>
          <w:szCs w:val="22"/>
        </w:rPr>
        <w:t xml:space="preserve"> </w:t>
      </w:r>
    </w:p>
    <w:p w14:paraId="41342D3E" w14:textId="77777777" w:rsidR="00A81090" w:rsidRPr="00C5781A" w:rsidRDefault="00A81090" w:rsidP="00A8109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09B873B3" w14:textId="77777777" w:rsidR="00550797" w:rsidRPr="00C5781A" w:rsidRDefault="00550797" w:rsidP="003E6FAD">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b/>
          <w:color w:val="000000"/>
          <w:szCs w:val="22"/>
        </w:rPr>
      </w:pPr>
      <w:r w:rsidRPr="003E6FAD">
        <w:rPr>
          <w:rFonts w:ascii="Zurich Blk BT" w:hAnsi="Zurich Blk BT"/>
          <w:color w:val="000000"/>
          <w:szCs w:val="22"/>
        </w:rPr>
        <w:t>Misleading Information and Representation</w:t>
      </w:r>
    </w:p>
    <w:p w14:paraId="043B5B25"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42447FF" w14:textId="738639B1"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 xml:space="preserve">Any information given by the Borrower </w:t>
      </w:r>
      <w:r w:rsidR="0014405F" w:rsidRPr="00C5781A">
        <w:rPr>
          <w:color w:val="000000"/>
          <w:szCs w:val="22"/>
        </w:rPr>
        <w:t>or on its behalf, including but</w:t>
      </w:r>
      <w:r w:rsidR="00550797" w:rsidRPr="00C5781A">
        <w:rPr>
          <w:color w:val="000000"/>
          <w:szCs w:val="22"/>
        </w:rPr>
        <w:t xml:space="preserve"> </w:t>
      </w:r>
      <w:r w:rsidR="00432F17">
        <w:rPr>
          <w:color w:val="000000"/>
          <w:szCs w:val="22"/>
        </w:rPr>
        <w:t xml:space="preserve">not </w:t>
      </w:r>
      <w:r w:rsidR="00550797" w:rsidRPr="00C5781A">
        <w:rPr>
          <w:color w:val="000000"/>
          <w:szCs w:val="22"/>
        </w:rPr>
        <w:t xml:space="preserve">limited to, information given at the time of appraisal of the loan, </w:t>
      </w:r>
      <w:r w:rsidRPr="00C5781A">
        <w:rPr>
          <w:szCs w:val="22"/>
        </w:rPr>
        <w:t>representation</w:t>
      </w:r>
      <w:r w:rsidR="00550797" w:rsidRPr="00C5781A">
        <w:rPr>
          <w:szCs w:val="22"/>
        </w:rPr>
        <w:t xml:space="preserve"> and</w:t>
      </w:r>
      <w:r w:rsidRPr="00C5781A">
        <w:rPr>
          <w:szCs w:val="22"/>
        </w:rPr>
        <w:t xml:space="preserve"> warranty</w:t>
      </w:r>
      <w:r w:rsidR="00550797" w:rsidRPr="00C5781A">
        <w:rPr>
          <w:szCs w:val="22"/>
        </w:rPr>
        <w:t>,</w:t>
      </w:r>
      <w:r w:rsidRPr="00C5781A">
        <w:rPr>
          <w:szCs w:val="22"/>
        </w:rPr>
        <w:t xml:space="preserve"> or statement made or repeated</w:t>
      </w:r>
      <w:r w:rsidR="00CD05FF" w:rsidRPr="00C5781A">
        <w:rPr>
          <w:szCs w:val="22"/>
        </w:rPr>
        <w:t>,</w:t>
      </w:r>
      <w:r w:rsidRPr="00C5781A">
        <w:rPr>
          <w:szCs w:val="22"/>
        </w:rPr>
        <w:t xml:space="preserve"> or deemed to be made or repeated</w:t>
      </w:r>
      <w:r w:rsidR="00CD05FF" w:rsidRPr="00C5781A">
        <w:rPr>
          <w:szCs w:val="22"/>
        </w:rPr>
        <w:t>,</w:t>
      </w:r>
      <w:r w:rsidRPr="00C5781A">
        <w:rPr>
          <w:szCs w:val="22"/>
        </w:rPr>
        <w:t xml:space="preserve"> in or in connection with any </w:t>
      </w:r>
      <w:r w:rsidR="008B6755">
        <w:rPr>
          <w:szCs w:val="22"/>
        </w:rPr>
        <w:t xml:space="preserve">of the </w:t>
      </w:r>
      <w:r w:rsidRPr="00C5781A">
        <w:rPr>
          <w:szCs w:val="22"/>
        </w:rPr>
        <w:t>Transaction Document</w:t>
      </w:r>
      <w:r w:rsidR="008B6755">
        <w:rPr>
          <w:szCs w:val="22"/>
        </w:rPr>
        <w:t>s</w:t>
      </w:r>
      <w:r w:rsidR="002D7377" w:rsidRPr="00C5781A">
        <w:rPr>
          <w:szCs w:val="22"/>
        </w:rPr>
        <w:t>,</w:t>
      </w:r>
      <w:r w:rsidRPr="00C5781A">
        <w:rPr>
          <w:szCs w:val="22"/>
        </w:rPr>
        <w:t xml:space="preserve"> is incorrect or misleading in any </w:t>
      </w:r>
      <w:r w:rsidR="000B14F7">
        <w:rPr>
          <w:szCs w:val="22"/>
        </w:rPr>
        <w:t xml:space="preserve">material </w:t>
      </w:r>
      <w:r w:rsidRPr="00C5781A">
        <w:rPr>
          <w:szCs w:val="22"/>
        </w:rPr>
        <w:t>respect.</w:t>
      </w:r>
    </w:p>
    <w:p w14:paraId="2EEAEC43" w14:textId="77777777" w:rsidR="002D7377" w:rsidRPr="00C5781A" w:rsidRDefault="002D7377"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05768C1A" w14:textId="0E6F4F81" w:rsidR="002D7377" w:rsidRPr="003E6FAD" w:rsidRDefault="002D7377" w:rsidP="003E6FAD">
      <w:pPr>
        <w:widowControl w:val="0"/>
        <w:numPr>
          <w:ilvl w:val="0"/>
          <w:numId w:val="9"/>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Inadequate Insurance</w:t>
      </w:r>
      <w:r w:rsidR="00215AD9" w:rsidRPr="003E6FAD">
        <w:rPr>
          <w:rFonts w:ascii="Zurich Blk BT" w:hAnsi="Zurich Blk BT"/>
          <w:color w:val="000000"/>
          <w:szCs w:val="22"/>
        </w:rPr>
        <w:t xml:space="preserve"> and </w:t>
      </w:r>
      <w:r w:rsidR="00215AD9">
        <w:rPr>
          <w:rFonts w:ascii="Zurich Blk BT" w:hAnsi="Zurich Blk BT"/>
          <w:color w:val="000000"/>
          <w:szCs w:val="22"/>
        </w:rPr>
        <w:t>Depreciation in value of A</w:t>
      </w:r>
      <w:r w:rsidR="00215AD9" w:rsidRPr="00BA188B">
        <w:rPr>
          <w:rFonts w:ascii="Zurich Blk BT" w:hAnsi="Zurich Blk BT"/>
          <w:color w:val="000000"/>
          <w:szCs w:val="22"/>
        </w:rPr>
        <w:t>ssets</w:t>
      </w:r>
    </w:p>
    <w:p w14:paraId="2FE9790B" w14:textId="77777777" w:rsidR="002D7377" w:rsidRPr="00C5781A" w:rsidRDefault="002D7377"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rPr>
          <w:color w:val="000000"/>
          <w:szCs w:val="22"/>
        </w:rPr>
      </w:pPr>
    </w:p>
    <w:p w14:paraId="15485371" w14:textId="2EA61583" w:rsidR="00140A23" w:rsidRDefault="00070ECB" w:rsidP="00E33FD0">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color w:val="000000"/>
          <w:szCs w:val="22"/>
        </w:rPr>
      </w:pPr>
      <w:r w:rsidRPr="00C5781A">
        <w:rPr>
          <w:color w:val="000000"/>
          <w:szCs w:val="22"/>
        </w:rPr>
        <w:t>If the Borrower’s assets have not been kept insured by the Borrower</w:t>
      </w:r>
      <w:r w:rsidR="00140A23">
        <w:rPr>
          <w:color w:val="000000"/>
          <w:szCs w:val="22"/>
        </w:rPr>
        <w:t xml:space="preserve"> </w:t>
      </w:r>
      <w:r w:rsidR="00140A23" w:rsidRPr="00BA188B">
        <w:rPr>
          <w:color w:val="000000"/>
          <w:szCs w:val="22"/>
        </w:rPr>
        <w:t xml:space="preserve">and the same is not remedied within 30 (thirty) days from the date of such </w:t>
      </w:r>
      <w:r w:rsidR="00140A23" w:rsidRPr="000B14F7">
        <w:rPr>
          <w:color w:val="000000"/>
          <w:szCs w:val="22"/>
        </w:rPr>
        <w:t>default</w:t>
      </w:r>
      <w:r w:rsidR="009518AC" w:rsidRPr="000B14F7">
        <w:rPr>
          <w:color w:val="000000"/>
          <w:szCs w:val="22"/>
        </w:rPr>
        <w:t>.</w:t>
      </w:r>
    </w:p>
    <w:p w14:paraId="3CA54A0F" w14:textId="77777777" w:rsidR="00140A23" w:rsidRDefault="00140A23" w:rsidP="003E6FAD">
      <w:pPr>
        <w:widowControl w:val="0"/>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left="720"/>
        <w:rPr>
          <w:color w:val="000000"/>
          <w:szCs w:val="22"/>
        </w:rPr>
      </w:pPr>
    </w:p>
    <w:p w14:paraId="2AD56C4B" w14:textId="054F4DC3" w:rsidR="00070ECB" w:rsidRPr="00291039" w:rsidRDefault="00140A23">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color w:val="000000"/>
          <w:szCs w:val="22"/>
        </w:rPr>
      </w:pPr>
      <w:r>
        <w:rPr>
          <w:color w:val="000000"/>
          <w:szCs w:val="22"/>
        </w:rPr>
        <w:t xml:space="preserve">If the Borrower’s assets </w:t>
      </w:r>
      <w:r w:rsidR="00070ECB" w:rsidRPr="000B14F7">
        <w:rPr>
          <w:color w:val="000000"/>
          <w:szCs w:val="22"/>
        </w:rPr>
        <w:t>depreciate in</w:t>
      </w:r>
      <w:r w:rsidR="00070ECB" w:rsidRPr="00C5781A">
        <w:rPr>
          <w:color w:val="000000"/>
          <w:szCs w:val="22"/>
        </w:rPr>
        <w:t xml:space="preserve"> value to such an extent that such depreciation could in the opinion of ICICI Bank, have a Material Adverse Effect</w:t>
      </w:r>
      <w:r>
        <w:rPr>
          <w:color w:val="000000"/>
          <w:szCs w:val="22"/>
        </w:rPr>
        <w:t>, and the same is not remedied within 30 (thirty) days from the date of notice by ICICI Bank</w:t>
      </w:r>
      <w:r w:rsidRPr="002F6F50">
        <w:rPr>
          <w:color w:val="000000"/>
          <w:szCs w:val="22"/>
        </w:rPr>
        <w:t>.</w:t>
      </w:r>
    </w:p>
    <w:p w14:paraId="58A85628" w14:textId="77777777" w:rsidR="002D7377" w:rsidRPr="00C5781A" w:rsidRDefault="002D7377" w:rsidP="00872D9F">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180"/>
        <w:rPr>
          <w:color w:val="000000"/>
          <w:szCs w:val="22"/>
        </w:rPr>
      </w:pPr>
    </w:p>
    <w:p w14:paraId="4CFE1F5C" w14:textId="2868EAFD" w:rsidR="00070ECB" w:rsidRPr="00C5781A" w:rsidRDefault="00070ECB" w:rsidP="00E33FD0">
      <w:pPr>
        <w:widowControl w:val="0"/>
        <w:numPr>
          <w:ilvl w:val="0"/>
          <w:numId w:val="11"/>
        </w:numPr>
        <w:tabs>
          <w:tab w:val="left" w:pos="720"/>
          <w:tab w:val="left" w:pos="2160"/>
          <w:tab w:val="left" w:pos="2880"/>
          <w:tab w:val="left" w:pos="3600"/>
          <w:tab w:val="left" w:pos="4320"/>
          <w:tab w:val="left" w:pos="5040"/>
          <w:tab w:val="left" w:pos="5760"/>
          <w:tab w:val="left" w:pos="6480"/>
          <w:tab w:val="left" w:pos="7200"/>
          <w:tab w:val="left" w:pos="7920"/>
          <w:tab w:val="left" w:pos="8640"/>
        </w:tabs>
        <w:suppressAutoHyphens/>
        <w:ind w:hanging="180"/>
        <w:rPr>
          <w:szCs w:val="22"/>
        </w:rPr>
      </w:pPr>
      <w:r w:rsidRPr="00C5781A">
        <w:rPr>
          <w:szCs w:val="22"/>
        </w:rPr>
        <w:t>Any insurance contracted or taken by the Borrower is not, or ceases to be, in full force and effect at any time when it is required to be in effect or any insurance is avoided, or any insurer or re-insurer avoids or suspends or becomes entitled to avoid or suspend, any insurance or any claim under it or otherwise reduce</w:t>
      </w:r>
      <w:r w:rsidR="00432F17">
        <w:rPr>
          <w:szCs w:val="22"/>
        </w:rPr>
        <w:t>s</w:t>
      </w:r>
      <w:r w:rsidRPr="00C5781A">
        <w:rPr>
          <w:szCs w:val="22"/>
        </w:rPr>
        <w:t xml:space="preserve"> its liability under any insurance or any insurer of any insurance is not bound, or ceases to be bound, to meet its obligations in full or in part under any insurance</w:t>
      </w:r>
      <w:r w:rsidR="00B67FA1">
        <w:rPr>
          <w:szCs w:val="22"/>
        </w:rPr>
        <w:t xml:space="preserve"> , and the same is not remedied within 30 (thirty) days from the date of any such default</w:t>
      </w:r>
      <w:r w:rsidRPr="00C5781A">
        <w:rPr>
          <w:szCs w:val="22"/>
        </w:rPr>
        <w:t>.</w:t>
      </w:r>
    </w:p>
    <w:p w14:paraId="4C05FCAA"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1CBAE359" w14:textId="77777777" w:rsidR="002D7377" w:rsidRPr="003E6FAD" w:rsidRDefault="002D7377"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Bankruptcy, Insolvency or Dissolution</w:t>
      </w:r>
    </w:p>
    <w:p w14:paraId="48B07BCA" w14:textId="77777777" w:rsidR="002D7377" w:rsidRPr="00C5781A" w:rsidRDefault="002D7377"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7A6ED70" w14:textId="4E66D4FB" w:rsidR="006C4507" w:rsidRDefault="00B9226E" w:rsidP="00B9226E">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I</w:t>
      </w:r>
      <w:r w:rsidRPr="00B9226E">
        <w:rPr>
          <w:lang w:val="en-US"/>
        </w:rPr>
        <w:t xml:space="preserve">f the Obligor(s) has </w:t>
      </w:r>
      <w:r w:rsidR="006C4507">
        <w:rPr>
          <w:lang w:val="en-US"/>
        </w:rPr>
        <w:t xml:space="preserve">voluntarily </w:t>
      </w:r>
      <w:r w:rsidRPr="00B9226E">
        <w:rPr>
          <w:lang w:val="en-US"/>
        </w:rPr>
        <w:t xml:space="preserve">taken any action for its </w:t>
      </w:r>
      <w:proofErr w:type="spellStart"/>
      <w:r w:rsidRPr="00B9226E">
        <w:rPr>
          <w:lang w:val="en-US"/>
        </w:rPr>
        <w:t>reorganisation</w:t>
      </w:r>
      <w:proofErr w:type="spellEnd"/>
      <w:r w:rsidRPr="00B9226E">
        <w:rPr>
          <w:lang w:val="en-US"/>
        </w:rPr>
        <w:t>, winding-up or dissolution</w:t>
      </w:r>
      <w:r w:rsidR="00291039">
        <w:rPr>
          <w:lang w:val="en-US"/>
        </w:rPr>
        <w:t>.</w:t>
      </w:r>
    </w:p>
    <w:p w14:paraId="75004528" w14:textId="20643A4F" w:rsidR="006C4507" w:rsidRDefault="006C4507" w:rsidP="003E6FAD">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w14:paraId="3589BF89" w14:textId="401DB1FB" w:rsidR="00B9226E" w:rsidRPr="00B9226E" w:rsidRDefault="006C4507" w:rsidP="00B9226E">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 xml:space="preserve">If any step or action has been taken for reorganization, winding up </w:t>
      </w:r>
      <w:r w:rsidRPr="002F6F50">
        <w:rPr>
          <w:lang w:val="en-US"/>
        </w:rPr>
        <w:t>or</w:t>
      </w:r>
      <w:r>
        <w:rPr>
          <w:lang w:val="en-US"/>
        </w:rPr>
        <w:t xml:space="preserve"> dissolution of an Obligor or</w:t>
      </w:r>
      <w:r w:rsidRPr="002F6F50">
        <w:rPr>
          <w:lang w:val="en-US"/>
        </w:rPr>
        <w:t xml:space="preserve"> </w:t>
      </w:r>
      <w:r w:rsidR="00B9226E" w:rsidRPr="00B9226E">
        <w:rPr>
          <w:lang w:val="en-US"/>
        </w:rPr>
        <w:t xml:space="preserve"> if a receiver or liquidator (including provisional liquidator) has been appointed or allowed to be appointed </w:t>
      </w:r>
      <w:r w:rsidR="00432F17">
        <w:rPr>
          <w:lang w:val="en-US"/>
        </w:rPr>
        <w:t>over</w:t>
      </w:r>
      <w:r w:rsidR="00B9226E" w:rsidRPr="00B9226E">
        <w:rPr>
          <w:lang w:val="en-US"/>
        </w:rPr>
        <w:t xml:space="preserve"> all or any part of the assets of the Obligor(s)</w:t>
      </w:r>
      <w:r w:rsidR="00B9226E">
        <w:rPr>
          <w:lang w:val="en-US"/>
        </w:rPr>
        <w:t>,</w:t>
      </w:r>
      <w:r w:rsidR="00B9226E" w:rsidRPr="00B9226E">
        <w:rPr>
          <w:lang w:val="en-US"/>
        </w:rPr>
        <w:t xml:space="preserve"> or if any attachment or </w:t>
      </w:r>
      <w:proofErr w:type="spellStart"/>
      <w:r w:rsidR="00B9226E" w:rsidRPr="00B9226E">
        <w:rPr>
          <w:lang w:val="en-US"/>
        </w:rPr>
        <w:t>distraint</w:t>
      </w:r>
      <w:proofErr w:type="spellEnd"/>
      <w:r w:rsidR="00B9226E" w:rsidRPr="00B9226E">
        <w:rPr>
          <w:lang w:val="en-US"/>
        </w:rPr>
        <w:t xml:space="preserve"> has been levied on the Obligor’s assets or any part thereof</w:t>
      </w:r>
      <w:r w:rsidR="00B9226E">
        <w:rPr>
          <w:lang w:val="en-US"/>
        </w:rPr>
        <w:t xml:space="preserve">, </w:t>
      </w:r>
      <w:r w:rsidR="00B9226E" w:rsidRPr="00B9226E">
        <w:rPr>
          <w:lang w:val="en-US"/>
        </w:rPr>
        <w:t xml:space="preserve">or </w:t>
      </w:r>
      <w:r w:rsidR="00B9226E" w:rsidRPr="00AD577B">
        <w:rPr>
          <w:lang w:val="en-US"/>
        </w:rPr>
        <w:t>certificate proceedings</w:t>
      </w:r>
      <w:r w:rsidR="00B9226E" w:rsidRPr="00B9226E">
        <w:rPr>
          <w:lang w:val="en-US"/>
        </w:rPr>
        <w:t xml:space="preserve"> have been taken or commenced for recove</w:t>
      </w:r>
      <w:r w:rsidR="00432F17">
        <w:rPr>
          <w:lang w:val="en-US"/>
        </w:rPr>
        <w:t>ry of any dues from the Obligor(</w:t>
      </w:r>
      <w:r w:rsidR="00B9226E" w:rsidRPr="00B9226E">
        <w:rPr>
          <w:lang w:val="en-US"/>
        </w:rPr>
        <w:t>s</w:t>
      </w:r>
      <w:r w:rsidR="00432F17">
        <w:rPr>
          <w:lang w:val="en-US"/>
        </w:rPr>
        <w:t>)</w:t>
      </w:r>
      <w:r w:rsidR="004E0B28">
        <w:rPr>
          <w:lang w:val="en-US"/>
        </w:rPr>
        <w:t>,</w:t>
      </w:r>
      <w:r w:rsidR="00B9226E" w:rsidRPr="00B9226E">
        <w:rPr>
          <w:lang w:val="en-US"/>
        </w:rPr>
        <w:t xml:space="preserve"> or if one or more judgments or decrees have been rendered or entered against the Obligor(s) and such judgments or decrees are not vacated, discharged or stayed within a period of 30 (thirty) days and such judgments or decrees involve in the aggregate, a liability which could have a Material Adverse Effect. </w:t>
      </w:r>
    </w:p>
    <w:p w14:paraId="0085CBBB" w14:textId="77777777" w:rsidR="00B9226E" w:rsidRPr="00B9226E" w:rsidRDefault="00B9226E" w:rsidP="00B9226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lang w:val="en-US"/>
        </w:rPr>
      </w:pPr>
    </w:p>
    <w:p w14:paraId="27E57A0F" w14:textId="52E607FC" w:rsidR="002D7377" w:rsidRDefault="00B9226E" w:rsidP="00B9226E">
      <w:pPr>
        <w:widowControl w:val="0"/>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lang w:val="en-US"/>
        </w:rPr>
      </w:pPr>
      <w:r>
        <w:rPr>
          <w:lang w:val="en-US"/>
        </w:rPr>
        <w:t>I</w:t>
      </w:r>
      <w:r w:rsidRPr="00B9226E">
        <w:rPr>
          <w:lang w:val="en-US"/>
        </w:rPr>
        <w:t>f any petition or application in relation to insolvency or bankruptcy resolution of the Obligor</w:t>
      </w:r>
      <w:r w:rsidR="00432F17">
        <w:rPr>
          <w:lang w:val="en-US"/>
        </w:rPr>
        <w:t>(s)</w:t>
      </w:r>
      <w:r w:rsidRPr="00B9226E">
        <w:rPr>
          <w:lang w:val="en-US"/>
        </w:rPr>
        <w:t xml:space="preserve"> (including without limitation, corporate insolvency resolution process and bankruptcy process under the</w:t>
      </w:r>
      <w:r w:rsidR="00E37B29">
        <w:rPr>
          <w:lang w:val="en-US"/>
        </w:rPr>
        <w:t xml:space="preserve"> I</w:t>
      </w:r>
      <w:r w:rsidR="001075D9">
        <w:rPr>
          <w:lang w:val="en-US"/>
        </w:rPr>
        <w:t>BC</w:t>
      </w:r>
      <w:r w:rsidR="009E5209">
        <w:rPr>
          <w:lang w:val="en-US"/>
        </w:rPr>
        <w:t>)</w:t>
      </w:r>
      <w:r w:rsidRPr="00B9226E">
        <w:rPr>
          <w:lang w:val="en-US"/>
        </w:rPr>
        <w:t xml:space="preserve"> is </w:t>
      </w:r>
      <w:r w:rsidR="001075D9">
        <w:rPr>
          <w:lang w:val="en-US"/>
        </w:rPr>
        <w:t xml:space="preserve">admitted </w:t>
      </w:r>
      <w:r w:rsidRPr="00B9226E">
        <w:rPr>
          <w:lang w:val="en-US"/>
        </w:rPr>
        <w:t>before any court, tribunal or authority of competent jurisdiction</w:t>
      </w:r>
      <w:r w:rsidR="004E0B28">
        <w:rPr>
          <w:lang w:val="en-US"/>
        </w:rPr>
        <w:t>,</w:t>
      </w:r>
      <w:r w:rsidRPr="00B9226E">
        <w:rPr>
          <w:lang w:val="en-US"/>
        </w:rPr>
        <w:t xml:space="preserve"> </w:t>
      </w:r>
      <w:r w:rsidR="004E0B28">
        <w:rPr>
          <w:lang w:val="en-US"/>
        </w:rPr>
        <w:t>or</w:t>
      </w:r>
      <w:r w:rsidRPr="00B9226E">
        <w:rPr>
          <w:lang w:val="en-US"/>
        </w:rPr>
        <w:t xml:space="preserve"> the Obligor(s) has become bankrupt or insolvent or is dissolved</w:t>
      </w:r>
      <w:r>
        <w:rPr>
          <w:lang w:val="en-US"/>
        </w:rPr>
        <w:t>.</w:t>
      </w:r>
    </w:p>
    <w:p w14:paraId="298862F9" w14:textId="77777777" w:rsidR="00B9226E" w:rsidRPr="00C5781A" w:rsidRDefault="00B9226E" w:rsidP="00B9226E">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7049C169" w14:textId="77777777" w:rsidR="00070ECB" w:rsidRPr="003E6FAD" w:rsidRDefault="00EB1A23"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Cessation or Change in Business</w:t>
      </w:r>
    </w:p>
    <w:p w14:paraId="588DBE42" w14:textId="77777777" w:rsidR="00EB1A23" w:rsidRPr="00C5781A" w:rsidRDefault="00EB1A23"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0C8DBCB" w14:textId="77777777" w:rsidR="00124AFA" w:rsidRPr="00C5781A" w:rsidRDefault="00070ECB" w:rsidP="00E33FD0">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If the Borrower ceases or threatens to cease to carry on any of its businesses</w:t>
      </w:r>
      <w:r w:rsidR="00DC40EA" w:rsidRPr="00C5781A">
        <w:rPr>
          <w:color w:val="000000"/>
          <w:szCs w:val="22"/>
        </w:rPr>
        <w:t>,</w:t>
      </w:r>
      <w:r w:rsidRPr="00C5781A">
        <w:rPr>
          <w:color w:val="000000"/>
          <w:szCs w:val="22"/>
        </w:rPr>
        <w:t xml:space="preserve"> or gives notice of its intention to do so</w:t>
      </w:r>
      <w:r w:rsidR="00DC40EA" w:rsidRPr="00C5781A">
        <w:rPr>
          <w:color w:val="000000"/>
          <w:szCs w:val="22"/>
        </w:rPr>
        <w:t>,</w:t>
      </w:r>
      <w:r w:rsidRPr="00C5781A">
        <w:rPr>
          <w:color w:val="000000"/>
          <w:szCs w:val="22"/>
        </w:rPr>
        <w:t xml:space="preserve"> or if all or any part of the assets of the Borrower required or essential for its business or operations are damaged or destroyed</w:t>
      </w:r>
      <w:r w:rsidR="009E5209">
        <w:rPr>
          <w:color w:val="000000"/>
          <w:szCs w:val="22"/>
        </w:rPr>
        <w:t>.</w:t>
      </w:r>
      <w:r w:rsidRPr="00C5781A">
        <w:rPr>
          <w:szCs w:val="22"/>
        </w:rPr>
        <w:t xml:space="preserve"> </w:t>
      </w:r>
    </w:p>
    <w:p w14:paraId="44A4D137" w14:textId="77777777" w:rsidR="00124AFA" w:rsidRPr="00C5781A" w:rsidRDefault="00124AF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01FAF5FD" w14:textId="77777777" w:rsidR="00070ECB" w:rsidRPr="00C5781A" w:rsidRDefault="00097986" w:rsidP="00E33FD0">
      <w:pPr>
        <w:widowControl w:val="0"/>
        <w:numPr>
          <w:ilvl w:val="0"/>
          <w:numId w:val="2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szCs w:val="22"/>
        </w:rPr>
        <w:t xml:space="preserve">If </w:t>
      </w:r>
      <w:r w:rsidR="00070ECB" w:rsidRPr="00C5781A">
        <w:rPr>
          <w:szCs w:val="22"/>
        </w:rPr>
        <w:t>in the opinion of ICICI Bank, there occurs any change from the date of the Facility Agreement</w:t>
      </w:r>
      <w:r w:rsidRPr="00C5781A">
        <w:rPr>
          <w:szCs w:val="22"/>
        </w:rPr>
        <w:t>,</w:t>
      </w:r>
      <w:r w:rsidR="00070ECB" w:rsidRPr="00C5781A">
        <w:rPr>
          <w:szCs w:val="22"/>
        </w:rPr>
        <w:t xml:space="preserve"> in the general nature or scope of the business, operations, </w:t>
      </w:r>
      <w:r w:rsidR="00070ECB" w:rsidRPr="00C5781A">
        <w:rPr>
          <w:szCs w:val="22"/>
        </w:rPr>
        <w:lastRenderedPageBreak/>
        <w:t xml:space="preserve">management or ownership of the Borrower, </w:t>
      </w:r>
      <w:r w:rsidR="00070ECB" w:rsidRPr="00C5781A">
        <w:rPr>
          <w:color w:val="000000"/>
          <w:szCs w:val="22"/>
        </w:rPr>
        <w:t>which could have a Material Adverse Effect.</w:t>
      </w:r>
    </w:p>
    <w:p w14:paraId="13BB9792" w14:textId="77777777" w:rsidR="00EB1A23" w:rsidRPr="00C5781A" w:rsidRDefault="00EB1A23"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EB27969" w14:textId="77777777" w:rsidR="00EB1A23" w:rsidRPr="003E6FAD" w:rsidRDefault="00EB1A23" w:rsidP="00E33FD0">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Security in Jeopardy</w:t>
      </w:r>
    </w:p>
    <w:p w14:paraId="3FE8728F" w14:textId="77777777" w:rsidR="00EB1A23" w:rsidRPr="00C5781A" w:rsidRDefault="00EB1A23"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37FA161"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If in the opinion of ICICI Bank, the security for the Facility is in jeopardy or ceases to have effect</w:t>
      </w:r>
      <w:r w:rsidR="00671C45" w:rsidRPr="00C5781A">
        <w:rPr>
          <w:color w:val="000000"/>
          <w:szCs w:val="22"/>
        </w:rPr>
        <w:t>;</w:t>
      </w:r>
      <w:r w:rsidRPr="00C5781A">
        <w:rPr>
          <w:color w:val="000000"/>
          <w:szCs w:val="22"/>
        </w:rPr>
        <w:t xml:space="preserve"> or if any </w:t>
      </w:r>
      <w:r w:rsidR="00A15A90">
        <w:rPr>
          <w:color w:val="000000"/>
          <w:szCs w:val="22"/>
        </w:rPr>
        <w:t xml:space="preserve">of the </w:t>
      </w:r>
      <w:r w:rsidRPr="00C5781A">
        <w:rPr>
          <w:color w:val="000000"/>
          <w:szCs w:val="22"/>
        </w:rPr>
        <w:t>Transaction Document</w:t>
      </w:r>
      <w:r w:rsidR="00A15A90">
        <w:rPr>
          <w:color w:val="000000"/>
          <w:szCs w:val="22"/>
        </w:rPr>
        <w:t>s</w:t>
      </w:r>
      <w:r w:rsidRPr="00C5781A">
        <w:rPr>
          <w:color w:val="000000"/>
          <w:szCs w:val="22"/>
        </w:rPr>
        <w:t xml:space="preserve"> including any security document executed or furnished by or on behalf of the Borrower becomes illegal, invalid, unenforceable or otherwise fails or ceases to be in effect</w:t>
      </w:r>
      <w:r w:rsidR="00671C45" w:rsidRPr="00C5781A">
        <w:rPr>
          <w:color w:val="000000"/>
          <w:szCs w:val="22"/>
        </w:rPr>
        <w:t>,</w:t>
      </w:r>
      <w:r w:rsidRPr="00C5781A">
        <w:rPr>
          <w:color w:val="000000"/>
          <w:szCs w:val="22"/>
        </w:rPr>
        <w:t xml:space="preserve"> or fails or ceases to provide the benefit of the liens, rights, powers, privileges or security interests purported or sought to be created thereby</w:t>
      </w:r>
      <w:r w:rsidR="00671C45" w:rsidRPr="00C5781A">
        <w:rPr>
          <w:color w:val="000000"/>
          <w:szCs w:val="22"/>
        </w:rPr>
        <w:t>;</w:t>
      </w:r>
      <w:r w:rsidRPr="00C5781A">
        <w:rPr>
          <w:color w:val="000000"/>
          <w:szCs w:val="22"/>
        </w:rPr>
        <w:t xml:space="preserve"> or if any </w:t>
      </w:r>
      <w:r w:rsidR="00A15A90">
        <w:rPr>
          <w:color w:val="000000"/>
          <w:szCs w:val="22"/>
        </w:rPr>
        <w:t xml:space="preserve">of the </w:t>
      </w:r>
      <w:r w:rsidRPr="00C5781A">
        <w:rPr>
          <w:color w:val="000000"/>
          <w:szCs w:val="22"/>
        </w:rPr>
        <w:t>Transaction Document</w:t>
      </w:r>
      <w:r w:rsidR="00A15A90">
        <w:rPr>
          <w:color w:val="000000"/>
          <w:szCs w:val="22"/>
        </w:rPr>
        <w:t>s</w:t>
      </w:r>
      <w:r w:rsidRPr="00C5781A">
        <w:rPr>
          <w:color w:val="000000"/>
          <w:szCs w:val="22"/>
        </w:rPr>
        <w:t xml:space="preserve"> </w:t>
      </w:r>
      <w:r w:rsidR="007F7DCD">
        <w:rPr>
          <w:color w:val="000000"/>
          <w:szCs w:val="22"/>
        </w:rPr>
        <w:t>are</w:t>
      </w:r>
      <w:r w:rsidRPr="00C5781A">
        <w:rPr>
          <w:color w:val="000000"/>
          <w:szCs w:val="22"/>
        </w:rPr>
        <w:t xml:space="preserve"> assigned or otherwise transferred, amended or terminated, repudiated or revoked without the approval of ICICI Bank.</w:t>
      </w:r>
    </w:p>
    <w:p w14:paraId="625EE060" w14:textId="77777777" w:rsidR="004C4CCA" w:rsidRPr="00C5781A" w:rsidRDefault="004C4CCA"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CD2B06B" w14:textId="77777777" w:rsidR="004C4CCA" w:rsidRPr="003E6FAD" w:rsidRDefault="004C4CCA" w:rsidP="003E6FAD">
      <w:pPr>
        <w:widowControl w:val="0"/>
        <w:numPr>
          <w:ilvl w:val="0"/>
          <w:numId w:val="9"/>
        </w:numPr>
        <w:tabs>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rFonts w:ascii="Zurich Blk BT" w:hAnsi="Zurich Blk BT"/>
          <w:color w:val="000000"/>
          <w:szCs w:val="22"/>
        </w:rPr>
      </w:pPr>
      <w:r w:rsidRPr="003E6FAD">
        <w:rPr>
          <w:rFonts w:ascii="Zurich Blk BT" w:hAnsi="Zurich Blk BT"/>
          <w:color w:val="000000"/>
          <w:szCs w:val="22"/>
        </w:rPr>
        <w:t xml:space="preserve">Expropriation </w:t>
      </w:r>
    </w:p>
    <w:p w14:paraId="69C6E823" w14:textId="77777777" w:rsidR="004C4CCA" w:rsidRPr="00C5781A" w:rsidRDefault="004C4CCA" w:rsidP="009B3899">
      <w:pPr>
        <w:pStyle w:val="BodyText3"/>
        <w:rPr>
          <w:rFonts w:ascii="Zurich BT" w:hAnsi="Zurich BT"/>
          <w:szCs w:val="22"/>
        </w:rPr>
      </w:pPr>
    </w:p>
    <w:p w14:paraId="0EC47CE1" w14:textId="77777777" w:rsidR="00070ECB" w:rsidRPr="00C5781A" w:rsidRDefault="00070ECB" w:rsidP="009B3899">
      <w:pPr>
        <w:pStyle w:val="BodyText3"/>
        <w:rPr>
          <w:rFonts w:ascii="Zurich BT" w:hAnsi="Zurich BT"/>
          <w:szCs w:val="22"/>
        </w:rPr>
      </w:pPr>
      <w:r w:rsidRPr="00C5781A">
        <w:rPr>
          <w:rFonts w:ascii="Zurich BT" w:hAnsi="Zurich BT"/>
          <w:szCs w:val="22"/>
        </w:rPr>
        <w:t>Any government (including any political or administrative sub-division thereof), governmental authority, agency, official or entity takes or threatens any action:</w:t>
      </w:r>
    </w:p>
    <w:p w14:paraId="22F78860" w14:textId="77777777" w:rsidR="00070ECB" w:rsidRPr="00C5781A" w:rsidRDefault="00070ECB" w:rsidP="002866B7">
      <w:pPr>
        <w:pStyle w:val="BodyText3"/>
        <w:rPr>
          <w:rFonts w:ascii="Zurich BT" w:hAnsi="Zurich BT"/>
          <w:szCs w:val="22"/>
        </w:rPr>
      </w:pPr>
    </w:p>
    <w:p w14:paraId="0D378D0A" w14:textId="77777777" w:rsidR="00070ECB" w:rsidRPr="00C5781A" w:rsidRDefault="00070ECB" w:rsidP="00E33FD0">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for the dissolution of the Borrower, or any action which deprives or threatens to deprive the Borrower: (a) from conducting any of its businesses or carrying out its operations in the manner it is being conducted or carried out,</w:t>
      </w:r>
      <w:r w:rsidR="00671C45" w:rsidRPr="00C5781A">
        <w:rPr>
          <w:rFonts w:ascii="Zurich BT" w:hAnsi="Zurich BT"/>
          <w:szCs w:val="22"/>
        </w:rPr>
        <w:t xml:space="preserve"> </w:t>
      </w:r>
      <w:r w:rsidRPr="00C5781A">
        <w:rPr>
          <w:rFonts w:ascii="Zurich BT" w:hAnsi="Zurich BT"/>
          <w:szCs w:val="22"/>
        </w:rPr>
        <w:t>or (b) of the use of any of its assets;</w:t>
      </w:r>
    </w:p>
    <w:p w14:paraId="272A7B05" w14:textId="77777777" w:rsidR="00070ECB" w:rsidRPr="00C5781A" w:rsidRDefault="00070ECB" w:rsidP="00DF6FDE">
      <w:pPr>
        <w:pStyle w:val="BodyText3"/>
        <w:tabs>
          <w:tab w:val="left" w:pos="360"/>
          <w:tab w:val="left" w:pos="540"/>
        </w:tabs>
        <w:ind w:left="540" w:hanging="180"/>
        <w:rPr>
          <w:rFonts w:ascii="Zurich BT" w:hAnsi="Zurich BT"/>
          <w:szCs w:val="22"/>
        </w:rPr>
      </w:pPr>
    </w:p>
    <w:p w14:paraId="23BE461C" w14:textId="77777777" w:rsidR="00070ECB" w:rsidRPr="00C5781A" w:rsidRDefault="00070ECB" w:rsidP="00E33FD0">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to revoke or terminate or to refuse to provide or renew any authorisation or to impose onerous conditions on or on the grant or renewal of any authorisation; or</w:t>
      </w:r>
    </w:p>
    <w:p w14:paraId="55946B19" w14:textId="77777777" w:rsidR="00070ECB" w:rsidRPr="00C5781A" w:rsidRDefault="00070ECB" w:rsidP="00DF6FDE">
      <w:pPr>
        <w:pStyle w:val="BodyText3"/>
        <w:tabs>
          <w:tab w:val="left" w:pos="360"/>
          <w:tab w:val="left" w:pos="540"/>
        </w:tabs>
        <w:ind w:left="540" w:hanging="180"/>
        <w:rPr>
          <w:rFonts w:ascii="Zurich BT" w:hAnsi="Zurich BT"/>
          <w:szCs w:val="22"/>
        </w:rPr>
      </w:pPr>
    </w:p>
    <w:p w14:paraId="39DD9080" w14:textId="77777777" w:rsidR="00070ECB" w:rsidRPr="00C5781A" w:rsidRDefault="00070ECB" w:rsidP="00E33FD0">
      <w:pPr>
        <w:pStyle w:val="BodyText3"/>
        <w:numPr>
          <w:ilvl w:val="0"/>
          <w:numId w:val="10"/>
        </w:numPr>
        <w:tabs>
          <w:tab w:val="left" w:pos="540"/>
        </w:tabs>
        <w:ind w:left="540" w:hanging="180"/>
        <w:rPr>
          <w:rFonts w:ascii="Zurich BT" w:hAnsi="Zurich BT"/>
          <w:szCs w:val="22"/>
        </w:rPr>
      </w:pPr>
      <w:r w:rsidRPr="00C5781A">
        <w:rPr>
          <w:rFonts w:ascii="Zurich BT" w:hAnsi="Zurich BT"/>
          <w:szCs w:val="22"/>
        </w:rPr>
        <w:t>with a view to regulate, administer, limit, or assert any form of administrative control over</w:t>
      </w:r>
      <w:r w:rsidR="00671C45" w:rsidRPr="00C5781A">
        <w:rPr>
          <w:rFonts w:ascii="Zurich BT" w:hAnsi="Zurich BT"/>
          <w:szCs w:val="22"/>
        </w:rPr>
        <w:t>,</w:t>
      </w:r>
      <w:r w:rsidRPr="00C5781A">
        <w:rPr>
          <w:rFonts w:ascii="Zurich BT" w:hAnsi="Zurich BT"/>
          <w:szCs w:val="22"/>
        </w:rPr>
        <w:t xml:space="preserve"> the rates applied, prices charged or rates of return achievable, by the Borrower in connection with its business</w:t>
      </w:r>
      <w:r w:rsidR="00DF6FDE" w:rsidRPr="00C5781A">
        <w:rPr>
          <w:rFonts w:ascii="Zurich BT" w:hAnsi="Zurich BT"/>
          <w:szCs w:val="22"/>
        </w:rPr>
        <w:t>.</w:t>
      </w:r>
      <w:r w:rsidRPr="00C5781A">
        <w:rPr>
          <w:rFonts w:ascii="Zurich BT" w:hAnsi="Zurich BT"/>
          <w:szCs w:val="22"/>
        </w:rPr>
        <w:t xml:space="preserve"> </w:t>
      </w:r>
    </w:p>
    <w:p w14:paraId="03FD3FFE" w14:textId="77777777" w:rsidR="00070ECB" w:rsidRPr="00C5781A" w:rsidRDefault="00070ECB" w:rsidP="00067CE3">
      <w:pPr>
        <w:pStyle w:val="BodyText3"/>
        <w:tabs>
          <w:tab w:val="left" w:pos="360"/>
        </w:tabs>
        <w:ind w:left="360" w:hanging="270"/>
        <w:rPr>
          <w:rFonts w:ascii="Zurich BT" w:hAnsi="Zurich BT"/>
          <w:szCs w:val="22"/>
        </w:rPr>
      </w:pPr>
    </w:p>
    <w:p w14:paraId="258C9D4F" w14:textId="77777777" w:rsidR="00070ECB" w:rsidRPr="00C5781A" w:rsidRDefault="00070ECB" w:rsidP="002866B7">
      <w:pPr>
        <w:tabs>
          <w:tab w:val="left" w:pos="360"/>
        </w:tabs>
        <w:rPr>
          <w:szCs w:val="22"/>
        </w:rPr>
      </w:pPr>
      <w:r w:rsidRPr="00C5781A">
        <w:rPr>
          <w:szCs w:val="22"/>
        </w:rPr>
        <w:t>which, in each case, in the opinion of ICICI Bank, could have a Material Adverse Effect.</w:t>
      </w:r>
    </w:p>
    <w:p w14:paraId="1E7BB5B8" w14:textId="77777777" w:rsidR="00885B93" w:rsidRPr="00C5781A" w:rsidRDefault="00885B93" w:rsidP="002866B7">
      <w:pPr>
        <w:tabs>
          <w:tab w:val="left" w:pos="360"/>
        </w:tabs>
        <w:rPr>
          <w:szCs w:val="22"/>
        </w:rPr>
      </w:pPr>
    </w:p>
    <w:p w14:paraId="0AF71B67" w14:textId="77777777" w:rsidR="00885B93" w:rsidRPr="003E6FAD" w:rsidRDefault="00885B93" w:rsidP="00E33FD0">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Illegality</w:t>
      </w:r>
    </w:p>
    <w:p w14:paraId="44E303CD" w14:textId="77777777" w:rsidR="00F83DCF" w:rsidRPr="00C5781A" w:rsidRDefault="00F83DCF" w:rsidP="002866B7">
      <w:pPr>
        <w:tabs>
          <w:tab w:val="left" w:pos="360"/>
        </w:tabs>
        <w:ind w:left="2940"/>
        <w:rPr>
          <w:szCs w:val="22"/>
        </w:rPr>
      </w:pPr>
    </w:p>
    <w:p w14:paraId="3267F255" w14:textId="77777777" w:rsidR="00291039" w:rsidRDefault="00F83DCF" w:rsidP="003E6FAD">
      <w:pPr>
        <w:tabs>
          <w:tab w:val="left" w:pos="540"/>
        </w:tabs>
        <w:rPr>
          <w:szCs w:val="22"/>
          <w:lang w:val="en-GB"/>
        </w:rPr>
      </w:pPr>
      <w:r w:rsidRPr="004979E8">
        <w:rPr>
          <w:szCs w:val="22"/>
          <w:lang w:val="en-GB"/>
        </w:rPr>
        <w:t xml:space="preserve">Any obligation under the Facility Agreement or any </w:t>
      </w:r>
      <w:r w:rsidR="008B6755" w:rsidRPr="004979E8">
        <w:rPr>
          <w:szCs w:val="22"/>
          <w:lang w:val="en-GB"/>
        </w:rPr>
        <w:t xml:space="preserve">of the </w:t>
      </w:r>
      <w:r w:rsidRPr="004979E8">
        <w:rPr>
          <w:szCs w:val="22"/>
          <w:lang w:val="en-GB"/>
        </w:rPr>
        <w:t>Transaction Document</w:t>
      </w:r>
      <w:r w:rsidR="008B6755" w:rsidRPr="004979E8">
        <w:rPr>
          <w:szCs w:val="22"/>
          <w:lang w:val="en-GB"/>
        </w:rPr>
        <w:t>s</w:t>
      </w:r>
      <w:r w:rsidR="00671C45" w:rsidRPr="004979E8">
        <w:rPr>
          <w:szCs w:val="22"/>
          <w:lang w:val="en-GB"/>
        </w:rPr>
        <w:t>,</w:t>
      </w:r>
      <w:r w:rsidRPr="004979E8">
        <w:rPr>
          <w:szCs w:val="22"/>
          <w:lang w:val="en-GB"/>
        </w:rPr>
        <w:t xml:space="preserve"> is not or ceases to be a valid</w:t>
      </w:r>
      <w:r w:rsidR="004979E8" w:rsidRPr="004979E8">
        <w:rPr>
          <w:szCs w:val="22"/>
          <w:lang w:val="en-GB"/>
        </w:rPr>
        <w:t>, legal</w:t>
      </w:r>
      <w:r w:rsidRPr="004979E8">
        <w:rPr>
          <w:szCs w:val="22"/>
          <w:lang w:val="en-GB"/>
        </w:rPr>
        <w:t xml:space="preserve"> and</w:t>
      </w:r>
      <w:r w:rsidR="004979E8" w:rsidRPr="004979E8">
        <w:rPr>
          <w:szCs w:val="22"/>
          <w:lang w:val="en-GB"/>
        </w:rPr>
        <w:t>/or</w:t>
      </w:r>
      <w:r w:rsidRPr="004979E8">
        <w:rPr>
          <w:szCs w:val="22"/>
          <w:lang w:val="en-GB"/>
        </w:rPr>
        <w:t xml:space="preserve"> binding obligation of any person party to it or becomes void, illegal, unenforceable or is repudiated by such person</w:t>
      </w:r>
      <w:r w:rsidR="004979E8" w:rsidRPr="004979E8">
        <w:rPr>
          <w:szCs w:val="22"/>
          <w:lang w:val="en-GB"/>
        </w:rPr>
        <w:t>.</w:t>
      </w:r>
      <w:r w:rsidRPr="004979E8">
        <w:rPr>
          <w:szCs w:val="22"/>
          <w:lang w:val="en-GB"/>
        </w:rPr>
        <w:t xml:space="preserve"> </w:t>
      </w:r>
    </w:p>
    <w:p w14:paraId="5ADF1C86" w14:textId="77777777" w:rsidR="00F83DCF" w:rsidRPr="004979E8" w:rsidRDefault="00F83DCF" w:rsidP="003E6FAD">
      <w:pPr>
        <w:tabs>
          <w:tab w:val="left" w:pos="540"/>
        </w:tabs>
        <w:rPr>
          <w:szCs w:val="22"/>
        </w:rPr>
      </w:pPr>
    </w:p>
    <w:p w14:paraId="3C5620D0" w14:textId="77777777" w:rsidR="00F83DCF" w:rsidRPr="003E6FAD" w:rsidRDefault="00F83DCF" w:rsidP="00E33FD0">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Change in Control</w:t>
      </w:r>
    </w:p>
    <w:p w14:paraId="4F35A720" w14:textId="77777777" w:rsidR="00F83DCF" w:rsidRPr="00C5781A" w:rsidRDefault="00F83DCF" w:rsidP="002866B7">
      <w:pPr>
        <w:rPr>
          <w:szCs w:val="22"/>
        </w:rPr>
      </w:pPr>
    </w:p>
    <w:p w14:paraId="58594F1D" w14:textId="77777777" w:rsidR="00F83DCF" w:rsidRPr="00C5781A" w:rsidRDefault="00F83DCF" w:rsidP="002866B7">
      <w:pPr>
        <w:rPr>
          <w:szCs w:val="22"/>
        </w:rPr>
      </w:pPr>
      <w:r w:rsidRPr="00C5781A">
        <w:rPr>
          <w:szCs w:val="22"/>
        </w:rPr>
        <w:t>Any person acting singularly or with any other person (either directly or indirectly) acquires control of the Borrower or of any other person who controls the Borrower, without the approval of ICICI Bank.</w:t>
      </w:r>
    </w:p>
    <w:p w14:paraId="753CF93A" w14:textId="77777777" w:rsidR="00016EB8" w:rsidRPr="00C5781A" w:rsidRDefault="00016EB8" w:rsidP="002866B7">
      <w:pPr>
        <w:tabs>
          <w:tab w:val="left" w:pos="360"/>
        </w:tabs>
        <w:ind w:left="720"/>
        <w:rPr>
          <w:szCs w:val="22"/>
        </w:rPr>
      </w:pPr>
    </w:p>
    <w:p w14:paraId="3F322347" w14:textId="16127ACF" w:rsidR="00F83DCF" w:rsidRPr="003E6FAD" w:rsidRDefault="00F83DCF" w:rsidP="00E33FD0">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Cross Default</w:t>
      </w:r>
    </w:p>
    <w:p w14:paraId="5DFE11B7" w14:textId="32BB77B0" w:rsidR="00313A27" w:rsidRDefault="00313A27" w:rsidP="003E6FAD">
      <w:pPr>
        <w:tabs>
          <w:tab w:val="left" w:pos="360"/>
        </w:tabs>
        <w:ind w:left="360"/>
        <w:rPr>
          <w:b/>
          <w:color w:val="000000"/>
          <w:szCs w:val="22"/>
        </w:rPr>
      </w:pPr>
    </w:p>
    <w:p w14:paraId="63D0814B" w14:textId="77777777" w:rsidR="00313A27" w:rsidRDefault="00313A27" w:rsidP="00313A2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lastRenderedPageBreak/>
        <w:t xml:space="preserve">Borrower is unable or has admitted its inability to pay any of its Indebtedness </w:t>
      </w:r>
      <w:r>
        <w:rPr>
          <w:rFonts w:ascii="Zurich BT" w:hAnsi="Zurich BT"/>
          <w:color w:val="000000"/>
          <w:szCs w:val="22"/>
        </w:rPr>
        <w:t xml:space="preserve">to a Financial Creditor </w:t>
      </w:r>
      <w:r w:rsidRPr="00A07F7C">
        <w:rPr>
          <w:rFonts w:ascii="Zurich BT" w:hAnsi="Zurich BT"/>
          <w:color w:val="000000"/>
          <w:szCs w:val="22"/>
        </w:rPr>
        <w:t>or any bank or financial institution</w:t>
      </w:r>
      <w:r>
        <w:rPr>
          <w:rFonts w:ascii="Zurich BT" w:hAnsi="Zurich BT"/>
          <w:color w:val="000000"/>
          <w:szCs w:val="22"/>
        </w:rPr>
        <w:t>, whether at stated maturity, by acceleration or otherwise</w:t>
      </w:r>
      <w:r w:rsidRPr="002F6F50">
        <w:rPr>
          <w:rFonts w:ascii="Zurich BT" w:hAnsi="Zurich BT"/>
          <w:color w:val="000000"/>
          <w:szCs w:val="22"/>
        </w:rPr>
        <w:t>.</w:t>
      </w:r>
    </w:p>
    <w:p w14:paraId="50FD137B" w14:textId="77777777" w:rsidR="00313A27"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w14:paraId="17E12B7B" w14:textId="77777777" w:rsidR="00313A27" w:rsidRPr="00A07F7C" w:rsidRDefault="00313A27" w:rsidP="00313A2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160" w:line="259" w:lineRule="auto"/>
        <w:rPr>
          <w:rFonts w:ascii="Zurich BT" w:hAnsi="Zurich BT"/>
          <w:color w:val="000000"/>
          <w:szCs w:val="22"/>
        </w:rPr>
      </w:pPr>
      <w:r w:rsidRPr="00BA188B">
        <w:rPr>
          <w:rFonts w:ascii="Zurich BT" w:hAnsi="Zurich BT"/>
        </w:rPr>
        <w:t>Any Financial Creditor or bank or financial institution cancels and/or recalls any Indebtedness of the Borrower, as a result of an event of default (however described).</w:t>
      </w:r>
    </w:p>
    <w:p w14:paraId="344DC056" w14:textId="77777777" w:rsidR="00313A27" w:rsidRPr="002F6F50"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rPr>
          <w:rFonts w:ascii="Zurich BT" w:hAnsi="Zurich BT"/>
          <w:color w:val="000000"/>
          <w:szCs w:val="22"/>
        </w:rPr>
      </w:pPr>
    </w:p>
    <w:p w14:paraId="25D874FE" w14:textId="77777777" w:rsidR="00313A27" w:rsidRDefault="00313A27" w:rsidP="00313A27">
      <w:pPr>
        <w:pStyle w:val="BodyText3"/>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sidRPr="002F6F50">
        <w:rPr>
          <w:rFonts w:ascii="Zurich BT" w:hAnsi="Zurich BT"/>
          <w:color w:val="000000"/>
          <w:szCs w:val="22"/>
        </w:rPr>
        <w:t xml:space="preserve">Any Indebtedness </w:t>
      </w:r>
      <w:r>
        <w:rPr>
          <w:rFonts w:ascii="Zurich BT" w:hAnsi="Zurich BT"/>
          <w:color w:val="000000"/>
          <w:szCs w:val="22"/>
        </w:rPr>
        <w:t xml:space="preserve">to a Financial Creditor </w:t>
      </w:r>
      <w:r w:rsidRPr="00197A2A">
        <w:rPr>
          <w:rFonts w:ascii="Zurich BT" w:hAnsi="Zurich BT"/>
          <w:color w:val="000000"/>
          <w:szCs w:val="22"/>
        </w:rPr>
        <w:t xml:space="preserve">or a bank or financial institution </w:t>
      </w:r>
      <w:r w:rsidRPr="002F6F50">
        <w:rPr>
          <w:rFonts w:ascii="Zurich BT" w:hAnsi="Zurich BT"/>
          <w:color w:val="000000"/>
          <w:szCs w:val="22"/>
        </w:rPr>
        <w:t>secured by an encumbrance over the assets of the Borrower, is not paid</w:t>
      </w:r>
      <w:r>
        <w:rPr>
          <w:rFonts w:ascii="Zurich BT" w:hAnsi="Zurich BT"/>
          <w:color w:val="000000"/>
          <w:szCs w:val="22"/>
        </w:rPr>
        <w:t>,</w:t>
      </w:r>
      <w:r w:rsidRPr="002F6F50">
        <w:rPr>
          <w:rFonts w:ascii="Zurich BT" w:hAnsi="Zurich BT"/>
          <w:color w:val="000000"/>
          <w:szCs w:val="22"/>
        </w:rPr>
        <w:t xml:space="preserve"> </w:t>
      </w:r>
      <w:r>
        <w:rPr>
          <w:rFonts w:ascii="Zurich BT" w:hAnsi="Zurich BT"/>
          <w:color w:val="000000"/>
          <w:szCs w:val="22"/>
        </w:rPr>
        <w:t>whether at stated maturity, acceleration or otherwise</w:t>
      </w:r>
      <w:r w:rsidRPr="002F6F50">
        <w:rPr>
          <w:rFonts w:ascii="Zurich BT" w:hAnsi="Zurich BT"/>
          <w:color w:val="000000"/>
          <w:szCs w:val="22"/>
        </w:rPr>
        <w:t>.</w:t>
      </w:r>
    </w:p>
    <w:p w14:paraId="7C0CEE44" w14:textId="77777777" w:rsidR="00313A27"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w14:paraId="171D972C" w14:textId="7DFC1937" w:rsidR="00313A27"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r>
        <w:rPr>
          <w:rFonts w:ascii="Zurich BT" w:hAnsi="Zurich BT"/>
          <w:color w:val="000000"/>
          <w:szCs w:val="22"/>
        </w:rPr>
        <w:t xml:space="preserve">Provided, however, that the above shall apply only if the Indebtedness is (a) more than </w:t>
      </w:r>
      <w:r w:rsidRPr="005F31C3">
        <w:rPr>
          <w:rFonts w:ascii="Zurich BT" w:hAnsi="Zurich BT"/>
          <w:color w:val="000000"/>
          <w:szCs w:val="22"/>
        </w:rPr>
        <w:t xml:space="preserve">2% of </w:t>
      </w:r>
      <w:r>
        <w:rPr>
          <w:rFonts w:ascii="Zurich BT" w:hAnsi="Zurich BT"/>
          <w:color w:val="000000"/>
          <w:szCs w:val="22"/>
        </w:rPr>
        <w:t>the total I</w:t>
      </w:r>
      <w:r w:rsidRPr="005F31C3">
        <w:rPr>
          <w:rFonts w:ascii="Zurich BT" w:hAnsi="Zurich BT"/>
          <w:color w:val="000000"/>
          <w:szCs w:val="22"/>
        </w:rPr>
        <w:t xml:space="preserve">ndebtedness </w:t>
      </w:r>
      <w:r>
        <w:rPr>
          <w:rFonts w:ascii="Zurich BT" w:hAnsi="Zurich BT"/>
          <w:color w:val="000000"/>
          <w:szCs w:val="22"/>
        </w:rPr>
        <w:t xml:space="preserve">of the Borrower </w:t>
      </w:r>
      <w:r w:rsidRPr="005F31C3">
        <w:rPr>
          <w:rFonts w:ascii="Zurich BT" w:hAnsi="Zurich BT"/>
          <w:color w:val="000000"/>
          <w:szCs w:val="22"/>
        </w:rPr>
        <w:t>or INR 500 million</w:t>
      </w:r>
      <w:r>
        <w:rPr>
          <w:rFonts w:ascii="Zurich BT" w:hAnsi="Zurich BT"/>
          <w:color w:val="000000"/>
          <w:szCs w:val="22"/>
        </w:rPr>
        <w:t>, whichever is lower,</w:t>
      </w:r>
      <w:r w:rsidRPr="005F31C3">
        <w:rPr>
          <w:rFonts w:ascii="Zurich BT" w:hAnsi="Zurich BT"/>
          <w:color w:val="000000"/>
          <w:szCs w:val="22"/>
        </w:rPr>
        <w:t xml:space="preserve"> and </w:t>
      </w:r>
      <w:r>
        <w:rPr>
          <w:rFonts w:ascii="Zurich BT" w:hAnsi="Zurich BT"/>
          <w:color w:val="000000"/>
          <w:szCs w:val="22"/>
        </w:rPr>
        <w:t xml:space="preserve">(b) </w:t>
      </w:r>
      <w:r w:rsidRPr="005F31C3">
        <w:rPr>
          <w:rFonts w:ascii="Zurich BT" w:hAnsi="Zurich BT"/>
          <w:color w:val="000000"/>
          <w:szCs w:val="22"/>
        </w:rPr>
        <w:t xml:space="preserve">is not cured within 30 days </w:t>
      </w:r>
      <w:r w:rsidR="000B14F7">
        <w:rPr>
          <w:rFonts w:ascii="Zurich BT" w:hAnsi="Zurich BT"/>
          <w:color w:val="000000"/>
          <w:szCs w:val="22"/>
        </w:rPr>
        <w:t xml:space="preserve">from the </w:t>
      </w:r>
      <w:r>
        <w:rPr>
          <w:rFonts w:ascii="Zurich BT" w:hAnsi="Zurich BT"/>
          <w:color w:val="000000"/>
          <w:szCs w:val="22"/>
        </w:rPr>
        <w:t xml:space="preserve">date of </w:t>
      </w:r>
      <w:r w:rsidRPr="005F31C3">
        <w:rPr>
          <w:rFonts w:ascii="Zurich BT" w:hAnsi="Zurich BT"/>
          <w:color w:val="000000"/>
          <w:szCs w:val="22"/>
        </w:rPr>
        <w:t>default</w:t>
      </w:r>
      <w:r>
        <w:rPr>
          <w:rFonts w:ascii="Zurich BT" w:hAnsi="Zurich BT"/>
          <w:color w:val="000000"/>
          <w:szCs w:val="22"/>
        </w:rPr>
        <w:t>.</w:t>
      </w:r>
      <w:r w:rsidRPr="005F31C3">
        <w:rPr>
          <w:rFonts w:ascii="Zurich BT" w:hAnsi="Zurich BT"/>
          <w:color w:val="000000"/>
          <w:szCs w:val="22"/>
        </w:rPr>
        <w:t xml:space="preserve"> </w:t>
      </w:r>
    </w:p>
    <w:p w14:paraId="653D3F2F" w14:textId="77777777" w:rsidR="00313A27" w:rsidRDefault="00313A27" w:rsidP="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T" w:hAnsi="Zurich BT"/>
          <w:color w:val="000000"/>
          <w:szCs w:val="22"/>
        </w:rPr>
      </w:pPr>
    </w:p>
    <w:p w14:paraId="79ADE3DC" w14:textId="5203FC8A" w:rsidR="00313A27" w:rsidRPr="00BA188B" w:rsidRDefault="00313A27">
      <w:pPr>
        <w:pStyle w:val="BodyText3"/>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720" w:hanging="720"/>
        <w:rPr>
          <w:rFonts w:ascii="Zurich Blk BT" w:hAnsi="Zurich Blk BT"/>
          <w:color w:val="000000"/>
          <w:szCs w:val="22"/>
        </w:rPr>
      </w:pPr>
      <w:r w:rsidRPr="00BA188B">
        <w:rPr>
          <w:rFonts w:ascii="Zurich BT" w:hAnsi="Zurich BT"/>
          <w:color w:val="000000"/>
          <w:szCs w:val="22"/>
        </w:rPr>
        <w:t>iv.</w:t>
      </w:r>
      <w:r>
        <w:rPr>
          <w:rFonts w:ascii="Zurich Blk BT" w:hAnsi="Zurich Blk BT"/>
          <w:color w:val="000000"/>
          <w:szCs w:val="22"/>
        </w:rPr>
        <w:t xml:space="preserve">   </w:t>
      </w:r>
      <w:r>
        <w:rPr>
          <w:rFonts w:ascii="Zurich Blk BT" w:hAnsi="Zurich Blk BT"/>
          <w:color w:val="000000"/>
          <w:szCs w:val="22"/>
        </w:rPr>
        <w:tab/>
      </w:r>
      <w:r w:rsidRPr="00BA188B">
        <w:rPr>
          <w:rFonts w:ascii="Zurich BT" w:hAnsi="Zurich BT"/>
          <w:color w:val="000000"/>
          <w:szCs w:val="22"/>
        </w:rPr>
        <w:t>Any Group Company or Associate Company of the Borrower has defaulted in payment of any of its Indebtedness to ICICI Bank, whether at stated maturity, by acceleration or otherwise.</w:t>
      </w:r>
      <w:r w:rsidRPr="00BA188B">
        <w:rPr>
          <w:rFonts w:ascii="Zurich Blk BT" w:hAnsi="Zurich Blk BT"/>
          <w:color w:val="000000"/>
          <w:szCs w:val="22"/>
        </w:rPr>
        <w:t xml:space="preserve"> </w:t>
      </w:r>
    </w:p>
    <w:p w14:paraId="1F0B5D72" w14:textId="77777777" w:rsidR="00313A27" w:rsidRPr="00BA188B" w:rsidRDefault="00313A27" w:rsidP="00313A27">
      <w:pPr>
        <w:rPr>
          <w:color w:val="000000"/>
          <w:lang w:val="en-GB" w:eastAsia="ar-SA"/>
        </w:rPr>
      </w:pPr>
    </w:p>
    <w:p w14:paraId="120C8EE5" w14:textId="77777777" w:rsidR="00313A27" w:rsidRPr="00BA188B" w:rsidRDefault="00313A27" w:rsidP="00313A27">
      <w:pPr>
        <w:ind w:firstLine="720"/>
        <w:rPr>
          <w:color w:val="000000"/>
        </w:rPr>
      </w:pPr>
      <w:r w:rsidRPr="00BA188B">
        <w:rPr>
          <w:color w:val="000000"/>
        </w:rPr>
        <w:t>For the purpose of this clause:</w:t>
      </w:r>
    </w:p>
    <w:p w14:paraId="06D2AEAD" w14:textId="77777777" w:rsidR="00313A27" w:rsidRPr="00BA188B" w:rsidRDefault="00313A27" w:rsidP="00313A27">
      <w:pPr>
        <w:rPr>
          <w:color w:val="000000"/>
        </w:rPr>
      </w:pPr>
    </w:p>
    <w:p w14:paraId="5B83E143" w14:textId="77777777" w:rsidR="00313A27" w:rsidRPr="00BA188B" w:rsidRDefault="00313A27" w:rsidP="00313A27">
      <w:pPr>
        <w:ind w:firstLine="720"/>
        <w:rPr>
          <w:color w:val="000000"/>
        </w:rPr>
      </w:pPr>
      <w:r w:rsidRPr="00BA188B">
        <w:rPr>
          <w:color w:val="000000"/>
        </w:rPr>
        <w:t>“</w:t>
      </w:r>
      <w:r w:rsidRPr="00BA188B">
        <w:rPr>
          <w:rFonts w:ascii="Zurich Blk BT" w:hAnsi="Zurich Blk BT"/>
          <w:color w:val="000000"/>
        </w:rPr>
        <w:t xml:space="preserve">Group Company” </w:t>
      </w:r>
      <w:r w:rsidRPr="00BA188B">
        <w:rPr>
          <w:color w:val="000000"/>
        </w:rPr>
        <w:t>shall mean and include:</w:t>
      </w:r>
    </w:p>
    <w:p w14:paraId="6D65ACF1" w14:textId="77777777" w:rsidR="00313A27" w:rsidRPr="00BA188B" w:rsidRDefault="00313A27" w:rsidP="00313A27">
      <w:pPr>
        <w:ind w:left="-18" w:firstLine="18"/>
        <w:rPr>
          <w:color w:val="000000"/>
        </w:rPr>
      </w:pPr>
    </w:p>
    <w:p w14:paraId="70A87F13" w14:textId="2300A827" w:rsidR="00313A27" w:rsidRPr="003E6FAD" w:rsidRDefault="00313A27" w:rsidP="003E6FAD">
      <w:pPr>
        <w:pStyle w:val="ListParagraph"/>
        <w:numPr>
          <w:ilvl w:val="0"/>
          <w:numId w:val="41"/>
        </w:numPr>
        <w:rPr>
          <w:color w:val="000000"/>
        </w:rPr>
      </w:pPr>
      <w:r w:rsidRPr="003E6FAD">
        <w:rPr>
          <w:color w:val="000000"/>
        </w:rPr>
        <w:t>any company which is the holding company or the subsidiary company of the Borrower</w:t>
      </w:r>
      <w:r w:rsidR="009A7598" w:rsidRPr="003E6FAD">
        <w:rPr>
          <w:color w:val="000000"/>
        </w:rPr>
        <w:t xml:space="preserve"> </w:t>
      </w:r>
      <w:r w:rsidRPr="003E6FAD">
        <w:rPr>
          <w:color w:val="000000"/>
        </w:rPr>
        <w:t>or</w:t>
      </w:r>
    </w:p>
    <w:p w14:paraId="0B2000E7" w14:textId="6B3FAF84" w:rsidR="00313A27" w:rsidRPr="003E6FAD" w:rsidRDefault="00313A27" w:rsidP="003E6FAD">
      <w:pPr>
        <w:pStyle w:val="ListParagraph"/>
        <w:numPr>
          <w:ilvl w:val="0"/>
          <w:numId w:val="41"/>
        </w:numPr>
        <w:rPr>
          <w:color w:val="000000"/>
        </w:rPr>
      </w:pPr>
      <w:r w:rsidRPr="003E6FAD">
        <w:rPr>
          <w:color w:val="000000"/>
        </w:rPr>
        <w:t>any company under the control of or under common control with the Borrower</w:t>
      </w:r>
      <w:r w:rsidR="00833C84" w:rsidRPr="003E6FAD">
        <w:rPr>
          <w:color w:val="000000"/>
        </w:rPr>
        <w:t>.</w:t>
      </w:r>
    </w:p>
    <w:p w14:paraId="65CF6147" w14:textId="77777777" w:rsidR="00313A27" w:rsidRPr="00BA188B" w:rsidRDefault="00313A27" w:rsidP="00313A27">
      <w:pPr>
        <w:ind w:left="342" w:hanging="342"/>
        <w:rPr>
          <w:color w:val="000000"/>
        </w:rPr>
      </w:pPr>
    </w:p>
    <w:p w14:paraId="5FD3C5F2" w14:textId="77777777" w:rsidR="00313A27" w:rsidRPr="00BA188B" w:rsidRDefault="00313A27" w:rsidP="00313A27">
      <w:pPr>
        <w:ind w:left="720"/>
        <w:rPr>
          <w:color w:val="000000"/>
        </w:rPr>
      </w:pPr>
      <w:r w:rsidRPr="00BA188B">
        <w:rPr>
          <w:color w:val="000000"/>
        </w:rPr>
        <w:t>“</w:t>
      </w:r>
      <w:r w:rsidRPr="00BA188B">
        <w:rPr>
          <w:rFonts w:ascii="Zurich Blk BT" w:hAnsi="Zurich Blk BT"/>
          <w:color w:val="000000"/>
        </w:rPr>
        <w:t>Associate Company</w:t>
      </w:r>
      <w:r w:rsidRPr="00BA188B">
        <w:rPr>
          <w:color w:val="000000"/>
        </w:rPr>
        <w:t xml:space="preserve">” shall have the meaning assigned to it under the Companies Act, 2013. </w:t>
      </w:r>
    </w:p>
    <w:p w14:paraId="34D86B1C" w14:textId="77777777" w:rsidR="00070ECB" w:rsidRPr="00C5781A" w:rsidRDefault="00070ECB" w:rsidP="002866B7">
      <w:pPr>
        <w:keepNext/>
        <w:rPr>
          <w:szCs w:val="22"/>
        </w:rPr>
      </w:pPr>
    </w:p>
    <w:p w14:paraId="6D91CFF6" w14:textId="07269A25" w:rsidR="00070ECB" w:rsidRPr="003E6FAD" w:rsidRDefault="005D4477" w:rsidP="003E6FAD">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 xml:space="preserve">Material </w:t>
      </w:r>
      <w:r w:rsidR="00791C95" w:rsidRPr="003E6FAD">
        <w:rPr>
          <w:rFonts w:ascii="Zurich Blk BT" w:hAnsi="Zurich Blk BT"/>
          <w:szCs w:val="22"/>
        </w:rPr>
        <w:t xml:space="preserve">Adverse </w:t>
      </w:r>
      <w:r w:rsidRPr="003E6FAD">
        <w:rPr>
          <w:rFonts w:ascii="Zurich Blk BT" w:hAnsi="Zurich Blk BT"/>
          <w:szCs w:val="22"/>
        </w:rPr>
        <w:t>Effect</w:t>
      </w:r>
    </w:p>
    <w:p w14:paraId="0DE3F274"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7CD8F6C5"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One or more events, conditions or circumstances (including any change in law) shall occur or exist which in the opinion of ICICI Bank, could have a Material Adverse Effect.</w:t>
      </w:r>
    </w:p>
    <w:p w14:paraId="2A7FF155" w14:textId="77777777" w:rsidR="009F175F" w:rsidRPr="00C5781A" w:rsidRDefault="009F175F"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095A16D5" w14:textId="1ABB890D" w:rsidR="009F175F" w:rsidRPr="003E6FAD" w:rsidRDefault="009F175F" w:rsidP="003E6FAD">
      <w:pPr>
        <w:numPr>
          <w:ilvl w:val="0"/>
          <w:numId w:val="18"/>
        </w:numPr>
        <w:tabs>
          <w:tab w:val="clear" w:pos="2940"/>
          <w:tab w:val="left" w:pos="360"/>
        </w:tabs>
        <w:ind w:left="360" w:hanging="360"/>
        <w:rPr>
          <w:rFonts w:ascii="Zurich Blk BT" w:hAnsi="Zurich Blk BT"/>
          <w:szCs w:val="22"/>
        </w:rPr>
      </w:pPr>
      <w:r w:rsidRPr="003E6FAD">
        <w:rPr>
          <w:rFonts w:ascii="Zurich Blk BT" w:hAnsi="Zurich Blk BT"/>
          <w:szCs w:val="22"/>
        </w:rPr>
        <w:t>Other Events</w:t>
      </w:r>
    </w:p>
    <w:p w14:paraId="602AB1C2" w14:textId="77777777" w:rsidR="009F175F" w:rsidRPr="00C5781A" w:rsidRDefault="009F175F"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60F24B26" w14:textId="77777777" w:rsidR="009F175F" w:rsidRPr="00C5781A" w:rsidRDefault="009F175F"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Any other event or circumstance specified as an Event of Default under the CAL. </w:t>
      </w:r>
    </w:p>
    <w:p w14:paraId="4A39CB51" w14:textId="77777777" w:rsidR="00070ECB" w:rsidRPr="00C5781A" w:rsidRDefault="00070ECB" w:rsidP="005151A4">
      <w:pPr>
        <w:keepNext/>
        <w:rPr>
          <w:szCs w:val="22"/>
        </w:rPr>
      </w:pPr>
    </w:p>
    <w:p w14:paraId="2639CC74"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7</w:t>
      </w:r>
      <w:r w:rsidR="001B7788" w:rsidRPr="003E6FAD">
        <w:rPr>
          <w:rFonts w:ascii="Zurich Blk BT" w:hAnsi="Zurich Blk BT"/>
          <w:b w:val="0"/>
          <w:u w:val="none"/>
        </w:rPr>
        <w:t>.2</w:t>
      </w:r>
      <w:r w:rsidR="001B7788" w:rsidRPr="003E6FAD">
        <w:rPr>
          <w:rFonts w:ascii="Zurich Blk BT" w:hAnsi="Zurich Blk BT"/>
          <w:b w:val="0"/>
          <w:u w:val="none"/>
        </w:rPr>
        <w:tab/>
      </w:r>
      <w:r w:rsidR="001B7788" w:rsidRPr="003E6FAD">
        <w:rPr>
          <w:rFonts w:ascii="Zurich Blk BT" w:hAnsi="Zurich Blk BT"/>
          <w:b w:val="0"/>
          <w:u w:val="none"/>
        </w:rPr>
        <w:tab/>
      </w:r>
      <w:r w:rsidR="00070ECB" w:rsidRPr="003E6FAD">
        <w:rPr>
          <w:rFonts w:ascii="Zurich Blk BT" w:hAnsi="Zurich Blk BT"/>
          <w:b w:val="0"/>
        </w:rPr>
        <w:t>NOTIFICATION OF DEFAULT</w:t>
      </w:r>
    </w:p>
    <w:p w14:paraId="12653272" w14:textId="77777777" w:rsidR="00070ECB" w:rsidRPr="00C5781A" w:rsidRDefault="00070ECB" w:rsidP="002866B7">
      <w:pPr>
        <w:pStyle w:val="Header"/>
        <w:keepNext/>
        <w:rPr>
          <w:i w:val="0"/>
          <w:szCs w:val="22"/>
        </w:rPr>
      </w:pPr>
    </w:p>
    <w:p w14:paraId="4F4CEAA6"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The Borrower shall promptly notify ICICI Bank upon becoming aware of any </w:t>
      </w:r>
      <w:r w:rsidR="00D85DB5" w:rsidRPr="00C5781A">
        <w:rPr>
          <w:szCs w:val="22"/>
        </w:rPr>
        <w:t>default and any event which</w:t>
      </w:r>
      <w:r w:rsidR="00FD7A8E" w:rsidRPr="00C5781A">
        <w:rPr>
          <w:szCs w:val="22"/>
        </w:rPr>
        <w:t>,</w:t>
      </w:r>
      <w:r w:rsidR="00D85DB5" w:rsidRPr="00C5781A">
        <w:rPr>
          <w:szCs w:val="22"/>
        </w:rPr>
        <w:t xml:space="preserve"> constitutes or with the giving of notice, lapse of time, determination of materiality or satisfaction of other conditions, would be likely to constitute</w:t>
      </w:r>
      <w:r w:rsidR="009C1679" w:rsidRPr="00C5781A">
        <w:rPr>
          <w:szCs w:val="22"/>
        </w:rPr>
        <w:t>,</w:t>
      </w:r>
      <w:r w:rsidR="00D85DB5" w:rsidRPr="00C5781A">
        <w:rPr>
          <w:szCs w:val="22"/>
        </w:rPr>
        <w:t xml:space="preserve"> an Event of </w:t>
      </w:r>
      <w:r w:rsidR="00D85DB5" w:rsidRPr="00C5781A">
        <w:rPr>
          <w:szCs w:val="22"/>
        </w:rPr>
        <w:lastRenderedPageBreak/>
        <w:t>Default</w:t>
      </w:r>
      <w:r w:rsidR="009C1679" w:rsidRPr="00C5781A">
        <w:rPr>
          <w:szCs w:val="22"/>
        </w:rPr>
        <w:t>,</w:t>
      </w:r>
      <w:r w:rsidR="0014405F" w:rsidRPr="00C5781A">
        <w:rPr>
          <w:szCs w:val="22"/>
        </w:rPr>
        <w:t xml:space="preserve"> </w:t>
      </w:r>
      <w:r w:rsidRPr="00C5781A">
        <w:rPr>
          <w:szCs w:val="22"/>
        </w:rPr>
        <w:t>and the steps, if any, being taken to remedy it.</w:t>
      </w:r>
    </w:p>
    <w:p w14:paraId="54D2B4BA" w14:textId="77777777" w:rsidR="00070ECB" w:rsidRPr="003E6FAD"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14:paraId="326C15EB"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7</w:t>
      </w:r>
      <w:r w:rsidR="000C7261" w:rsidRPr="003E6FAD">
        <w:rPr>
          <w:rFonts w:ascii="Zurich Blk BT" w:hAnsi="Zurich Blk BT"/>
          <w:b w:val="0"/>
          <w:u w:val="none"/>
        </w:rPr>
        <w:t>.3</w:t>
      </w:r>
      <w:r w:rsidR="000C7261" w:rsidRPr="003E6FAD">
        <w:rPr>
          <w:rFonts w:ascii="Zurich Blk BT" w:hAnsi="Zurich Blk BT"/>
          <w:b w:val="0"/>
          <w:u w:val="none"/>
        </w:rPr>
        <w:tab/>
      </w:r>
      <w:r w:rsidR="000C7261" w:rsidRPr="003E6FAD">
        <w:rPr>
          <w:rFonts w:ascii="Zurich Blk BT" w:hAnsi="Zurich Blk BT"/>
          <w:b w:val="0"/>
          <w:u w:val="none"/>
        </w:rPr>
        <w:tab/>
      </w:r>
      <w:r w:rsidR="00070ECB" w:rsidRPr="0011353D">
        <w:rPr>
          <w:rFonts w:ascii="Zurich Blk BT" w:hAnsi="Zurich Blk BT"/>
          <w:b w:val="0"/>
          <w:highlight w:val="magenta"/>
        </w:rPr>
        <w:t>CONSEQUENCES OF</w:t>
      </w:r>
      <w:r w:rsidR="003053E5" w:rsidRPr="0011353D">
        <w:rPr>
          <w:rFonts w:ascii="Zurich Blk BT" w:hAnsi="Zurich Blk BT"/>
          <w:b w:val="0"/>
          <w:highlight w:val="magenta"/>
        </w:rPr>
        <w:t xml:space="preserve"> EVENTS OF </w:t>
      </w:r>
      <w:r w:rsidR="00070ECB" w:rsidRPr="0011353D">
        <w:rPr>
          <w:rFonts w:ascii="Zurich Blk BT" w:hAnsi="Zurich Blk BT"/>
          <w:b w:val="0"/>
          <w:highlight w:val="magenta"/>
        </w:rPr>
        <w:t>DEFAULT</w:t>
      </w:r>
      <w:r w:rsidR="00070ECB" w:rsidRPr="003E6FAD">
        <w:rPr>
          <w:rFonts w:ascii="Zurich Blk BT" w:hAnsi="Zurich Blk BT"/>
          <w:b w:val="0"/>
        </w:rPr>
        <w:t xml:space="preserve"> </w:t>
      </w:r>
    </w:p>
    <w:p w14:paraId="7791A3BF" w14:textId="77777777" w:rsidR="00070ECB" w:rsidRPr="00C5781A" w:rsidRDefault="00070ECB"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2943CC40" w14:textId="00AB4B41" w:rsidR="000C7261" w:rsidRPr="00C5781A" w:rsidRDefault="000C7261"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Notwithstanding any other right that may be available to ICICI Bank</w:t>
      </w:r>
      <w:r w:rsidR="00D57E74" w:rsidRPr="00C5781A">
        <w:rPr>
          <w:color w:val="000000"/>
          <w:szCs w:val="22"/>
        </w:rPr>
        <w:t xml:space="preserve"> or anything contrary contained in any of the </w:t>
      </w:r>
      <w:r w:rsidR="00DA2229" w:rsidRPr="00C5781A">
        <w:rPr>
          <w:color w:val="000000"/>
          <w:szCs w:val="22"/>
        </w:rPr>
        <w:t>Transaction Documents</w:t>
      </w:r>
      <w:r w:rsidRPr="00C5781A">
        <w:rPr>
          <w:color w:val="000000"/>
          <w:szCs w:val="22"/>
        </w:rPr>
        <w:t>, o</w:t>
      </w:r>
      <w:r w:rsidR="00070ECB" w:rsidRPr="00C5781A">
        <w:rPr>
          <w:color w:val="000000"/>
          <w:szCs w:val="22"/>
        </w:rPr>
        <w:t xml:space="preserve">n the happening of an Event of Default, ICICI Bank may by a notice to the Borrower, </w:t>
      </w:r>
      <w:r w:rsidRPr="00C5781A">
        <w:rPr>
          <w:color w:val="000000"/>
          <w:szCs w:val="22"/>
        </w:rPr>
        <w:t>exercise the following rights</w:t>
      </w:r>
      <w:r w:rsidR="00750CFF">
        <w:rPr>
          <w:color w:val="000000"/>
          <w:szCs w:val="22"/>
        </w:rPr>
        <w:t xml:space="preserve">, </w:t>
      </w:r>
      <w:r w:rsidR="00750CFF" w:rsidRPr="00220F4B">
        <w:rPr>
          <w:color w:val="000000"/>
          <w:szCs w:val="22"/>
        </w:rPr>
        <w:t>each of which shall be an independent right</w:t>
      </w:r>
      <w:r w:rsidRPr="00C5781A">
        <w:rPr>
          <w:color w:val="000000"/>
          <w:szCs w:val="22"/>
        </w:rPr>
        <w:t>:</w:t>
      </w:r>
    </w:p>
    <w:p w14:paraId="28FF8273" w14:textId="77777777" w:rsidR="000C7261" w:rsidRPr="00C5781A" w:rsidRDefault="000C7261"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
        <w:rPr>
          <w:color w:val="000000"/>
          <w:szCs w:val="22"/>
        </w:rPr>
      </w:pPr>
    </w:p>
    <w:p w14:paraId="65E5A563" w14:textId="77777777" w:rsidR="00833C84" w:rsidRPr="003E6FAD" w:rsidRDefault="00437377" w:rsidP="003E6FAD">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750CFF">
        <w:rPr>
          <w:color w:val="000000"/>
          <w:szCs w:val="22"/>
          <w:lang w:val="en-US"/>
        </w:rPr>
        <w:t xml:space="preserve">terminate </w:t>
      </w:r>
      <w:r w:rsidR="00D57E74" w:rsidRPr="00750CFF">
        <w:rPr>
          <w:color w:val="000000"/>
          <w:szCs w:val="22"/>
          <w:lang w:val="en-US"/>
        </w:rPr>
        <w:t xml:space="preserve">either whole or part of the </w:t>
      </w:r>
      <w:r w:rsidRPr="00750CFF">
        <w:rPr>
          <w:color w:val="000000"/>
          <w:szCs w:val="22"/>
          <w:lang w:val="en-US"/>
        </w:rPr>
        <w:t xml:space="preserve">Facility and/or declare </w:t>
      </w:r>
      <w:r w:rsidR="00D57E74" w:rsidRPr="00750CFF">
        <w:rPr>
          <w:color w:val="000000"/>
          <w:szCs w:val="22"/>
          <w:lang w:val="en-US"/>
        </w:rPr>
        <w:t xml:space="preserve">any or </w:t>
      </w:r>
      <w:r w:rsidRPr="00750CFF">
        <w:rPr>
          <w:color w:val="000000"/>
          <w:szCs w:val="22"/>
          <w:lang w:val="en-US"/>
        </w:rPr>
        <w:t>all amounts under the Facility</w:t>
      </w:r>
      <w:r w:rsidR="00097986" w:rsidRPr="00750CFF">
        <w:rPr>
          <w:color w:val="000000"/>
          <w:szCs w:val="22"/>
          <w:lang w:val="en-US"/>
        </w:rPr>
        <w:t xml:space="preserve">, either whole or in part, </w:t>
      </w:r>
      <w:r w:rsidRPr="00750CFF">
        <w:rPr>
          <w:color w:val="000000"/>
          <w:szCs w:val="22"/>
          <w:lang w:val="en-US"/>
        </w:rPr>
        <w:t xml:space="preserve">as immediately due and payable to ICICI Bank, whereupon the same shall become due and payable by the Borrower forthwith. </w:t>
      </w:r>
    </w:p>
    <w:p w14:paraId="3DBE9275" w14:textId="77777777" w:rsidR="00437377" w:rsidRPr="00750CFF" w:rsidRDefault="00437377">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p>
    <w:p w14:paraId="53057855" w14:textId="3BAEF4FD" w:rsidR="00437377" w:rsidRPr="003E6FAD" w:rsidRDefault="00437377" w:rsidP="00E33FD0">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lang w:val="en-US"/>
        </w:rPr>
        <w:t>suspend further access/drawals by the Borrower to the use</w:t>
      </w:r>
      <w:r w:rsidR="00303C1F">
        <w:rPr>
          <w:color w:val="000000"/>
          <w:szCs w:val="22"/>
          <w:lang w:val="en-US"/>
        </w:rPr>
        <w:t>,</w:t>
      </w:r>
      <w:r w:rsidRPr="00C5781A">
        <w:rPr>
          <w:color w:val="000000"/>
          <w:szCs w:val="22"/>
          <w:lang w:val="en-US"/>
        </w:rPr>
        <w:t xml:space="preserve"> </w:t>
      </w:r>
      <w:r w:rsidR="00D57E74" w:rsidRPr="00C5781A">
        <w:rPr>
          <w:color w:val="000000"/>
          <w:szCs w:val="22"/>
          <w:lang w:val="en-US"/>
        </w:rPr>
        <w:t xml:space="preserve">either </w:t>
      </w:r>
      <w:r w:rsidR="003053E5">
        <w:rPr>
          <w:color w:val="000000"/>
          <w:szCs w:val="22"/>
          <w:lang w:val="en-US"/>
        </w:rPr>
        <w:t xml:space="preserve">in </w:t>
      </w:r>
      <w:r w:rsidR="00D57E74" w:rsidRPr="00C5781A">
        <w:rPr>
          <w:color w:val="000000"/>
          <w:szCs w:val="22"/>
          <w:lang w:val="en-US"/>
        </w:rPr>
        <w:t xml:space="preserve">whole or </w:t>
      </w:r>
      <w:r w:rsidR="003053E5">
        <w:rPr>
          <w:color w:val="000000"/>
          <w:szCs w:val="22"/>
          <w:lang w:val="en-US"/>
        </w:rPr>
        <w:t xml:space="preserve">in </w:t>
      </w:r>
      <w:r w:rsidR="00D57E74" w:rsidRPr="00C5781A">
        <w:rPr>
          <w:color w:val="000000"/>
          <w:szCs w:val="22"/>
          <w:lang w:val="en-US"/>
        </w:rPr>
        <w:t>part</w:t>
      </w:r>
      <w:r w:rsidR="00303C1F">
        <w:rPr>
          <w:color w:val="000000"/>
          <w:szCs w:val="22"/>
          <w:lang w:val="en-US"/>
        </w:rPr>
        <w:t>,</w:t>
      </w:r>
      <w:r w:rsidR="00D57E74" w:rsidRPr="00C5781A">
        <w:rPr>
          <w:color w:val="000000"/>
          <w:szCs w:val="22"/>
          <w:lang w:val="en-US"/>
        </w:rPr>
        <w:t xml:space="preserve"> </w:t>
      </w:r>
      <w:r w:rsidR="003053E5">
        <w:rPr>
          <w:color w:val="000000"/>
          <w:szCs w:val="22"/>
          <w:lang w:val="en-US"/>
        </w:rPr>
        <w:t xml:space="preserve">of </w:t>
      </w:r>
      <w:r w:rsidRPr="00C5781A">
        <w:rPr>
          <w:color w:val="000000"/>
          <w:szCs w:val="22"/>
          <w:lang w:val="en-US"/>
        </w:rPr>
        <w:t>the Facility;</w:t>
      </w:r>
    </w:p>
    <w:p w14:paraId="1CF332EF" w14:textId="77777777" w:rsidR="00750CFF" w:rsidRDefault="00750CFF" w:rsidP="003E6FAD">
      <w:pPr>
        <w:widowControl w:val="0"/>
        <w:tabs>
          <w:tab w:val="left" w:pos="360"/>
          <w:tab w:val="left" w:pos="2160"/>
          <w:tab w:val="left" w:pos="3600"/>
          <w:tab w:val="left" w:pos="4320"/>
          <w:tab w:val="left" w:pos="5040"/>
          <w:tab w:val="left" w:pos="5760"/>
          <w:tab w:val="left" w:pos="6480"/>
          <w:tab w:val="left" w:pos="7200"/>
          <w:tab w:val="left" w:pos="7920"/>
          <w:tab w:val="left" w:pos="8640"/>
        </w:tabs>
        <w:rPr>
          <w:color w:val="000000"/>
          <w:szCs w:val="22"/>
          <w:lang w:val="en-US"/>
        </w:rPr>
      </w:pPr>
    </w:p>
    <w:p w14:paraId="41F95445" w14:textId="36442837" w:rsidR="00750CFF" w:rsidRPr="00C5781A" w:rsidRDefault="00750CFF" w:rsidP="003E6FAD">
      <w:pPr>
        <w:widowControl w:val="0"/>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3E6FAD">
        <w:rPr>
          <w:color w:val="000000"/>
          <w:szCs w:val="22"/>
          <w:lang w:val="en-US"/>
        </w:rPr>
        <w:t>Notwithstanding any suspension or termination pursuant to the Facility Agreement, all provisions of the Transaction Documents for the benefit or protection of ICICI Bank and its interests shall continue to be in full force and effect as provided in the Transaction Documents;</w:t>
      </w:r>
    </w:p>
    <w:p w14:paraId="13E628F4" w14:textId="77777777" w:rsidR="00437377" w:rsidRPr="00C5781A" w:rsidRDefault="00437377" w:rsidP="002866B7">
      <w:pPr>
        <w:pStyle w:val="ListParagraph"/>
        <w:rPr>
          <w:color w:val="000000"/>
          <w:szCs w:val="22"/>
        </w:rPr>
      </w:pPr>
    </w:p>
    <w:p w14:paraId="7FBDC478" w14:textId="77777777" w:rsidR="00437377" w:rsidRPr="00C5781A" w:rsidRDefault="00437377" w:rsidP="00E33FD0">
      <w:pPr>
        <w:widowControl w:val="0"/>
        <w:numPr>
          <w:ilvl w:val="0"/>
          <w:numId w:val="13"/>
        </w:numPr>
        <w:tabs>
          <w:tab w:val="left" w:pos="360"/>
          <w:tab w:val="left" w:pos="216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lang w:val="en-US"/>
        </w:rPr>
        <w:t>declare the</w:t>
      </w:r>
      <w:r w:rsidR="00D57E74" w:rsidRPr="00C5781A">
        <w:rPr>
          <w:color w:val="000000"/>
          <w:szCs w:val="22"/>
          <w:lang w:val="en-US"/>
        </w:rPr>
        <w:t xml:space="preserve"> security created, if any, pursuant to the</w:t>
      </w:r>
      <w:r w:rsidRPr="00C5781A">
        <w:rPr>
          <w:color w:val="000000"/>
          <w:szCs w:val="22"/>
          <w:lang w:val="en-US"/>
        </w:rPr>
        <w:t xml:space="preserve"> terms of the Transaction Documents to be enforceable, </w:t>
      </w:r>
      <w:r w:rsidR="00D57E74" w:rsidRPr="00C5781A">
        <w:rPr>
          <w:color w:val="000000"/>
          <w:szCs w:val="22"/>
          <w:lang w:val="en-US"/>
        </w:rPr>
        <w:t>and ICICI</w:t>
      </w:r>
      <w:r w:rsidRPr="00C5781A">
        <w:rPr>
          <w:color w:val="000000"/>
          <w:szCs w:val="22"/>
          <w:lang w:val="en-US"/>
        </w:rPr>
        <w:t xml:space="preserve"> Bank or such other person in favour of whom such security or any part thereof is created shall have, inter alia, the </w:t>
      </w:r>
      <w:r w:rsidR="00D57E74" w:rsidRPr="00C5781A">
        <w:rPr>
          <w:color w:val="000000"/>
          <w:szCs w:val="22"/>
          <w:lang w:val="en-US"/>
        </w:rPr>
        <w:t xml:space="preserve">following </w:t>
      </w:r>
      <w:r w:rsidRPr="00C5781A">
        <w:rPr>
          <w:color w:val="000000"/>
          <w:szCs w:val="22"/>
          <w:lang w:val="en-US"/>
        </w:rPr>
        <w:t>right:</w:t>
      </w:r>
    </w:p>
    <w:p w14:paraId="2E2739C3" w14:textId="77777777" w:rsidR="00437377" w:rsidRPr="00C5781A" w:rsidRDefault="00437377" w:rsidP="002866B7">
      <w:pPr>
        <w:pStyle w:val="ListParagraph"/>
        <w:rPr>
          <w:color w:val="000000"/>
          <w:szCs w:val="22"/>
        </w:rPr>
      </w:pPr>
    </w:p>
    <w:p w14:paraId="31DFC595" w14:textId="77777777" w:rsidR="00437377" w:rsidRPr="00C5781A" w:rsidRDefault="00437377" w:rsidP="00E33FD0">
      <w:pPr>
        <w:widowControl w:val="0"/>
        <w:numPr>
          <w:ilvl w:val="1"/>
          <w:numId w:val="13"/>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r w:rsidRPr="00C5781A">
        <w:rPr>
          <w:color w:val="000000"/>
          <w:szCs w:val="22"/>
          <w:lang w:val="en-US"/>
        </w:rPr>
        <w:t>to enter upon and take possession of the assets comprised within the security, if any; and/or to transfer the assets comprised within the security created, if any</w:t>
      </w:r>
      <w:r w:rsidR="00D85DB5" w:rsidRPr="00C5781A">
        <w:rPr>
          <w:color w:val="000000"/>
          <w:szCs w:val="22"/>
          <w:lang w:val="en-US"/>
        </w:rPr>
        <w:t>, to any person including ICICI Bank,</w:t>
      </w:r>
      <w:r w:rsidRPr="00C5781A">
        <w:rPr>
          <w:color w:val="000000"/>
          <w:szCs w:val="22"/>
          <w:lang w:val="en-US"/>
        </w:rPr>
        <w:t xml:space="preserve"> by way of lease, leave and </w:t>
      </w:r>
      <w:r w:rsidR="008228E7" w:rsidRPr="00C5781A">
        <w:rPr>
          <w:color w:val="000000"/>
          <w:szCs w:val="22"/>
          <w:lang w:val="en-US"/>
        </w:rPr>
        <w:t>license</w:t>
      </w:r>
      <w:r w:rsidRPr="00C5781A">
        <w:rPr>
          <w:color w:val="000000"/>
          <w:szCs w:val="22"/>
          <w:lang w:val="en-US"/>
        </w:rPr>
        <w:t>, sale or otherwise; and</w:t>
      </w:r>
    </w:p>
    <w:p w14:paraId="70ABB380" w14:textId="77777777" w:rsidR="00437377" w:rsidRPr="00C5781A" w:rsidRDefault="00437377" w:rsidP="003F6CA9">
      <w:pPr>
        <w:widowControl w:val="0"/>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p>
    <w:p w14:paraId="039D4C66" w14:textId="6FC7896A" w:rsidR="00437377" w:rsidRPr="003E6FAD" w:rsidRDefault="00437377" w:rsidP="003E6FAD">
      <w:pPr>
        <w:widowControl w:val="0"/>
        <w:numPr>
          <w:ilvl w:val="1"/>
          <w:numId w:val="13"/>
        </w:numPr>
        <w:tabs>
          <w:tab w:val="left" w:pos="720"/>
          <w:tab w:val="left" w:pos="3600"/>
          <w:tab w:val="left" w:pos="4320"/>
          <w:tab w:val="left" w:pos="5040"/>
          <w:tab w:val="left" w:pos="5760"/>
          <w:tab w:val="left" w:pos="6480"/>
          <w:tab w:val="left" w:pos="7200"/>
          <w:tab w:val="left" w:pos="7920"/>
          <w:tab w:val="left" w:pos="8640"/>
        </w:tabs>
        <w:ind w:left="720" w:hanging="180"/>
        <w:rPr>
          <w:color w:val="000000"/>
          <w:szCs w:val="22"/>
        </w:rPr>
      </w:pPr>
      <w:r w:rsidRPr="00C5781A">
        <w:rPr>
          <w:color w:val="000000"/>
          <w:szCs w:val="22"/>
          <w:lang w:val="en-US"/>
        </w:rPr>
        <w:t>exercise any right, power or remedy permitted to it by law, including by suit, in equity, or by action at law, or both, or otherwise, whether for specific performance of any covenant, condition or term contained in this Facility Agreement or other Transaction Documents or for an injunction against a violation of any of the terms and conditions of this Facility Agreement or other Transaction Documents, or in aid of the exercise of any power or right granted in this Facility Agreement or other Transaction Documents and/or as a creditor</w:t>
      </w:r>
      <w:r w:rsidR="003F6CA9" w:rsidRPr="00C5781A">
        <w:rPr>
          <w:color w:val="000000"/>
          <w:szCs w:val="22"/>
          <w:lang w:val="en-US"/>
        </w:rPr>
        <w:t>.</w:t>
      </w:r>
    </w:p>
    <w:p w14:paraId="2CA6282B" w14:textId="77777777" w:rsidR="00FF64AC" w:rsidRPr="00044CBB" w:rsidRDefault="00FF64AC" w:rsidP="00044CBB">
      <w:pPr>
        <w:pStyle w:val="ListParagraph"/>
        <w:ind w:left="0"/>
        <w:rPr>
          <w:color w:val="000000"/>
        </w:rPr>
      </w:pPr>
    </w:p>
    <w:p w14:paraId="7D5FB21D" w14:textId="77777777" w:rsidR="00C43F76" w:rsidRPr="00BE181F" w:rsidRDefault="00C43F76" w:rsidP="00BE181F">
      <w:pPr>
        <w:widowControl w:val="0"/>
        <w:numPr>
          <w:ilvl w:val="0"/>
          <w:numId w:val="13"/>
        </w:numPr>
        <w:tabs>
          <w:tab w:val="left" w:pos="360"/>
          <w:tab w:val="left" w:pos="990"/>
          <w:tab w:val="left" w:pos="3600"/>
          <w:tab w:val="left" w:pos="4320"/>
          <w:tab w:val="left" w:pos="5040"/>
          <w:tab w:val="left" w:pos="5760"/>
          <w:tab w:val="left" w:pos="6480"/>
          <w:tab w:val="left" w:pos="7200"/>
          <w:tab w:val="left" w:pos="7920"/>
          <w:tab w:val="left" w:pos="8640"/>
        </w:tabs>
        <w:ind w:left="360"/>
        <w:rPr>
          <w:color w:val="000000"/>
          <w:szCs w:val="22"/>
        </w:rPr>
      </w:pPr>
      <w:r w:rsidRPr="00BE181F">
        <w:rPr>
          <w:color w:val="000000"/>
          <w:szCs w:val="22"/>
        </w:rPr>
        <w:t xml:space="preserve">to stipulate such </w:t>
      </w:r>
      <w:r w:rsidR="00824057" w:rsidRPr="00BE181F">
        <w:rPr>
          <w:color w:val="000000"/>
          <w:szCs w:val="22"/>
        </w:rPr>
        <w:t xml:space="preserve">other </w:t>
      </w:r>
      <w:r w:rsidRPr="00BE181F">
        <w:rPr>
          <w:color w:val="000000"/>
          <w:szCs w:val="22"/>
        </w:rPr>
        <w:t>additional terms and conditions</w:t>
      </w:r>
      <w:r w:rsidR="00824057" w:rsidRPr="00BE181F">
        <w:rPr>
          <w:color w:val="000000"/>
          <w:szCs w:val="22"/>
        </w:rPr>
        <w:t>,</w:t>
      </w:r>
      <w:r w:rsidRPr="00BE181F">
        <w:rPr>
          <w:color w:val="000000"/>
          <w:szCs w:val="22"/>
        </w:rPr>
        <w:t xml:space="preserve"> as </w:t>
      </w:r>
      <w:r w:rsidR="00824057" w:rsidRPr="00BE181F">
        <w:rPr>
          <w:color w:val="000000"/>
          <w:szCs w:val="22"/>
        </w:rPr>
        <w:t xml:space="preserve">ICICI Bank </w:t>
      </w:r>
      <w:r w:rsidRPr="00BE181F">
        <w:rPr>
          <w:color w:val="000000"/>
          <w:szCs w:val="22"/>
        </w:rPr>
        <w:t>may deem fit;</w:t>
      </w:r>
      <w:r w:rsidR="00824057" w:rsidRPr="00BE181F">
        <w:rPr>
          <w:color w:val="000000"/>
          <w:szCs w:val="22"/>
        </w:rPr>
        <w:t xml:space="preserve"> and</w:t>
      </w:r>
      <w:r w:rsidR="00FF64AC">
        <w:rPr>
          <w:color w:val="000000"/>
          <w:szCs w:val="22"/>
        </w:rPr>
        <w:t>/or</w:t>
      </w:r>
    </w:p>
    <w:p w14:paraId="5B410116" w14:textId="77777777" w:rsidR="00C43F76" w:rsidRPr="00C5781A" w:rsidRDefault="00C43F76" w:rsidP="002866B7">
      <w:pPr>
        <w:pStyle w:val="ListParagraph"/>
        <w:rPr>
          <w:color w:val="000000"/>
          <w:szCs w:val="22"/>
        </w:rPr>
      </w:pPr>
    </w:p>
    <w:p w14:paraId="3CDE028C" w14:textId="153AE957" w:rsidR="00070ECB" w:rsidRPr="00C5781A" w:rsidRDefault="00C43F76" w:rsidP="003E6FAD">
      <w:pPr>
        <w:widowControl w:val="0"/>
        <w:numPr>
          <w:ilvl w:val="0"/>
          <w:numId w:val="13"/>
        </w:numPr>
        <w:tabs>
          <w:tab w:val="left" w:pos="360"/>
          <w:tab w:val="left" w:pos="990"/>
          <w:tab w:val="left" w:pos="3600"/>
          <w:tab w:val="left" w:pos="4320"/>
          <w:tab w:val="left" w:pos="5040"/>
          <w:tab w:val="left" w:pos="5760"/>
          <w:tab w:val="left" w:pos="6480"/>
          <w:tab w:val="left" w:pos="7200"/>
          <w:tab w:val="left" w:pos="7920"/>
          <w:tab w:val="left" w:pos="8640"/>
        </w:tabs>
        <w:ind w:left="360"/>
      </w:pPr>
      <w:r w:rsidRPr="00C5781A">
        <w:rPr>
          <w:color w:val="000000"/>
          <w:szCs w:val="22"/>
        </w:rPr>
        <w:t xml:space="preserve">exercise such other remedies as may be permitted or available to ICICI Bank under law, including RBI guidelines. </w:t>
      </w:r>
    </w:p>
    <w:p w14:paraId="5CD715C0" w14:textId="77777777" w:rsidR="00FF64AC" w:rsidRPr="003E6FAD" w:rsidRDefault="00FF64AC" w:rsidP="00044CBB">
      <w:pPr>
        <w:pStyle w:val="Heading2"/>
        <w:rPr>
          <w:rFonts w:ascii="Zurich Blk BT" w:hAnsi="Zurich Blk BT"/>
          <w:u w:val="none"/>
        </w:rPr>
      </w:pPr>
    </w:p>
    <w:p w14:paraId="426A5605" w14:textId="67ABD771" w:rsidR="00070ECB" w:rsidRPr="003E6FAD" w:rsidRDefault="00EE6C57" w:rsidP="002866B7">
      <w:pPr>
        <w:pStyle w:val="Heading2"/>
        <w:rPr>
          <w:rFonts w:ascii="Zurich Blk BT" w:hAnsi="Zurich Blk BT"/>
          <w:b w:val="0"/>
        </w:rPr>
      </w:pPr>
      <w:r w:rsidRPr="003E6FAD">
        <w:rPr>
          <w:rFonts w:ascii="Zurich Blk BT" w:hAnsi="Zurich Blk BT"/>
          <w:b w:val="0"/>
          <w:u w:val="none"/>
        </w:rPr>
        <w:t>7.</w:t>
      </w:r>
      <w:r w:rsidR="00F11F4E" w:rsidRPr="003E6FAD">
        <w:rPr>
          <w:rFonts w:ascii="Zurich Blk BT" w:hAnsi="Zurich Blk BT"/>
          <w:b w:val="0"/>
          <w:u w:val="none"/>
        </w:rPr>
        <w:t>4</w:t>
      </w:r>
      <w:r w:rsidRPr="003E6FAD">
        <w:rPr>
          <w:rFonts w:ascii="Zurich Blk BT" w:hAnsi="Zurich Blk BT"/>
          <w:b w:val="0"/>
          <w:u w:val="none"/>
        </w:rPr>
        <w:tab/>
      </w:r>
      <w:r w:rsidRPr="003E6FAD">
        <w:rPr>
          <w:rFonts w:ascii="Zurich Blk BT" w:hAnsi="Zurich Blk BT"/>
          <w:b w:val="0"/>
          <w:u w:val="none"/>
        </w:rPr>
        <w:tab/>
      </w:r>
      <w:r w:rsidR="00070ECB" w:rsidRPr="003E6FAD">
        <w:rPr>
          <w:rFonts w:ascii="Zurich Blk BT" w:hAnsi="Zurich Blk BT"/>
          <w:b w:val="0"/>
        </w:rPr>
        <w:t xml:space="preserve">EXPENSES </w:t>
      </w:r>
      <w:r w:rsidR="008B36A5" w:rsidRPr="003E6FAD">
        <w:rPr>
          <w:rFonts w:ascii="Zurich Blk BT" w:hAnsi="Zurich Blk BT"/>
          <w:b w:val="0"/>
        </w:rPr>
        <w:t>INCURRED</w:t>
      </w:r>
    </w:p>
    <w:p w14:paraId="0472D902"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44FBD760"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lastRenderedPageBreak/>
        <w:t xml:space="preserve">All expenses incurred by ICICI Bank after an Event of Default has occurred </w:t>
      </w:r>
      <w:r w:rsidR="008B36A5" w:rsidRPr="00C5781A">
        <w:rPr>
          <w:color w:val="000000"/>
          <w:szCs w:val="22"/>
        </w:rPr>
        <w:t xml:space="preserve">shall be payable by the Borrower, </w:t>
      </w:r>
      <w:r w:rsidRPr="00C5781A">
        <w:rPr>
          <w:color w:val="000000"/>
          <w:szCs w:val="22"/>
        </w:rPr>
        <w:t>including in connection with:</w:t>
      </w:r>
    </w:p>
    <w:p w14:paraId="0C8259D1"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FBC5587" w14:textId="77777777" w:rsidR="00070ECB" w:rsidRPr="00C5781A" w:rsidRDefault="00070ECB" w:rsidP="00E33FD0">
      <w:pPr>
        <w:widowControl w:val="0"/>
        <w:numPr>
          <w:ilvl w:val="0"/>
          <w:numId w:val="2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rPr>
        <w:t xml:space="preserve">preservation of, or enforcement action against the Borrower’s assets or the assets comprised within the security for the Facility (whether then or thereafter existing); and </w:t>
      </w:r>
    </w:p>
    <w:p w14:paraId="772A1B7E" w14:textId="77777777" w:rsidR="00070ECB" w:rsidRPr="00C5781A" w:rsidRDefault="00070ECB" w:rsidP="003F6CA9">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576"/>
        <w:rPr>
          <w:color w:val="000000"/>
          <w:szCs w:val="22"/>
        </w:rPr>
      </w:pPr>
    </w:p>
    <w:p w14:paraId="256DAFEE" w14:textId="77777777" w:rsidR="00070ECB" w:rsidRPr="00C5781A" w:rsidRDefault="00070ECB" w:rsidP="00E33FD0">
      <w:pPr>
        <w:widowControl w:val="0"/>
        <w:numPr>
          <w:ilvl w:val="0"/>
          <w:numId w:val="21"/>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color w:val="000000"/>
          <w:szCs w:val="22"/>
        </w:rPr>
      </w:pPr>
      <w:r w:rsidRPr="00C5781A">
        <w:rPr>
          <w:color w:val="000000"/>
          <w:szCs w:val="22"/>
        </w:rPr>
        <w:t>collection of amounts due under the Transaction Documents</w:t>
      </w:r>
      <w:r w:rsidR="008B36A5" w:rsidRPr="00C5781A">
        <w:rPr>
          <w:color w:val="000000"/>
          <w:szCs w:val="22"/>
        </w:rPr>
        <w:t>.</w:t>
      </w:r>
    </w:p>
    <w:p w14:paraId="7C02FA60" w14:textId="77777777" w:rsidR="00070ECB" w:rsidRPr="00C5781A" w:rsidRDefault="00070ECB" w:rsidP="0050767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94C2891" w14:textId="77777777" w:rsidR="00070ECB" w:rsidRPr="00C5781A" w:rsidRDefault="00070ECB" w:rsidP="002866B7">
      <w:pPr>
        <w:pStyle w:val="Heading1"/>
        <w:rPr>
          <w:rFonts w:ascii="Zurich BT" w:hAnsi="Zurich BT"/>
          <w:b/>
          <w:color w:val="000000"/>
          <w:szCs w:val="22"/>
        </w:rPr>
      </w:pPr>
      <w:r w:rsidRPr="00C5781A">
        <w:t>ARTICLE</w:t>
      </w:r>
      <w:r w:rsidR="00507671" w:rsidRPr="00C5781A">
        <w:t xml:space="preserve"> - VIII</w:t>
      </w:r>
    </w:p>
    <w:p w14:paraId="19BD078A" w14:textId="77777777" w:rsidR="00070ECB" w:rsidRPr="00C5781A" w:rsidRDefault="0093788A" w:rsidP="002866B7">
      <w:pPr>
        <w:pStyle w:val="Heading1"/>
      </w:pPr>
      <w:r w:rsidRPr="00C5781A">
        <w:t>MISCELLANEOUS</w:t>
      </w:r>
    </w:p>
    <w:p w14:paraId="03D6E9D7"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                </w:t>
      </w:r>
    </w:p>
    <w:p w14:paraId="66D59320" w14:textId="77777777" w:rsidR="00070ECB" w:rsidRPr="003E6FAD" w:rsidRDefault="00507671" w:rsidP="002866B7">
      <w:pPr>
        <w:pStyle w:val="Heading2"/>
        <w:rPr>
          <w:rFonts w:ascii="Zurich Blk BT" w:hAnsi="Zurich Blk BT"/>
          <w:b w:val="0"/>
        </w:rPr>
      </w:pPr>
      <w:r w:rsidRPr="003E6FAD">
        <w:rPr>
          <w:rFonts w:ascii="Zurich Blk BT" w:hAnsi="Zurich Blk BT"/>
          <w:b w:val="0"/>
          <w:u w:val="none"/>
        </w:rPr>
        <w:t>8</w:t>
      </w:r>
      <w:r w:rsidR="0093788A" w:rsidRPr="003E6FAD">
        <w:rPr>
          <w:rFonts w:ascii="Zurich Blk BT" w:hAnsi="Zurich Blk BT"/>
          <w:b w:val="0"/>
          <w:u w:val="none"/>
        </w:rPr>
        <w:t>.1</w:t>
      </w:r>
      <w:r w:rsidR="0093788A" w:rsidRPr="003E6FAD">
        <w:rPr>
          <w:rFonts w:ascii="Zurich Blk BT" w:hAnsi="Zurich Blk BT"/>
          <w:b w:val="0"/>
          <w:u w:val="none"/>
        </w:rPr>
        <w:tab/>
      </w:r>
      <w:r w:rsidR="0093788A" w:rsidRPr="003E6FAD">
        <w:rPr>
          <w:rFonts w:ascii="Zurich Blk BT" w:hAnsi="Zurich Blk BT"/>
          <w:b w:val="0"/>
          <w:u w:val="none"/>
        </w:rPr>
        <w:tab/>
      </w:r>
      <w:r w:rsidR="00070ECB" w:rsidRPr="003E6FAD">
        <w:rPr>
          <w:rFonts w:ascii="Zurich Blk BT" w:hAnsi="Zurich Blk BT"/>
          <w:b w:val="0"/>
        </w:rPr>
        <w:t>CANCELLATION</w:t>
      </w:r>
    </w:p>
    <w:p w14:paraId="2A7A3168" w14:textId="77777777" w:rsidR="00070ECB" w:rsidRPr="00C5781A" w:rsidRDefault="00070ECB" w:rsidP="002866B7">
      <w:pPr>
        <w:pStyle w:val="Heading2"/>
      </w:pPr>
    </w:p>
    <w:p w14:paraId="2CC62325" w14:textId="5BE66114" w:rsidR="00070ECB"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Borrower shall not cancel the Facility or any part thereof without the approval of ICICI Bank.</w:t>
      </w:r>
    </w:p>
    <w:p w14:paraId="30272325" w14:textId="6F35364B" w:rsidR="00BF3152" w:rsidRDefault="00BF3152"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F054B9D" w14:textId="406BB831" w:rsidR="00BF3152" w:rsidRDefault="00BF3152" w:rsidP="00BF3152">
      <w:pPr>
        <w:pStyle w:val="Heading2"/>
      </w:pPr>
      <w:bookmarkStart w:id="5" w:name="_Toc60041763"/>
      <w:bookmarkStart w:id="6" w:name="_Toc182850063"/>
      <w:bookmarkStart w:id="7" w:name="_Toc183119539"/>
      <w:bookmarkStart w:id="8" w:name="_Toc184060506"/>
      <w:bookmarkStart w:id="9" w:name="_Toc184766556"/>
      <w:bookmarkStart w:id="10" w:name="_Toc198034830"/>
      <w:r w:rsidRPr="00BA188B">
        <w:rPr>
          <w:rFonts w:ascii="Zurich Blk BT" w:hAnsi="Zurich Blk BT"/>
          <w:b w:val="0"/>
          <w:u w:val="none"/>
        </w:rPr>
        <w:t xml:space="preserve">8.2   </w:t>
      </w:r>
      <w:r w:rsidRPr="00BA188B">
        <w:rPr>
          <w:rFonts w:ascii="Zurich Blk BT" w:hAnsi="Zurich Blk BT"/>
          <w:b w:val="0"/>
          <w:u w:val="none"/>
        </w:rPr>
        <w:tab/>
      </w:r>
      <w:r w:rsidRPr="00BA188B">
        <w:rPr>
          <w:rFonts w:ascii="Zurich Blk BT" w:hAnsi="Zurich Blk BT"/>
          <w:b w:val="0"/>
          <w:u w:val="none"/>
        </w:rPr>
        <w:tab/>
      </w:r>
      <w:r w:rsidRPr="00BA188B">
        <w:rPr>
          <w:rFonts w:ascii="Zurich Blk BT" w:hAnsi="Zurich Blk BT"/>
          <w:b w:val="0"/>
        </w:rPr>
        <w:t xml:space="preserve">AMENDMENTS AND </w:t>
      </w:r>
      <w:bookmarkEnd w:id="5"/>
      <w:bookmarkEnd w:id="6"/>
      <w:bookmarkEnd w:id="7"/>
      <w:bookmarkEnd w:id="8"/>
      <w:bookmarkEnd w:id="9"/>
      <w:bookmarkEnd w:id="10"/>
      <w:r w:rsidRPr="00BA188B">
        <w:rPr>
          <w:rFonts w:ascii="Zurich Blk BT" w:hAnsi="Zurich Blk BT"/>
          <w:b w:val="0"/>
        </w:rPr>
        <w:t>WAIVERS</w:t>
      </w:r>
    </w:p>
    <w:p w14:paraId="3932C5DD" w14:textId="77777777" w:rsidR="00BF3152" w:rsidRPr="00BA188B" w:rsidRDefault="00BF3152" w:rsidP="00BF3152">
      <w:pPr>
        <w:rPr>
          <w:b/>
        </w:rPr>
      </w:pPr>
    </w:p>
    <w:p w14:paraId="6770D142" w14:textId="773D6AB9" w:rsidR="00BF3152" w:rsidRPr="00C5781A" w:rsidRDefault="00BF3152" w:rsidP="00BF3152">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078F8">
        <w:rPr>
          <w:color w:val="000000"/>
          <w:szCs w:val="22"/>
        </w:rPr>
        <w:t xml:space="preserve">Save as where otherwise expressly provided in any Transaction Document or pursuant to an RBI direction, this </w:t>
      </w:r>
      <w:r w:rsidR="00230E07">
        <w:rPr>
          <w:color w:val="000000"/>
          <w:szCs w:val="22"/>
        </w:rPr>
        <w:t xml:space="preserve">Facility </w:t>
      </w:r>
      <w:r w:rsidRPr="00C078F8">
        <w:rPr>
          <w:color w:val="000000"/>
          <w:szCs w:val="22"/>
        </w:rPr>
        <w:t>Agreement (including the schedules hereto) may not be amended, supplemented or modified and no term or condition or any part thereof may be waived without the consent of the Borrower and ICICI Bank</w:t>
      </w:r>
      <w:r w:rsidR="00833C84" w:rsidRPr="00C078F8">
        <w:rPr>
          <w:color w:val="000000"/>
          <w:szCs w:val="22"/>
        </w:rPr>
        <w:t>.</w:t>
      </w:r>
    </w:p>
    <w:p w14:paraId="483F1D67" w14:textId="77777777" w:rsidR="00CB1F28" w:rsidRPr="00C5781A" w:rsidRDefault="00CB1F28"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3857E5E4" w14:textId="112FA09A" w:rsidR="00070ECB" w:rsidRPr="003E6FAD" w:rsidRDefault="00507671" w:rsidP="002866B7">
      <w:pPr>
        <w:pStyle w:val="Heading2"/>
        <w:rPr>
          <w:rFonts w:ascii="Zurich Blk BT" w:hAnsi="Zurich Blk BT"/>
          <w:b w:val="0"/>
        </w:rPr>
      </w:pPr>
      <w:r w:rsidRPr="003E6FAD">
        <w:rPr>
          <w:rFonts w:ascii="Zurich Blk BT" w:hAnsi="Zurich Blk BT"/>
          <w:b w:val="0"/>
          <w:u w:val="none"/>
        </w:rPr>
        <w:t>8</w:t>
      </w:r>
      <w:r w:rsidR="0093788A" w:rsidRPr="003E6FAD">
        <w:rPr>
          <w:rFonts w:ascii="Zurich Blk BT" w:hAnsi="Zurich Blk BT"/>
          <w:b w:val="0"/>
          <w:u w:val="none"/>
        </w:rPr>
        <w:t>.</w:t>
      </w:r>
      <w:r w:rsidR="00076C89" w:rsidRPr="003E6FAD">
        <w:rPr>
          <w:rFonts w:ascii="Zurich Blk BT" w:hAnsi="Zurich Blk BT"/>
          <w:b w:val="0"/>
          <w:u w:val="none"/>
        </w:rPr>
        <w:t>3</w:t>
      </w:r>
      <w:r w:rsidR="0093788A" w:rsidRPr="003E6FAD">
        <w:rPr>
          <w:rFonts w:ascii="Zurich Blk BT" w:hAnsi="Zurich Blk BT"/>
          <w:b w:val="0"/>
          <w:u w:val="none"/>
        </w:rPr>
        <w:tab/>
      </w:r>
      <w:r w:rsidR="0093788A" w:rsidRPr="003E6FAD">
        <w:rPr>
          <w:rFonts w:ascii="Zurich Blk BT" w:hAnsi="Zurich Blk BT"/>
          <w:b w:val="0"/>
          <w:u w:val="none"/>
        </w:rPr>
        <w:tab/>
      </w:r>
      <w:r w:rsidR="00070ECB" w:rsidRPr="003E6FAD">
        <w:rPr>
          <w:rFonts w:ascii="Zurich Blk BT" w:hAnsi="Zurich Blk BT"/>
          <w:b w:val="0"/>
        </w:rPr>
        <w:t>BENEFIT OR PROTECTION</w:t>
      </w:r>
    </w:p>
    <w:p w14:paraId="1F1B1DC4"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6E51BC0C"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Notwithstanding any</w:t>
      </w:r>
      <w:r w:rsidR="0093788A" w:rsidRPr="00C5781A">
        <w:rPr>
          <w:color w:val="000000"/>
          <w:szCs w:val="22"/>
        </w:rPr>
        <w:t>thing</w:t>
      </w:r>
      <w:r w:rsidR="00CB1F28" w:rsidRPr="00C5781A">
        <w:rPr>
          <w:color w:val="000000"/>
          <w:szCs w:val="22"/>
        </w:rPr>
        <w:t xml:space="preserve"> contained in the Transaction Documents</w:t>
      </w:r>
      <w:r w:rsidRPr="00C5781A">
        <w:rPr>
          <w:color w:val="000000"/>
          <w:szCs w:val="22"/>
        </w:rPr>
        <w:t>, all the provisions of the Facility Agreement for the benefit or protection of ICICI Bank and its interests</w:t>
      </w:r>
      <w:r w:rsidR="0093788A" w:rsidRPr="00C5781A">
        <w:rPr>
          <w:color w:val="000000"/>
          <w:szCs w:val="22"/>
        </w:rPr>
        <w:t>,</w:t>
      </w:r>
      <w:r w:rsidRPr="00C5781A">
        <w:rPr>
          <w:color w:val="000000"/>
          <w:szCs w:val="22"/>
        </w:rPr>
        <w:t xml:space="preserve"> shall continue to be in full force and effect</w:t>
      </w:r>
      <w:r w:rsidR="0093788A" w:rsidRPr="00C5781A">
        <w:rPr>
          <w:color w:val="000000"/>
          <w:szCs w:val="22"/>
        </w:rPr>
        <w:t xml:space="preserve"> </w:t>
      </w:r>
      <w:r w:rsidR="00FF5A62">
        <w:rPr>
          <w:color w:val="000000"/>
          <w:szCs w:val="22"/>
        </w:rPr>
        <w:t>un</w:t>
      </w:r>
      <w:r w:rsidR="0093788A" w:rsidRPr="00C5781A">
        <w:rPr>
          <w:color w:val="000000"/>
          <w:szCs w:val="22"/>
        </w:rPr>
        <w:t xml:space="preserve">til all money due and payable to ICICI Bank under the </w:t>
      </w:r>
      <w:r w:rsidR="00DA2229" w:rsidRPr="00C5781A">
        <w:rPr>
          <w:color w:val="000000"/>
          <w:szCs w:val="22"/>
        </w:rPr>
        <w:t xml:space="preserve">Transaction Documents </w:t>
      </w:r>
      <w:r w:rsidR="0093788A" w:rsidRPr="00C5781A">
        <w:rPr>
          <w:color w:val="000000"/>
          <w:szCs w:val="22"/>
        </w:rPr>
        <w:t>have been repaid to the satisfaction of ICICI Bank.</w:t>
      </w:r>
      <w:r w:rsidR="0093788A" w:rsidRPr="00C5781A" w:rsidDel="0093788A">
        <w:rPr>
          <w:color w:val="000000"/>
          <w:szCs w:val="22"/>
        </w:rPr>
        <w:t xml:space="preserve"> </w:t>
      </w:r>
    </w:p>
    <w:p w14:paraId="50A7FC03"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color w:val="000000"/>
          <w:szCs w:val="22"/>
        </w:rPr>
      </w:pPr>
    </w:p>
    <w:p w14:paraId="577BEF68" w14:textId="6B30FBB9" w:rsidR="00070ECB" w:rsidRPr="003E6FAD" w:rsidRDefault="00507671" w:rsidP="002866B7">
      <w:pPr>
        <w:pStyle w:val="Heading2"/>
        <w:rPr>
          <w:rFonts w:ascii="Zurich Blk BT" w:hAnsi="Zurich Blk BT"/>
          <w:b w:val="0"/>
          <w:u w:val="none"/>
        </w:rPr>
      </w:pPr>
      <w:r w:rsidRPr="003E6FAD">
        <w:rPr>
          <w:rFonts w:ascii="Zurich Blk BT" w:hAnsi="Zurich Blk BT"/>
          <w:b w:val="0"/>
          <w:u w:val="none"/>
        </w:rPr>
        <w:t>8</w:t>
      </w:r>
      <w:r w:rsidR="0093788A" w:rsidRPr="003E6FAD">
        <w:rPr>
          <w:rFonts w:ascii="Zurich Blk BT" w:hAnsi="Zurich Blk BT"/>
          <w:b w:val="0"/>
          <w:u w:val="none"/>
        </w:rPr>
        <w:t>.</w:t>
      </w:r>
      <w:r w:rsidR="00076C89" w:rsidRPr="003E6FAD">
        <w:rPr>
          <w:rFonts w:ascii="Zurich Blk BT" w:hAnsi="Zurich Blk BT"/>
          <w:b w:val="0"/>
          <w:u w:val="none"/>
        </w:rPr>
        <w:t>4</w:t>
      </w:r>
      <w:r w:rsidR="0093788A" w:rsidRPr="003E6FAD">
        <w:rPr>
          <w:rFonts w:ascii="Zurich Blk BT" w:hAnsi="Zurich Blk BT"/>
          <w:b w:val="0"/>
          <w:u w:val="none"/>
        </w:rPr>
        <w:tab/>
      </w:r>
      <w:r w:rsidR="0093788A" w:rsidRPr="003E6FAD">
        <w:rPr>
          <w:rFonts w:ascii="Zurich Blk BT" w:hAnsi="Zurich Blk BT"/>
          <w:b w:val="0"/>
          <w:u w:val="none"/>
        </w:rPr>
        <w:tab/>
      </w:r>
      <w:r w:rsidR="0093788A" w:rsidRPr="003E6FAD">
        <w:rPr>
          <w:rFonts w:ascii="Zurich Blk BT" w:hAnsi="Zurich Blk BT"/>
          <w:b w:val="0"/>
        </w:rPr>
        <w:t>WA</w:t>
      </w:r>
      <w:r w:rsidR="003127B1" w:rsidRPr="003E6FAD">
        <w:rPr>
          <w:rFonts w:ascii="Zurich Blk BT" w:hAnsi="Zurich Blk BT"/>
          <w:b w:val="0"/>
        </w:rPr>
        <w:t>I</w:t>
      </w:r>
      <w:r w:rsidR="0093788A" w:rsidRPr="003E6FAD">
        <w:rPr>
          <w:rFonts w:ascii="Zurich Blk BT" w:hAnsi="Zurich Blk BT"/>
          <w:b w:val="0"/>
        </w:rPr>
        <w:t>VER</w:t>
      </w:r>
    </w:p>
    <w:p w14:paraId="489C4D56"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2F4FACF1"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color w:val="000000"/>
          <w:szCs w:val="22"/>
        </w:rPr>
        <w:t>No delay in exercising or omission to exercise any right, power or remedy accruing to ICICI Bank upon any default or otherwise under the Transaction Documents shall impair any such right, power or remedy</w:t>
      </w:r>
      <w:r w:rsidR="00E364BE">
        <w:rPr>
          <w:color w:val="000000"/>
          <w:szCs w:val="22"/>
        </w:rPr>
        <w:t>,</w:t>
      </w:r>
      <w:r w:rsidRPr="00C5781A">
        <w:rPr>
          <w:color w:val="000000"/>
          <w:szCs w:val="22"/>
        </w:rPr>
        <w:t xml:space="preserve"> or shall be construed to be a waiver thereof or any acquiescence in such default, nor shall the action or inaction of ICICI Bank in respect of any default or any acquiescence by it in any default, affect or impair any right, power or remedy of ICICI Bank in respect of any other default. </w:t>
      </w:r>
      <w:r w:rsidRPr="00C5781A">
        <w:rPr>
          <w:szCs w:val="22"/>
        </w:rPr>
        <w:t xml:space="preserve">The rights of ICICI Bank under the Transaction Documents may be exercised as often as necessary, are cumulative and not exclusive of their rights under the general law and may be waived only in writing and at ICICI Bank’s sole discretion. </w:t>
      </w:r>
    </w:p>
    <w:p w14:paraId="1EAA6515" w14:textId="77777777" w:rsidR="00855B3B" w:rsidRPr="00C5781A" w:rsidRDefault="00855B3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09F48DB4" w14:textId="5135E8DC" w:rsidR="00507671" w:rsidRPr="003E6FAD" w:rsidRDefault="00507671" w:rsidP="00507671">
      <w:pPr>
        <w:pStyle w:val="Heading2"/>
        <w:rPr>
          <w:rFonts w:ascii="Zurich Blk BT" w:hAnsi="Zurich Blk BT"/>
          <w:b w:val="0"/>
        </w:rPr>
      </w:pPr>
      <w:r w:rsidRPr="003E6FAD">
        <w:rPr>
          <w:rFonts w:ascii="Zurich Blk BT" w:hAnsi="Zurich Blk BT"/>
          <w:b w:val="0"/>
          <w:u w:val="none"/>
        </w:rPr>
        <w:t>8.</w:t>
      </w:r>
      <w:r w:rsidR="00076C89" w:rsidRPr="003E6FAD">
        <w:rPr>
          <w:rFonts w:ascii="Zurich Blk BT" w:hAnsi="Zurich Blk BT"/>
          <w:b w:val="0"/>
          <w:u w:val="none"/>
        </w:rPr>
        <w:t>5</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SET-OFF</w:t>
      </w:r>
    </w:p>
    <w:p w14:paraId="05ECF947" w14:textId="77777777" w:rsidR="00507671" w:rsidRPr="00C5781A" w:rsidRDefault="00507671" w:rsidP="00507671">
      <w:pPr>
        <w:pStyle w:val="Heading2"/>
      </w:pPr>
    </w:p>
    <w:p w14:paraId="6F23C5D3" w14:textId="307A5F9B" w:rsidR="00507671" w:rsidRPr="00C5781A" w:rsidRDefault="00F42908" w:rsidP="00507671">
      <w:r>
        <w:t xml:space="preserve">Upon </w:t>
      </w:r>
      <w:r w:rsidR="0040296B">
        <w:t xml:space="preserve">the </w:t>
      </w:r>
      <w:r>
        <w:t xml:space="preserve">occurrence of an Event of </w:t>
      </w:r>
      <w:r w:rsidR="00030875">
        <w:t>Default</w:t>
      </w:r>
      <w:r w:rsidR="004131FA" w:rsidRPr="004131FA">
        <w:t xml:space="preserve">, </w:t>
      </w:r>
      <w:r w:rsidR="00507671" w:rsidRPr="00C5781A">
        <w:t xml:space="preserve">ICICI Bank shall have the paramount right of set-off and lien, irrespective of any other lien or charge, present as well as future on the </w:t>
      </w:r>
      <w:r w:rsidR="00507671" w:rsidRPr="00C5781A">
        <w:lastRenderedPageBreak/>
        <w:t>deposits of any kind and nature held/balances lying in any accounts of the Borrower, whether in single name or joint name(s) (for which, the Borrower hereby confirms that the requisite consent has already been procured by the Borrower from the relevant third party) and on any monies, securities, bonds and all other assets, documents and properties held by/under the control of ICICI Bank</w:t>
      </w:r>
      <w:r w:rsidR="00C14C0A">
        <w:t xml:space="preserve"> and/or its group companies</w:t>
      </w:r>
      <w:r w:rsidR="00507671" w:rsidRPr="00C5781A">
        <w:t xml:space="preserve"> whether by way of security or otherwise pursuant to any contract entered/to be entered into by the Borrower in any capacity to the extent of all outstanding dues, whatsoever, arising as a result of any of ICICI Bank's services extended to and/or used by the Borrower and/or as a result of any other facilities that may be granted by ICICI Bank to the Borrower.  </w:t>
      </w:r>
    </w:p>
    <w:p w14:paraId="4A690FDC" w14:textId="77777777" w:rsidR="00507671" w:rsidRPr="00C5781A" w:rsidRDefault="00507671" w:rsidP="00507671"/>
    <w:p w14:paraId="3B924D74" w14:textId="182F9932" w:rsidR="00731CD4" w:rsidRDefault="00030875" w:rsidP="00507671">
      <w:r>
        <w:t xml:space="preserve">Upon </w:t>
      </w:r>
      <w:r w:rsidR="0040296B">
        <w:t xml:space="preserve">the </w:t>
      </w:r>
      <w:r>
        <w:t>occurrence of an Event of Default</w:t>
      </w:r>
      <w:r w:rsidRPr="004131FA">
        <w:t>,</w:t>
      </w:r>
      <w:r w:rsidR="006550BA">
        <w:t xml:space="preserve"> </w:t>
      </w:r>
      <w:r w:rsidR="00507671" w:rsidRPr="00C5781A">
        <w:t>ICICI</w:t>
      </w:r>
      <w:r w:rsidR="006550BA">
        <w:t xml:space="preserve"> </w:t>
      </w:r>
      <w:r w:rsidR="00507671" w:rsidRPr="00C5781A">
        <w:t xml:space="preserve">Bank </w:t>
      </w:r>
      <w:r w:rsidR="004131FA">
        <w:t>shall be</w:t>
      </w:r>
      <w:r w:rsidR="00507671" w:rsidRPr="00C5781A">
        <w:t xml:space="preserve"> entitled to settle any Indebtedness whatsoever owed by the Borrower(s) to ICICI Bank by adjusting, setting-off any deposit(s) and/or transferring monies lying to the balance of any account(s) held by the Borrower with ICICI Bank to combine or consolidate all or any of the accounts and liabilities of the Borrower includi</w:t>
      </w:r>
      <w:r w:rsidR="003F374F">
        <w:t>ng accounts not related to the F</w:t>
      </w:r>
      <w:r w:rsidR="00507671" w:rsidRPr="00C5781A">
        <w:t>acilit</w:t>
      </w:r>
      <w:r w:rsidR="003F374F">
        <w:t>y</w:t>
      </w:r>
      <w:r w:rsidR="00507671" w:rsidRPr="00C5781A">
        <w:t>, to sell any of the Borrower’s assets or properties held by ICICI Bank</w:t>
      </w:r>
      <w:r w:rsidR="00C14C0A">
        <w:t xml:space="preserve"> and/or group companies</w:t>
      </w:r>
      <w:r w:rsidR="00507671" w:rsidRPr="00C5781A">
        <w:t>. ICICI Bank's rights hereunder shall not be affected by the Borrower’s bankruptcy or winding-up. It shall be the Borrower’s sole responsibility and liability to settle all disputes/objections with joint account holders, if any.</w:t>
      </w:r>
    </w:p>
    <w:p w14:paraId="76B22F82" w14:textId="77777777" w:rsidR="00731CD4" w:rsidRDefault="00731CD4" w:rsidP="00507671"/>
    <w:p w14:paraId="2CD57C4C" w14:textId="1C33151E" w:rsidR="00855B3B" w:rsidRPr="003E6FAD" w:rsidRDefault="00507671" w:rsidP="002866B7">
      <w:pPr>
        <w:pStyle w:val="Heading2"/>
        <w:rPr>
          <w:rFonts w:ascii="Zurich Blk BT" w:hAnsi="Zurich Blk BT"/>
          <w:b w:val="0"/>
        </w:rPr>
      </w:pPr>
      <w:r w:rsidRPr="003E6FAD">
        <w:rPr>
          <w:rFonts w:ascii="Zurich Blk BT" w:hAnsi="Zurich Blk BT"/>
          <w:b w:val="0"/>
          <w:u w:val="none"/>
        </w:rPr>
        <w:t>8</w:t>
      </w:r>
      <w:r w:rsidR="00855B3B" w:rsidRPr="003E6FAD">
        <w:rPr>
          <w:rFonts w:ascii="Zurich Blk BT" w:hAnsi="Zurich Blk BT"/>
          <w:b w:val="0"/>
          <w:u w:val="none"/>
        </w:rPr>
        <w:t>.</w:t>
      </w:r>
      <w:r w:rsidR="00076C89" w:rsidRPr="003E6FAD">
        <w:rPr>
          <w:rFonts w:ascii="Zurich Blk BT" w:hAnsi="Zurich Blk BT"/>
          <w:b w:val="0"/>
          <w:u w:val="none"/>
        </w:rPr>
        <w:t>6</w:t>
      </w:r>
      <w:r w:rsidR="00855B3B" w:rsidRPr="003E6FAD">
        <w:rPr>
          <w:rFonts w:ascii="Zurich Blk BT" w:hAnsi="Zurich Blk BT"/>
          <w:b w:val="0"/>
          <w:u w:val="none"/>
        </w:rPr>
        <w:tab/>
      </w:r>
      <w:r w:rsidR="00855B3B" w:rsidRPr="003E6FAD">
        <w:rPr>
          <w:rFonts w:ascii="Zurich Blk BT" w:hAnsi="Zurich Blk BT"/>
          <w:b w:val="0"/>
          <w:u w:val="none"/>
        </w:rPr>
        <w:tab/>
      </w:r>
      <w:r w:rsidR="00855B3B" w:rsidRPr="003E6FAD">
        <w:rPr>
          <w:rFonts w:ascii="Zurich Blk BT" w:hAnsi="Zurich Blk BT"/>
          <w:b w:val="0"/>
        </w:rPr>
        <w:t>NOTICE</w:t>
      </w:r>
    </w:p>
    <w:p w14:paraId="150E4302" w14:textId="77777777" w:rsidR="00855B3B" w:rsidRPr="00C5781A" w:rsidRDefault="00855B3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5F2D5D92" w14:textId="1C770369"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All notices or other communications under or in connect</w:t>
      </w:r>
      <w:r w:rsidR="0026085F">
        <w:rPr>
          <w:szCs w:val="22"/>
          <w:lang w:val="en-US"/>
        </w:rPr>
        <w:t xml:space="preserve">ion with the Facility shall be </w:t>
      </w:r>
      <w:r w:rsidRPr="00C5781A">
        <w:rPr>
          <w:szCs w:val="22"/>
          <w:lang w:val="en-US"/>
        </w:rPr>
        <w:t>given in writing and shall be deemed to be effective:</w:t>
      </w:r>
    </w:p>
    <w:p w14:paraId="6A6B8C91" w14:textId="77777777"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 </w:t>
      </w:r>
    </w:p>
    <w:p w14:paraId="3AFC9169" w14:textId="77777777" w:rsidR="00855B3B" w:rsidRPr="00C5781A" w:rsidRDefault="00855B3B" w:rsidP="00E33FD0">
      <w:pPr>
        <w:widowControl w:val="0"/>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r w:rsidRPr="00C5781A">
        <w:rPr>
          <w:szCs w:val="22"/>
          <w:lang w:val="en-US"/>
        </w:rPr>
        <w:t>if sent by letter, when delivered personally or if dispatched by post, when recall of the letter is outside the control of the sender;</w:t>
      </w:r>
      <w:r w:rsidR="00811D54" w:rsidRPr="00C5781A">
        <w:rPr>
          <w:szCs w:val="22"/>
          <w:lang w:val="en-US"/>
        </w:rPr>
        <w:t xml:space="preserve"> and</w:t>
      </w:r>
    </w:p>
    <w:p w14:paraId="066330DB" w14:textId="77777777" w:rsidR="00855B3B" w:rsidRPr="00C5781A" w:rsidRDefault="00855B3B" w:rsidP="00B5703A">
      <w:pPr>
        <w:widowControl w:val="0"/>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hanging="360"/>
        <w:rPr>
          <w:szCs w:val="22"/>
          <w:lang w:val="en-US"/>
        </w:rPr>
      </w:pPr>
    </w:p>
    <w:p w14:paraId="2655EE84" w14:textId="77777777" w:rsidR="00855B3B" w:rsidRPr="00C5781A" w:rsidRDefault="00855B3B" w:rsidP="00E33FD0">
      <w:pPr>
        <w:widowControl w:val="0"/>
        <w:numPr>
          <w:ilvl w:val="0"/>
          <w:numId w:val="23"/>
        </w:numPr>
        <w:tabs>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s>
        <w:ind w:left="360"/>
        <w:rPr>
          <w:szCs w:val="22"/>
          <w:lang w:val="en-US"/>
        </w:rPr>
      </w:pPr>
      <w:r w:rsidRPr="00C5781A">
        <w:rPr>
          <w:szCs w:val="22"/>
          <w:lang w:val="en-US"/>
        </w:rPr>
        <w:t>if sent by e-mail or any other electronic or telecommunication</w:t>
      </w:r>
      <w:r w:rsidR="00811D54" w:rsidRPr="00C5781A">
        <w:rPr>
          <w:szCs w:val="22"/>
          <w:lang w:val="en-US"/>
        </w:rPr>
        <w:t xml:space="preserve"> mode, when sent by the sender.</w:t>
      </w:r>
    </w:p>
    <w:p w14:paraId="49AC1731" w14:textId="77777777" w:rsidR="00811D54" w:rsidRPr="00C5781A" w:rsidRDefault="00811D54" w:rsidP="00811D54">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6A029973" w14:textId="77777777"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Provided, however, that no notice or communication to ICICI Bank shall be effective unless actually received by ICICI Bank. </w:t>
      </w:r>
    </w:p>
    <w:p w14:paraId="00C5CB24" w14:textId="77777777"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3F0EC8F1" w14:textId="4E90CCE4"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t xml:space="preserve">All notices or communication to the Borrower or ICICI Bank, as the case may be, shall be made to the address provided in Schedule I, or such </w:t>
      </w:r>
      <w:r w:rsidR="00625B67">
        <w:rPr>
          <w:szCs w:val="22"/>
          <w:lang w:val="en-US"/>
        </w:rPr>
        <w:t xml:space="preserve">other </w:t>
      </w:r>
      <w:r w:rsidR="004271CC" w:rsidRPr="00C5781A">
        <w:rPr>
          <w:szCs w:val="22"/>
          <w:lang w:val="en-US"/>
        </w:rPr>
        <w:t xml:space="preserve">address as may be notified by each party, from time to time. </w:t>
      </w:r>
    </w:p>
    <w:p w14:paraId="353FAD7A" w14:textId="77777777"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133C8277" w14:textId="1AC9FD47" w:rsidR="00625B67" w:rsidRDefault="00625B67"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625B67">
        <w:rPr>
          <w:szCs w:val="22"/>
          <w:lang w:val="en-US"/>
        </w:rPr>
        <w:t>All notices or commun</w:t>
      </w:r>
      <w:r>
        <w:rPr>
          <w:szCs w:val="22"/>
          <w:lang w:val="en-US"/>
        </w:rPr>
        <w:t>ication from the Borrower to ICICI</w:t>
      </w:r>
      <w:r w:rsidRPr="00625B67">
        <w:rPr>
          <w:szCs w:val="22"/>
          <w:lang w:val="en-US"/>
        </w:rPr>
        <w:t xml:space="preserve"> Bank, through email, shall be from the email ID of the authorized signatory of the Borrower, as provided in Schedule I or from the email ID of any other authorized signatory, as may be notified by the Borrower in writing, from time to time, and such notice or communication shall be considered valid and binding on the Borrower and </w:t>
      </w:r>
      <w:r>
        <w:rPr>
          <w:szCs w:val="22"/>
          <w:lang w:val="en-US"/>
        </w:rPr>
        <w:t>ICICI</w:t>
      </w:r>
      <w:r w:rsidRPr="00625B67">
        <w:rPr>
          <w:szCs w:val="22"/>
          <w:lang w:val="en-US"/>
        </w:rPr>
        <w:t xml:space="preserve"> Bank shall be authorized to rely and act upon such email notices or communications, without any further checks or verification, including with regard to its validity, genuineness or accuracy. </w:t>
      </w:r>
    </w:p>
    <w:p w14:paraId="5C75E281" w14:textId="77777777" w:rsidR="00625B67" w:rsidRDefault="00625B67"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p>
    <w:p w14:paraId="66EF0426" w14:textId="06BEB016" w:rsidR="00855B3B" w:rsidRPr="00C5781A" w:rsidRDefault="00855B3B" w:rsidP="00855B3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lang w:val="en-US"/>
        </w:rPr>
      </w:pPr>
      <w:r w:rsidRPr="00C5781A">
        <w:rPr>
          <w:szCs w:val="22"/>
          <w:lang w:val="en-US"/>
        </w:rPr>
        <w:lastRenderedPageBreak/>
        <w:t xml:space="preserve">The Borrower acknowledges and confirms that any notice provided by </w:t>
      </w:r>
      <w:r w:rsidR="004271CC" w:rsidRPr="00C5781A">
        <w:rPr>
          <w:szCs w:val="22"/>
          <w:lang w:val="en-US"/>
        </w:rPr>
        <w:t>ICICI</w:t>
      </w:r>
      <w:r w:rsidRPr="00C5781A">
        <w:rPr>
          <w:szCs w:val="22"/>
          <w:lang w:val="en-US"/>
        </w:rPr>
        <w:t xml:space="preserve"> Bank shall be treated by the Borrower as sufficient and reasonable notice to the Borrower and agrees to assume the liability for any non-delivery of a notice as aforesaid, by any reason of any error, electronic or otherwise. </w:t>
      </w:r>
    </w:p>
    <w:p w14:paraId="7A7F160B" w14:textId="77777777" w:rsidR="00070ECB" w:rsidRPr="00C5781A" w:rsidRDefault="00070ECB" w:rsidP="002866B7">
      <w:pPr>
        <w:widowControl w:val="0"/>
        <w:tabs>
          <w:tab w:val="left" w:pos="1440"/>
        </w:tabs>
        <w:rPr>
          <w:b/>
          <w:color w:val="000000"/>
          <w:szCs w:val="22"/>
        </w:rPr>
      </w:pPr>
    </w:p>
    <w:p w14:paraId="787DA7F1" w14:textId="6EBDE787" w:rsidR="00070ECB" w:rsidRPr="003E6FAD" w:rsidRDefault="00507671" w:rsidP="002866B7">
      <w:pPr>
        <w:pStyle w:val="Heading2"/>
        <w:rPr>
          <w:rFonts w:ascii="Zurich Blk BT" w:hAnsi="Zurich Blk BT"/>
          <w:b w:val="0"/>
        </w:rPr>
      </w:pPr>
      <w:r w:rsidRPr="003E6FAD">
        <w:rPr>
          <w:rFonts w:ascii="Zurich Blk BT" w:hAnsi="Zurich Blk BT"/>
          <w:b w:val="0"/>
          <w:u w:val="none"/>
        </w:rPr>
        <w:t>8</w:t>
      </w:r>
      <w:r w:rsidR="004271CC" w:rsidRPr="003E6FAD">
        <w:rPr>
          <w:rFonts w:ascii="Zurich Blk BT" w:hAnsi="Zurich Blk BT"/>
          <w:b w:val="0"/>
          <w:u w:val="none"/>
        </w:rPr>
        <w:t>.</w:t>
      </w:r>
      <w:r w:rsidR="00076C89" w:rsidRPr="003E6FAD">
        <w:rPr>
          <w:rFonts w:ascii="Zurich Blk BT" w:hAnsi="Zurich Blk BT"/>
          <w:b w:val="0"/>
          <w:u w:val="none"/>
        </w:rPr>
        <w:t>7</w:t>
      </w:r>
      <w:r w:rsidR="004271CC" w:rsidRPr="003E6FAD">
        <w:rPr>
          <w:rFonts w:ascii="Zurich Blk BT" w:hAnsi="Zurich Blk BT"/>
          <w:b w:val="0"/>
          <w:u w:val="none"/>
        </w:rPr>
        <w:tab/>
      </w:r>
      <w:r w:rsidR="004271CC" w:rsidRPr="003E6FAD">
        <w:rPr>
          <w:rFonts w:ascii="Zurich Blk BT" w:hAnsi="Zurich Blk BT"/>
          <w:b w:val="0"/>
          <w:u w:val="none"/>
        </w:rPr>
        <w:tab/>
      </w:r>
      <w:r w:rsidR="00070ECB" w:rsidRPr="003E6FAD">
        <w:rPr>
          <w:rFonts w:ascii="Zurich Blk BT" w:hAnsi="Zurich Blk BT"/>
          <w:b w:val="0"/>
        </w:rPr>
        <w:t>EVIDENCE OF DEBT</w:t>
      </w:r>
    </w:p>
    <w:p w14:paraId="07A0C3D0"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ab/>
      </w:r>
      <w:r w:rsidRPr="00C5781A">
        <w:rPr>
          <w:color w:val="000000"/>
          <w:szCs w:val="22"/>
        </w:rPr>
        <w:tab/>
      </w:r>
      <w:r w:rsidRPr="00C5781A">
        <w:rPr>
          <w:color w:val="000000"/>
          <w:szCs w:val="22"/>
        </w:rPr>
        <w:tab/>
      </w:r>
    </w:p>
    <w:p w14:paraId="3D84AE65"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ICICI Bank shall maintain, in accordance with its usual practice, accounts evidencing the amounts from time to time </w:t>
      </w:r>
      <w:proofErr w:type="spellStart"/>
      <w:r w:rsidRPr="00C5781A">
        <w:rPr>
          <w:color w:val="000000"/>
          <w:szCs w:val="22"/>
        </w:rPr>
        <w:t>lent</w:t>
      </w:r>
      <w:proofErr w:type="spellEnd"/>
      <w:r w:rsidRPr="00C5781A">
        <w:rPr>
          <w:color w:val="000000"/>
          <w:szCs w:val="22"/>
        </w:rPr>
        <w:t xml:space="preserve"> by and/or owing to it under the Transaction Documents.  </w:t>
      </w:r>
    </w:p>
    <w:p w14:paraId="26233C7F" w14:textId="77777777" w:rsidR="004271CC" w:rsidRPr="00C5781A" w:rsidRDefault="004271CC" w:rsidP="002866B7">
      <w:pPr>
        <w:widowControl w:val="0"/>
        <w:tabs>
          <w:tab w:val="left" w:pos="576"/>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576" w:hanging="576"/>
        <w:rPr>
          <w:color w:val="000000"/>
          <w:szCs w:val="22"/>
        </w:rPr>
      </w:pPr>
    </w:p>
    <w:p w14:paraId="30D4ABE1" w14:textId="628AA7E9"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In any legal action or proceedings arising out of or in connection with the Facility Agreement, the entries made in the accounts maintained</w:t>
      </w:r>
      <w:r w:rsidR="004271CC" w:rsidRPr="00C5781A">
        <w:rPr>
          <w:color w:val="000000"/>
          <w:szCs w:val="22"/>
        </w:rPr>
        <w:t xml:space="preserve"> by ICICI Bank,</w:t>
      </w:r>
      <w:r w:rsidRPr="00C5781A">
        <w:rPr>
          <w:color w:val="000000"/>
          <w:szCs w:val="22"/>
        </w:rPr>
        <w:t xml:space="preserve"> shall be prima-facie and conclusive evidence of the existence and amount of obligations of the Borrower as therein recorded</w:t>
      </w:r>
      <w:r w:rsidR="009B411D" w:rsidRPr="00C5781A">
        <w:rPr>
          <w:color w:val="000000"/>
          <w:szCs w:val="22"/>
        </w:rPr>
        <w:t>, including for the purpose of I</w:t>
      </w:r>
      <w:r w:rsidR="008843E4">
        <w:rPr>
          <w:color w:val="000000"/>
          <w:szCs w:val="22"/>
        </w:rPr>
        <w:t xml:space="preserve">BC. </w:t>
      </w:r>
    </w:p>
    <w:p w14:paraId="69D2A51C" w14:textId="77777777" w:rsidR="00AF57C2" w:rsidRPr="00C5781A" w:rsidRDefault="00AF57C2"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51152339" w14:textId="7C5882E3" w:rsidR="004271CC" w:rsidRPr="003E6FAD" w:rsidRDefault="00AF57C2" w:rsidP="00AF57C2">
      <w:pPr>
        <w:pStyle w:val="Heading2"/>
        <w:rPr>
          <w:rFonts w:ascii="Zurich Blk BT" w:hAnsi="Zurich Blk BT"/>
          <w:b w:val="0"/>
        </w:rPr>
      </w:pPr>
      <w:r w:rsidRPr="003E6FAD">
        <w:rPr>
          <w:rFonts w:ascii="Zurich Blk BT" w:hAnsi="Zurich Blk BT"/>
          <w:b w:val="0"/>
          <w:u w:val="none"/>
        </w:rPr>
        <w:t>8.</w:t>
      </w:r>
      <w:r w:rsidR="00076C89" w:rsidRPr="003E6FAD">
        <w:rPr>
          <w:rFonts w:ascii="Zurich Blk BT" w:hAnsi="Zurich Blk BT"/>
          <w:b w:val="0"/>
          <w:u w:val="none"/>
        </w:rPr>
        <w:t>8</w:t>
      </w:r>
      <w:r w:rsidRPr="003E6FAD">
        <w:rPr>
          <w:rFonts w:ascii="Zurich Blk BT" w:hAnsi="Zurich Blk BT"/>
          <w:b w:val="0"/>
          <w:u w:val="none"/>
        </w:rPr>
        <w:tab/>
      </w:r>
      <w:r w:rsidRPr="003E6FAD">
        <w:rPr>
          <w:rFonts w:ascii="Zurich Blk BT" w:hAnsi="Zurich Blk BT"/>
          <w:b w:val="0"/>
          <w:u w:val="none"/>
        </w:rPr>
        <w:tab/>
      </w:r>
      <w:r w:rsidRPr="003E6FAD">
        <w:rPr>
          <w:rFonts w:ascii="Zurich Blk BT" w:hAnsi="Zurich Blk BT"/>
          <w:b w:val="0"/>
        </w:rPr>
        <w:t>GOVERNING LAW AND JURISDICTION</w:t>
      </w:r>
    </w:p>
    <w:p w14:paraId="32F52BCE" w14:textId="77777777" w:rsidR="00AF57C2" w:rsidRPr="00C5781A" w:rsidRDefault="00AF57C2"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029E5F79" w14:textId="77777777" w:rsidR="004271CC" w:rsidRPr="00C5781A" w:rsidRDefault="006C3E56"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color w:val="000000"/>
          <w:szCs w:val="22"/>
        </w:rPr>
        <w:t>The</w:t>
      </w:r>
      <w:r w:rsidR="004271CC" w:rsidRPr="00C5781A">
        <w:rPr>
          <w:bCs/>
          <w:iCs/>
          <w:color w:val="000000"/>
          <w:szCs w:val="22"/>
          <w:lang w:val="en-US"/>
        </w:rPr>
        <w:t xml:space="preserve"> Borrower agrees that only the courts and tribunals of competent jurisdiction at the place mentioned in </w:t>
      </w:r>
      <w:r w:rsidR="006739C7" w:rsidRPr="00C5781A">
        <w:rPr>
          <w:bCs/>
          <w:iCs/>
          <w:color w:val="000000"/>
          <w:szCs w:val="22"/>
          <w:lang w:val="en-US"/>
        </w:rPr>
        <w:t xml:space="preserve">Schedule </w:t>
      </w:r>
      <w:r w:rsidR="00B62CBE">
        <w:rPr>
          <w:bCs/>
          <w:iCs/>
          <w:color w:val="000000"/>
          <w:szCs w:val="22"/>
          <w:lang w:val="en-US"/>
        </w:rPr>
        <w:t>I</w:t>
      </w:r>
      <w:r w:rsidR="004271CC" w:rsidRPr="00C5781A">
        <w:rPr>
          <w:bCs/>
          <w:iCs/>
          <w:color w:val="000000"/>
          <w:szCs w:val="22"/>
          <w:lang w:val="en-US"/>
        </w:rPr>
        <w:t xml:space="preserve"> shall have exclusive jurisdiction with respect to any suit, action or any other proceedings</w:t>
      </w:r>
      <w:r w:rsidR="004271CC" w:rsidRPr="00C5781A">
        <w:rPr>
          <w:b/>
          <w:bCs/>
          <w:i/>
          <w:iCs/>
          <w:color w:val="000000"/>
          <w:szCs w:val="22"/>
          <w:lang w:val="en-US"/>
        </w:rPr>
        <w:t xml:space="preserve"> </w:t>
      </w:r>
      <w:r w:rsidR="004271CC" w:rsidRPr="00896A05">
        <w:rPr>
          <w:bCs/>
          <w:iCs/>
          <w:color w:val="000000"/>
          <w:szCs w:val="22"/>
          <w:lang w:val="en-US"/>
        </w:rPr>
        <w:t>(“</w:t>
      </w:r>
      <w:r w:rsidR="004271CC" w:rsidRPr="003E6FAD">
        <w:rPr>
          <w:rFonts w:ascii="Zurich Blk BT" w:hAnsi="Zurich Blk BT"/>
          <w:bCs/>
          <w:iCs/>
          <w:color w:val="000000"/>
          <w:szCs w:val="22"/>
          <w:lang w:val="en-US"/>
        </w:rPr>
        <w:t>Proceedings</w:t>
      </w:r>
      <w:r w:rsidR="004271CC" w:rsidRPr="00896A05">
        <w:rPr>
          <w:bCs/>
          <w:iCs/>
          <w:color w:val="000000"/>
          <w:szCs w:val="22"/>
          <w:lang w:val="en-US"/>
        </w:rPr>
        <w:t>”)</w:t>
      </w:r>
      <w:r w:rsidR="004271CC" w:rsidRPr="00C5781A">
        <w:rPr>
          <w:b/>
          <w:bCs/>
          <w:iCs/>
          <w:color w:val="000000"/>
          <w:szCs w:val="22"/>
          <w:lang w:val="en-US"/>
        </w:rPr>
        <w:t xml:space="preserve"> </w:t>
      </w:r>
      <w:r w:rsidR="004271CC" w:rsidRPr="00C5781A">
        <w:rPr>
          <w:bCs/>
          <w:iCs/>
          <w:color w:val="000000"/>
          <w:szCs w:val="22"/>
          <w:lang w:val="en-US"/>
        </w:rPr>
        <w:t xml:space="preserve">arising out of or in relation to this Facility Agreement. The Borrower irrevocably waives any objection, now or in future, to the jurisdiction of the courts and tribunal specified herein. </w:t>
      </w:r>
    </w:p>
    <w:p w14:paraId="10C14C13" w14:textId="77777777" w:rsidR="004271CC" w:rsidRPr="00C5781A"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62902156" w14:textId="77777777" w:rsidR="004271CC" w:rsidRPr="00C5781A"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bCs/>
          <w:iCs/>
          <w:color w:val="000000"/>
          <w:szCs w:val="22"/>
          <w:lang w:val="en-US"/>
        </w:rPr>
        <w:t xml:space="preserve">Nothing contained in this clause shall limit any right of ICICI Bank to, commence any legal action or Proceedings arising in relation to the </w:t>
      </w:r>
      <w:r w:rsidR="00701ECC" w:rsidRPr="00C5781A">
        <w:rPr>
          <w:bCs/>
          <w:iCs/>
          <w:color w:val="000000"/>
          <w:szCs w:val="22"/>
          <w:lang w:val="en-US"/>
        </w:rPr>
        <w:t>Facility or</w:t>
      </w:r>
      <w:r w:rsidRPr="00C5781A">
        <w:rPr>
          <w:bCs/>
          <w:iCs/>
          <w:color w:val="000000"/>
          <w:szCs w:val="22"/>
          <w:lang w:val="en-US"/>
        </w:rPr>
        <w:t xml:space="preserve"> the Transaction Documents in any other court, tribunal or other appropriate forum, competent jurisdiction and the Borrower hereby consents to that jurisdiction.</w:t>
      </w:r>
    </w:p>
    <w:p w14:paraId="4E5BC612" w14:textId="77777777" w:rsidR="004271CC" w:rsidRPr="00C5781A"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p>
    <w:p w14:paraId="31CA749C" w14:textId="77777777" w:rsidR="004271CC" w:rsidRPr="00C5781A" w:rsidRDefault="004271CC" w:rsidP="002866B7">
      <w:pPr>
        <w:widowControl w:val="0"/>
        <w:tabs>
          <w:tab w:val="left" w:pos="0"/>
          <w:tab w:val="left" w:pos="2160"/>
          <w:tab w:val="left" w:pos="2880"/>
          <w:tab w:val="left" w:pos="3600"/>
          <w:tab w:val="left" w:pos="4320"/>
          <w:tab w:val="left" w:pos="5040"/>
          <w:tab w:val="left" w:pos="5760"/>
          <w:tab w:val="left" w:pos="6480"/>
          <w:tab w:val="left" w:pos="7200"/>
          <w:tab w:val="left" w:pos="7920"/>
          <w:tab w:val="left" w:pos="8640"/>
        </w:tabs>
        <w:rPr>
          <w:bCs/>
          <w:iCs/>
          <w:color w:val="000000"/>
          <w:szCs w:val="22"/>
          <w:lang w:val="en-US"/>
        </w:rPr>
      </w:pPr>
      <w:r w:rsidRPr="00C5781A">
        <w:rPr>
          <w:bCs/>
          <w:iCs/>
          <w:color w:val="000000"/>
          <w:szCs w:val="22"/>
          <w:lang w:val="en-US"/>
        </w:rPr>
        <w:t>The Transaction Documents (unless otherwise specified in any Transaction Document) shall be governed by and construed in accordance with the laws of India.</w:t>
      </w:r>
    </w:p>
    <w:p w14:paraId="3EE856DE" w14:textId="77777777" w:rsidR="004271CC" w:rsidRPr="00C5781A" w:rsidRDefault="004271CC"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72596673" w14:textId="6AA23839" w:rsidR="00070ECB" w:rsidRPr="003E6FAD" w:rsidRDefault="00A35ECD" w:rsidP="002866B7">
      <w:pPr>
        <w:pStyle w:val="Heading2"/>
        <w:rPr>
          <w:rFonts w:ascii="Zurich Blk BT" w:hAnsi="Zurich Blk BT"/>
          <w:b w:val="0"/>
        </w:rPr>
      </w:pPr>
      <w:r w:rsidRPr="003E6FAD">
        <w:rPr>
          <w:rFonts w:ascii="Zurich Blk BT" w:hAnsi="Zurich Blk BT"/>
          <w:b w:val="0"/>
          <w:u w:val="none"/>
        </w:rPr>
        <w:t>8</w:t>
      </w:r>
      <w:r w:rsidR="00951E53" w:rsidRPr="003E6FAD">
        <w:rPr>
          <w:rFonts w:ascii="Zurich Blk BT" w:hAnsi="Zurich Blk BT"/>
          <w:b w:val="0"/>
          <w:u w:val="none"/>
        </w:rPr>
        <w:t>.</w:t>
      </w:r>
      <w:r w:rsidR="00076C89" w:rsidRPr="003E6FAD">
        <w:rPr>
          <w:rFonts w:ascii="Zurich Blk BT" w:hAnsi="Zurich Blk BT"/>
          <w:b w:val="0"/>
          <w:u w:val="none"/>
        </w:rPr>
        <w:t>9</w:t>
      </w:r>
      <w:r w:rsidR="00951E53" w:rsidRPr="003E6FAD">
        <w:rPr>
          <w:rFonts w:ascii="Zurich Blk BT" w:hAnsi="Zurich Blk BT"/>
          <w:b w:val="0"/>
          <w:u w:val="none"/>
        </w:rPr>
        <w:tab/>
      </w:r>
      <w:r w:rsidR="00951E53" w:rsidRPr="003E6FAD">
        <w:rPr>
          <w:rFonts w:ascii="Zurich Blk BT" w:hAnsi="Zurich Blk BT"/>
          <w:b w:val="0"/>
          <w:u w:val="none"/>
        </w:rPr>
        <w:tab/>
      </w:r>
      <w:r w:rsidR="00070ECB" w:rsidRPr="003E6FAD">
        <w:rPr>
          <w:rFonts w:ascii="Zurich Blk BT" w:hAnsi="Zurich Blk BT"/>
          <w:b w:val="0"/>
        </w:rPr>
        <w:t xml:space="preserve">ASSIGNMENT  </w:t>
      </w:r>
    </w:p>
    <w:p w14:paraId="6ABC47E1"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41E778D" w14:textId="6C53C2FD" w:rsidR="00070ECB"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The Borrower shall not assign or transfer</w:t>
      </w:r>
      <w:r w:rsidR="004873AA">
        <w:rPr>
          <w:color w:val="000000"/>
          <w:szCs w:val="22"/>
        </w:rPr>
        <w:t>,</w:t>
      </w:r>
      <w:r w:rsidRPr="00C5781A">
        <w:rPr>
          <w:color w:val="000000"/>
          <w:szCs w:val="22"/>
        </w:rPr>
        <w:t xml:space="preserve"> all or any of its rights, benefits or obligations under</w:t>
      </w:r>
      <w:r w:rsidR="004873AA">
        <w:rPr>
          <w:color w:val="000000"/>
          <w:szCs w:val="22"/>
        </w:rPr>
        <w:t xml:space="preserve"> the</w:t>
      </w:r>
      <w:r w:rsidRPr="00C5781A">
        <w:rPr>
          <w:color w:val="000000"/>
          <w:szCs w:val="22"/>
        </w:rPr>
        <w:t xml:space="preserve"> Transaction Documents without the approval of ICICI Bank. </w:t>
      </w:r>
      <w:r w:rsidR="00403D85" w:rsidRPr="00403D85">
        <w:rPr>
          <w:color w:val="000000"/>
          <w:szCs w:val="22"/>
        </w:rPr>
        <w:t xml:space="preserve">Notwithstanding anything contained in the Transaction Documents, ICICI Bank shall be entitled to, at any time, assign, novate or transfer, </w:t>
      </w:r>
      <w:r w:rsidR="0005455E">
        <w:rPr>
          <w:color w:val="000000"/>
          <w:szCs w:val="22"/>
        </w:rPr>
        <w:t>the</w:t>
      </w:r>
      <w:r w:rsidR="00403D85" w:rsidRPr="00403D85">
        <w:rPr>
          <w:color w:val="000000"/>
          <w:szCs w:val="22"/>
        </w:rPr>
        <w:t xml:space="preserve"> whole or part</w:t>
      </w:r>
      <w:r w:rsidR="0005455E">
        <w:rPr>
          <w:color w:val="000000"/>
          <w:szCs w:val="22"/>
        </w:rPr>
        <w:t xml:space="preserve"> of its outstanding or commitment in one or more tranches, and all</w:t>
      </w:r>
      <w:r w:rsidR="00403D85" w:rsidRPr="00403D85">
        <w:rPr>
          <w:color w:val="000000"/>
          <w:szCs w:val="22"/>
        </w:rPr>
        <w:t xml:space="preserve"> any of its rights, benefits and obligations, under the Transaction Documents (including security interest) to any person, without the prior approval of the Borrower</w:t>
      </w:r>
      <w:r w:rsidRPr="00C5781A">
        <w:rPr>
          <w:color w:val="000000"/>
          <w:szCs w:val="22"/>
        </w:rPr>
        <w:t>.</w:t>
      </w:r>
      <w:r w:rsidR="00AD7E2C" w:rsidRPr="00C5781A">
        <w:rPr>
          <w:color w:val="000000"/>
          <w:szCs w:val="22"/>
        </w:rPr>
        <w:t xml:space="preserve"> </w:t>
      </w:r>
      <w:r w:rsidRPr="00C5781A">
        <w:rPr>
          <w:color w:val="000000"/>
          <w:szCs w:val="22"/>
        </w:rPr>
        <w:t xml:space="preserve">Notwithstanding any such assignment or transfer, the </w:t>
      </w:r>
      <w:r w:rsidR="00AD7E2C" w:rsidRPr="00C5781A">
        <w:rPr>
          <w:color w:val="000000"/>
          <w:szCs w:val="22"/>
        </w:rPr>
        <w:t xml:space="preserve">Borrower </w:t>
      </w:r>
      <w:r w:rsidRPr="00C5781A">
        <w:rPr>
          <w:color w:val="000000"/>
          <w:szCs w:val="22"/>
        </w:rPr>
        <w:t>shall, unless otherwise notified by ICICI Bank, continue to make all payments under the Facility Agreement to ICICI Bank and all such payments when made to ICICI Bank shall constitute a full discharge to the Borrower from all its liabilities in respect of such payments.</w:t>
      </w:r>
    </w:p>
    <w:p w14:paraId="2FDD3CE2" w14:textId="77777777" w:rsidR="00AD577B" w:rsidRDefault="00AD577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557569B7" w14:textId="72243BC5" w:rsidR="00AD577B" w:rsidRPr="00AD577B" w:rsidRDefault="00AD577B" w:rsidP="00AD577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lang w:val="en-US"/>
        </w:rPr>
      </w:pPr>
      <w:r w:rsidRPr="00AD577B">
        <w:rPr>
          <w:color w:val="000000"/>
          <w:szCs w:val="22"/>
          <w:lang w:val="en-US"/>
        </w:rPr>
        <w:t xml:space="preserve">The Borrower acknowledges and confirms that in case of an assignment or transfer of </w:t>
      </w:r>
      <w:r w:rsidR="003C4A5D">
        <w:rPr>
          <w:color w:val="000000"/>
          <w:szCs w:val="22"/>
          <w:lang w:val="en-US"/>
        </w:rPr>
        <w:t xml:space="preserve">a part of </w:t>
      </w:r>
      <w:r w:rsidRPr="00AD577B">
        <w:rPr>
          <w:color w:val="000000"/>
          <w:szCs w:val="22"/>
          <w:lang w:val="en-US"/>
        </w:rPr>
        <w:t>the Facility</w:t>
      </w:r>
      <w:r w:rsidR="002B5B2F">
        <w:rPr>
          <w:color w:val="000000"/>
          <w:szCs w:val="22"/>
          <w:lang w:val="en-US"/>
        </w:rPr>
        <w:t xml:space="preserve"> </w:t>
      </w:r>
      <w:r w:rsidRPr="00AD577B">
        <w:rPr>
          <w:color w:val="000000"/>
          <w:szCs w:val="22"/>
          <w:lang w:val="en-US"/>
        </w:rPr>
        <w:t xml:space="preserve">by ICICI Bank, each of ICICI Bank, transferee and assignee shall be </w:t>
      </w:r>
      <w:r w:rsidRPr="00AD577B">
        <w:rPr>
          <w:color w:val="000000"/>
          <w:szCs w:val="22"/>
          <w:lang w:val="en-US"/>
        </w:rPr>
        <w:lastRenderedPageBreak/>
        <w:t>deemed to have provided independent facilities under the Facility Agreement. Each of ICICI Bank, transferee and assignee shall have an independent cause of action, notwithstanding that the default arises on the same date or is in respect of the same Transaction Documents.</w:t>
      </w:r>
    </w:p>
    <w:p w14:paraId="1465737D"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p>
    <w:p w14:paraId="130C4C5E"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color w:val="000000"/>
          <w:szCs w:val="22"/>
        </w:rPr>
      </w:pPr>
      <w:r w:rsidRPr="00C5781A">
        <w:rPr>
          <w:color w:val="000000"/>
          <w:szCs w:val="22"/>
        </w:rPr>
        <w:t xml:space="preserve">Without prejudice to the aforesaid provision, ICICI Bank may, without notice to the Borrower, share the credit risk of the whole or a part of the Facility </w:t>
      </w:r>
      <w:r w:rsidRPr="0075022E">
        <w:rPr>
          <w:color w:val="000000"/>
          <w:szCs w:val="22"/>
        </w:rPr>
        <w:t xml:space="preserve">with any </w:t>
      </w:r>
      <w:r w:rsidR="0075022E">
        <w:rPr>
          <w:color w:val="000000"/>
          <w:szCs w:val="22"/>
        </w:rPr>
        <w:t>person</w:t>
      </w:r>
      <w:r w:rsidRPr="0075022E">
        <w:rPr>
          <w:color w:val="000000"/>
          <w:szCs w:val="22"/>
        </w:rPr>
        <w:t xml:space="preserve"> b</w:t>
      </w:r>
      <w:r w:rsidRPr="00C5781A">
        <w:rPr>
          <w:color w:val="000000"/>
          <w:szCs w:val="22"/>
        </w:rPr>
        <w:t xml:space="preserve">y way of participation. Notwithstanding such participation, all rights, title, interests, special status and other benefits and privileges enjoyed or conferred upon or held by ICICI Bank under the Transaction Documents shall remain valid, effective and enforceable by ICICI Bank on the same terms and conditions and the Borrower shall continue to discharge in full all its obligations under the Transaction Documents to ICICI Bank. The Borrower shall not have and shall not claim any </w:t>
      </w:r>
      <w:proofErr w:type="spellStart"/>
      <w:r w:rsidRPr="00C5781A">
        <w:rPr>
          <w:color w:val="000000"/>
          <w:szCs w:val="22"/>
        </w:rPr>
        <w:t>privity</w:t>
      </w:r>
      <w:proofErr w:type="spellEnd"/>
      <w:r w:rsidRPr="00C5781A">
        <w:rPr>
          <w:color w:val="000000"/>
          <w:szCs w:val="22"/>
        </w:rPr>
        <w:t xml:space="preserve"> of contract with such participating bank on account of any reason whatsoever.</w:t>
      </w:r>
    </w:p>
    <w:p w14:paraId="59DA7056" w14:textId="77777777" w:rsidR="00070ECB" w:rsidRPr="003E6FAD"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rFonts w:ascii="Zurich Blk BT" w:hAnsi="Zurich Blk BT"/>
          <w:color w:val="000000"/>
          <w:szCs w:val="22"/>
        </w:rPr>
      </w:pPr>
    </w:p>
    <w:p w14:paraId="2C148A4E" w14:textId="7315EABA" w:rsidR="00A13D54" w:rsidRPr="003E6FAD" w:rsidRDefault="00A35ECD" w:rsidP="00F224CD">
      <w:pPr>
        <w:pStyle w:val="Heading2"/>
        <w:rPr>
          <w:rFonts w:ascii="Zurich Blk BT" w:hAnsi="Zurich Blk BT"/>
          <w:b w:val="0"/>
        </w:rPr>
      </w:pPr>
      <w:r w:rsidRPr="003E6FAD">
        <w:rPr>
          <w:rFonts w:ascii="Zurich Blk BT" w:hAnsi="Zurich Blk BT"/>
          <w:b w:val="0"/>
          <w:u w:val="none"/>
        </w:rPr>
        <w:t>8</w:t>
      </w:r>
      <w:r w:rsidR="00AD7E2C" w:rsidRPr="003E6FAD">
        <w:rPr>
          <w:rFonts w:ascii="Zurich Blk BT" w:hAnsi="Zurich Blk BT"/>
          <w:b w:val="0"/>
          <w:u w:val="none"/>
        </w:rPr>
        <w:t>.</w:t>
      </w:r>
      <w:r w:rsidR="00076C89" w:rsidRPr="003E6FAD">
        <w:rPr>
          <w:rFonts w:ascii="Zurich Blk BT" w:hAnsi="Zurich Blk BT"/>
          <w:b w:val="0"/>
          <w:u w:val="none"/>
        </w:rPr>
        <w:t>10</w:t>
      </w:r>
      <w:r w:rsidR="00987CF6" w:rsidRPr="003E6FAD">
        <w:rPr>
          <w:rFonts w:ascii="Zurich Blk BT" w:hAnsi="Zurich Blk BT"/>
          <w:b w:val="0"/>
          <w:u w:val="none"/>
        </w:rPr>
        <w:tab/>
      </w:r>
      <w:r w:rsidR="00987CF6" w:rsidRPr="003E6FAD">
        <w:rPr>
          <w:rFonts w:ascii="Zurich Blk BT" w:hAnsi="Zurich Blk BT"/>
          <w:b w:val="0"/>
          <w:u w:val="none"/>
        </w:rPr>
        <w:tab/>
      </w:r>
      <w:r w:rsidR="00A13D54" w:rsidRPr="003E6FAD">
        <w:rPr>
          <w:rFonts w:ascii="Zurich Blk BT" w:hAnsi="Zurich Blk BT"/>
          <w:b w:val="0"/>
        </w:rPr>
        <w:t>INCREASED COST</w:t>
      </w:r>
    </w:p>
    <w:p w14:paraId="2B0A9DDE" w14:textId="77777777" w:rsidR="00A13D54" w:rsidRPr="00C5781A" w:rsidRDefault="00A13D54" w:rsidP="00F224CD">
      <w:pPr>
        <w:rPr>
          <w:lang w:val="en-US" w:eastAsia="ar-SA"/>
        </w:rPr>
      </w:pPr>
    </w:p>
    <w:p w14:paraId="515704B8" w14:textId="1D27C31D" w:rsidR="00462DD1" w:rsidRPr="00C5781A" w:rsidRDefault="00462DD1" w:rsidP="00462DD1">
      <w:pPr>
        <w:rPr>
          <w:lang w:val="en-US" w:eastAsia="ar-SA"/>
        </w:rPr>
      </w:pPr>
      <w:r w:rsidRPr="00C5781A">
        <w:rPr>
          <w:lang w:val="en-US" w:eastAsia="ar-SA"/>
        </w:rPr>
        <w:t xml:space="preserve">The Borrower shall, within </w:t>
      </w:r>
      <w:r w:rsidR="00514A4C">
        <w:rPr>
          <w:lang w:val="en-US" w:eastAsia="ar-SA"/>
        </w:rPr>
        <w:t>10 (ten)</w:t>
      </w:r>
      <w:r w:rsidRPr="00C5781A">
        <w:rPr>
          <w:lang w:val="en-US" w:eastAsia="ar-SA"/>
        </w:rPr>
        <w:t xml:space="preserve"> Business Days of a demand by ICICI Bank, pay the amount of any Increased Costs incurred by ICICI Bank as a result of: (a) the introduction of or any change in (or in the interpretation, administration or application of) any law or regulation; (b) compliance with any law or regulation made before or after the date of th</w:t>
      </w:r>
      <w:r w:rsidR="00AD577B">
        <w:rPr>
          <w:lang w:val="en-US" w:eastAsia="ar-SA"/>
        </w:rPr>
        <w:t>e Facility</w:t>
      </w:r>
      <w:r w:rsidRPr="00C5781A">
        <w:rPr>
          <w:lang w:val="en-US" w:eastAsia="ar-SA"/>
        </w:rPr>
        <w:t xml:space="preserve"> Agreement (including any law or regulation concerning capital adequacy, prudential norms, liquidity, reserve assets or tax)</w:t>
      </w:r>
      <w:r w:rsidR="00D957F5">
        <w:rPr>
          <w:lang w:val="en-US" w:eastAsia="ar-SA"/>
        </w:rPr>
        <w:t>;</w:t>
      </w:r>
      <w:r w:rsidRPr="00C5781A">
        <w:rPr>
          <w:lang w:val="en-US" w:eastAsia="ar-SA"/>
        </w:rPr>
        <w:t xml:space="preserve"> or (c) in the event of ICICI Bank being called upon to pay any additional amount by </w:t>
      </w:r>
      <w:r w:rsidR="00AD577B" w:rsidRPr="00C5781A">
        <w:rPr>
          <w:lang w:val="en-US" w:eastAsia="ar-SA"/>
        </w:rPr>
        <w:t xml:space="preserve">foreign lending agency </w:t>
      </w:r>
      <w:r w:rsidRPr="00C5781A">
        <w:rPr>
          <w:lang w:val="en-US" w:eastAsia="ar-SA"/>
        </w:rPr>
        <w:t>in terms of their respective financing agreements; or (d) on account of factors beyond the control of ICICI Bank .</w:t>
      </w:r>
    </w:p>
    <w:p w14:paraId="125CF418" w14:textId="77777777" w:rsidR="00462DD1" w:rsidRPr="00C5781A" w:rsidRDefault="00462DD1" w:rsidP="00462DD1">
      <w:pPr>
        <w:rPr>
          <w:lang w:val="en-US" w:eastAsia="ar-SA"/>
        </w:rPr>
      </w:pPr>
    </w:p>
    <w:p w14:paraId="130CE9C1" w14:textId="77777777" w:rsidR="00462DD1" w:rsidRPr="00C5781A" w:rsidRDefault="00462DD1" w:rsidP="00462DD1">
      <w:pPr>
        <w:rPr>
          <w:lang w:val="en-US" w:eastAsia="ar-SA"/>
        </w:rPr>
      </w:pPr>
      <w:r w:rsidRPr="00C5781A">
        <w:rPr>
          <w:lang w:val="en-US" w:eastAsia="ar-SA"/>
        </w:rPr>
        <w:t xml:space="preserve">The Borrower acknowledges that ICICI Bank shall have the right to demand and recover any costs from the Borrower </w:t>
      </w:r>
      <w:r w:rsidR="00FF5A62">
        <w:rPr>
          <w:lang w:val="en-US" w:eastAsia="ar-SA"/>
        </w:rPr>
        <w:t>that</w:t>
      </w:r>
      <w:r w:rsidRPr="00C5781A">
        <w:rPr>
          <w:lang w:val="en-US" w:eastAsia="ar-SA"/>
        </w:rPr>
        <w:t xml:space="preserve"> may arise pursuant to provisions of applicable law (including capital adequacy or prudential norms).</w:t>
      </w:r>
    </w:p>
    <w:p w14:paraId="71704AF5" w14:textId="77777777" w:rsidR="00987CF6" w:rsidRPr="00C5781A" w:rsidRDefault="00987CF6" w:rsidP="002866B7">
      <w:pPr>
        <w:pStyle w:val="Heading2"/>
        <w:rPr>
          <w:u w:val="none"/>
        </w:rPr>
      </w:pPr>
    </w:p>
    <w:p w14:paraId="7BF87B88" w14:textId="2ADACCA5" w:rsidR="00070ECB" w:rsidRPr="003E6FAD" w:rsidRDefault="00987CF6" w:rsidP="002866B7">
      <w:pPr>
        <w:pStyle w:val="Heading2"/>
        <w:rPr>
          <w:rFonts w:ascii="Zurich Blk BT" w:hAnsi="Zurich Blk BT"/>
          <w:b w:val="0"/>
        </w:rPr>
      </w:pPr>
      <w:r w:rsidRPr="003E6FAD">
        <w:rPr>
          <w:rFonts w:ascii="Zurich Blk BT" w:hAnsi="Zurich Blk BT"/>
          <w:b w:val="0"/>
          <w:u w:val="none"/>
        </w:rPr>
        <w:t>8</w:t>
      </w:r>
      <w:r w:rsidR="00A13D54" w:rsidRPr="003E6FAD">
        <w:rPr>
          <w:rFonts w:ascii="Zurich Blk BT" w:hAnsi="Zurich Blk BT"/>
          <w:b w:val="0"/>
          <w:u w:val="none"/>
        </w:rPr>
        <w:t>.1</w:t>
      </w:r>
      <w:r w:rsidR="00076C89" w:rsidRPr="003E6FAD">
        <w:rPr>
          <w:rFonts w:ascii="Zurich Blk BT" w:hAnsi="Zurich Blk BT"/>
          <w:b w:val="0"/>
          <w:u w:val="none"/>
        </w:rPr>
        <w:t>1</w:t>
      </w:r>
      <w:r w:rsidRPr="003E6FAD">
        <w:rPr>
          <w:rFonts w:ascii="Zurich Blk BT" w:hAnsi="Zurich Blk BT"/>
          <w:b w:val="0"/>
          <w:u w:val="none"/>
        </w:rPr>
        <w:tab/>
      </w:r>
      <w:r w:rsidRPr="003E6FAD">
        <w:rPr>
          <w:rFonts w:ascii="Zurich Blk BT" w:hAnsi="Zurich Blk BT"/>
          <w:b w:val="0"/>
          <w:u w:val="none"/>
        </w:rPr>
        <w:tab/>
      </w:r>
      <w:r w:rsidR="00070ECB" w:rsidRPr="003E6FAD">
        <w:rPr>
          <w:rFonts w:ascii="Zurich Blk BT" w:hAnsi="Zurich Blk BT"/>
          <w:b w:val="0"/>
        </w:rPr>
        <w:t>SEVERABILITY</w:t>
      </w:r>
    </w:p>
    <w:p w14:paraId="06A80B38"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b/>
          <w:szCs w:val="22"/>
        </w:rPr>
      </w:pPr>
    </w:p>
    <w:p w14:paraId="77C30BBA" w14:textId="77777777" w:rsidR="00070ECB" w:rsidRPr="00C5781A" w:rsidRDefault="00070ECB"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r w:rsidRPr="00C5781A">
        <w:rPr>
          <w:szCs w:val="22"/>
        </w:rPr>
        <w:t xml:space="preserve">Any provision of the Facility Agreement or any </w:t>
      </w:r>
      <w:r w:rsidR="00A15A90">
        <w:rPr>
          <w:szCs w:val="22"/>
        </w:rPr>
        <w:t xml:space="preserve">of the </w:t>
      </w:r>
      <w:r w:rsidRPr="00C5781A">
        <w:rPr>
          <w:szCs w:val="22"/>
        </w:rPr>
        <w:t>Transaction Document</w:t>
      </w:r>
      <w:r w:rsidR="00A15A90">
        <w:rPr>
          <w:szCs w:val="22"/>
        </w:rPr>
        <w:t>s</w:t>
      </w:r>
      <w:r w:rsidRPr="00C5781A">
        <w:rPr>
          <w:szCs w:val="22"/>
        </w:rPr>
        <w:t xml:space="preserve"> </w:t>
      </w:r>
      <w:r w:rsidR="00FF5A62">
        <w:rPr>
          <w:szCs w:val="22"/>
        </w:rPr>
        <w:t>that</w:t>
      </w:r>
      <w:r w:rsidRPr="00C5781A">
        <w:rPr>
          <w:szCs w:val="22"/>
        </w:rPr>
        <w:t xml:space="preserve"> is prohibited or unenforceable in any jurisdiction shall, as to such jurisdiction, be ineffective to the extent of prohibition or un-enforceability but that shall not invalidate the remaining provisions of the Transaction Document</w:t>
      </w:r>
      <w:r w:rsidR="00A15A90">
        <w:rPr>
          <w:szCs w:val="22"/>
        </w:rPr>
        <w:t>s</w:t>
      </w:r>
      <w:r w:rsidRPr="00C5781A">
        <w:rPr>
          <w:szCs w:val="22"/>
        </w:rPr>
        <w:t xml:space="preserve"> or affect such provision in any other jurisdiction.</w:t>
      </w:r>
    </w:p>
    <w:p w14:paraId="10A5DB1B" w14:textId="77777777" w:rsidR="00AD7E2C" w:rsidRPr="00C5781A" w:rsidRDefault="00AD7E2C" w:rsidP="002866B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p w14:paraId="45D34A17" w14:textId="26E99F26" w:rsidR="00AD7E2C" w:rsidRPr="003E6FAD" w:rsidRDefault="00AF57C2" w:rsidP="002866B7">
      <w:pPr>
        <w:pStyle w:val="Heading2"/>
        <w:rPr>
          <w:rFonts w:ascii="Zurich Blk BT" w:hAnsi="Zurich Blk BT"/>
          <w:b w:val="0"/>
        </w:rPr>
      </w:pPr>
      <w:r w:rsidRPr="003E6FAD">
        <w:rPr>
          <w:rFonts w:ascii="Zurich Blk BT" w:hAnsi="Zurich Blk BT"/>
          <w:b w:val="0"/>
          <w:u w:val="none"/>
        </w:rPr>
        <w:t>8.1</w:t>
      </w:r>
      <w:r w:rsidR="00076C89" w:rsidRPr="003E6FAD">
        <w:rPr>
          <w:rFonts w:ascii="Zurich Blk BT" w:hAnsi="Zurich Blk BT"/>
          <w:b w:val="0"/>
          <w:u w:val="none"/>
        </w:rPr>
        <w:t>2</w:t>
      </w:r>
      <w:r w:rsidR="00AD7E2C" w:rsidRPr="003E6FAD">
        <w:rPr>
          <w:rFonts w:ascii="Zurich Blk BT" w:hAnsi="Zurich Blk BT"/>
          <w:b w:val="0"/>
          <w:u w:val="none"/>
        </w:rPr>
        <w:tab/>
      </w:r>
      <w:r w:rsidR="00AD7E2C" w:rsidRPr="003E6FAD">
        <w:rPr>
          <w:rFonts w:ascii="Zurich Blk BT" w:hAnsi="Zurich Blk BT"/>
          <w:b w:val="0"/>
          <w:u w:val="none"/>
        </w:rPr>
        <w:tab/>
      </w:r>
      <w:r w:rsidR="00AD7E2C" w:rsidRPr="003E6FAD">
        <w:rPr>
          <w:rFonts w:ascii="Zurich Blk BT" w:hAnsi="Zurich Blk BT"/>
          <w:b w:val="0"/>
        </w:rPr>
        <w:t>DISCLOSURE</w:t>
      </w:r>
    </w:p>
    <w:p w14:paraId="55CE1F6F" w14:textId="77777777" w:rsidR="00AD7E2C" w:rsidRPr="00C5781A" w:rsidRDefault="00AD7E2C" w:rsidP="002866B7">
      <w:pPr>
        <w:rPr>
          <w:lang w:val="en-US" w:eastAsia="ar-SA"/>
        </w:rPr>
      </w:pPr>
    </w:p>
    <w:p w14:paraId="5F98BF50" w14:textId="13742726" w:rsidR="00BA10A2" w:rsidRPr="00C5781A" w:rsidRDefault="00BA10A2" w:rsidP="002866B7">
      <w:r w:rsidRPr="00C5781A">
        <w:t xml:space="preserve">The Borrower agrees, accepts and consents for the disclosure and sharing by </w:t>
      </w:r>
      <w:r w:rsidR="00A17287" w:rsidRPr="00C5781A">
        <w:t>ICICI Bank</w:t>
      </w:r>
      <w:r w:rsidRPr="00C5781A">
        <w:t xml:space="preserve"> of all or any information and data relating to the </w:t>
      </w:r>
      <w:r w:rsidR="00B7175D">
        <w:t>Obligors</w:t>
      </w:r>
      <w:r w:rsidRPr="00C5781A">
        <w:t xml:space="preserve"> or any credit facilities, including but not limited to </w:t>
      </w:r>
      <w:r w:rsidR="006A6B63">
        <w:t xml:space="preserve">Financial Information, </w:t>
      </w:r>
      <w:r w:rsidRPr="00C5781A">
        <w:t xml:space="preserve">information relating to default, if any, committed by the </w:t>
      </w:r>
      <w:r w:rsidR="00B7175D">
        <w:t>Obligors</w:t>
      </w:r>
      <w:r w:rsidRPr="00C5781A">
        <w:t xml:space="preserve">, in the discharge of the </w:t>
      </w:r>
      <w:r w:rsidR="00B7175D">
        <w:t>Obligor’s</w:t>
      </w:r>
      <w:r w:rsidRPr="00C5781A">
        <w:t xml:space="preserve"> obligations, as </w:t>
      </w:r>
      <w:r w:rsidR="00A17287" w:rsidRPr="00C5781A">
        <w:t>ICICI Bank</w:t>
      </w:r>
      <w:r w:rsidRPr="00C5781A">
        <w:t xml:space="preserve"> may deem appropriate and necessary to disclose and furnish, to RBI and/or any agency/credit bureau authorized in this behalf by RBI, to information utilities, </w:t>
      </w:r>
      <w:r w:rsidR="00625B67" w:rsidRPr="00625B67">
        <w:t xml:space="preserve">to prospective </w:t>
      </w:r>
      <w:r w:rsidR="00625B67" w:rsidRPr="00625B67">
        <w:lastRenderedPageBreak/>
        <w:t>assigns/su</w:t>
      </w:r>
      <w:r w:rsidR="00625B67">
        <w:t>ccessors/transferees/</w:t>
      </w:r>
      <w:proofErr w:type="spellStart"/>
      <w:r w:rsidR="00625B67">
        <w:t>novatees</w:t>
      </w:r>
      <w:proofErr w:type="spellEnd"/>
      <w:r w:rsidR="00625B67">
        <w:t xml:space="preserve">/participants, </w:t>
      </w:r>
      <w:r w:rsidRPr="00C5781A">
        <w:t>to its professional advisers and consultants and</w:t>
      </w:r>
      <w:r w:rsidR="00625B67">
        <w:t>/or</w:t>
      </w:r>
      <w:r w:rsidRPr="00C5781A">
        <w:t xml:space="preserve"> to its service providers, third party or otherwise, through written or oral communication including paper publication (with or without photographs) and/or as required under applicable law, at the order of a court of law, or any statutory, regulatory or supervisory authority of any jurisdiction. </w:t>
      </w:r>
    </w:p>
    <w:p w14:paraId="01F03FAD" w14:textId="77777777" w:rsidR="00BA10A2" w:rsidRPr="00C5781A" w:rsidRDefault="00BA10A2" w:rsidP="00BA10A2">
      <w:pPr>
        <w:rPr>
          <w:rFonts w:cs="Zurich BT"/>
          <w:color w:val="000000"/>
          <w:sz w:val="20"/>
          <w:szCs w:val="20"/>
        </w:rPr>
      </w:pPr>
    </w:p>
    <w:p w14:paraId="78C77AA1" w14:textId="77777777" w:rsidR="00BA10A2" w:rsidRPr="00C5781A" w:rsidRDefault="00BA10A2" w:rsidP="002866B7">
      <w:r w:rsidRPr="00C5781A">
        <w:t xml:space="preserve">The Borrower accepts that RBI or any other agency so authorized, any statutory, regulatory or supervisory authority, may use, process, disseminate the said information and data disclosed by </w:t>
      </w:r>
      <w:r w:rsidR="00A17287" w:rsidRPr="00C5781A">
        <w:t>ICICI Bank</w:t>
      </w:r>
      <w:r w:rsidRPr="00C5781A">
        <w:t xml:space="preserve"> in such manner as deemed fit by them in any particular circumstances and shall not hold </w:t>
      </w:r>
      <w:r w:rsidR="00A17287" w:rsidRPr="00C5781A">
        <w:t>ICICI Bank</w:t>
      </w:r>
      <w:r w:rsidRPr="00C5781A">
        <w:t xml:space="preserve"> responsible or liable in this regard.</w:t>
      </w:r>
    </w:p>
    <w:p w14:paraId="17B867D5" w14:textId="77777777" w:rsidR="00BA10A2" w:rsidRPr="00C5781A" w:rsidRDefault="00BA10A2" w:rsidP="00BA10A2">
      <w:pPr>
        <w:pStyle w:val="ListParagraph"/>
        <w:rPr>
          <w:rFonts w:cs="Zurich BT"/>
          <w:color w:val="000000"/>
          <w:sz w:val="20"/>
          <w:szCs w:val="20"/>
        </w:rPr>
      </w:pPr>
    </w:p>
    <w:p w14:paraId="331E3890" w14:textId="7ED50F86" w:rsidR="006A6B63" w:rsidRPr="00BA188B" w:rsidRDefault="006A6B63" w:rsidP="006A6B63">
      <w:pPr>
        <w:rPr>
          <w:i/>
        </w:rPr>
      </w:pPr>
      <w:r w:rsidRPr="00BA188B">
        <w:t>The Borrower further gives consent to ICICI Bank, to recover/set off any fees required to be paid by ICICI Bank to the information utilities</w:t>
      </w:r>
      <w:r w:rsidR="00C078F8">
        <w:t>,</w:t>
      </w:r>
      <w:r w:rsidRPr="00BA188B">
        <w:t xml:space="preserve"> for availing their services in relation to the Facility</w:t>
      </w:r>
      <w:r w:rsidR="00C078F8">
        <w:t>,</w:t>
      </w:r>
      <w:r w:rsidRPr="00BA188B">
        <w:t xml:space="preserve"> from the disbursements made to the Borrower by ICICI Bank</w:t>
      </w:r>
      <w:r w:rsidR="00C078F8">
        <w:t>,</w:t>
      </w:r>
      <w:r w:rsidRPr="00BA188B">
        <w:t xml:space="preserve"> from time to time.</w:t>
      </w:r>
      <w:r w:rsidRPr="00BA188B">
        <w:rPr>
          <w:i/>
        </w:rPr>
        <w:t xml:space="preserve"> </w:t>
      </w:r>
    </w:p>
    <w:p w14:paraId="5B3F280E" w14:textId="77777777" w:rsidR="006A6B63" w:rsidRDefault="006A6B63" w:rsidP="002866B7"/>
    <w:p w14:paraId="18740BCE" w14:textId="61177061" w:rsidR="00AD7E2C" w:rsidRPr="00044CBB" w:rsidRDefault="00A17287" w:rsidP="002866B7">
      <w:pPr>
        <w:rPr>
          <w:lang w:val="en-US"/>
        </w:rPr>
      </w:pPr>
      <w:r w:rsidRPr="00C5781A">
        <w:t>ICICI Bank</w:t>
      </w:r>
      <w:r w:rsidR="00BA10A2" w:rsidRPr="00C5781A">
        <w:t xml:space="preserve">, its group companies, agents/representatives would be entitled to provide the Borrower, its promoters, directors and employees, information on various products, offers and services through any mode (including through telephone calls / SMS / emails). </w:t>
      </w:r>
    </w:p>
    <w:p w14:paraId="36F5A4DE" w14:textId="77777777" w:rsidR="00861566" w:rsidRPr="00C5781A" w:rsidRDefault="008B36A5" w:rsidP="002866B7">
      <w:pPr>
        <w:pStyle w:val="Heading1"/>
      </w:pPr>
      <w:r w:rsidRPr="00C5781A">
        <w:br w:type="page"/>
      </w:r>
      <w:r w:rsidR="00861566" w:rsidRPr="00C5781A">
        <w:lastRenderedPageBreak/>
        <w:t xml:space="preserve">SCHEDULE </w:t>
      </w:r>
      <w:r w:rsidR="00987CF6" w:rsidRPr="00C5781A">
        <w:t>–</w:t>
      </w:r>
      <w:r w:rsidR="00861566" w:rsidRPr="00C5781A">
        <w:t xml:space="preserve"> I</w:t>
      </w:r>
    </w:p>
    <w:p w14:paraId="08C2B9FC" w14:textId="77777777" w:rsidR="00987CF6" w:rsidRPr="00C5781A" w:rsidRDefault="00987CF6" w:rsidP="00F224CD"/>
    <w:tbl>
      <w:tblPr>
        <w:tblW w:w="95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59"/>
        <w:gridCol w:w="7466"/>
      </w:tblGrid>
      <w:tr w:rsidR="00987CF6" w:rsidRPr="00C5781A" w14:paraId="6042B451" w14:textId="77777777" w:rsidTr="00044CBB">
        <w:trPr>
          <w:trHeight w:val="827"/>
        </w:trPr>
        <w:tc>
          <w:tcPr>
            <w:tcW w:w="2059" w:type="dxa"/>
            <w:shd w:val="clear" w:color="auto" w:fill="D9D9D9"/>
            <w:vAlign w:val="center"/>
          </w:tcPr>
          <w:p w14:paraId="3165AA27" w14:textId="77777777" w:rsidR="00987CF6" w:rsidRPr="00C5781A" w:rsidRDefault="000C3314" w:rsidP="00044CBB">
            <w:pPr>
              <w:jc w:val="center"/>
              <w:rPr>
                <w:rFonts w:ascii="Zurich Blk BT" w:hAnsi="Zurich Blk BT"/>
              </w:rPr>
            </w:pPr>
            <w:r w:rsidRPr="00C5781A">
              <w:rPr>
                <w:rFonts w:ascii="Zurich Blk BT" w:hAnsi="Zurich Blk BT"/>
              </w:rPr>
              <w:t>Date</w:t>
            </w:r>
            <w:r w:rsidR="001C089D">
              <w:rPr>
                <w:rFonts w:ascii="Zurich Blk BT" w:hAnsi="Zurich Blk BT"/>
              </w:rPr>
              <w:t xml:space="preserve"> of Execution</w:t>
            </w:r>
          </w:p>
        </w:tc>
        <w:tc>
          <w:tcPr>
            <w:tcW w:w="7466" w:type="dxa"/>
            <w:shd w:val="clear" w:color="auto" w:fill="auto"/>
            <w:vAlign w:val="center"/>
          </w:tcPr>
          <w:p w14:paraId="243D5716" w14:textId="0AC4AFD1" w:rsidR="00987CF6" w:rsidRPr="00C5781A" w:rsidRDefault="009A1ED0" w:rsidP="00044CBB">
            <w:r>
              <w:t>March 9, 2023</w:t>
            </w:r>
          </w:p>
        </w:tc>
      </w:tr>
      <w:tr w:rsidR="00987CF6" w:rsidRPr="00C5781A" w14:paraId="22E8160D" w14:textId="77777777" w:rsidTr="00044CBB">
        <w:trPr>
          <w:trHeight w:val="800"/>
        </w:trPr>
        <w:tc>
          <w:tcPr>
            <w:tcW w:w="2059" w:type="dxa"/>
            <w:shd w:val="clear" w:color="auto" w:fill="D9D9D9"/>
            <w:vAlign w:val="center"/>
          </w:tcPr>
          <w:p w14:paraId="7A0C72A5" w14:textId="77777777" w:rsidR="00987CF6" w:rsidRPr="00C5781A" w:rsidRDefault="000C3314" w:rsidP="00044CBB">
            <w:pPr>
              <w:jc w:val="center"/>
              <w:rPr>
                <w:rFonts w:ascii="Zurich Blk BT" w:hAnsi="Zurich Blk BT"/>
              </w:rPr>
            </w:pPr>
            <w:r w:rsidRPr="00C5781A">
              <w:rPr>
                <w:rFonts w:ascii="Zurich Blk BT" w:hAnsi="Zurich Blk BT"/>
              </w:rPr>
              <w:t>Place Of Execution</w:t>
            </w:r>
          </w:p>
        </w:tc>
        <w:tc>
          <w:tcPr>
            <w:tcW w:w="7466" w:type="dxa"/>
            <w:shd w:val="clear" w:color="auto" w:fill="auto"/>
            <w:vAlign w:val="center"/>
          </w:tcPr>
          <w:p w14:paraId="4A97215F" w14:textId="189D4649" w:rsidR="00987CF6" w:rsidRPr="00C5781A" w:rsidRDefault="009A1ED0" w:rsidP="00044CBB">
            <w:proofErr w:type="spellStart"/>
            <w:r>
              <w:t>Haldia</w:t>
            </w:r>
            <w:proofErr w:type="spellEnd"/>
            <w:r>
              <w:t>, West Bengal</w:t>
            </w:r>
          </w:p>
        </w:tc>
      </w:tr>
      <w:tr w:rsidR="00987CF6" w:rsidRPr="00C5781A" w14:paraId="75BD33A8" w14:textId="77777777" w:rsidTr="00044CBB">
        <w:trPr>
          <w:trHeight w:val="2122"/>
        </w:trPr>
        <w:tc>
          <w:tcPr>
            <w:tcW w:w="2059" w:type="dxa"/>
            <w:shd w:val="clear" w:color="auto" w:fill="D9D9D9"/>
            <w:vAlign w:val="center"/>
          </w:tcPr>
          <w:p w14:paraId="3CA2B0B6" w14:textId="77777777" w:rsidR="00987CF6" w:rsidRPr="00C5781A" w:rsidRDefault="000C3314" w:rsidP="00044CBB">
            <w:pPr>
              <w:jc w:val="center"/>
              <w:rPr>
                <w:rFonts w:ascii="Zurich Blk BT" w:hAnsi="Zurich Blk BT"/>
              </w:rPr>
            </w:pPr>
            <w:r w:rsidRPr="0011353D">
              <w:rPr>
                <w:rFonts w:ascii="Zurich Blk BT" w:hAnsi="Zurich Blk BT"/>
                <w:highlight w:val="cyan"/>
              </w:rPr>
              <w:t>Borrower</w:t>
            </w:r>
            <w:r w:rsidR="00CC0F76" w:rsidRPr="0011353D">
              <w:rPr>
                <w:rFonts w:ascii="Zurich Blk BT" w:hAnsi="Zurich Blk BT"/>
                <w:highlight w:val="cyan"/>
              </w:rPr>
              <w:t>’s Details</w:t>
            </w:r>
          </w:p>
        </w:tc>
        <w:tc>
          <w:tcPr>
            <w:tcW w:w="7466" w:type="dxa"/>
            <w:shd w:val="clear" w:color="auto" w:fill="auto"/>
            <w:vAlign w:val="center"/>
          </w:tcPr>
          <w:p w14:paraId="4862149A" w14:textId="7ED643A3" w:rsidR="00987CF6" w:rsidRPr="00C5781A" w:rsidRDefault="009A1ED0" w:rsidP="009A1ED0">
            <w:r w:rsidRPr="0011353D">
              <w:rPr>
                <w:highlight w:val="yellow"/>
              </w:rPr>
              <w:t>Money Matters Limited</w:t>
            </w:r>
            <w:r w:rsidR="00987CF6" w:rsidRPr="00C5781A">
              <w:t xml:space="preserve">, a company within the meaning of the Companies Act, 2013 and having its registered office at </w:t>
            </w:r>
            <w:r>
              <w:t>P.P Compound, Kolkata – 20</w:t>
            </w:r>
            <w:r w:rsidR="004873AA">
              <w:t xml:space="preserve"> (“</w:t>
            </w:r>
            <w:r w:rsidR="004873AA" w:rsidRPr="003E6FAD">
              <w:rPr>
                <w:rFonts w:ascii="Zurich Blk BT" w:hAnsi="Zurich Blk BT"/>
              </w:rPr>
              <w:t>Borrower</w:t>
            </w:r>
            <w:r w:rsidR="004873AA">
              <w:t>”)</w:t>
            </w:r>
          </w:p>
        </w:tc>
      </w:tr>
      <w:tr w:rsidR="00987CF6" w:rsidRPr="00C5781A" w14:paraId="313FEAD8" w14:textId="77777777" w:rsidTr="00F224CD">
        <w:trPr>
          <w:trHeight w:val="1475"/>
        </w:trPr>
        <w:tc>
          <w:tcPr>
            <w:tcW w:w="2059" w:type="dxa"/>
            <w:shd w:val="clear" w:color="auto" w:fill="D9D9D9"/>
            <w:vAlign w:val="center"/>
          </w:tcPr>
          <w:p w14:paraId="76739A75" w14:textId="77777777" w:rsidR="00987CF6" w:rsidRPr="00C5781A" w:rsidRDefault="000C3314" w:rsidP="00044CBB">
            <w:pPr>
              <w:jc w:val="center"/>
              <w:rPr>
                <w:rFonts w:ascii="Zurich Blk BT" w:hAnsi="Zurich Blk BT"/>
              </w:rPr>
            </w:pPr>
            <w:r w:rsidRPr="00C5781A">
              <w:rPr>
                <w:rFonts w:ascii="Zurich Blk BT" w:hAnsi="Zurich Blk BT"/>
              </w:rPr>
              <w:t>Details Of Branch Or Office Address</w:t>
            </w:r>
          </w:p>
        </w:tc>
        <w:tc>
          <w:tcPr>
            <w:tcW w:w="7466" w:type="dxa"/>
            <w:shd w:val="clear" w:color="auto" w:fill="auto"/>
            <w:vAlign w:val="center"/>
          </w:tcPr>
          <w:p w14:paraId="4BF96008" w14:textId="60849E75" w:rsidR="000C3314" w:rsidRPr="00C5781A" w:rsidRDefault="000C3314" w:rsidP="000C3314">
            <w:r w:rsidRPr="00C5781A">
              <w:t xml:space="preserve">Attention: </w:t>
            </w:r>
            <w:r w:rsidR="0039672B">
              <w:t>Mr. Harsh Bajoria</w:t>
            </w:r>
          </w:p>
          <w:p w14:paraId="38E5F18B" w14:textId="4E76D3B6" w:rsidR="000C3314" w:rsidRPr="00C5781A" w:rsidRDefault="000C3314" w:rsidP="000C3314">
            <w:r w:rsidRPr="00C5781A">
              <w:t xml:space="preserve">Address: </w:t>
            </w:r>
            <w:r w:rsidR="0039672B">
              <w:t xml:space="preserve">ICICI Bank, </w:t>
            </w:r>
            <w:proofErr w:type="spellStart"/>
            <w:r w:rsidR="0039672B">
              <w:t>Gurusaday</w:t>
            </w:r>
            <w:proofErr w:type="spellEnd"/>
            <w:r w:rsidR="0039672B">
              <w:t xml:space="preserve"> Road, Kolkata</w:t>
            </w:r>
          </w:p>
          <w:p w14:paraId="687024C8" w14:textId="0FBD728D" w:rsidR="00987CF6" w:rsidRPr="00C5781A" w:rsidRDefault="000C3314" w:rsidP="0039672B">
            <w:r w:rsidRPr="00C5781A">
              <w:t xml:space="preserve">Email </w:t>
            </w:r>
            <w:r w:rsidR="00E91537">
              <w:t>ID</w:t>
            </w:r>
            <w:r w:rsidRPr="00C5781A">
              <w:t xml:space="preserve">: </w:t>
            </w:r>
            <w:r w:rsidR="0039672B">
              <w:t>harsh.bajoria@icicibank.com</w:t>
            </w:r>
          </w:p>
        </w:tc>
      </w:tr>
      <w:tr w:rsidR="00987CF6" w:rsidRPr="00C5781A" w14:paraId="218D2F0C" w14:textId="77777777" w:rsidTr="00044CBB">
        <w:trPr>
          <w:trHeight w:val="1823"/>
        </w:trPr>
        <w:tc>
          <w:tcPr>
            <w:tcW w:w="2059" w:type="dxa"/>
            <w:shd w:val="clear" w:color="auto" w:fill="D9D9D9"/>
            <w:vAlign w:val="center"/>
          </w:tcPr>
          <w:p w14:paraId="7C21204E" w14:textId="3C313E85" w:rsidR="00987CF6" w:rsidRPr="00C5781A" w:rsidRDefault="00987CF6" w:rsidP="00044CBB">
            <w:pPr>
              <w:jc w:val="center"/>
              <w:rPr>
                <w:rFonts w:ascii="Zurich Blk BT" w:hAnsi="Zurich Blk BT"/>
              </w:rPr>
            </w:pPr>
            <w:r w:rsidRPr="00C5781A">
              <w:rPr>
                <w:rFonts w:ascii="Zurich Blk BT" w:hAnsi="Zurich Blk BT"/>
              </w:rPr>
              <w:t xml:space="preserve">Notice </w:t>
            </w:r>
            <w:r w:rsidR="00E91537">
              <w:rPr>
                <w:rFonts w:ascii="Zurich Blk BT" w:hAnsi="Zurich Blk BT"/>
              </w:rPr>
              <w:t>details of</w:t>
            </w:r>
            <w:r w:rsidRPr="00C5781A">
              <w:rPr>
                <w:rFonts w:ascii="Zurich Blk BT" w:hAnsi="Zurich Blk BT"/>
              </w:rPr>
              <w:t xml:space="preserve"> ICICI Bank</w:t>
            </w:r>
          </w:p>
        </w:tc>
        <w:tc>
          <w:tcPr>
            <w:tcW w:w="7466" w:type="dxa"/>
            <w:shd w:val="clear" w:color="auto" w:fill="auto"/>
            <w:vAlign w:val="center"/>
          </w:tcPr>
          <w:p w14:paraId="7DE4ADCA" w14:textId="77777777" w:rsidR="0039672B" w:rsidRPr="00C5781A" w:rsidRDefault="0039672B" w:rsidP="0039672B">
            <w:r w:rsidRPr="00C5781A">
              <w:t xml:space="preserve">Attention: </w:t>
            </w:r>
            <w:r>
              <w:t>Mr. Harsh Bajoria</w:t>
            </w:r>
          </w:p>
          <w:p w14:paraId="48EC154B" w14:textId="77777777" w:rsidR="0039672B" w:rsidRPr="00C5781A" w:rsidRDefault="0039672B" w:rsidP="0039672B">
            <w:r w:rsidRPr="00C5781A">
              <w:t xml:space="preserve">Address: </w:t>
            </w:r>
            <w:r>
              <w:t xml:space="preserve">ICICI Bank, </w:t>
            </w:r>
            <w:proofErr w:type="spellStart"/>
            <w:r>
              <w:t>Gurusaday</w:t>
            </w:r>
            <w:proofErr w:type="spellEnd"/>
            <w:r>
              <w:t xml:space="preserve"> Road, Kolkata</w:t>
            </w:r>
          </w:p>
          <w:p w14:paraId="031040A8" w14:textId="23F9C247" w:rsidR="00987CF6" w:rsidRPr="00C5781A" w:rsidRDefault="0039672B" w:rsidP="0039672B">
            <w:r w:rsidRPr="00C5781A">
              <w:t xml:space="preserve">Email </w:t>
            </w:r>
            <w:r>
              <w:t>ID</w:t>
            </w:r>
            <w:r w:rsidRPr="00C5781A">
              <w:t xml:space="preserve">: </w:t>
            </w:r>
            <w:r>
              <w:t>harsh.bajoria@icicibank.com</w:t>
            </w:r>
          </w:p>
        </w:tc>
      </w:tr>
      <w:tr w:rsidR="00987CF6" w:rsidRPr="00C5781A" w14:paraId="7D416774" w14:textId="77777777" w:rsidTr="00044CBB">
        <w:trPr>
          <w:trHeight w:val="1808"/>
        </w:trPr>
        <w:tc>
          <w:tcPr>
            <w:tcW w:w="2059" w:type="dxa"/>
            <w:shd w:val="clear" w:color="auto" w:fill="D9D9D9"/>
            <w:vAlign w:val="center"/>
          </w:tcPr>
          <w:p w14:paraId="405293D0" w14:textId="482AB37A" w:rsidR="00987CF6" w:rsidRPr="00C5781A" w:rsidRDefault="00987CF6" w:rsidP="009A1ED0">
            <w:pPr>
              <w:jc w:val="center"/>
              <w:rPr>
                <w:rFonts w:ascii="Zurich Blk BT" w:hAnsi="Zurich Blk BT"/>
              </w:rPr>
            </w:pPr>
            <w:r w:rsidRPr="00C5781A">
              <w:rPr>
                <w:rFonts w:ascii="Zurich Blk BT" w:hAnsi="Zurich Blk BT"/>
              </w:rPr>
              <w:t xml:space="preserve">Notice </w:t>
            </w:r>
            <w:r w:rsidR="00E91537">
              <w:rPr>
                <w:rFonts w:ascii="Zurich Blk BT" w:hAnsi="Zurich Blk BT"/>
              </w:rPr>
              <w:t>details of</w:t>
            </w:r>
            <w:r w:rsidRPr="00C5781A">
              <w:rPr>
                <w:rFonts w:ascii="Zurich Blk BT" w:hAnsi="Zurich Blk BT"/>
              </w:rPr>
              <w:t xml:space="preserve"> Borrower</w:t>
            </w:r>
          </w:p>
        </w:tc>
        <w:tc>
          <w:tcPr>
            <w:tcW w:w="7466" w:type="dxa"/>
            <w:shd w:val="clear" w:color="auto" w:fill="auto"/>
            <w:vAlign w:val="center"/>
          </w:tcPr>
          <w:p w14:paraId="3AFD62BD" w14:textId="596D49C2" w:rsidR="000C3314" w:rsidRPr="00C5781A" w:rsidRDefault="000C3314" w:rsidP="000C3314">
            <w:r w:rsidRPr="00C5781A">
              <w:t xml:space="preserve">Attention: </w:t>
            </w:r>
            <w:r w:rsidR="0039672B">
              <w:t>Mr. Mohan Pradhan</w:t>
            </w:r>
          </w:p>
          <w:p w14:paraId="25C1ADC6" w14:textId="2A67AA0F" w:rsidR="000C3314" w:rsidRPr="00C5781A" w:rsidRDefault="000C3314" w:rsidP="000C3314">
            <w:r w:rsidRPr="00C5781A">
              <w:t xml:space="preserve">Address: </w:t>
            </w:r>
            <w:r w:rsidR="0039672B">
              <w:t>P.P Compound, Kolkata</w:t>
            </w:r>
          </w:p>
          <w:p w14:paraId="123458DA" w14:textId="523B4D73" w:rsidR="000C3314" w:rsidRPr="00C5781A" w:rsidRDefault="000C3314" w:rsidP="0039672B">
            <w:r w:rsidRPr="00C5781A">
              <w:t xml:space="preserve">Email </w:t>
            </w:r>
            <w:r w:rsidR="00E91537">
              <w:t>ID</w:t>
            </w:r>
            <w:r w:rsidRPr="00C5781A">
              <w:t xml:space="preserve">: </w:t>
            </w:r>
            <w:r w:rsidR="0039672B">
              <w:t>pradhan_mohan@moneymatters.com</w:t>
            </w:r>
          </w:p>
        </w:tc>
      </w:tr>
      <w:tr w:rsidR="00987CF6" w:rsidRPr="00C5781A" w14:paraId="21548BB5" w14:textId="77777777" w:rsidTr="00044CBB">
        <w:trPr>
          <w:trHeight w:val="911"/>
        </w:trPr>
        <w:tc>
          <w:tcPr>
            <w:tcW w:w="2059" w:type="dxa"/>
            <w:shd w:val="clear" w:color="auto" w:fill="D9D9D9"/>
            <w:vAlign w:val="center"/>
          </w:tcPr>
          <w:p w14:paraId="512AB930" w14:textId="77777777" w:rsidR="00987CF6" w:rsidRPr="00C5781A" w:rsidRDefault="00987CF6" w:rsidP="00044CBB">
            <w:pPr>
              <w:jc w:val="center"/>
              <w:rPr>
                <w:rFonts w:ascii="Zurich Blk BT" w:hAnsi="Zurich Blk BT"/>
              </w:rPr>
            </w:pPr>
            <w:r w:rsidRPr="0011353D">
              <w:rPr>
                <w:rFonts w:ascii="Zurich Blk BT" w:hAnsi="Zurich Blk BT"/>
                <w:highlight w:val="cyan"/>
              </w:rPr>
              <w:t>CAL Details</w:t>
            </w:r>
          </w:p>
        </w:tc>
        <w:tc>
          <w:tcPr>
            <w:tcW w:w="7466" w:type="dxa"/>
            <w:shd w:val="clear" w:color="auto" w:fill="auto"/>
            <w:vAlign w:val="center"/>
          </w:tcPr>
          <w:p w14:paraId="6F0F3D94" w14:textId="2EAF7D80" w:rsidR="000C3314" w:rsidRPr="00C5781A" w:rsidRDefault="000C3314" w:rsidP="000C3314">
            <w:r w:rsidRPr="00C5781A">
              <w:t xml:space="preserve">The </w:t>
            </w:r>
            <w:r w:rsidRPr="0011353D">
              <w:rPr>
                <w:highlight w:val="yellow"/>
              </w:rPr>
              <w:t xml:space="preserve">CAL dated </w:t>
            </w:r>
            <w:r w:rsidR="0039672B" w:rsidRPr="0011353D">
              <w:rPr>
                <w:highlight w:val="yellow"/>
              </w:rPr>
              <w:t>10th</w:t>
            </w:r>
            <w:r w:rsidRPr="0011353D">
              <w:rPr>
                <w:highlight w:val="yellow"/>
              </w:rPr>
              <w:t xml:space="preserve"> day of </w:t>
            </w:r>
            <w:r w:rsidR="0039672B" w:rsidRPr="0011353D">
              <w:rPr>
                <w:highlight w:val="yellow"/>
              </w:rPr>
              <w:t>February</w:t>
            </w:r>
            <w:r w:rsidRPr="0011353D">
              <w:rPr>
                <w:highlight w:val="yellow"/>
              </w:rPr>
              <w:t>, 20</w:t>
            </w:r>
            <w:r w:rsidR="0039672B" w:rsidRPr="0011353D">
              <w:rPr>
                <w:highlight w:val="yellow"/>
              </w:rPr>
              <w:t>23</w:t>
            </w:r>
            <w:r w:rsidR="001C089D">
              <w:t xml:space="preserve">, with reference no. </w:t>
            </w:r>
            <w:r w:rsidR="0039672B">
              <w:t>CAL1122646482</w:t>
            </w:r>
            <w:r w:rsidRPr="00C5781A">
              <w:t xml:space="preserve"> issued by ICICI Bank to the Borrower.</w:t>
            </w:r>
          </w:p>
          <w:p w14:paraId="36BA3A1F" w14:textId="77777777" w:rsidR="00987CF6" w:rsidRPr="00C5781A" w:rsidRDefault="00987CF6" w:rsidP="00044CBB"/>
        </w:tc>
      </w:tr>
      <w:tr w:rsidR="00987CF6" w:rsidRPr="00C5781A" w14:paraId="1FC3A85C" w14:textId="77777777" w:rsidTr="00044CBB">
        <w:trPr>
          <w:trHeight w:val="1226"/>
        </w:trPr>
        <w:tc>
          <w:tcPr>
            <w:tcW w:w="2059" w:type="dxa"/>
            <w:shd w:val="clear" w:color="auto" w:fill="D9D9D9"/>
            <w:vAlign w:val="center"/>
          </w:tcPr>
          <w:p w14:paraId="43806D6E" w14:textId="7CEDC1A4" w:rsidR="00987CF6" w:rsidRPr="00C5781A" w:rsidRDefault="00987CF6" w:rsidP="009A1ED0">
            <w:pPr>
              <w:jc w:val="center"/>
              <w:rPr>
                <w:rFonts w:ascii="Zurich Blk BT" w:hAnsi="Zurich Blk BT"/>
              </w:rPr>
            </w:pPr>
            <w:r w:rsidRPr="0011353D">
              <w:rPr>
                <w:rFonts w:ascii="Zurich Blk BT" w:hAnsi="Zurich Blk BT"/>
                <w:highlight w:val="cyan"/>
              </w:rPr>
              <w:t>Jurisdiction</w:t>
            </w:r>
          </w:p>
        </w:tc>
        <w:tc>
          <w:tcPr>
            <w:tcW w:w="7466" w:type="dxa"/>
            <w:shd w:val="clear" w:color="auto" w:fill="auto"/>
            <w:vAlign w:val="center"/>
          </w:tcPr>
          <w:p w14:paraId="30F2E429" w14:textId="463EBB02" w:rsidR="000C3314" w:rsidRPr="00C5781A" w:rsidRDefault="000C3314" w:rsidP="00F80C88">
            <w:pPr>
              <w:rPr>
                <w:bCs/>
                <w:lang w:val="en-US"/>
              </w:rPr>
            </w:pPr>
            <w:r w:rsidRPr="00C5781A">
              <w:rPr>
                <w:bCs/>
              </w:rPr>
              <w:t>The</w:t>
            </w:r>
            <w:r w:rsidRPr="00C5781A">
              <w:rPr>
                <w:bCs/>
                <w:lang w:val="en-US"/>
              </w:rPr>
              <w:t xml:space="preserve"> Borrower agrees that only the courts and tribunals (including the debt recovery tribunals) of </w:t>
            </w:r>
            <w:r w:rsidR="0039672B" w:rsidRPr="0011353D">
              <w:rPr>
                <w:bCs/>
                <w:highlight w:val="yellow"/>
                <w:lang w:val="en-US"/>
              </w:rPr>
              <w:t>West Bengal</w:t>
            </w:r>
            <w:r w:rsidRPr="00C5781A">
              <w:rPr>
                <w:bCs/>
                <w:lang w:val="en-US"/>
              </w:rPr>
              <w:t xml:space="preserve"> shall have exclusive jurisdiction.  </w:t>
            </w:r>
          </w:p>
          <w:p w14:paraId="7127D282" w14:textId="77777777" w:rsidR="00987CF6" w:rsidRPr="00C5781A" w:rsidRDefault="00987CF6" w:rsidP="00044CBB"/>
        </w:tc>
      </w:tr>
    </w:tbl>
    <w:p w14:paraId="301E90E3" w14:textId="77777777" w:rsidR="00987CF6" w:rsidRPr="00C5781A" w:rsidRDefault="00987CF6" w:rsidP="00F224CD"/>
    <w:p w14:paraId="1FA92889" w14:textId="77777777" w:rsidR="003D1AEB" w:rsidRPr="00C5781A" w:rsidRDefault="000C3314" w:rsidP="00B5703A">
      <w:pPr>
        <w:pStyle w:val="Heading1"/>
      </w:pPr>
      <w:r w:rsidRPr="00C5781A">
        <w:br w:type="page"/>
      </w:r>
      <w:r w:rsidR="00811D54" w:rsidRPr="00C5781A">
        <w:lastRenderedPageBreak/>
        <w:t xml:space="preserve">SCHEDULE </w:t>
      </w:r>
      <w:r w:rsidR="00243E5E" w:rsidRPr="00C5781A">
        <w:t xml:space="preserve">– </w:t>
      </w:r>
      <w:r w:rsidR="00507671" w:rsidRPr="00C5781A">
        <w:t>II</w:t>
      </w:r>
    </w:p>
    <w:p w14:paraId="3784E1F7" w14:textId="77777777" w:rsidR="00243E5E" w:rsidRPr="00C5781A" w:rsidRDefault="00243E5E" w:rsidP="00243E5E"/>
    <w:p w14:paraId="7FDDA488" w14:textId="77777777" w:rsidR="00243E5E" w:rsidRPr="003E6FAD" w:rsidRDefault="00243E5E" w:rsidP="00243E5E">
      <w:pPr>
        <w:pStyle w:val="Heading2"/>
        <w:rPr>
          <w:rFonts w:ascii="Zurich Blk BT" w:hAnsi="Zurich Blk BT"/>
          <w:b w:val="0"/>
        </w:rPr>
      </w:pPr>
      <w:r w:rsidRPr="003E6FAD">
        <w:rPr>
          <w:rFonts w:ascii="Zurich Blk BT" w:hAnsi="Zurich Blk BT"/>
          <w:b w:val="0"/>
          <w:u w:val="none"/>
        </w:rPr>
        <w:t>2.1</w:t>
      </w:r>
      <w:r w:rsidRPr="003E6FAD">
        <w:rPr>
          <w:rFonts w:ascii="Zurich Blk BT" w:hAnsi="Zurich Blk BT"/>
          <w:b w:val="0"/>
          <w:u w:val="none"/>
        </w:rPr>
        <w:tab/>
      </w:r>
      <w:r w:rsidRPr="003E6FAD">
        <w:rPr>
          <w:rFonts w:ascii="Zurich Blk BT" w:hAnsi="Zurich Blk BT"/>
          <w:b w:val="0"/>
          <w:u w:val="none"/>
        </w:rPr>
        <w:tab/>
      </w:r>
      <w:r w:rsidRPr="0011353D">
        <w:rPr>
          <w:rFonts w:ascii="Zurich Blk BT" w:hAnsi="Zurich Blk BT"/>
          <w:b w:val="0"/>
          <w:highlight w:val="magenta"/>
        </w:rPr>
        <w:t>CONDITION</w:t>
      </w:r>
      <w:r w:rsidR="00811D54" w:rsidRPr="0011353D">
        <w:rPr>
          <w:rFonts w:ascii="Zurich Blk BT" w:hAnsi="Zurich Blk BT"/>
          <w:b w:val="0"/>
          <w:highlight w:val="magenta"/>
        </w:rPr>
        <w:t>S</w:t>
      </w:r>
      <w:r w:rsidRPr="0011353D">
        <w:rPr>
          <w:rFonts w:ascii="Zurich Blk BT" w:hAnsi="Zurich Blk BT"/>
          <w:b w:val="0"/>
          <w:highlight w:val="magenta"/>
        </w:rPr>
        <w:t xml:space="preserve"> PRECEDENT TO </w:t>
      </w:r>
      <w:r w:rsidR="006F2A97" w:rsidRPr="0011353D">
        <w:rPr>
          <w:rFonts w:ascii="Zurich Blk BT" w:hAnsi="Zurich Blk BT"/>
          <w:b w:val="0"/>
          <w:highlight w:val="magenta"/>
        </w:rPr>
        <w:t xml:space="preserve">FIRST </w:t>
      </w:r>
      <w:r w:rsidRPr="0011353D">
        <w:rPr>
          <w:rFonts w:ascii="Zurich Blk BT" w:hAnsi="Zurich Blk BT"/>
          <w:b w:val="0"/>
          <w:highlight w:val="magenta"/>
        </w:rPr>
        <w:t>DISBURSEMENT</w:t>
      </w:r>
    </w:p>
    <w:p w14:paraId="74FDF382" w14:textId="77777777" w:rsidR="00243E5E" w:rsidRPr="00C5781A" w:rsidRDefault="00243E5E" w:rsidP="00243E5E"/>
    <w:p w14:paraId="4D73B70A" w14:textId="77777777" w:rsidR="00243E5E" w:rsidRPr="00C5781A" w:rsidRDefault="00243E5E" w:rsidP="00243E5E">
      <w:r w:rsidRPr="00C5781A">
        <w:t xml:space="preserve">Unless otherwise permitted by ICICI Bank, </w:t>
      </w:r>
      <w:r w:rsidR="00F77B1C" w:rsidRPr="00C5781A">
        <w:rPr>
          <w:lang w:val="en-GB"/>
        </w:rPr>
        <w:t xml:space="preserve">the first </w:t>
      </w:r>
      <w:r w:rsidR="005A7DF7" w:rsidRPr="00C5781A">
        <w:rPr>
          <w:lang w:val="en-GB"/>
        </w:rPr>
        <w:t>disbursement</w:t>
      </w:r>
      <w:r w:rsidR="00F77B1C" w:rsidRPr="00C5781A">
        <w:rPr>
          <w:lang w:val="en-GB"/>
        </w:rPr>
        <w:t xml:space="preserve"> shall be subject to prior fulfilment of (or wa</w:t>
      </w:r>
      <w:r w:rsidR="003127B1">
        <w:rPr>
          <w:lang w:val="en-GB"/>
        </w:rPr>
        <w:t>i</w:t>
      </w:r>
      <w:r w:rsidR="00F77B1C" w:rsidRPr="00C5781A">
        <w:rPr>
          <w:lang w:val="en-GB"/>
        </w:rPr>
        <w:t>ver by ICICI Bank</w:t>
      </w:r>
      <w:r w:rsidR="00811D54" w:rsidRPr="00C5781A">
        <w:rPr>
          <w:lang w:val="en-GB"/>
        </w:rPr>
        <w:t>) the</w:t>
      </w:r>
      <w:r w:rsidR="00F77B1C" w:rsidRPr="00C5781A">
        <w:rPr>
          <w:lang w:val="en-GB"/>
        </w:rPr>
        <w:t xml:space="preserve"> following conditions, in a manner satisfactory to ICICI Bank</w:t>
      </w:r>
      <w:r w:rsidRPr="00C5781A">
        <w:t>:</w:t>
      </w:r>
    </w:p>
    <w:p w14:paraId="6B41DB5D" w14:textId="77777777" w:rsidR="00243E5E" w:rsidRPr="00C5781A" w:rsidRDefault="00243E5E" w:rsidP="00243E5E"/>
    <w:p w14:paraId="58896BBB" w14:textId="77777777" w:rsidR="00764608" w:rsidRPr="00C5781A" w:rsidRDefault="00764608" w:rsidP="00E33FD0">
      <w:pPr>
        <w:numPr>
          <w:ilvl w:val="0"/>
          <w:numId w:val="16"/>
        </w:numPr>
        <w:rPr>
          <w:lang w:val="en-GB"/>
        </w:rPr>
      </w:pPr>
      <w:r w:rsidRPr="00C5781A">
        <w:rPr>
          <w:lang w:val="en-GB"/>
        </w:rPr>
        <w:t xml:space="preserve">all conditions </w:t>
      </w:r>
      <w:r w:rsidR="006E75F5">
        <w:rPr>
          <w:lang w:val="en-GB"/>
        </w:rPr>
        <w:t xml:space="preserve">precedent to first disbursement </w:t>
      </w:r>
      <w:r w:rsidRPr="00C5781A">
        <w:rPr>
          <w:lang w:val="en-GB"/>
        </w:rPr>
        <w:t>mentioned in the CAL</w:t>
      </w:r>
      <w:r w:rsidR="009B4360">
        <w:rPr>
          <w:lang w:val="en-GB"/>
        </w:rPr>
        <w:t>;</w:t>
      </w:r>
      <w:r w:rsidR="006E75F5">
        <w:rPr>
          <w:lang w:val="en-GB"/>
        </w:rPr>
        <w:t xml:space="preserve"> and</w:t>
      </w:r>
    </w:p>
    <w:p w14:paraId="2AF6C2F8" w14:textId="77777777" w:rsidR="00243E5E" w:rsidRPr="00C5781A" w:rsidRDefault="00243E5E" w:rsidP="00E33FD0">
      <w:pPr>
        <w:numPr>
          <w:ilvl w:val="0"/>
          <w:numId w:val="16"/>
        </w:numPr>
        <w:rPr>
          <w:lang w:val="en-GB"/>
        </w:rPr>
      </w:pPr>
      <w:r w:rsidRPr="00C5781A">
        <w:rPr>
          <w:lang w:val="en-GB"/>
        </w:rPr>
        <w:t xml:space="preserve"> </w:t>
      </w:r>
      <w:r w:rsidR="006E75F5">
        <w:rPr>
          <w:lang w:val="en-GB"/>
        </w:rPr>
        <w:t xml:space="preserve">such other conditions stipulated by ICICI Bank at the time of execution of the Facility Agreement. </w:t>
      </w:r>
    </w:p>
    <w:p w14:paraId="57A27C5C" w14:textId="77777777" w:rsidR="00243E5E" w:rsidRPr="00C5781A" w:rsidRDefault="00243E5E" w:rsidP="00243E5E"/>
    <w:p w14:paraId="0F89AE37" w14:textId="77777777" w:rsidR="00243E5E" w:rsidRPr="003E6FAD" w:rsidRDefault="004963A5" w:rsidP="004963A5">
      <w:pPr>
        <w:pStyle w:val="Heading2"/>
        <w:rPr>
          <w:rFonts w:ascii="Zurich Blk BT" w:hAnsi="Zurich Blk BT"/>
          <w:b w:val="0"/>
        </w:rPr>
      </w:pPr>
      <w:r w:rsidRPr="003E6FAD">
        <w:rPr>
          <w:rFonts w:ascii="Zurich Blk BT" w:hAnsi="Zurich Blk BT"/>
          <w:b w:val="0"/>
          <w:u w:val="none"/>
        </w:rPr>
        <w:t>2.2</w:t>
      </w:r>
      <w:r w:rsidRPr="003E6FAD">
        <w:rPr>
          <w:rFonts w:ascii="Zurich Blk BT" w:hAnsi="Zurich Blk BT"/>
          <w:b w:val="0"/>
          <w:u w:val="none"/>
        </w:rPr>
        <w:tab/>
      </w:r>
      <w:r w:rsidRPr="003E6FAD">
        <w:rPr>
          <w:rFonts w:ascii="Zurich Blk BT" w:hAnsi="Zurich Blk BT"/>
          <w:b w:val="0"/>
          <w:u w:val="none"/>
        </w:rPr>
        <w:tab/>
      </w:r>
      <w:r w:rsidRPr="0011353D">
        <w:rPr>
          <w:rFonts w:ascii="Zurich Blk BT" w:hAnsi="Zurich Blk BT"/>
          <w:b w:val="0"/>
          <w:highlight w:val="magenta"/>
        </w:rPr>
        <w:t>CONDITIONS PRECEDENT</w:t>
      </w:r>
      <w:bookmarkStart w:id="11" w:name="_GoBack"/>
      <w:bookmarkEnd w:id="11"/>
      <w:r w:rsidRPr="0011353D">
        <w:rPr>
          <w:rFonts w:ascii="Zurich Blk BT" w:hAnsi="Zurich Blk BT"/>
          <w:b w:val="0"/>
          <w:highlight w:val="magenta"/>
        </w:rPr>
        <w:t xml:space="preserve"> TO SUBSEQUENT DISBURSEMENT</w:t>
      </w:r>
    </w:p>
    <w:p w14:paraId="2FED30D3" w14:textId="77777777" w:rsidR="00243E5E" w:rsidRPr="00C5781A" w:rsidRDefault="00243E5E" w:rsidP="00243E5E"/>
    <w:p w14:paraId="3976D503" w14:textId="77777777" w:rsidR="00243E5E" w:rsidRPr="00C5781A" w:rsidRDefault="00243E5E" w:rsidP="00243E5E">
      <w:r w:rsidRPr="00C5781A">
        <w:t>Unless otherwise specified in the</w:t>
      </w:r>
      <w:r w:rsidR="00C2789F">
        <w:t xml:space="preserve"> CAL</w:t>
      </w:r>
      <w:r w:rsidRPr="00C5781A">
        <w:t xml:space="preserve">, all subsequent </w:t>
      </w:r>
      <w:r w:rsidR="004963A5" w:rsidRPr="00C5781A">
        <w:t xml:space="preserve">disbursements </w:t>
      </w:r>
      <w:r w:rsidRPr="00C5781A">
        <w:t xml:space="preserve">to </w:t>
      </w:r>
      <w:r w:rsidR="004963A5" w:rsidRPr="00C5781A">
        <w:t>first</w:t>
      </w:r>
      <w:r w:rsidRPr="00C5781A">
        <w:t xml:space="preserve"> </w:t>
      </w:r>
      <w:r w:rsidR="004963A5" w:rsidRPr="00C5781A">
        <w:t>d</w:t>
      </w:r>
      <w:r w:rsidRPr="00C5781A">
        <w:t xml:space="preserve">isbursement shall be subject to the Borrower fulfilling the following conditions to the satisfaction of </w:t>
      </w:r>
      <w:r w:rsidR="006F2A97" w:rsidRPr="00C5781A">
        <w:t xml:space="preserve">ICICI Bank </w:t>
      </w:r>
      <w:r w:rsidRPr="00C5781A">
        <w:t xml:space="preserve">(unless waived by </w:t>
      </w:r>
      <w:r w:rsidR="006F2A97" w:rsidRPr="00C5781A">
        <w:t>ICICI Bank</w:t>
      </w:r>
      <w:r w:rsidRPr="00C5781A">
        <w:t>):</w:t>
      </w:r>
    </w:p>
    <w:p w14:paraId="1ED69D13" w14:textId="77777777" w:rsidR="00243E5E" w:rsidRPr="00C5781A" w:rsidRDefault="00243E5E" w:rsidP="00243E5E"/>
    <w:p w14:paraId="2A54923C" w14:textId="41AA0F96" w:rsidR="00243E5E" w:rsidRPr="00C5781A" w:rsidRDefault="00243E5E" w:rsidP="00E33FD0">
      <w:pPr>
        <w:numPr>
          <w:ilvl w:val="0"/>
          <w:numId w:val="17"/>
        </w:numPr>
      </w:pPr>
      <w:r w:rsidRPr="00C5781A">
        <w:t>The Borrower shall provide</w:t>
      </w:r>
      <w:r w:rsidR="009B4360">
        <w:t>, within the timelines stipulated in the CAL,</w:t>
      </w:r>
      <w:r w:rsidRPr="00C5781A">
        <w:t xml:space="preserve"> a certificate from </w:t>
      </w:r>
      <w:r w:rsidR="00DA2AFB">
        <w:t>its</w:t>
      </w:r>
      <w:r w:rsidR="0052770C">
        <w:t xml:space="preserve"> </w:t>
      </w:r>
      <w:r w:rsidR="00B41916">
        <w:t>statutory auditor</w:t>
      </w:r>
      <w:r w:rsidR="00AF4583">
        <w:t xml:space="preserve"> or </w:t>
      </w:r>
      <w:r w:rsidR="0052770C">
        <w:t>chartered accountants empanelled with ICICI Bank [</w:t>
      </w:r>
      <w:r w:rsidR="00AF4583">
        <w:t xml:space="preserve">or </w:t>
      </w:r>
      <w:r w:rsidR="00B41916">
        <w:t xml:space="preserve">any </w:t>
      </w:r>
      <w:r w:rsidR="00AF4583">
        <w:t xml:space="preserve">of its </w:t>
      </w:r>
      <w:r w:rsidR="00B41916">
        <w:t xml:space="preserve">Key </w:t>
      </w:r>
      <w:r w:rsidR="00B41916" w:rsidRPr="00C078F8">
        <w:t>Managerial Personnel</w:t>
      </w:r>
      <w:r w:rsidR="0052770C">
        <w:t xml:space="preserve">, </w:t>
      </w:r>
      <w:r w:rsidR="00B41916" w:rsidRPr="00C078F8">
        <w:t>duly authorized by requisite corporate authorisation</w:t>
      </w:r>
      <w:r w:rsidR="00C078F8" w:rsidRPr="003E6FAD">
        <w:t>s</w:t>
      </w:r>
      <w:r w:rsidR="0052770C">
        <w:t>]</w:t>
      </w:r>
      <w:r w:rsidR="0052770C">
        <w:rPr>
          <w:rStyle w:val="FootnoteReference"/>
        </w:rPr>
        <w:footnoteReference w:id="2"/>
      </w:r>
      <w:r w:rsidR="00B41916" w:rsidRPr="00C078F8">
        <w:t xml:space="preserve">, </w:t>
      </w:r>
      <w:r w:rsidRPr="00C078F8">
        <w:t>certifying that the end use of the proceeds of the previous</w:t>
      </w:r>
      <w:r w:rsidRPr="00C5781A">
        <w:t xml:space="preserve"> </w:t>
      </w:r>
      <w:r w:rsidR="004963A5" w:rsidRPr="00C5781A">
        <w:t>d</w:t>
      </w:r>
      <w:r w:rsidRPr="00C5781A">
        <w:t>isbursement have been utilised only for the purpose as permitted under th</w:t>
      </w:r>
      <w:r w:rsidR="004963A5" w:rsidRPr="00C5781A">
        <w:t>e Facility</w:t>
      </w:r>
      <w:r w:rsidRPr="00C5781A">
        <w:t xml:space="preserve"> Agreement. </w:t>
      </w:r>
    </w:p>
    <w:p w14:paraId="097AC158" w14:textId="77777777" w:rsidR="00243E5E" w:rsidRPr="00C5781A" w:rsidRDefault="00243E5E" w:rsidP="00243E5E"/>
    <w:p w14:paraId="455813A0" w14:textId="76C6F058" w:rsidR="005C4B38" w:rsidRPr="00930DC5" w:rsidRDefault="00243E5E" w:rsidP="00E33FD0">
      <w:pPr>
        <w:numPr>
          <w:ilvl w:val="0"/>
          <w:numId w:val="17"/>
        </w:numPr>
        <w:rPr>
          <w:rFonts w:cs="Zurich BT"/>
          <w:sz w:val="20"/>
          <w:szCs w:val="20"/>
        </w:rPr>
      </w:pPr>
      <w:r w:rsidRPr="00C5781A">
        <w:t xml:space="preserve">The Borrower shall furnish to </w:t>
      </w:r>
      <w:r w:rsidR="006F2A97" w:rsidRPr="00C5781A">
        <w:t>ICICI Bank</w:t>
      </w:r>
      <w:r w:rsidRPr="00C5781A">
        <w:t>, such information and documents, financial or othe</w:t>
      </w:r>
      <w:r w:rsidR="006F2A97" w:rsidRPr="00C5781A">
        <w:t>rwise, as may be required by ICICI Bank</w:t>
      </w:r>
      <w:r w:rsidRPr="00C5781A">
        <w:t xml:space="preserve">, from time to time, in relation to the Facility and its business and operations, prior to any </w:t>
      </w:r>
      <w:r w:rsidR="00C2789F">
        <w:t>d</w:t>
      </w:r>
      <w:r w:rsidRPr="00C5781A">
        <w:t xml:space="preserve">isbursement. </w:t>
      </w:r>
    </w:p>
    <w:p w14:paraId="0989392E" w14:textId="77777777" w:rsidR="009648A8" w:rsidRDefault="009648A8" w:rsidP="00930DC5">
      <w:pPr>
        <w:pStyle w:val="ListParagraph"/>
        <w:rPr>
          <w:rFonts w:cs="Zurich BT"/>
          <w:sz w:val="20"/>
          <w:szCs w:val="20"/>
        </w:rPr>
      </w:pPr>
    </w:p>
    <w:p w14:paraId="48FF69C3" w14:textId="70635D4B" w:rsidR="009648A8" w:rsidRDefault="009648A8" w:rsidP="00930DC5">
      <w:pPr>
        <w:rPr>
          <w:rFonts w:cs="Zurich BT"/>
          <w:sz w:val="20"/>
          <w:szCs w:val="20"/>
        </w:rPr>
      </w:pPr>
    </w:p>
    <w:p w14:paraId="2EFF004E" w14:textId="07BB8622" w:rsidR="009648A8" w:rsidRDefault="009648A8" w:rsidP="00930DC5">
      <w:pPr>
        <w:rPr>
          <w:rFonts w:cs="Zurich BT"/>
          <w:sz w:val="20"/>
          <w:szCs w:val="20"/>
        </w:rPr>
      </w:pPr>
    </w:p>
    <w:p w14:paraId="40157901" w14:textId="12CFED1D" w:rsidR="009648A8" w:rsidRDefault="009648A8" w:rsidP="00930DC5">
      <w:pPr>
        <w:rPr>
          <w:rFonts w:cs="Zurich BT"/>
          <w:sz w:val="20"/>
          <w:szCs w:val="20"/>
        </w:rPr>
      </w:pPr>
    </w:p>
    <w:p w14:paraId="4DC82B87" w14:textId="133ACA83" w:rsidR="009648A8" w:rsidRDefault="009648A8" w:rsidP="00930DC5">
      <w:pPr>
        <w:rPr>
          <w:rFonts w:cs="Zurich BT"/>
          <w:sz w:val="20"/>
          <w:szCs w:val="20"/>
        </w:rPr>
      </w:pPr>
    </w:p>
    <w:p w14:paraId="5177CFB7" w14:textId="7C688E4C" w:rsidR="009648A8" w:rsidRDefault="009648A8" w:rsidP="00930DC5">
      <w:pPr>
        <w:rPr>
          <w:rFonts w:cs="Zurich BT"/>
          <w:sz w:val="20"/>
          <w:szCs w:val="20"/>
        </w:rPr>
      </w:pPr>
    </w:p>
    <w:p w14:paraId="5227EC40" w14:textId="609F29CA" w:rsidR="009648A8" w:rsidRDefault="009648A8" w:rsidP="00930DC5">
      <w:pPr>
        <w:rPr>
          <w:rFonts w:cs="Zurich BT"/>
          <w:sz w:val="20"/>
          <w:szCs w:val="20"/>
        </w:rPr>
      </w:pPr>
    </w:p>
    <w:p w14:paraId="551322B7" w14:textId="5A27BBBE" w:rsidR="009648A8" w:rsidRDefault="009648A8" w:rsidP="00930DC5">
      <w:pPr>
        <w:rPr>
          <w:rFonts w:cs="Zurich BT"/>
          <w:sz w:val="20"/>
          <w:szCs w:val="20"/>
        </w:rPr>
      </w:pPr>
    </w:p>
    <w:p w14:paraId="415A4C21" w14:textId="40275B3D" w:rsidR="009648A8" w:rsidRDefault="009648A8" w:rsidP="00930DC5">
      <w:pPr>
        <w:rPr>
          <w:rFonts w:cs="Zurich BT"/>
          <w:sz w:val="20"/>
          <w:szCs w:val="20"/>
        </w:rPr>
      </w:pPr>
    </w:p>
    <w:p w14:paraId="40E4176A" w14:textId="096318B3" w:rsidR="009648A8" w:rsidRDefault="009648A8" w:rsidP="00930DC5">
      <w:pPr>
        <w:rPr>
          <w:rFonts w:cs="Zurich BT"/>
          <w:sz w:val="20"/>
          <w:szCs w:val="20"/>
        </w:rPr>
      </w:pPr>
    </w:p>
    <w:p w14:paraId="39B740AD" w14:textId="463908C9" w:rsidR="009648A8" w:rsidRDefault="009648A8" w:rsidP="00930DC5">
      <w:pPr>
        <w:rPr>
          <w:rFonts w:cs="Zurich BT"/>
          <w:sz w:val="20"/>
          <w:szCs w:val="20"/>
        </w:rPr>
      </w:pPr>
    </w:p>
    <w:p w14:paraId="1512DBFE" w14:textId="0F8E5201" w:rsidR="009648A8" w:rsidRDefault="009648A8" w:rsidP="00930DC5">
      <w:pPr>
        <w:rPr>
          <w:rFonts w:cs="Zurich BT"/>
          <w:sz w:val="20"/>
          <w:szCs w:val="20"/>
        </w:rPr>
      </w:pPr>
    </w:p>
    <w:p w14:paraId="61ECA2B7" w14:textId="4E2B22B7" w:rsidR="009648A8" w:rsidRDefault="009648A8" w:rsidP="00930DC5">
      <w:pPr>
        <w:rPr>
          <w:rFonts w:cs="Zurich BT"/>
          <w:sz w:val="20"/>
          <w:szCs w:val="20"/>
        </w:rPr>
      </w:pPr>
    </w:p>
    <w:p w14:paraId="67DFB752" w14:textId="0C88B3C3" w:rsidR="009648A8" w:rsidRDefault="009648A8" w:rsidP="00930DC5">
      <w:pPr>
        <w:rPr>
          <w:rFonts w:cs="Zurich BT"/>
          <w:sz w:val="20"/>
          <w:szCs w:val="20"/>
        </w:rPr>
      </w:pPr>
    </w:p>
    <w:p w14:paraId="7364F3B0" w14:textId="02E59B74" w:rsidR="009648A8" w:rsidRDefault="009648A8" w:rsidP="00930DC5">
      <w:pPr>
        <w:rPr>
          <w:rFonts w:cs="Zurich BT"/>
          <w:sz w:val="20"/>
          <w:szCs w:val="20"/>
        </w:rPr>
      </w:pPr>
    </w:p>
    <w:p w14:paraId="3D897600" w14:textId="5D80B511" w:rsidR="009648A8" w:rsidRDefault="009648A8" w:rsidP="00930DC5">
      <w:pPr>
        <w:rPr>
          <w:rFonts w:cs="Zurich BT"/>
          <w:sz w:val="20"/>
          <w:szCs w:val="20"/>
        </w:rPr>
      </w:pPr>
    </w:p>
    <w:p w14:paraId="73C4F646" w14:textId="7589ACC7" w:rsidR="009648A8" w:rsidRDefault="009648A8" w:rsidP="00930DC5">
      <w:pPr>
        <w:rPr>
          <w:rFonts w:cs="Zurich BT"/>
          <w:sz w:val="20"/>
          <w:szCs w:val="20"/>
        </w:rPr>
      </w:pPr>
    </w:p>
    <w:p w14:paraId="3DB63C5D" w14:textId="13368F2F" w:rsidR="009648A8" w:rsidRDefault="009648A8" w:rsidP="00930DC5">
      <w:pPr>
        <w:rPr>
          <w:rFonts w:cs="Zurich BT"/>
          <w:sz w:val="20"/>
          <w:szCs w:val="20"/>
        </w:rPr>
      </w:pPr>
    </w:p>
    <w:p w14:paraId="6EDF94E6" w14:textId="77777777" w:rsidR="009648A8" w:rsidRDefault="009648A8" w:rsidP="009648A8">
      <w:pPr>
        <w:rPr>
          <w:rFonts w:cs="Zurich BT"/>
          <w:sz w:val="20"/>
          <w:szCs w:val="20"/>
        </w:rPr>
      </w:pPr>
    </w:p>
    <w:p w14:paraId="1260364A" w14:textId="77777777" w:rsidR="009648A8" w:rsidRPr="00C836F2" w:rsidRDefault="009648A8" w:rsidP="009648A8">
      <w:pPr>
        <w:pStyle w:val="WW-Default0"/>
        <w:ind w:left="709" w:hanging="283"/>
        <w:jc w:val="center"/>
        <w:rPr>
          <w:rFonts w:ascii="Zurich Blk BT" w:hAnsi="Zurich Blk BT" w:cs="Zurich Blk BT"/>
          <w:sz w:val="22"/>
          <w:szCs w:val="22"/>
        </w:rPr>
      </w:pPr>
      <w:r w:rsidRPr="00C836F2">
        <w:rPr>
          <w:rFonts w:ascii="Zurich Blk BT" w:hAnsi="Zurich Blk BT" w:cs="Zurich Blk BT"/>
          <w:sz w:val="22"/>
          <w:szCs w:val="22"/>
        </w:rPr>
        <w:t>SCHEDULE III</w:t>
      </w:r>
    </w:p>
    <w:p w14:paraId="100F7CBE" w14:textId="77777777" w:rsidR="009648A8" w:rsidRPr="00C836F2" w:rsidRDefault="009648A8" w:rsidP="009648A8">
      <w:pPr>
        <w:pStyle w:val="WW-Default0"/>
        <w:ind w:left="709" w:hanging="283"/>
        <w:jc w:val="center"/>
        <w:rPr>
          <w:rFonts w:ascii="Zurich Blk BT" w:hAnsi="Zurich Blk BT" w:cs="Zurich Blk BT"/>
          <w:sz w:val="22"/>
          <w:szCs w:val="22"/>
        </w:rPr>
      </w:pPr>
    </w:p>
    <w:p w14:paraId="3D313FEB" w14:textId="77777777" w:rsidR="009648A8" w:rsidRPr="00C836F2" w:rsidRDefault="009648A8" w:rsidP="009648A8">
      <w:pPr>
        <w:pStyle w:val="WW-Default0"/>
        <w:ind w:left="709" w:hanging="283"/>
        <w:jc w:val="center"/>
        <w:rPr>
          <w:rFonts w:ascii="Zurich Blk BT" w:hAnsi="Zurich Blk BT" w:cs="Zurich Blk BT"/>
          <w:sz w:val="22"/>
          <w:szCs w:val="22"/>
        </w:rPr>
      </w:pPr>
      <w:r w:rsidRPr="00C836F2">
        <w:rPr>
          <w:rFonts w:ascii="Zurich Blk BT" w:hAnsi="Zurich Blk BT" w:cs="Zurich Blk BT"/>
          <w:sz w:val="22"/>
          <w:szCs w:val="22"/>
        </w:rPr>
        <w:t>Borrower Education and Information</w:t>
      </w:r>
    </w:p>
    <w:p w14:paraId="256DEB5F" w14:textId="77777777" w:rsidR="009648A8" w:rsidRPr="00C836F2" w:rsidRDefault="009648A8" w:rsidP="009648A8">
      <w:pPr>
        <w:rPr>
          <w:szCs w:val="22"/>
        </w:rPr>
      </w:pPr>
    </w:p>
    <w:p w14:paraId="04EB5C8E" w14:textId="77777777" w:rsidR="009648A8" w:rsidRPr="00C836F2" w:rsidRDefault="009648A8" w:rsidP="009648A8">
      <w:pPr>
        <w:rPr>
          <w:szCs w:val="22"/>
        </w:rPr>
      </w:pPr>
    </w:p>
    <w:p w14:paraId="544A5A2C"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With reference to the Facilities sanctioned to the Borrower vide the Transaction Document, the Borrower is hereby informed of the following concepts and illustrative examples related to due dates classification of the </w:t>
      </w:r>
      <w:proofErr w:type="spellStart"/>
      <w:r w:rsidRPr="00C836F2">
        <w:rPr>
          <w:rFonts w:eastAsiaTheme="minorHAnsi" w:cstheme="minorBidi"/>
          <w:szCs w:val="22"/>
          <w:lang w:eastAsia="en-US"/>
        </w:rPr>
        <w:t>borrowal</w:t>
      </w:r>
      <w:proofErr w:type="spellEnd"/>
      <w:r w:rsidRPr="00C836F2">
        <w:rPr>
          <w:rFonts w:eastAsiaTheme="minorHAnsi" w:cstheme="minorBidi"/>
          <w:szCs w:val="22"/>
          <w:lang w:eastAsia="en-US"/>
        </w:rPr>
        <w:t xml:space="preserve"> accounts as SMA/NPA in the course of the conduct of the accounts.</w:t>
      </w:r>
    </w:p>
    <w:p w14:paraId="437238BA"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Dues: </w:t>
      </w:r>
      <w:r w:rsidRPr="00C836F2">
        <w:rPr>
          <w:rFonts w:eastAsiaTheme="minorHAnsi" w:cstheme="minorBidi"/>
          <w:szCs w:val="22"/>
          <w:lang w:eastAsia="en-US"/>
        </w:rPr>
        <w:t>mean the principal / interest/ any charges levied on the loan account which are payable within the period stipulated as per the terms of sanction of the Facilities.</w:t>
      </w:r>
    </w:p>
    <w:p w14:paraId="0FF7233F"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Overdue: </w:t>
      </w:r>
      <w:r w:rsidRPr="00C836F2">
        <w:rPr>
          <w:rFonts w:eastAsiaTheme="minorHAnsi" w:cstheme="minorBidi"/>
          <w:szCs w:val="22"/>
          <w:lang w:eastAsia="en-US"/>
        </w:rPr>
        <w:t>mean the principal / interest/ any charges levied on the loan account which are payable, but have not been paid within the period stipulated as per the terms of sanction of the Facilities. In other words, any amount due to the Bank under any credit facility is 'overdue if it is not paid on the due date fixed by the Bank.</w:t>
      </w:r>
    </w:p>
    <w:p w14:paraId="170FDC0A"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Relevance of the principle of 'First </w:t>
      </w:r>
      <w:proofErr w:type="gramStart"/>
      <w:r w:rsidRPr="00C836F2">
        <w:rPr>
          <w:rFonts w:ascii="Zurich Blk BT" w:eastAsiaTheme="minorHAnsi" w:hAnsi="Zurich Blk BT" w:cstheme="minorBidi"/>
          <w:szCs w:val="22"/>
          <w:lang w:eastAsia="en-US"/>
        </w:rPr>
        <w:t>In</w:t>
      </w:r>
      <w:proofErr w:type="gramEnd"/>
      <w:r w:rsidRPr="00C836F2">
        <w:rPr>
          <w:rFonts w:ascii="Zurich Blk BT" w:eastAsiaTheme="minorHAnsi" w:hAnsi="Zurich Blk BT" w:cstheme="minorBidi"/>
          <w:szCs w:val="22"/>
          <w:lang w:eastAsia="en-US"/>
        </w:rPr>
        <w:t xml:space="preserve"> First Out' (“FIFO”) in appropriation of payments into the </w:t>
      </w:r>
      <w:proofErr w:type="spellStart"/>
      <w:r w:rsidRPr="00C836F2">
        <w:rPr>
          <w:rFonts w:ascii="Zurich Blk BT" w:eastAsiaTheme="minorHAnsi" w:hAnsi="Zurich Blk BT" w:cstheme="minorBidi"/>
          <w:szCs w:val="22"/>
          <w:lang w:eastAsia="en-US"/>
        </w:rPr>
        <w:t>borrowal</w:t>
      </w:r>
      <w:proofErr w:type="spellEnd"/>
      <w:r w:rsidRPr="00C836F2">
        <w:rPr>
          <w:rFonts w:ascii="Zurich Blk BT" w:eastAsiaTheme="minorHAnsi" w:hAnsi="Zurich Blk BT" w:cstheme="minorBidi"/>
          <w:szCs w:val="22"/>
          <w:lang w:eastAsia="en-US"/>
        </w:rPr>
        <w:t xml:space="preserve"> account</w:t>
      </w:r>
      <w:r w:rsidRPr="00C836F2">
        <w:rPr>
          <w:rFonts w:eastAsiaTheme="minorHAnsi" w:cstheme="minorBidi"/>
          <w:szCs w:val="22"/>
          <w:lang w:eastAsia="en-US"/>
        </w:rPr>
        <w:t>:</w:t>
      </w:r>
    </w:p>
    <w:p w14:paraId="56792F4B"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The principle of FIFO accounting method is relevant to arrive at the number of days of overdue for determining the SMA / NPA status. The FIFO principle assumes that the oldest outstanding dues in the loan account needs to be cleared first The FIFO method thus requires that what is due first must be paid by the Borrower first. </w:t>
      </w:r>
    </w:p>
    <w:p w14:paraId="02182AEA"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For example, </w:t>
      </w:r>
      <w:proofErr w:type="gramStart"/>
      <w:r w:rsidRPr="00C836F2">
        <w:rPr>
          <w:rFonts w:eastAsiaTheme="minorHAnsi" w:cstheme="minorBidi"/>
          <w:szCs w:val="22"/>
          <w:lang w:eastAsia="en-US"/>
        </w:rPr>
        <w:t>if  as</w:t>
      </w:r>
      <w:proofErr w:type="gramEnd"/>
      <w:r w:rsidRPr="00C836F2">
        <w:rPr>
          <w:rFonts w:eastAsiaTheme="minorHAnsi" w:cstheme="minorBidi"/>
          <w:szCs w:val="22"/>
          <w:lang w:eastAsia="en-US"/>
        </w:rPr>
        <w:t xml:space="preserve"> on February 01, 2021 there are no </w:t>
      </w:r>
      <w:proofErr w:type="spellStart"/>
      <w:r w:rsidRPr="00C836F2">
        <w:rPr>
          <w:rFonts w:eastAsiaTheme="minorHAnsi" w:cstheme="minorBidi"/>
          <w:szCs w:val="22"/>
          <w:lang w:eastAsia="en-US"/>
        </w:rPr>
        <w:t>overdues</w:t>
      </w:r>
      <w:proofErr w:type="spellEnd"/>
      <w:r w:rsidRPr="00C836F2">
        <w:rPr>
          <w:rFonts w:eastAsiaTheme="minorHAnsi" w:cstheme="minorBidi"/>
          <w:szCs w:val="22"/>
          <w:lang w:eastAsia="en-US"/>
        </w:rPr>
        <w:t xml:space="preserve"> in the loan account and an amount of Rs X is due for payment towards principal instalment/interest/charges, any payment being credited on or after February 01, 2021 in the loan account will be used to pay off the dues outstanding on February 01, 2021.</w:t>
      </w:r>
    </w:p>
    <w:p w14:paraId="7432FE3D"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Assuming that nothing is paid /or there is partial payment (Rs Y) of dues during the month of February, the overdue as on March 01, 2021 will be Rs X-Y.</w:t>
      </w:r>
    </w:p>
    <w:p w14:paraId="635062F2"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 xml:space="preserve">Additionally, an amount of Rs Z becomes due as on March 01, 2021 Now any payment partial/ payment into the account on or after March 01, 2021 will be first utilized to pay off the partial due of February 01, 2021 </w:t>
      </w:r>
      <w:proofErr w:type="gramStart"/>
      <w:r w:rsidRPr="00C836F2">
        <w:rPr>
          <w:rFonts w:eastAsiaTheme="minorHAnsi" w:cstheme="minorBidi"/>
          <w:szCs w:val="22"/>
          <w:lang w:eastAsia="en-US"/>
        </w:rPr>
        <w:t>( Rs</w:t>
      </w:r>
      <w:proofErr w:type="gramEnd"/>
      <w:r w:rsidRPr="00C836F2">
        <w:rPr>
          <w:rFonts w:eastAsiaTheme="minorHAnsi" w:cstheme="minorBidi"/>
          <w:szCs w:val="22"/>
          <w:lang w:eastAsia="en-US"/>
        </w:rPr>
        <w:t xml:space="preserve"> X – Rs Y). If there is more recovery than the Rs X - Rs Y then after recovering dues of February 01, 2021, the remaining amount will be treated as recovery towards due of March 01,2021.</w:t>
      </w:r>
    </w:p>
    <w:p w14:paraId="1DF0C757"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Age of Oldest Dues: </w:t>
      </w:r>
      <w:r w:rsidRPr="00C836F2">
        <w:rPr>
          <w:rFonts w:eastAsiaTheme="minorHAnsi" w:cstheme="minorBidi"/>
          <w:szCs w:val="22"/>
          <w:lang w:eastAsia="en-US"/>
        </w:rPr>
        <w:t xml:space="preserve">The age of oldest dues is reckoned in days from the date on which the oldest payment is due and continues to remain </w:t>
      </w:r>
      <w:proofErr w:type="gramStart"/>
      <w:r w:rsidRPr="00C836F2">
        <w:rPr>
          <w:rFonts w:eastAsiaTheme="minorHAnsi" w:cstheme="minorBidi"/>
          <w:szCs w:val="22"/>
          <w:lang w:eastAsia="en-US"/>
        </w:rPr>
        <w:t>unpaid .</w:t>
      </w:r>
      <w:proofErr w:type="gramEnd"/>
      <w:r w:rsidRPr="00C836F2">
        <w:rPr>
          <w:rFonts w:eastAsiaTheme="minorHAnsi" w:cstheme="minorBidi"/>
          <w:szCs w:val="22"/>
          <w:lang w:eastAsia="en-US"/>
        </w:rPr>
        <w:t xml:space="preserve"> In the aforesaid illustration, if the Dues relating to February 01, 2021 remain unpaid till March 01, 2021, the age of the oldest dues is reckoned as 29 days on March 02, 2021</w:t>
      </w:r>
    </w:p>
    <w:p w14:paraId="391C1DE3" w14:textId="77777777" w:rsidR="009648A8" w:rsidRPr="00C836F2" w:rsidRDefault="009648A8" w:rsidP="009648A8">
      <w:pPr>
        <w:spacing w:after="160" w:line="259" w:lineRule="auto"/>
        <w:rPr>
          <w:rFonts w:ascii="Zurich Blk BT" w:eastAsiaTheme="minorHAnsi" w:hAnsi="Zurich Blk BT" w:cstheme="minorBidi"/>
          <w:szCs w:val="22"/>
          <w:lang w:eastAsia="en-US"/>
        </w:rPr>
      </w:pPr>
      <w:r w:rsidRPr="00C836F2">
        <w:rPr>
          <w:rFonts w:ascii="Zurich Blk BT" w:eastAsiaTheme="minorHAnsi" w:hAnsi="Zurich Blk BT" w:cstheme="minorBidi"/>
          <w:szCs w:val="22"/>
          <w:lang w:eastAsia="en-US"/>
        </w:rPr>
        <w:t>Classification as Special Mention Account (“SMA”) and Non-Performing Asset (“NPA”)</w:t>
      </w:r>
    </w:p>
    <w:p w14:paraId="06B359AC" w14:textId="77777777" w:rsidR="009648A8" w:rsidRPr="00C836F2" w:rsidRDefault="009648A8" w:rsidP="009648A8">
      <w:pPr>
        <w:spacing w:after="160" w:line="259" w:lineRule="auto"/>
        <w:rPr>
          <w:rFonts w:eastAsiaTheme="minorHAnsi" w:cstheme="minorBidi"/>
          <w:szCs w:val="22"/>
          <w:lang w:eastAsia="en-US"/>
        </w:rPr>
      </w:pPr>
      <w:r w:rsidRPr="00C836F2">
        <w:rPr>
          <w:rFonts w:eastAsiaTheme="minorHAnsi" w:cstheme="minorBidi"/>
          <w:szCs w:val="22"/>
          <w:lang w:eastAsia="en-US"/>
        </w:rPr>
        <w:t>Lending institutions will recognize the incipient stress in loan accounts, immediately on default by classifying them as SMA. The basis of classification of SMA /NPA category shall be as follows:</w:t>
      </w:r>
    </w:p>
    <w:tbl>
      <w:tblPr>
        <w:tblStyle w:val="TableGrid1"/>
        <w:tblW w:w="0" w:type="auto"/>
        <w:tblInd w:w="0" w:type="dxa"/>
        <w:tblLook w:val="04A0" w:firstRow="1" w:lastRow="0" w:firstColumn="1" w:lastColumn="0" w:noHBand="0" w:noVBand="1"/>
      </w:tblPr>
      <w:tblGrid>
        <w:gridCol w:w="1420"/>
        <w:gridCol w:w="3086"/>
        <w:gridCol w:w="1426"/>
        <w:gridCol w:w="3083"/>
      </w:tblGrid>
      <w:tr w:rsidR="009648A8" w:rsidRPr="00C836F2" w14:paraId="6A0CE2C0" w14:textId="77777777" w:rsidTr="003D7D9E">
        <w:tc>
          <w:tcPr>
            <w:tcW w:w="4506" w:type="dxa"/>
            <w:gridSpan w:val="2"/>
            <w:tcBorders>
              <w:top w:val="single" w:sz="4" w:space="0" w:color="auto"/>
              <w:left w:val="single" w:sz="4" w:space="0" w:color="auto"/>
              <w:bottom w:val="single" w:sz="4" w:space="0" w:color="auto"/>
              <w:right w:val="single" w:sz="4" w:space="0" w:color="auto"/>
            </w:tcBorders>
          </w:tcPr>
          <w:p w14:paraId="2983C48C" w14:textId="77777777" w:rsidR="009648A8" w:rsidRPr="00C836F2" w:rsidRDefault="009648A8" w:rsidP="003D7D9E">
            <w:pPr>
              <w:rPr>
                <w:rFonts w:ascii="Zurich Blk BT" w:hAnsi="Zurich Blk BT"/>
                <w:szCs w:val="22"/>
              </w:rPr>
            </w:pPr>
            <w:r w:rsidRPr="00C836F2">
              <w:rPr>
                <w:rFonts w:eastAsiaTheme="minorHAnsi" w:cstheme="minorBidi"/>
                <w:szCs w:val="22"/>
                <w:lang w:eastAsia="en-US"/>
              </w:rPr>
              <w:lastRenderedPageBreak/>
              <w:br w:type="page"/>
            </w:r>
            <w:r w:rsidRPr="00C836F2">
              <w:rPr>
                <w:rFonts w:ascii="Zurich Blk BT" w:hAnsi="Zurich Blk BT"/>
                <w:szCs w:val="22"/>
              </w:rPr>
              <w:t>Loans in the nature of Term Loans</w:t>
            </w:r>
          </w:p>
          <w:p w14:paraId="3F17F704" w14:textId="77777777" w:rsidR="009648A8" w:rsidRPr="00C836F2" w:rsidRDefault="009648A8" w:rsidP="003D7D9E">
            <w:pPr>
              <w:rPr>
                <w:rFonts w:ascii="Zurich Blk BT" w:hAnsi="Zurich Blk BT"/>
                <w:szCs w:val="22"/>
              </w:rPr>
            </w:pPr>
          </w:p>
        </w:tc>
        <w:tc>
          <w:tcPr>
            <w:tcW w:w="4509" w:type="dxa"/>
            <w:gridSpan w:val="2"/>
            <w:tcBorders>
              <w:top w:val="single" w:sz="4" w:space="0" w:color="auto"/>
              <w:left w:val="single" w:sz="4" w:space="0" w:color="auto"/>
              <w:bottom w:val="single" w:sz="4" w:space="0" w:color="auto"/>
              <w:right w:val="single" w:sz="4" w:space="0" w:color="auto"/>
            </w:tcBorders>
          </w:tcPr>
          <w:p w14:paraId="156C2B39" w14:textId="77777777" w:rsidR="009648A8" w:rsidRPr="00C836F2" w:rsidRDefault="009648A8" w:rsidP="003D7D9E">
            <w:pPr>
              <w:rPr>
                <w:rFonts w:ascii="Zurich Blk BT" w:hAnsi="Zurich Blk BT"/>
                <w:szCs w:val="22"/>
              </w:rPr>
            </w:pPr>
            <w:r w:rsidRPr="00C836F2">
              <w:rPr>
                <w:rFonts w:ascii="Zurich Blk BT" w:hAnsi="Zurich Blk BT"/>
                <w:szCs w:val="22"/>
              </w:rPr>
              <w:t>Loans in the nature of cash</w:t>
            </w:r>
          </w:p>
          <w:p w14:paraId="71C2EA38" w14:textId="77777777" w:rsidR="009648A8" w:rsidRPr="00C836F2" w:rsidRDefault="009648A8" w:rsidP="003D7D9E">
            <w:pPr>
              <w:rPr>
                <w:rFonts w:ascii="Zurich Blk BT" w:hAnsi="Zurich Blk BT"/>
                <w:szCs w:val="22"/>
              </w:rPr>
            </w:pPr>
            <w:r w:rsidRPr="00C836F2">
              <w:rPr>
                <w:rFonts w:ascii="Zurich Blk BT" w:hAnsi="Zurich Blk BT"/>
                <w:szCs w:val="22"/>
              </w:rPr>
              <w:t>credit/overdraft</w:t>
            </w:r>
          </w:p>
          <w:p w14:paraId="5DA04F3E" w14:textId="77777777" w:rsidR="009648A8" w:rsidRPr="00C836F2" w:rsidRDefault="009648A8" w:rsidP="003D7D9E">
            <w:pPr>
              <w:rPr>
                <w:rFonts w:ascii="Zurich Blk BT" w:hAnsi="Zurich Blk BT"/>
                <w:szCs w:val="22"/>
              </w:rPr>
            </w:pPr>
          </w:p>
        </w:tc>
      </w:tr>
      <w:tr w:rsidR="009648A8" w:rsidRPr="00C836F2" w14:paraId="1383A1D0" w14:textId="77777777" w:rsidTr="003D7D9E">
        <w:trPr>
          <w:trHeight w:val="1853"/>
        </w:trPr>
        <w:tc>
          <w:tcPr>
            <w:tcW w:w="1420" w:type="dxa"/>
            <w:tcBorders>
              <w:top w:val="single" w:sz="4" w:space="0" w:color="auto"/>
              <w:left w:val="single" w:sz="4" w:space="0" w:color="auto"/>
              <w:bottom w:val="single" w:sz="4" w:space="0" w:color="auto"/>
              <w:right w:val="single" w:sz="4" w:space="0" w:color="auto"/>
            </w:tcBorders>
            <w:hideMark/>
          </w:tcPr>
          <w:p w14:paraId="0B63C8CE" w14:textId="77777777" w:rsidR="009648A8" w:rsidRPr="00C836F2" w:rsidRDefault="009648A8" w:rsidP="003D7D9E">
            <w:pPr>
              <w:rPr>
                <w:szCs w:val="22"/>
              </w:rPr>
            </w:pPr>
            <w:r w:rsidRPr="00C836F2">
              <w:rPr>
                <w:szCs w:val="22"/>
              </w:rPr>
              <w:t>SMA Sub-categories</w:t>
            </w:r>
          </w:p>
        </w:tc>
        <w:tc>
          <w:tcPr>
            <w:tcW w:w="3086" w:type="dxa"/>
            <w:tcBorders>
              <w:top w:val="single" w:sz="4" w:space="0" w:color="auto"/>
              <w:left w:val="single" w:sz="4" w:space="0" w:color="auto"/>
              <w:bottom w:val="single" w:sz="4" w:space="0" w:color="auto"/>
              <w:right w:val="single" w:sz="4" w:space="0" w:color="auto"/>
            </w:tcBorders>
          </w:tcPr>
          <w:p w14:paraId="0E1B2D47" w14:textId="77777777" w:rsidR="009648A8" w:rsidRPr="00C836F2" w:rsidRDefault="009648A8" w:rsidP="003D7D9E">
            <w:pPr>
              <w:rPr>
                <w:szCs w:val="22"/>
              </w:rPr>
            </w:pPr>
            <w:r w:rsidRPr="00C836F2">
              <w:rPr>
                <w:szCs w:val="22"/>
              </w:rPr>
              <w:t>Basis for classification when</w:t>
            </w:r>
          </w:p>
          <w:p w14:paraId="43A4B73D" w14:textId="77777777" w:rsidR="009648A8" w:rsidRPr="00C836F2" w:rsidRDefault="009648A8" w:rsidP="003D7D9E">
            <w:pPr>
              <w:rPr>
                <w:szCs w:val="22"/>
              </w:rPr>
            </w:pPr>
            <w:r w:rsidRPr="00C836F2">
              <w:rPr>
                <w:szCs w:val="22"/>
              </w:rPr>
              <w:t>principal or interest</w:t>
            </w:r>
          </w:p>
          <w:p w14:paraId="21166CB7" w14:textId="77777777" w:rsidR="009648A8" w:rsidRPr="00C836F2" w:rsidRDefault="009648A8" w:rsidP="003D7D9E">
            <w:pPr>
              <w:rPr>
                <w:szCs w:val="22"/>
              </w:rPr>
            </w:pPr>
            <w:r w:rsidRPr="00C836F2">
              <w:rPr>
                <w:szCs w:val="22"/>
              </w:rPr>
              <w:t>payment or any other</w:t>
            </w:r>
          </w:p>
          <w:p w14:paraId="74555BE1" w14:textId="77777777" w:rsidR="009648A8" w:rsidRPr="00C836F2" w:rsidRDefault="009648A8" w:rsidP="003D7D9E">
            <w:pPr>
              <w:rPr>
                <w:szCs w:val="22"/>
              </w:rPr>
            </w:pPr>
            <w:r w:rsidRPr="00C836F2">
              <w:rPr>
                <w:szCs w:val="22"/>
              </w:rPr>
              <w:t>amount wholly or</w:t>
            </w:r>
          </w:p>
          <w:p w14:paraId="09B2B7CF" w14:textId="77777777" w:rsidR="009648A8" w:rsidRPr="00C836F2" w:rsidRDefault="009648A8" w:rsidP="003D7D9E">
            <w:pPr>
              <w:rPr>
                <w:szCs w:val="22"/>
              </w:rPr>
            </w:pPr>
            <w:r w:rsidRPr="00C836F2">
              <w:rPr>
                <w:szCs w:val="22"/>
              </w:rPr>
              <w:t>partly overdue</w:t>
            </w:r>
          </w:p>
          <w:p w14:paraId="2842376C" w14:textId="77777777" w:rsidR="009648A8" w:rsidRPr="00C836F2" w:rsidRDefault="009648A8" w:rsidP="003D7D9E">
            <w:pPr>
              <w:rPr>
                <w:szCs w:val="22"/>
              </w:rPr>
            </w:pPr>
          </w:p>
        </w:tc>
        <w:tc>
          <w:tcPr>
            <w:tcW w:w="1426" w:type="dxa"/>
            <w:tcBorders>
              <w:top w:val="single" w:sz="4" w:space="0" w:color="auto"/>
              <w:left w:val="single" w:sz="4" w:space="0" w:color="auto"/>
              <w:bottom w:val="single" w:sz="4" w:space="0" w:color="auto"/>
              <w:right w:val="single" w:sz="4" w:space="0" w:color="auto"/>
            </w:tcBorders>
          </w:tcPr>
          <w:p w14:paraId="0F54FF0E" w14:textId="77777777" w:rsidR="009648A8" w:rsidRPr="00C836F2" w:rsidRDefault="009648A8" w:rsidP="003D7D9E">
            <w:pPr>
              <w:rPr>
                <w:szCs w:val="22"/>
              </w:rPr>
            </w:pPr>
            <w:r w:rsidRPr="00C836F2">
              <w:rPr>
                <w:szCs w:val="22"/>
              </w:rPr>
              <w:t xml:space="preserve">SMA Sub-categories </w:t>
            </w:r>
          </w:p>
          <w:p w14:paraId="4AC9873D" w14:textId="77777777" w:rsidR="009648A8" w:rsidRPr="00C836F2" w:rsidRDefault="009648A8" w:rsidP="003D7D9E">
            <w:pPr>
              <w:rPr>
                <w:szCs w:val="22"/>
              </w:rPr>
            </w:pPr>
          </w:p>
        </w:tc>
        <w:tc>
          <w:tcPr>
            <w:tcW w:w="3083" w:type="dxa"/>
            <w:tcBorders>
              <w:top w:val="single" w:sz="4" w:space="0" w:color="auto"/>
              <w:left w:val="single" w:sz="4" w:space="0" w:color="auto"/>
              <w:bottom w:val="single" w:sz="4" w:space="0" w:color="auto"/>
              <w:right w:val="single" w:sz="4" w:space="0" w:color="auto"/>
            </w:tcBorders>
          </w:tcPr>
          <w:p w14:paraId="3056101E" w14:textId="77777777" w:rsidR="009648A8" w:rsidRPr="00C836F2" w:rsidRDefault="009648A8" w:rsidP="003D7D9E">
            <w:pPr>
              <w:rPr>
                <w:szCs w:val="22"/>
              </w:rPr>
            </w:pPr>
            <w:r w:rsidRPr="00C836F2">
              <w:rPr>
                <w:szCs w:val="22"/>
              </w:rPr>
              <w:t>Basis for classification when</w:t>
            </w:r>
          </w:p>
          <w:p w14:paraId="70B52A62" w14:textId="77777777" w:rsidR="009648A8" w:rsidRPr="00C836F2" w:rsidRDefault="009648A8" w:rsidP="003D7D9E">
            <w:pPr>
              <w:rPr>
                <w:szCs w:val="22"/>
              </w:rPr>
            </w:pPr>
            <w:r w:rsidRPr="00C836F2">
              <w:rPr>
                <w:szCs w:val="22"/>
              </w:rPr>
              <w:t>outstanding balance</w:t>
            </w:r>
          </w:p>
          <w:p w14:paraId="7127E97C" w14:textId="77777777" w:rsidR="009648A8" w:rsidRPr="00C836F2" w:rsidRDefault="009648A8" w:rsidP="003D7D9E">
            <w:pPr>
              <w:rPr>
                <w:szCs w:val="22"/>
              </w:rPr>
            </w:pPr>
            <w:r w:rsidRPr="00C836F2">
              <w:rPr>
                <w:szCs w:val="22"/>
              </w:rPr>
              <w:t>remains continuously</w:t>
            </w:r>
          </w:p>
          <w:p w14:paraId="23352BDD" w14:textId="77777777" w:rsidR="009648A8" w:rsidRPr="00C836F2" w:rsidRDefault="009648A8" w:rsidP="003D7D9E">
            <w:pPr>
              <w:rPr>
                <w:szCs w:val="22"/>
              </w:rPr>
            </w:pPr>
            <w:r w:rsidRPr="00C836F2">
              <w:rPr>
                <w:szCs w:val="22"/>
              </w:rPr>
              <w:t>in excess of the sanctioned limit or drawing power</w:t>
            </w:r>
          </w:p>
          <w:p w14:paraId="49E093D4" w14:textId="77777777" w:rsidR="009648A8" w:rsidRPr="00C836F2" w:rsidRDefault="009648A8" w:rsidP="003D7D9E">
            <w:pPr>
              <w:rPr>
                <w:szCs w:val="22"/>
              </w:rPr>
            </w:pPr>
            <w:r w:rsidRPr="00C836F2">
              <w:rPr>
                <w:szCs w:val="22"/>
              </w:rPr>
              <w:t>whichever is lower for a period of</w:t>
            </w:r>
          </w:p>
          <w:p w14:paraId="4793FDFD" w14:textId="77777777" w:rsidR="009648A8" w:rsidRPr="00C836F2" w:rsidRDefault="009648A8" w:rsidP="003D7D9E">
            <w:pPr>
              <w:rPr>
                <w:szCs w:val="22"/>
              </w:rPr>
            </w:pPr>
          </w:p>
        </w:tc>
      </w:tr>
      <w:tr w:rsidR="009648A8" w:rsidRPr="00C836F2" w14:paraId="671BFA62" w14:textId="77777777" w:rsidTr="003D7D9E">
        <w:trPr>
          <w:trHeight w:val="350"/>
        </w:trPr>
        <w:tc>
          <w:tcPr>
            <w:tcW w:w="1420" w:type="dxa"/>
            <w:tcBorders>
              <w:top w:val="single" w:sz="4" w:space="0" w:color="auto"/>
              <w:left w:val="single" w:sz="4" w:space="0" w:color="auto"/>
              <w:bottom w:val="single" w:sz="4" w:space="0" w:color="auto"/>
              <w:right w:val="single" w:sz="4" w:space="0" w:color="auto"/>
            </w:tcBorders>
          </w:tcPr>
          <w:p w14:paraId="3BE3664E" w14:textId="77777777" w:rsidR="009648A8" w:rsidRPr="00C836F2" w:rsidRDefault="009648A8" w:rsidP="003D7D9E">
            <w:pPr>
              <w:rPr>
                <w:szCs w:val="22"/>
              </w:rPr>
            </w:pPr>
            <w:r w:rsidRPr="00C836F2">
              <w:rPr>
                <w:szCs w:val="22"/>
              </w:rPr>
              <w:t>SMA-0</w:t>
            </w:r>
          </w:p>
          <w:p w14:paraId="1DD88B97" w14:textId="77777777" w:rsidR="009648A8" w:rsidRPr="00C836F2" w:rsidRDefault="009648A8" w:rsidP="003D7D9E">
            <w:pPr>
              <w:rPr>
                <w:szCs w:val="22"/>
              </w:rPr>
            </w:pPr>
          </w:p>
        </w:tc>
        <w:tc>
          <w:tcPr>
            <w:tcW w:w="3086" w:type="dxa"/>
            <w:tcBorders>
              <w:top w:val="single" w:sz="4" w:space="0" w:color="auto"/>
              <w:left w:val="single" w:sz="4" w:space="0" w:color="auto"/>
              <w:bottom w:val="single" w:sz="4" w:space="0" w:color="auto"/>
              <w:right w:val="single" w:sz="4" w:space="0" w:color="auto"/>
            </w:tcBorders>
          </w:tcPr>
          <w:p w14:paraId="176FDDC0" w14:textId="77777777" w:rsidR="009648A8" w:rsidRPr="00C836F2" w:rsidRDefault="009648A8" w:rsidP="003D7D9E">
            <w:pPr>
              <w:rPr>
                <w:szCs w:val="22"/>
              </w:rPr>
            </w:pPr>
            <w:proofErr w:type="spellStart"/>
            <w:r w:rsidRPr="00C836F2">
              <w:rPr>
                <w:szCs w:val="22"/>
              </w:rPr>
              <w:t>Upto</w:t>
            </w:r>
            <w:proofErr w:type="spellEnd"/>
            <w:r w:rsidRPr="00C836F2">
              <w:rPr>
                <w:szCs w:val="22"/>
              </w:rPr>
              <w:t xml:space="preserve"> 30 days</w:t>
            </w:r>
          </w:p>
          <w:p w14:paraId="399AC393" w14:textId="77777777" w:rsidR="009648A8" w:rsidRPr="00C836F2" w:rsidRDefault="009648A8" w:rsidP="003D7D9E">
            <w:pPr>
              <w:rPr>
                <w:szCs w:val="22"/>
              </w:rPr>
            </w:pPr>
          </w:p>
        </w:tc>
        <w:tc>
          <w:tcPr>
            <w:tcW w:w="1426" w:type="dxa"/>
            <w:tcBorders>
              <w:top w:val="single" w:sz="4" w:space="0" w:color="auto"/>
              <w:left w:val="single" w:sz="4" w:space="0" w:color="auto"/>
              <w:bottom w:val="single" w:sz="4" w:space="0" w:color="auto"/>
              <w:right w:val="single" w:sz="4" w:space="0" w:color="auto"/>
            </w:tcBorders>
          </w:tcPr>
          <w:p w14:paraId="014DBA6B" w14:textId="77777777" w:rsidR="009648A8" w:rsidRPr="00C836F2" w:rsidRDefault="009648A8" w:rsidP="003D7D9E">
            <w:pPr>
              <w:rPr>
                <w:szCs w:val="22"/>
              </w:rPr>
            </w:pPr>
          </w:p>
        </w:tc>
        <w:tc>
          <w:tcPr>
            <w:tcW w:w="3083" w:type="dxa"/>
            <w:tcBorders>
              <w:top w:val="single" w:sz="4" w:space="0" w:color="auto"/>
              <w:left w:val="single" w:sz="4" w:space="0" w:color="auto"/>
              <w:bottom w:val="single" w:sz="4" w:space="0" w:color="auto"/>
              <w:right w:val="single" w:sz="4" w:space="0" w:color="auto"/>
            </w:tcBorders>
          </w:tcPr>
          <w:p w14:paraId="1DF55072" w14:textId="77777777" w:rsidR="009648A8" w:rsidRPr="00C836F2" w:rsidRDefault="009648A8" w:rsidP="003D7D9E">
            <w:pPr>
              <w:rPr>
                <w:szCs w:val="22"/>
              </w:rPr>
            </w:pPr>
          </w:p>
        </w:tc>
      </w:tr>
      <w:tr w:rsidR="009648A8" w:rsidRPr="00C836F2" w14:paraId="2FDF0128" w14:textId="77777777" w:rsidTr="003D7D9E">
        <w:trPr>
          <w:trHeight w:val="710"/>
        </w:trPr>
        <w:tc>
          <w:tcPr>
            <w:tcW w:w="1420" w:type="dxa"/>
            <w:tcBorders>
              <w:top w:val="single" w:sz="4" w:space="0" w:color="auto"/>
              <w:left w:val="single" w:sz="4" w:space="0" w:color="auto"/>
              <w:bottom w:val="single" w:sz="4" w:space="0" w:color="auto"/>
              <w:right w:val="single" w:sz="4" w:space="0" w:color="auto"/>
            </w:tcBorders>
          </w:tcPr>
          <w:p w14:paraId="37616632" w14:textId="77777777" w:rsidR="009648A8" w:rsidRPr="00C836F2" w:rsidRDefault="009648A8" w:rsidP="003D7D9E">
            <w:pPr>
              <w:rPr>
                <w:szCs w:val="22"/>
              </w:rPr>
            </w:pPr>
            <w:r w:rsidRPr="00C836F2">
              <w:rPr>
                <w:szCs w:val="22"/>
              </w:rPr>
              <w:t>SMA-1</w:t>
            </w:r>
          </w:p>
          <w:p w14:paraId="2E9A4D34" w14:textId="77777777" w:rsidR="009648A8" w:rsidRPr="00C836F2" w:rsidRDefault="009648A8" w:rsidP="003D7D9E">
            <w:pPr>
              <w:rPr>
                <w:szCs w:val="22"/>
              </w:rPr>
            </w:pPr>
          </w:p>
        </w:tc>
        <w:tc>
          <w:tcPr>
            <w:tcW w:w="3086" w:type="dxa"/>
            <w:tcBorders>
              <w:top w:val="single" w:sz="4" w:space="0" w:color="auto"/>
              <w:left w:val="single" w:sz="4" w:space="0" w:color="auto"/>
              <w:bottom w:val="single" w:sz="4" w:space="0" w:color="auto"/>
              <w:right w:val="single" w:sz="4" w:space="0" w:color="auto"/>
            </w:tcBorders>
          </w:tcPr>
          <w:p w14:paraId="709090D7" w14:textId="77777777" w:rsidR="009648A8" w:rsidRPr="00C836F2" w:rsidRDefault="009648A8" w:rsidP="003D7D9E">
            <w:pPr>
              <w:rPr>
                <w:szCs w:val="22"/>
              </w:rPr>
            </w:pPr>
            <w:r w:rsidRPr="00C836F2">
              <w:rPr>
                <w:szCs w:val="22"/>
              </w:rPr>
              <w:t xml:space="preserve">More than 30 days and </w:t>
            </w:r>
            <w:proofErr w:type="spellStart"/>
            <w:r w:rsidRPr="00C836F2">
              <w:rPr>
                <w:szCs w:val="22"/>
              </w:rPr>
              <w:t>upto</w:t>
            </w:r>
            <w:proofErr w:type="spellEnd"/>
            <w:r w:rsidRPr="00C836F2">
              <w:rPr>
                <w:szCs w:val="22"/>
              </w:rPr>
              <w:t xml:space="preserve"> 60 days</w:t>
            </w:r>
          </w:p>
          <w:p w14:paraId="751176D9" w14:textId="77777777" w:rsidR="009648A8" w:rsidRPr="00C836F2" w:rsidRDefault="009648A8" w:rsidP="003D7D9E">
            <w:pPr>
              <w:rPr>
                <w:szCs w:val="22"/>
              </w:rPr>
            </w:pPr>
          </w:p>
        </w:tc>
        <w:tc>
          <w:tcPr>
            <w:tcW w:w="1426" w:type="dxa"/>
            <w:tcBorders>
              <w:top w:val="single" w:sz="4" w:space="0" w:color="auto"/>
              <w:left w:val="single" w:sz="4" w:space="0" w:color="auto"/>
              <w:bottom w:val="single" w:sz="4" w:space="0" w:color="auto"/>
              <w:right w:val="single" w:sz="4" w:space="0" w:color="auto"/>
            </w:tcBorders>
          </w:tcPr>
          <w:p w14:paraId="3A094EA8" w14:textId="77777777" w:rsidR="009648A8" w:rsidRPr="00C836F2" w:rsidRDefault="009648A8" w:rsidP="003D7D9E">
            <w:pPr>
              <w:rPr>
                <w:szCs w:val="22"/>
              </w:rPr>
            </w:pPr>
            <w:r w:rsidRPr="00C836F2">
              <w:rPr>
                <w:szCs w:val="22"/>
              </w:rPr>
              <w:t>SMA-1</w:t>
            </w:r>
          </w:p>
          <w:p w14:paraId="121B4532" w14:textId="77777777" w:rsidR="009648A8" w:rsidRPr="00C836F2" w:rsidRDefault="009648A8" w:rsidP="003D7D9E">
            <w:pPr>
              <w:rPr>
                <w:szCs w:val="22"/>
              </w:rPr>
            </w:pPr>
          </w:p>
        </w:tc>
        <w:tc>
          <w:tcPr>
            <w:tcW w:w="3083" w:type="dxa"/>
            <w:tcBorders>
              <w:top w:val="single" w:sz="4" w:space="0" w:color="auto"/>
              <w:left w:val="single" w:sz="4" w:space="0" w:color="auto"/>
              <w:bottom w:val="single" w:sz="4" w:space="0" w:color="auto"/>
              <w:right w:val="single" w:sz="4" w:space="0" w:color="auto"/>
            </w:tcBorders>
          </w:tcPr>
          <w:p w14:paraId="3B3A518D" w14:textId="77777777" w:rsidR="009648A8" w:rsidRPr="00C836F2" w:rsidRDefault="009648A8" w:rsidP="003D7D9E">
            <w:pPr>
              <w:rPr>
                <w:szCs w:val="22"/>
              </w:rPr>
            </w:pPr>
            <w:r w:rsidRPr="00C836F2">
              <w:rPr>
                <w:szCs w:val="22"/>
              </w:rPr>
              <w:t xml:space="preserve">More than 30 days and </w:t>
            </w:r>
            <w:proofErr w:type="spellStart"/>
            <w:r w:rsidRPr="00C836F2">
              <w:rPr>
                <w:szCs w:val="22"/>
              </w:rPr>
              <w:t>upto</w:t>
            </w:r>
            <w:proofErr w:type="spellEnd"/>
            <w:r w:rsidRPr="00C836F2">
              <w:rPr>
                <w:szCs w:val="22"/>
              </w:rPr>
              <w:t xml:space="preserve"> 60 days</w:t>
            </w:r>
          </w:p>
          <w:p w14:paraId="47576584" w14:textId="77777777" w:rsidR="009648A8" w:rsidRPr="00C836F2" w:rsidRDefault="009648A8" w:rsidP="003D7D9E">
            <w:pPr>
              <w:rPr>
                <w:szCs w:val="22"/>
              </w:rPr>
            </w:pPr>
          </w:p>
          <w:p w14:paraId="7EDE43E1" w14:textId="77777777" w:rsidR="009648A8" w:rsidRPr="00C836F2" w:rsidRDefault="009648A8" w:rsidP="003D7D9E">
            <w:pPr>
              <w:rPr>
                <w:szCs w:val="22"/>
              </w:rPr>
            </w:pPr>
          </w:p>
        </w:tc>
      </w:tr>
      <w:tr w:rsidR="009648A8" w:rsidRPr="00C836F2" w14:paraId="5364A6AC" w14:textId="77777777" w:rsidTr="003D7D9E">
        <w:tc>
          <w:tcPr>
            <w:tcW w:w="1420" w:type="dxa"/>
            <w:tcBorders>
              <w:top w:val="single" w:sz="4" w:space="0" w:color="auto"/>
              <w:left w:val="single" w:sz="4" w:space="0" w:color="auto"/>
              <w:bottom w:val="single" w:sz="4" w:space="0" w:color="auto"/>
              <w:right w:val="single" w:sz="4" w:space="0" w:color="auto"/>
            </w:tcBorders>
          </w:tcPr>
          <w:p w14:paraId="193C1D19" w14:textId="77777777" w:rsidR="009648A8" w:rsidRPr="00C836F2" w:rsidRDefault="009648A8" w:rsidP="003D7D9E">
            <w:pPr>
              <w:rPr>
                <w:szCs w:val="22"/>
              </w:rPr>
            </w:pPr>
            <w:r w:rsidRPr="00C836F2">
              <w:rPr>
                <w:szCs w:val="22"/>
              </w:rPr>
              <w:t>SMA-2</w:t>
            </w:r>
          </w:p>
          <w:p w14:paraId="3234F916" w14:textId="77777777" w:rsidR="009648A8" w:rsidRPr="00C836F2" w:rsidRDefault="009648A8" w:rsidP="003D7D9E">
            <w:pPr>
              <w:rPr>
                <w:szCs w:val="22"/>
              </w:rPr>
            </w:pPr>
          </w:p>
        </w:tc>
        <w:tc>
          <w:tcPr>
            <w:tcW w:w="3086" w:type="dxa"/>
            <w:tcBorders>
              <w:top w:val="single" w:sz="4" w:space="0" w:color="auto"/>
              <w:left w:val="single" w:sz="4" w:space="0" w:color="auto"/>
              <w:bottom w:val="single" w:sz="4" w:space="0" w:color="auto"/>
              <w:right w:val="single" w:sz="4" w:space="0" w:color="auto"/>
            </w:tcBorders>
          </w:tcPr>
          <w:p w14:paraId="354492E4" w14:textId="77777777" w:rsidR="009648A8" w:rsidRPr="00C836F2" w:rsidRDefault="009648A8" w:rsidP="003D7D9E">
            <w:pPr>
              <w:rPr>
                <w:szCs w:val="22"/>
              </w:rPr>
            </w:pPr>
            <w:r w:rsidRPr="00C836F2">
              <w:rPr>
                <w:szCs w:val="22"/>
              </w:rPr>
              <w:t xml:space="preserve">More than 60 days and </w:t>
            </w:r>
            <w:proofErr w:type="spellStart"/>
            <w:r w:rsidRPr="00C836F2">
              <w:rPr>
                <w:szCs w:val="22"/>
              </w:rPr>
              <w:t>upto</w:t>
            </w:r>
            <w:proofErr w:type="spellEnd"/>
            <w:r w:rsidRPr="00C836F2">
              <w:rPr>
                <w:szCs w:val="22"/>
              </w:rPr>
              <w:t xml:space="preserve"> 90 days</w:t>
            </w:r>
          </w:p>
          <w:p w14:paraId="22C3FCC3" w14:textId="77777777" w:rsidR="009648A8" w:rsidRPr="00C836F2" w:rsidRDefault="009648A8" w:rsidP="003D7D9E">
            <w:pPr>
              <w:rPr>
                <w:szCs w:val="22"/>
              </w:rPr>
            </w:pPr>
          </w:p>
        </w:tc>
        <w:tc>
          <w:tcPr>
            <w:tcW w:w="1426" w:type="dxa"/>
            <w:tcBorders>
              <w:top w:val="single" w:sz="4" w:space="0" w:color="auto"/>
              <w:left w:val="single" w:sz="4" w:space="0" w:color="auto"/>
              <w:bottom w:val="single" w:sz="4" w:space="0" w:color="auto"/>
              <w:right w:val="single" w:sz="4" w:space="0" w:color="auto"/>
            </w:tcBorders>
          </w:tcPr>
          <w:p w14:paraId="53C486B3" w14:textId="77777777" w:rsidR="009648A8" w:rsidRPr="00C836F2" w:rsidRDefault="009648A8" w:rsidP="003D7D9E">
            <w:pPr>
              <w:rPr>
                <w:szCs w:val="22"/>
              </w:rPr>
            </w:pPr>
            <w:r w:rsidRPr="00C836F2">
              <w:rPr>
                <w:szCs w:val="22"/>
              </w:rPr>
              <w:t>SMA-2</w:t>
            </w:r>
          </w:p>
          <w:p w14:paraId="35707445" w14:textId="77777777" w:rsidR="009648A8" w:rsidRPr="00C836F2" w:rsidRDefault="009648A8" w:rsidP="003D7D9E">
            <w:pPr>
              <w:rPr>
                <w:szCs w:val="22"/>
              </w:rPr>
            </w:pPr>
          </w:p>
        </w:tc>
        <w:tc>
          <w:tcPr>
            <w:tcW w:w="3083" w:type="dxa"/>
            <w:tcBorders>
              <w:top w:val="single" w:sz="4" w:space="0" w:color="auto"/>
              <w:left w:val="single" w:sz="4" w:space="0" w:color="auto"/>
              <w:bottom w:val="single" w:sz="4" w:space="0" w:color="auto"/>
              <w:right w:val="single" w:sz="4" w:space="0" w:color="auto"/>
            </w:tcBorders>
          </w:tcPr>
          <w:p w14:paraId="36293C7B" w14:textId="77777777" w:rsidR="009648A8" w:rsidRPr="00C836F2" w:rsidRDefault="009648A8" w:rsidP="003D7D9E">
            <w:pPr>
              <w:rPr>
                <w:szCs w:val="22"/>
              </w:rPr>
            </w:pPr>
            <w:r w:rsidRPr="00C836F2">
              <w:rPr>
                <w:szCs w:val="22"/>
              </w:rPr>
              <w:t xml:space="preserve">More than 60 days and </w:t>
            </w:r>
            <w:proofErr w:type="spellStart"/>
            <w:r w:rsidRPr="00C836F2">
              <w:rPr>
                <w:szCs w:val="22"/>
              </w:rPr>
              <w:t>upto</w:t>
            </w:r>
            <w:proofErr w:type="spellEnd"/>
            <w:r w:rsidRPr="00C836F2">
              <w:rPr>
                <w:szCs w:val="22"/>
              </w:rPr>
              <w:t xml:space="preserve"> 90 days</w:t>
            </w:r>
          </w:p>
          <w:p w14:paraId="6702041C" w14:textId="77777777" w:rsidR="009648A8" w:rsidRPr="00C836F2" w:rsidRDefault="009648A8" w:rsidP="003D7D9E">
            <w:pPr>
              <w:rPr>
                <w:szCs w:val="22"/>
              </w:rPr>
            </w:pPr>
          </w:p>
        </w:tc>
      </w:tr>
    </w:tbl>
    <w:p w14:paraId="575B0207" w14:textId="77777777" w:rsidR="009648A8" w:rsidRPr="00C836F2" w:rsidRDefault="009648A8" w:rsidP="009648A8">
      <w:pPr>
        <w:spacing w:after="160" w:line="259" w:lineRule="auto"/>
        <w:rPr>
          <w:rFonts w:eastAsiaTheme="minorHAnsi" w:cstheme="minorBidi"/>
          <w:szCs w:val="22"/>
        </w:rPr>
      </w:pPr>
    </w:p>
    <w:p w14:paraId="5969B5CF"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Non-performing Asset: </w:t>
      </w:r>
      <w:r w:rsidRPr="00C836F2">
        <w:rPr>
          <w:rFonts w:eastAsiaTheme="minorHAnsi" w:cstheme="minorBidi"/>
          <w:szCs w:val="22"/>
          <w:lang w:eastAsia="en-US"/>
        </w:rPr>
        <w:t>Non-Performing Asset is a loan or an advance where:</w:t>
      </w:r>
    </w:p>
    <w:p w14:paraId="4770BC49" w14:textId="77777777"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interest and/ or instalment of principal remains overdue for a period of more than 90 days in respect of a term loan,</w:t>
      </w:r>
    </w:p>
    <w:p w14:paraId="4AF4208C" w14:textId="77777777"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account remains ‘out of order' as indicated below, in respect of an Overdraft/Cash Credit (“</w:t>
      </w:r>
      <w:r w:rsidRPr="00C836F2">
        <w:rPr>
          <w:rFonts w:ascii="Zurich Blk BT" w:eastAsiaTheme="minorHAnsi" w:hAnsi="Zurich Blk BT" w:cstheme="minorBidi"/>
          <w:szCs w:val="22"/>
        </w:rPr>
        <w:t>OD/CC</w:t>
      </w:r>
      <w:r w:rsidRPr="00C836F2">
        <w:rPr>
          <w:rFonts w:eastAsiaTheme="minorHAnsi" w:cstheme="minorBidi"/>
          <w:szCs w:val="22"/>
        </w:rPr>
        <w:t>”),</w:t>
      </w:r>
    </w:p>
    <w:p w14:paraId="12918782" w14:textId="77777777"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bill remains overdue for a period of more than 90 days in the case of bills purchased and discounted,</w:t>
      </w:r>
    </w:p>
    <w:p w14:paraId="7408483C" w14:textId="77777777"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instalment of principal or interest thereon remains overdue for two crop seasons for short duration crops,</w:t>
      </w:r>
      <w:r w:rsidRPr="00C836F2">
        <w:rPr>
          <w:rFonts w:eastAsiaTheme="minorHAnsi" w:cstheme="minorBidi"/>
          <w:szCs w:val="22"/>
          <w:vertAlign w:val="superscript"/>
        </w:rPr>
        <w:footnoteReference w:id="3"/>
      </w:r>
    </w:p>
    <w:p w14:paraId="7CC826F8" w14:textId="77777777" w:rsidR="009648A8" w:rsidRPr="00C836F2" w:rsidRDefault="009648A8" w:rsidP="009648A8">
      <w:pPr>
        <w:numPr>
          <w:ilvl w:val="0"/>
          <w:numId w:val="42"/>
        </w:numPr>
        <w:autoSpaceDN w:val="0"/>
        <w:spacing w:after="160" w:line="259" w:lineRule="auto"/>
        <w:contextualSpacing/>
        <w:rPr>
          <w:rFonts w:eastAsiaTheme="minorHAnsi" w:cstheme="minorBidi"/>
          <w:szCs w:val="22"/>
        </w:rPr>
      </w:pPr>
      <w:r w:rsidRPr="00C836F2">
        <w:rPr>
          <w:rFonts w:eastAsiaTheme="minorHAnsi" w:cstheme="minorBidi"/>
          <w:szCs w:val="22"/>
        </w:rPr>
        <w:t>the instalment of principal or interest thereon remains overdue for one crop season for long duration crops.</w:t>
      </w:r>
      <w:r w:rsidRPr="00C836F2">
        <w:rPr>
          <w:rFonts w:eastAsiaTheme="minorHAnsi" w:cstheme="minorBidi"/>
          <w:szCs w:val="22"/>
          <w:vertAlign w:val="superscript"/>
        </w:rPr>
        <w:footnoteReference w:id="4"/>
      </w:r>
    </w:p>
    <w:p w14:paraId="258BFDFE" w14:textId="77777777" w:rsidR="009648A8" w:rsidRPr="00C836F2" w:rsidRDefault="009648A8" w:rsidP="009648A8">
      <w:pPr>
        <w:spacing w:after="160" w:line="259" w:lineRule="auto"/>
        <w:rPr>
          <w:rFonts w:eastAsiaTheme="minorHAnsi" w:cstheme="minorBidi"/>
          <w:szCs w:val="22"/>
          <w:lang w:eastAsia="en-US"/>
        </w:rPr>
      </w:pPr>
    </w:p>
    <w:p w14:paraId="069BC388" w14:textId="77777777" w:rsidR="009648A8" w:rsidRPr="00C836F2" w:rsidRDefault="009648A8" w:rsidP="009648A8">
      <w:pPr>
        <w:spacing w:after="160" w:line="259" w:lineRule="auto"/>
        <w:rPr>
          <w:rFonts w:eastAsiaTheme="minorHAnsi" w:cstheme="minorBidi"/>
          <w:szCs w:val="22"/>
          <w:lang w:eastAsia="en-US"/>
        </w:rPr>
      </w:pPr>
      <w:r w:rsidRPr="00C836F2">
        <w:rPr>
          <w:rFonts w:ascii="Zurich Blk BT" w:eastAsiaTheme="minorHAnsi" w:hAnsi="Zurich Blk BT" w:cstheme="minorBidi"/>
          <w:szCs w:val="22"/>
          <w:lang w:eastAsia="en-US"/>
        </w:rPr>
        <w:t xml:space="preserve">Out of Order Status: </w:t>
      </w:r>
      <w:r w:rsidRPr="00C836F2">
        <w:rPr>
          <w:rFonts w:eastAsiaTheme="minorHAnsi" w:cstheme="minorBidi"/>
          <w:szCs w:val="22"/>
          <w:lang w:eastAsia="en-US"/>
        </w:rPr>
        <w:t>An account shall be treated as 'Out of Order' if:</w:t>
      </w:r>
    </w:p>
    <w:p w14:paraId="20A8EC1C" w14:textId="77777777" w:rsidR="009648A8" w:rsidRPr="00C836F2" w:rsidRDefault="009648A8" w:rsidP="009648A8">
      <w:pPr>
        <w:numPr>
          <w:ilvl w:val="0"/>
          <w:numId w:val="43"/>
        </w:numPr>
        <w:autoSpaceDN w:val="0"/>
        <w:spacing w:after="160" w:line="259" w:lineRule="auto"/>
        <w:contextualSpacing/>
        <w:rPr>
          <w:rFonts w:eastAsiaTheme="minorHAnsi" w:cstheme="minorBidi"/>
          <w:szCs w:val="22"/>
        </w:rPr>
      </w:pPr>
      <w:r w:rsidRPr="00C836F2">
        <w:rPr>
          <w:rFonts w:eastAsiaTheme="minorHAnsi" w:cstheme="minorBidi"/>
          <w:szCs w:val="22"/>
        </w:rPr>
        <w:t>the outstanding balance in the CC/OD account remains continuously in excess of the sanctioned limit/drawing power for 90 days, or</w:t>
      </w:r>
    </w:p>
    <w:p w14:paraId="0B76AE64" w14:textId="77777777" w:rsidR="009648A8" w:rsidRPr="00C836F2" w:rsidRDefault="009648A8" w:rsidP="009648A8">
      <w:pPr>
        <w:numPr>
          <w:ilvl w:val="0"/>
          <w:numId w:val="43"/>
        </w:numPr>
        <w:autoSpaceDN w:val="0"/>
        <w:spacing w:after="160" w:line="259" w:lineRule="auto"/>
        <w:contextualSpacing/>
        <w:rPr>
          <w:rFonts w:eastAsiaTheme="minorHAnsi" w:cstheme="minorBidi"/>
          <w:szCs w:val="22"/>
        </w:rPr>
      </w:pPr>
      <w:r w:rsidRPr="00C836F2">
        <w:rPr>
          <w:rFonts w:eastAsiaTheme="minorHAnsi" w:cstheme="minorBidi"/>
          <w:szCs w:val="22"/>
        </w:rPr>
        <w:t xml:space="preserve">the outstanding balance in the CC/OD account is less than the sanctioned limit/drawing power but there are no credits continuously for 90 days, or the outstanding balance in the CC/OD account is less than the sanctioned limit/drawing power but credits are not enough to cover the interest debited during the previous 90 </w:t>
      </w:r>
      <w:proofErr w:type="gramStart"/>
      <w:r w:rsidRPr="00C836F2">
        <w:rPr>
          <w:rFonts w:eastAsiaTheme="minorHAnsi" w:cstheme="minorBidi"/>
          <w:szCs w:val="22"/>
        </w:rPr>
        <w:t>days</w:t>
      </w:r>
      <w:proofErr w:type="gramEnd"/>
      <w:r w:rsidRPr="00C836F2">
        <w:rPr>
          <w:rFonts w:eastAsiaTheme="minorHAnsi" w:cstheme="minorBidi"/>
          <w:szCs w:val="22"/>
        </w:rPr>
        <w:t xml:space="preserve"> period.</w:t>
      </w:r>
    </w:p>
    <w:p w14:paraId="630CD8FD" w14:textId="77777777" w:rsidR="009648A8" w:rsidRPr="00C836F2" w:rsidRDefault="009648A8" w:rsidP="009648A8">
      <w:pPr>
        <w:ind w:left="1080"/>
        <w:rPr>
          <w:rFonts w:eastAsiaTheme="minorHAnsi" w:cstheme="minorBidi"/>
          <w:szCs w:val="22"/>
        </w:rPr>
      </w:pPr>
    </w:p>
    <w:p w14:paraId="7EED579E" w14:textId="77777777" w:rsidR="009648A8" w:rsidRPr="00C836F2" w:rsidRDefault="009648A8" w:rsidP="009648A8">
      <w:pPr>
        <w:rPr>
          <w:rFonts w:ascii="Zurich Blk BT" w:eastAsiaTheme="minorHAnsi" w:hAnsi="Zurich Blk BT" w:cstheme="minorBidi"/>
          <w:szCs w:val="22"/>
          <w:lang w:eastAsia="en-US"/>
        </w:rPr>
      </w:pPr>
      <w:r w:rsidRPr="00C836F2">
        <w:rPr>
          <w:rFonts w:ascii="Zurich Blk BT" w:eastAsiaTheme="minorHAnsi" w:hAnsi="Zurich Blk BT" w:cstheme="minorBidi"/>
          <w:szCs w:val="22"/>
          <w:lang w:eastAsia="en-US"/>
        </w:rPr>
        <w:lastRenderedPageBreak/>
        <w:br w:type="page"/>
      </w:r>
    </w:p>
    <w:p w14:paraId="7247564F" w14:textId="77777777" w:rsidR="009648A8" w:rsidRPr="00C836F2" w:rsidRDefault="009648A8" w:rsidP="009648A8">
      <w:pPr>
        <w:spacing w:after="160" w:line="259" w:lineRule="auto"/>
        <w:rPr>
          <w:rFonts w:ascii="Zurich Blk BT" w:eastAsiaTheme="minorHAnsi" w:hAnsi="Zurich Blk BT" w:cstheme="minorBidi"/>
          <w:szCs w:val="22"/>
          <w:lang w:eastAsia="en-US"/>
        </w:rPr>
      </w:pPr>
      <w:r w:rsidRPr="00C836F2">
        <w:rPr>
          <w:rFonts w:ascii="Zurich Blk BT" w:eastAsiaTheme="minorHAnsi" w:hAnsi="Zurich Blk BT" w:cstheme="minorBidi"/>
          <w:szCs w:val="22"/>
          <w:lang w:eastAsia="en-US"/>
        </w:rPr>
        <w:lastRenderedPageBreak/>
        <w:t>Illustrative movement of an account from SMA category to NPA category based on delay/non-payment of dues and subsequent upgradation to standard category at day end process:</w:t>
      </w:r>
    </w:p>
    <w:p w14:paraId="35C7161A" w14:textId="77777777" w:rsidR="009648A8" w:rsidRPr="00C836F2" w:rsidRDefault="009648A8" w:rsidP="009648A8">
      <w:pPr>
        <w:spacing w:after="160" w:line="259" w:lineRule="auto"/>
        <w:rPr>
          <w:rFonts w:ascii="Zurich Blk BT" w:eastAsiaTheme="minorHAnsi" w:hAnsi="Zurich Blk BT" w:cstheme="minorBidi"/>
          <w:szCs w:val="22"/>
          <w:lang w:eastAsia="en-US"/>
        </w:rPr>
      </w:pPr>
    </w:p>
    <w:tbl>
      <w:tblPr>
        <w:tblStyle w:val="TableGrid1"/>
        <w:tblW w:w="10440" w:type="dxa"/>
        <w:tblInd w:w="-635" w:type="dxa"/>
        <w:tblLayout w:type="fixed"/>
        <w:tblLook w:val="04A0" w:firstRow="1" w:lastRow="0" w:firstColumn="1" w:lastColumn="0" w:noHBand="0" w:noVBand="1"/>
      </w:tblPr>
      <w:tblGrid>
        <w:gridCol w:w="1106"/>
        <w:gridCol w:w="1231"/>
        <w:gridCol w:w="1231"/>
        <w:gridCol w:w="1292"/>
        <w:gridCol w:w="1620"/>
        <w:gridCol w:w="1530"/>
        <w:gridCol w:w="1620"/>
        <w:gridCol w:w="810"/>
      </w:tblGrid>
      <w:tr w:rsidR="009648A8" w:rsidRPr="00C836F2" w14:paraId="2229FBF9" w14:textId="77777777" w:rsidTr="003D7D9E">
        <w:tc>
          <w:tcPr>
            <w:tcW w:w="1106" w:type="dxa"/>
            <w:tcBorders>
              <w:top w:val="single" w:sz="4" w:space="0" w:color="auto"/>
              <w:left w:val="single" w:sz="4" w:space="0" w:color="auto"/>
              <w:bottom w:val="single" w:sz="4" w:space="0" w:color="auto"/>
              <w:right w:val="single" w:sz="4" w:space="0" w:color="auto"/>
            </w:tcBorders>
          </w:tcPr>
          <w:p w14:paraId="31A7B199" w14:textId="77777777" w:rsidR="009648A8" w:rsidRPr="00C836F2" w:rsidRDefault="009648A8" w:rsidP="003D7D9E">
            <w:pPr>
              <w:rPr>
                <w:szCs w:val="22"/>
              </w:rPr>
            </w:pPr>
            <w:r w:rsidRPr="00C836F2">
              <w:rPr>
                <w:szCs w:val="22"/>
              </w:rPr>
              <w:t>Due date of</w:t>
            </w:r>
          </w:p>
          <w:p w14:paraId="0954FF5F" w14:textId="77777777" w:rsidR="009648A8" w:rsidRPr="00C836F2" w:rsidRDefault="009648A8" w:rsidP="003D7D9E">
            <w:pPr>
              <w:rPr>
                <w:szCs w:val="22"/>
              </w:rPr>
            </w:pPr>
            <w:r w:rsidRPr="00C836F2">
              <w:rPr>
                <w:szCs w:val="22"/>
              </w:rPr>
              <w:t>payment</w:t>
            </w:r>
          </w:p>
          <w:p w14:paraId="1CD58940"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46FF1665" w14:textId="77777777" w:rsidR="009648A8" w:rsidRPr="00C836F2" w:rsidRDefault="009648A8" w:rsidP="003D7D9E">
            <w:pPr>
              <w:rPr>
                <w:szCs w:val="22"/>
              </w:rPr>
            </w:pPr>
            <w:r w:rsidRPr="00C836F2">
              <w:rPr>
                <w:szCs w:val="22"/>
              </w:rPr>
              <w:t>Payment date</w:t>
            </w:r>
          </w:p>
        </w:tc>
        <w:tc>
          <w:tcPr>
            <w:tcW w:w="1231" w:type="dxa"/>
            <w:tcBorders>
              <w:top w:val="single" w:sz="4" w:space="0" w:color="auto"/>
              <w:left w:val="single" w:sz="4" w:space="0" w:color="auto"/>
              <w:bottom w:val="single" w:sz="4" w:space="0" w:color="auto"/>
              <w:right w:val="single" w:sz="4" w:space="0" w:color="auto"/>
            </w:tcBorders>
            <w:hideMark/>
          </w:tcPr>
          <w:p w14:paraId="430AF8BB" w14:textId="77777777" w:rsidR="009648A8" w:rsidRPr="00C836F2" w:rsidRDefault="009648A8" w:rsidP="003D7D9E">
            <w:pPr>
              <w:rPr>
                <w:szCs w:val="22"/>
              </w:rPr>
            </w:pPr>
            <w:r w:rsidRPr="00C836F2">
              <w:rPr>
                <w:szCs w:val="22"/>
              </w:rPr>
              <w:t>Payment covers</w:t>
            </w:r>
          </w:p>
        </w:tc>
        <w:tc>
          <w:tcPr>
            <w:tcW w:w="1292" w:type="dxa"/>
            <w:tcBorders>
              <w:top w:val="single" w:sz="4" w:space="0" w:color="auto"/>
              <w:left w:val="single" w:sz="4" w:space="0" w:color="auto"/>
              <w:bottom w:val="single" w:sz="4" w:space="0" w:color="auto"/>
              <w:right w:val="single" w:sz="4" w:space="0" w:color="auto"/>
            </w:tcBorders>
            <w:hideMark/>
          </w:tcPr>
          <w:p w14:paraId="16F5082F" w14:textId="77777777" w:rsidR="009648A8" w:rsidRPr="00C836F2" w:rsidRDefault="009648A8" w:rsidP="003D7D9E">
            <w:pPr>
              <w:rPr>
                <w:szCs w:val="22"/>
              </w:rPr>
            </w:pPr>
            <w:r w:rsidRPr="00C836F2">
              <w:rPr>
                <w:szCs w:val="22"/>
              </w:rPr>
              <w:t>Age of oldest dues, in days</w:t>
            </w:r>
          </w:p>
        </w:tc>
        <w:tc>
          <w:tcPr>
            <w:tcW w:w="1620" w:type="dxa"/>
            <w:tcBorders>
              <w:top w:val="single" w:sz="4" w:space="0" w:color="auto"/>
              <w:left w:val="single" w:sz="4" w:space="0" w:color="auto"/>
              <w:bottom w:val="single" w:sz="4" w:space="0" w:color="auto"/>
              <w:right w:val="single" w:sz="4" w:space="0" w:color="auto"/>
            </w:tcBorders>
            <w:hideMark/>
          </w:tcPr>
          <w:p w14:paraId="5147BC47" w14:textId="77777777" w:rsidR="009648A8" w:rsidRPr="00C836F2" w:rsidRDefault="009648A8" w:rsidP="003D7D9E">
            <w:pPr>
              <w:rPr>
                <w:szCs w:val="22"/>
              </w:rPr>
            </w:pPr>
            <w:r w:rsidRPr="00C836F2">
              <w:rPr>
                <w:szCs w:val="22"/>
              </w:rPr>
              <w:t>SMA/NPA categorization</w:t>
            </w:r>
          </w:p>
        </w:tc>
        <w:tc>
          <w:tcPr>
            <w:tcW w:w="1530" w:type="dxa"/>
            <w:tcBorders>
              <w:top w:val="single" w:sz="4" w:space="0" w:color="auto"/>
              <w:left w:val="single" w:sz="4" w:space="0" w:color="auto"/>
              <w:bottom w:val="single" w:sz="4" w:space="0" w:color="auto"/>
              <w:right w:val="single" w:sz="4" w:space="0" w:color="auto"/>
            </w:tcBorders>
            <w:hideMark/>
          </w:tcPr>
          <w:p w14:paraId="480EDB64" w14:textId="77777777" w:rsidR="009648A8" w:rsidRPr="00C836F2" w:rsidRDefault="009648A8" w:rsidP="003D7D9E">
            <w:pPr>
              <w:rPr>
                <w:szCs w:val="22"/>
              </w:rPr>
            </w:pPr>
            <w:r w:rsidRPr="00C836F2">
              <w:rPr>
                <w:szCs w:val="22"/>
              </w:rPr>
              <w:t>SMA since date/SMA class date</w:t>
            </w:r>
          </w:p>
        </w:tc>
        <w:tc>
          <w:tcPr>
            <w:tcW w:w="1620" w:type="dxa"/>
            <w:tcBorders>
              <w:top w:val="single" w:sz="4" w:space="0" w:color="auto"/>
              <w:left w:val="single" w:sz="4" w:space="0" w:color="auto"/>
              <w:bottom w:val="single" w:sz="4" w:space="0" w:color="auto"/>
              <w:right w:val="single" w:sz="4" w:space="0" w:color="auto"/>
            </w:tcBorders>
            <w:hideMark/>
          </w:tcPr>
          <w:p w14:paraId="7D035EDF" w14:textId="77777777" w:rsidR="009648A8" w:rsidRPr="00C836F2" w:rsidRDefault="009648A8" w:rsidP="003D7D9E">
            <w:pPr>
              <w:rPr>
                <w:szCs w:val="22"/>
              </w:rPr>
            </w:pPr>
            <w:r w:rsidRPr="00C836F2">
              <w:rPr>
                <w:szCs w:val="22"/>
              </w:rPr>
              <w:t xml:space="preserve">NPA categorization </w:t>
            </w:r>
          </w:p>
        </w:tc>
        <w:tc>
          <w:tcPr>
            <w:tcW w:w="810" w:type="dxa"/>
            <w:tcBorders>
              <w:top w:val="single" w:sz="4" w:space="0" w:color="auto"/>
              <w:left w:val="single" w:sz="4" w:space="0" w:color="auto"/>
              <w:bottom w:val="single" w:sz="4" w:space="0" w:color="auto"/>
              <w:right w:val="single" w:sz="4" w:space="0" w:color="auto"/>
            </w:tcBorders>
            <w:hideMark/>
          </w:tcPr>
          <w:p w14:paraId="055B7F29" w14:textId="77777777" w:rsidR="009648A8" w:rsidRPr="00C836F2" w:rsidRDefault="009648A8" w:rsidP="003D7D9E">
            <w:pPr>
              <w:rPr>
                <w:szCs w:val="22"/>
              </w:rPr>
            </w:pPr>
            <w:r w:rsidRPr="00C836F2">
              <w:rPr>
                <w:szCs w:val="22"/>
              </w:rPr>
              <w:t>NPA date</w:t>
            </w:r>
          </w:p>
        </w:tc>
      </w:tr>
      <w:tr w:rsidR="009648A8" w:rsidRPr="00C836F2" w14:paraId="5D819138" w14:textId="77777777" w:rsidTr="003D7D9E">
        <w:tc>
          <w:tcPr>
            <w:tcW w:w="1106" w:type="dxa"/>
            <w:tcBorders>
              <w:top w:val="single" w:sz="4" w:space="0" w:color="auto"/>
              <w:left w:val="single" w:sz="4" w:space="0" w:color="auto"/>
              <w:bottom w:val="single" w:sz="4" w:space="0" w:color="auto"/>
              <w:right w:val="single" w:sz="4" w:space="0" w:color="auto"/>
            </w:tcBorders>
            <w:hideMark/>
          </w:tcPr>
          <w:p w14:paraId="3FB43C26" w14:textId="77777777" w:rsidR="009648A8" w:rsidRPr="00C836F2" w:rsidRDefault="009648A8" w:rsidP="003D7D9E">
            <w:pPr>
              <w:rPr>
                <w:szCs w:val="22"/>
              </w:rPr>
            </w:pPr>
            <w:r w:rsidRPr="00C836F2">
              <w:rPr>
                <w:szCs w:val="22"/>
              </w:rPr>
              <w:t>01.01.2022</w:t>
            </w:r>
          </w:p>
        </w:tc>
        <w:tc>
          <w:tcPr>
            <w:tcW w:w="1231" w:type="dxa"/>
            <w:tcBorders>
              <w:top w:val="single" w:sz="4" w:space="0" w:color="auto"/>
              <w:left w:val="single" w:sz="4" w:space="0" w:color="auto"/>
              <w:bottom w:val="single" w:sz="4" w:space="0" w:color="auto"/>
              <w:right w:val="single" w:sz="4" w:space="0" w:color="auto"/>
            </w:tcBorders>
            <w:hideMark/>
          </w:tcPr>
          <w:p w14:paraId="00745C98" w14:textId="77777777" w:rsidR="009648A8" w:rsidRPr="00C836F2" w:rsidRDefault="009648A8" w:rsidP="003D7D9E">
            <w:pPr>
              <w:rPr>
                <w:szCs w:val="22"/>
              </w:rPr>
            </w:pPr>
            <w:r w:rsidRPr="00C836F2">
              <w:rPr>
                <w:szCs w:val="22"/>
              </w:rPr>
              <w:t>01.01.2022</w:t>
            </w:r>
          </w:p>
        </w:tc>
        <w:tc>
          <w:tcPr>
            <w:tcW w:w="1231" w:type="dxa"/>
            <w:tcBorders>
              <w:top w:val="single" w:sz="4" w:space="0" w:color="auto"/>
              <w:left w:val="single" w:sz="4" w:space="0" w:color="auto"/>
              <w:bottom w:val="single" w:sz="4" w:space="0" w:color="auto"/>
              <w:right w:val="single" w:sz="4" w:space="0" w:color="auto"/>
            </w:tcBorders>
            <w:hideMark/>
          </w:tcPr>
          <w:p w14:paraId="0B10DE15" w14:textId="77777777" w:rsidR="009648A8" w:rsidRPr="00C836F2" w:rsidRDefault="009648A8" w:rsidP="003D7D9E">
            <w:pPr>
              <w:rPr>
                <w:color w:val="000000" w:themeColor="text1"/>
                <w:szCs w:val="22"/>
              </w:rPr>
            </w:pPr>
            <w:r w:rsidRPr="00C836F2">
              <w:rPr>
                <w:color w:val="000000" w:themeColor="text1"/>
                <w:szCs w:val="22"/>
              </w:rPr>
              <w:t xml:space="preserve">Entire dues </w:t>
            </w:r>
            <w:proofErr w:type="spellStart"/>
            <w:r w:rsidRPr="00C836F2">
              <w:rPr>
                <w:color w:val="000000" w:themeColor="text1"/>
                <w:szCs w:val="22"/>
              </w:rPr>
              <w:t>upto</w:t>
            </w:r>
            <w:proofErr w:type="spellEnd"/>
            <w:r w:rsidRPr="00C836F2">
              <w:rPr>
                <w:color w:val="000000" w:themeColor="text1"/>
                <w:szCs w:val="22"/>
              </w:rPr>
              <w:br/>
            </w:r>
            <w:hyperlink r:id="rId10" w:history="1">
              <w:r w:rsidRPr="00C836F2">
                <w:rPr>
                  <w:color w:val="000000" w:themeColor="text1"/>
                  <w:szCs w:val="22"/>
                  <w:u w:val="single"/>
                </w:rPr>
                <w:t>01.01.2022</w:t>
              </w:r>
            </w:hyperlink>
          </w:p>
        </w:tc>
        <w:tc>
          <w:tcPr>
            <w:tcW w:w="1292" w:type="dxa"/>
            <w:tcBorders>
              <w:top w:val="single" w:sz="4" w:space="0" w:color="auto"/>
              <w:left w:val="single" w:sz="4" w:space="0" w:color="auto"/>
              <w:bottom w:val="single" w:sz="4" w:space="0" w:color="auto"/>
              <w:right w:val="single" w:sz="4" w:space="0" w:color="auto"/>
            </w:tcBorders>
            <w:hideMark/>
          </w:tcPr>
          <w:p w14:paraId="21247B36" w14:textId="77777777" w:rsidR="009648A8" w:rsidRPr="00C836F2" w:rsidRDefault="009648A8" w:rsidP="003D7D9E">
            <w:pPr>
              <w:rPr>
                <w:szCs w:val="22"/>
              </w:rPr>
            </w:pPr>
            <w:r w:rsidRPr="00C836F2">
              <w:rPr>
                <w:szCs w:val="22"/>
              </w:rPr>
              <w:t>0</w:t>
            </w:r>
          </w:p>
        </w:tc>
        <w:tc>
          <w:tcPr>
            <w:tcW w:w="1620" w:type="dxa"/>
            <w:tcBorders>
              <w:top w:val="single" w:sz="4" w:space="0" w:color="auto"/>
              <w:left w:val="single" w:sz="4" w:space="0" w:color="auto"/>
              <w:bottom w:val="single" w:sz="4" w:space="0" w:color="auto"/>
              <w:right w:val="single" w:sz="4" w:space="0" w:color="auto"/>
            </w:tcBorders>
            <w:hideMark/>
          </w:tcPr>
          <w:p w14:paraId="0F9792B6" w14:textId="77777777" w:rsidR="009648A8" w:rsidRPr="00C836F2" w:rsidRDefault="009648A8" w:rsidP="003D7D9E">
            <w:pPr>
              <w:rPr>
                <w:szCs w:val="22"/>
              </w:rPr>
            </w:pPr>
            <w:r w:rsidRPr="00C836F2">
              <w:rPr>
                <w:szCs w:val="22"/>
              </w:rPr>
              <w:t>Nil</w:t>
            </w:r>
          </w:p>
        </w:tc>
        <w:tc>
          <w:tcPr>
            <w:tcW w:w="1530" w:type="dxa"/>
            <w:tcBorders>
              <w:top w:val="single" w:sz="4" w:space="0" w:color="auto"/>
              <w:left w:val="single" w:sz="4" w:space="0" w:color="auto"/>
              <w:bottom w:val="single" w:sz="4" w:space="0" w:color="auto"/>
              <w:right w:val="single" w:sz="4" w:space="0" w:color="auto"/>
            </w:tcBorders>
            <w:hideMark/>
          </w:tcPr>
          <w:p w14:paraId="44E401E8" w14:textId="77777777" w:rsidR="009648A8" w:rsidRPr="00C836F2" w:rsidRDefault="009648A8" w:rsidP="003D7D9E">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7A2A02CC" w14:textId="77777777" w:rsidR="009648A8" w:rsidRPr="00C836F2" w:rsidRDefault="009648A8" w:rsidP="003D7D9E">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38BA48A4" w14:textId="77777777" w:rsidR="009648A8" w:rsidRPr="00C836F2" w:rsidRDefault="009648A8" w:rsidP="003D7D9E">
            <w:pPr>
              <w:rPr>
                <w:szCs w:val="22"/>
              </w:rPr>
            </w:pPr>
            <w:r w:rsidRPr="00C836F2">
              <w:rPr>
                <w:szCs w:val="22"/>
              </w:rPr>
              <w:t>NA</w:t>
            </w:r>
          </w:p>
        </w:tc>
      </w:tr>
      <w:tr w:rsidR="009648A8" w:rsidRPr="00C836F2" w14:paraId="2C268131" w14:textId="77777777" w:rsidTr="003D7D9E">
        <w:tc>
          <w:tcPr>
            <w:tcW w:w="1106" w:type="dxa"/>
            <w:tcBorders>
              <w:top w:val="single" w:sz="4" w:space="0" w:color="auto"/>
              <w:left w:val="single" w:sz="4" w:space="0" w:color="auto"/>
              <w:bottom w:val="single" w:sz="4" w:space="0" w:color="auto"/>
              <w:right w:val="single" w:sz="4" w:space="0" w:color="auto"/>
            </w:tcBorders>
            <w:hideMark/>
          </w:tcPr>
          <w:p w14:paraId="4EAD02C9" w14:textId="77777777" w:rsidR="009648A8" w:rsidRPr="00C836F2" w:rsidRDefault="009648A8" w:rsidP="003D7D9E">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5E50B302" w14:textId="77777777" w:rsidR="009648A8" w:rsidRPr="00C836F2" w:rsidRDefault="009648A8" w:rsidP="003D7D9E">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58F03355" w14:textId="77777777" w:rsidR="009648A8" w:rsidRPr="00C836F2" w:rsidRDefault="009648A8" w:rsidP="003D7D9E">
            <w:pPr>
              <w:rPr>
                <w:color w:val="000000" w:themeColor="text1"/>
                <w:szCs w:val="22"/>
              </w:rPr>
            </w:pPr>
            <w:r w:rsidRPr="00C836F2">
              <w:rPr>
                <w:color w:val="000000" w:themeColor="text1"/>
                <w:szCs w:val="22"/>
              </w:rPr>
              <w:t>Partly paid dues of</w:t>
            </w:r>
            <w:r w:rsidRPr="00C836F2">
              <w:rPr>
                <w:color w:val="000000" w:themeColor="text1"/>
                <w:szCs w:val="22"/>
              </w:rPr>
              <w:br/>
            </w:r>
            <w:hyperlink r:id="rId11" w:history="1">
              <w:r w:rsidRPr="00C836F2">
                <w:rPr>
                  <w:color w:val="000000" w:themeColor="text1"/>
                  <w:szCs w:val="22"/>
                  <w:u w:val="single"/>
                </w:rPr>
                <w:t>01.02.2022</w:t>
              </w:r>
            </w:hyperlink>
          </w:p>
        </w:tc>
        <w:tc>
          <w:tcPr>
            <w:tcW w:w="1292" w:type="dxa"/>
            <w:tcBorders>
              <w:top w:val="single" w:sz="4" w:space="0" w:color="auto"/>
              <w:left w:val="single" w:sz="4" w:space="0" w:color="auto"/>
              <w:bottom w:val="single" w:sz="4" w:space="0" w:color="auto"/>
              <w:right w:val="single" w:sz="4" w:space="0" w:color="auto"/>
            </w:tcBorders>
            <w:hideMark/>
          </w:tcPr>
          <w:p w14:paraId="11EE3B65" w14:textId="77777777" w:rsidR="009648A8" w:rsidRPr="00C836F2" w:rsidRDefault="009648A8" w:rsidP="003D7D9E">
            <w:pPr>
              <w:rPr>
                <w:szCs w:val="22"/>
              </w:rPr>
            </w:pPr>
            <w:r w:rsidRPr="00C836F2">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7B693A4D" w14:textId="77777777" w:rsidR="009648A8" w:rsidRPr="00C836F2" w:rsidRDefault="009648A8" w:rsidP="003D7D9E">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0EEE870C" w14:textId="77777777" w:rsidR="009648A8" w:rsidRPr="00C836F2" w:rsidRDefault="009648A8" w:rsidP="003D7D9E">
            <w:pPr>
              <w:rPr>
                <w:szCs w:val="22"/>
              </w:rPr>
            </w:pPr>
            <w:r w:rsidRPr="00C836F2">
              <w:rPr>
                <w:szCs w:val="22"/>
              </w:rPr>
              <w:t>01.02.2022</w:t>
            </w:r>
          </w:p>
        </w:tc>
        <w:tc>
          <w:tcPr>
            <w:tcW w:w="1620" w:type="dxa"/>
            <w:tcBorders>
              <w:top w:val="single" w:sz="4" w:space="0" w:color="auto"/>
              <w:left w:val="single" w:sz="4" w:space="0" w:color="auto"/>
              <w:bottom w:val="single" w:sz="4" w:space="0" w:color="auto"/>
              <w:right w:val="single" w:sz="4" w:space="0" w:color="auto"/>
            </w:tcBorders>
            <w:hideMark/>
          </w:tcPr>
          <w:p w14:paraId="6FBFA090" w14:textId="77777777" w:rsidR="009648A8" w:rsidRPr="00C836F2" w:rsidRDefault="009648A8" w:rsidP="003D7D9E">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257F9FE9" w14:textId="77777777" w:rsidR="009648A8" w:rsidRPr="00C836F2" w:rsidRDefault="009648A8" w:rsidP="003D7D9E">
            <w:pPr>
              <w:rPr>
                <w:szCs w:val="22"/>
              </w:rPr>
            </w:pPr>
            <w:r w:rsidRPr="00C836F2">
              <w:rPr>
                <w:szCs w:val="22"/>
              </w:rPr>
              <w:t>NA</w:t>
            </w:r>
          </w:p>
        </w:tc>
      </w:tr>
      <w:tr w:rsidR="009648A8" w:rsidRPr="00C836F2" w14:paraId="64950449" w14:textId="77777777" w:rsidTr="003D7D9E">
        <w:tc>
          <w:tcPr>
            <w:tcW w:w="1106" w:type="dxa"/>
            <w:tcBorders>
              <w:top w:val="single" w:sz="4" w:space="0" w:color="auto"/>
              <w:left w:val="single" w:sz="4" w:space="0" w:color="auto"/>
              <w:bottom w:val="single" w:sz="4" w:space="0" w:color="auto"/>
              <w:right w:val="single" w:sz="4" w:space="0" w:color="auto"/>
            </w:tcBorders>
            <w:hideMark/>
          </w:tcPr>
          <w:p w14:paraId="5C36FC95" w14:textId="77777777" w:rsidR="009648A8" w:rsidRPr="00C836F2" w:rsidRDefault="009648A8" w:rsidP="003D7D9E">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4484BA6B" w14:textId="77777777" w:rsidR="009648A8" w:rsidRPr="00C836F2" w:rsidRDefault="009648A8" w:rsidP="003D7D9E">
            <w:pPr>
              <w:rPr>
                <w:szCs w:val="22"/>
              </w:rPr>
            </w:pPr>
            <w:r w:rsidRPr="00C836F2">
              <w:rPr>
                <w:szCs w:val="22"/>
              </w:rPr>
              <w:t>01.02.2022</w:t>
            </w:r>
          </w:p>
        </w:tc>
        <w:tc>
          <w:tcPr>
            <w:tcW w:w="1231" w:type="dxa"/>
            <w:tcBorders>
              <w:top w:val="single" w:sz="4" w:space="0" w:color="auto"/>
              <w:left w:val="single" w:sz="4" w:space="0" w:color="auto"/>
              <w:bottom w:val="single" w:sz="4" w:space="0" w:color="auto"/>
              <w:right w:val="single" w:sz="4" w:space="0" w:color="auto"/>
            </w:tcBorders>
            <w:hideMark/>
          </w:tcPr>
          <w:p w14:paraId="32F06FFE" w14:textId="77777777" w:rsidR="009648A8" w:rsidRPr="00C836F2" w:rsidRDefault="009648A8" w:rsidP="003D7D9E">
            <w:pPr>
              <w:rPr>
                <w:color w:val="000000" w:themeColor="text1"/>
                <w:szCs w:val="22"/>
              </w:rPr>
            </w:pPr>
            <w:r w:rsidRPr="00C836F2">
              <w:rPr>
                <w:color w:val="000000" w:themeColor="text1"/>
                <w:szCs w:val="22"/>
              </w:rPr>
              <w:t>Partly paid dues of</w:t>
            </w:r>
            <w:r w:rsidRPr="00C836F2">
              <w:rPr>
                <w:color w:val="000000" w:themeColor="text1"/>
                <w:szCs w:val="22"/>
              </w:rPr>
              <w:br/>
            </w:r>
            <w:hyperlink r:id="rId12" w:history="1">
              <w:r w:rsidRPr="00C836F2">
                <w:rPr>
                  <w:color w:val="000000" w:themeColor="text1"/>
                  <w:szCs w:val="22"/>
                  <w:u w:val="single"/>
                </w:rPr>
                <w:t>01.02.2022</w:t>
              </w:r>
            </w:hyperlink>
          </w:p>
        </w:tc>
        <w:tc>
          <w:tcPr>
            <w:tcW w:w="1292" w:type="dxa"/>
            <w:tcBorders>
              <w:top w:val="single" w:sz="4" w:space="0" w:color="auto"/>
              <w:left w:val="single" w:sz="4" w:space="0" w:color="auto"/>
              <w:bottom w:val="single" w:sz="4" w:space="0" w:color="auto"/>
              <w:right w:val="single" w:sz="4" w:space="0" w:color="auto"/>
            </w:tcBorders>
            <w:hideMark/>
          </w:tcPr>
          <w:p w14:paraId="4D0523F0" w14:textId="77777777" w:rsidR="009648A8" w:rsidRPr="00C836F2" w:rsidRDefault="009648A8" w:rsidP="003D7D9E">
            <w:pPr>
              <w:rPr>
                <w:szCs w:val="22"/>
              </w:rPr>
            </w:pPr>
            <w:r w:rsidRPr="00C836F2">
              <w:rPr>
                <w:szCs w:val="22"/>
              </w:rPr>
              <w:t>2</w:t>
            </w:r>
          </w:p>
        </w:tc>
        <w:tc>
          <w:tcPr>
            <w:tcW w:w="1620" w:type="dxa"/>
            <w:tcBorders>
              <w:top w:val="single" w:sz="4" w:space="0" w:color="auto"/>
              <w:left w:val="single" w:sz="4" w:space="0" w:color="auto"/>
              <w:bottom w:val="single" w:sz="4" w:space="0" w:color="auto"/>
              <w:right w:val="single" w:sz="4" w:space="0" w:color="auto"/>
            </w:tcBorders>
            <w:hideMark/>
          </w:tcPr>
          <w:p w14:paraId="59407EA9" w14:textId="77777777" w:rsidR="009648A8" w:rsidRPr="00C836F2" w:rsidRDefault="009648A8" w:rsidP="003D7D9E">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1A47F662" w14:textId="77777777" w:rsidR="009648A8" w:rsidRPr="00C836F2" w:rsidRDefault="009648A8" w:rsidP="003D7D9E">
            <w:pPr>
              <w:rPr>
                <w:szCs w:val="22"/>
              </w:rPr>
            </w:pPr>
            <w:r w:rsidRPr="00C836F2">
              <w:rPr>
                <w:szCs w:val="22"/>
              </w:rPr>
              <w:t>01.02.2022</w:t>
            </w:r>
          </w:p>
        </w:tc>
        <w:tc>
          <w:tcPr>
            <w:tcW w:w="1620" w:type="dxa"/>
            <w:tcBorders>
              <w:top w:val="single" w:sz="4" w:space="0" w:color="auto"/>
              <w:left w:val="single" w:sz="4" w:space="0" w:color="auto"/>
              <w:bottom w:val="single" w:sz="4" w:space="0" w:color="auto"/>
              <w:right w:val="single" w:sz="4" w:space="0" w:color="auto"/>
            </w:tcBorders>
            <w:hideMark/>
          </w:tcPr>
          <w:p w14:paraId="55C3D109" w14:textId="77777777" w:rsidR="009648A8" w:rsidRPr="00C836F2" w:rsidRDefault="009648A8" w:rsidP="003D7D9E">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54373264" w14:textId="77777777" w:rsidR="009648A8" w:rsidRPr="00C836F2" w:rsidRDefault="009648A8" w:rsidP="003D7D9E">
            <w:pPr>
              <w:rPr>
                <w:szCs w:val="22"/>
              </w:rPr>
            </w:pPr>
            <w:r w:rsidRPr="00C836F2">
              <w:rPr>
                <w:szCs w:val="22"/>
              </w:rPr>
              <w:t>NA</w:t>
            </w:r>
          </w:p>
        </w:tc>
      </w:tr>
      <w:tr w:rsidR="009648A8" w:rsidRPr="00C836F2" w14:paraId="62F78C9D" w14:textId="77777777" w:rsidTr="003D7D9E">
        <w:tc>
          <w:tcPr>
            <w:tcW w:w="1106" w:type="dxa"/>
            <w:tcBorders>
              <w:top w:val="single" w:sz="4" w:space="0" w:color="auto"/>
              <w:left w:val="single" w:sz="4" w:space="0" w:color="auto"/>
              <w:bottom w:val="single" w:sz="4" w:space="0" w:color="auto"/>
              <w:right w:val="single" w:sz="4" w:space="0" w:color="auto"/>
            </w:tcBorders>
            <w:hideMark/>
          </w:tcPr>
          <w:p w14:paraId="43D25C2E" w14:textId="77777777" w:rsidR="009648A8" w:rsidRPr="00C836F2" w:rsidRDefault="009648A8" w:rsidP="003D7D9E">
            <w:pPr>
              <w:rPr>
                <w:szCs w:val="22"/>
              </w:rPr>
            </w:pPr>
            <w:r w:rsidRPr="00C836F2">
              <w:rPr>
                <w:szCs w:val="22"/>
              </w:rPr>
              <w:t>01.03.2022</w:t>
            </w:r>
          </w:p>
        </w:tc>
        <w:tc>
          <w:tcPr>
            <w:tcW w:w="1231" w:type="dxa"/>
            <w:tcBorders>
              <w:top w:val="single" w:sz="4" w:space="0" w:color="auto"/>
              <w:left w:val="single" w:sz="4" w:space="0" w:color="auto"/>
              <w:bottom w:val="single" w:sz="4" w:space="0" w:color="auto"/>
              <w:right w:val="single" w:sz="4" w:space="0" w:color="auto"/>
            </w:tcBorders>
          </w:tcPr>
          <w:p w14:paraId="78272D9E"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120E0F98" w14:textId="77777777" w:rsidR="009648A8" w:rsidRPr="00C836F2" w:rsidRDefault="009648A8" w:rsidP="003D7D9E">
            <w:pPr>
              <w:rPr>
                <w:color w:val="000000" w:themeColor="text1"/>
                <w:szCs w:val="22"/>
              </w:rPr>
            </w:pPr>
            <w:r w:rsidRPr="00C836F2">
              <w:rPr>
                <w:color w:val="000000" w:themeColor="text1"/>
                <w:szCs w:val="22"/>
              </w:rPr>
              <w:t xml:space="preserve">Dues of </w:t>
            </w:r>
            <w:hyperlink r:id="rId13" w:history="1">
              <w:r w:rsidRPr="00C836F2">
                <w:rPr>
                  <w:color w:val="000000" w:themeColor="text1"/>
                  <w:szCs w:val="22"/>
                  <w:u w:val="single"/>
                </w:rPr>
                <w:t>01.02.2022</w:t>
              </w:r>
            </w:hyperlink>
            <w:r w:rsidRPr="00C836F2">
              <w:rPr>
                <w:color w:val="000000" w:themeColor="text1"/>
                <w:szCs w:val="22"/>
              </w:rPr>
              <w:t xml:space="preserve"> not</w:t>
            </w:r>
            <w:r w:rsidRPr="00C836F2">
              <w:rPr>
                <w:color w:val="000000" w:themeColor="text1"/>
                <w:szCs w:val="22"/>
              </w:rPr>
              <w:br/>
              <w:t xml:space="preserve">fully paid </w:t>
            </w:r>
            <w:hyperlink r:id="rId14" w:history="1">
              <w:r w:rsidRPr="00C836F2">
                <w:rPr>
                  <w:color w:val="000000" w:themeColor="text1"/>
                  <w:szCs w:val="22"/>
                  <w:u w:val="single"/>
                </w:rPr>
                <w:t>01.03.2022</w:t>
              </w:r>
            </w:hyperlink>
            <w:r w:rsidRPr="00C836F2">
              <w:rPr>
                <w:color w:val="000000" w:themeColor="text1"/>
                <w:szCs w:val="22"/>
              </w:rPr>
              <w:t xml:space="preserve"> is</w:t>
            </w:r>
            <w:r w:rsidRPr="00C836F2">
              <w:rPr>
                <w:color w:val="000000" w:themeColor="text1"/>
                <w:szCs w:val="22"/>
              </w:rPr>
              <w:br/>
              <w:t>also due at EOD</w:t>
            </w:r>
            <w:r w:rsidRPr="00C836F2">
              <w:rPr>
                <w:color w:val="000000" w:themeColor="text1"/>
                <w:szCs w:val="22"/>
              </w:rPr>
              <w:br/>
            </w:r>
            <w:hyperlink r:id="rId15" w:history="1">
              <w:r w:rsidRPr="00C836F2">
                <w:rPr>
                  <w:color w:val="000000" w:themeColor="text1"/>
                  <w:szCs w:val="22"/>
                  <w:u w:val="single"/>
                </w:rPr>
                <w:t>01.03.2022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4079042C" w14:textId="77777777" w:rsidR="009648A8" w:rsidRPr="00C836F2" w:rsidRDefault="009648A8" w:rsidP="003D7D9E">
            <w:pPr>
              <w:rPr>
                <w:szCs w:val="22"/>
              </w:rPr>
            </w:pPr>
            <w:r w:rsidRPr="00C836F2">
              <w:rPr>
                <w:szCs w:val="22"/>
              </w:rPr>
              <w:t>29</w:t>
            </w:r>
          </w:p>
        </w:tc>
        <w:tc>
          <w:tcPr>
            <w:tcW w:w="1620" w:type="dxa"/>
            <w:tcBorders>
              <w:top w:val="single" w:sz="4" w:space="0" w:color="auto"/>
              <w:left w:val="single" w:sz="4" w:space="0" w:color="auto"/>
              <w:bottom w:val="single" w:sz="4" w:space="0" w:color="auto"/>
              <w:right w:val="single" w:sz="4" w:space="0" w:color="auto"/>
            </w:tcBorders>
            <w:hideMark/>
          </w:tcPr>
          <w:p w14:paraId="7DA1F089" w14:textId="77777777" w:rsidR="009648A8" w:rsidRPr="00C836F2" w:rsidRDefault="009648A8" w:rsidP="003D7D9E">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4895AED5" w14:textId="77777777" w:rsidR="009648A8" w:rsidRPr="00C836F2" w:rsidRDefault="009648A8" w:rsidP="003D7D9E">
            <w:pPr>
              <w:rPr>
                <w:szCs w:val="22"/>
              </w:rPr>
            </w:pPr>
            <w:r w:rsidRPr="00C836F2">
              <w:rPr>
                <w:szCs w:val="22"/>
              </w:rPr>
              <w:t>01.02.2022</w:t>
            </w:r>
          </w:p>
        </w:tc>
        <w:tc>
          <w:tcPr>
            <w:tcW w:w="1620" w:type="dxa"/>
            <w:tcBorders>
              <w:top w:val="single" w:sz="4" w:space="0" w:color="auto"/>
              <w:left w:val="single" w:sz="4" w:space="0" w:color="auto"/>
              <w:bottom w:val="single" w:sz="4" w:space="0" w:color="auto"/>
              <w:right w:val="single" w:sz="4" w:space="0" w:color="auto"/>
            </w:tcBorders>
            <w:hideMark/>
          </w:tcPr>
          <w:p w14:paraId="3160ECFC" w14:textId="77777777" w:rsidR="009648A8" w:rsidRPr="00C836F2" w:rsidRDefault="009648A8" w:rsidP="003D7D9E">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6E703D96" w14:textId="77777777" w:rsidR="009648A8" w:rsidRPr="00C836F2" w:rsidRDefault="009648A8" w:rsidP="003D7D9E">
            <w:pPr>
              <w:rPr>
                <w:szCs w:val="22"/>
              </w:rPr>
            </w:pPr>
            <w:r w:rsidRPr="00C836F2">
              <w:rPr>
                <w:szCs w:val="22"/>
              </w:rPr>
              <w:t>NA</w:t>
            </w:r>
          </w:p>
        </w:tc>
      </w:tr>
      <w:tr w:rsidR="009648A8" w:rsidRPr="00C836F2" w14:paraId="6E4BD5F5" w14:textId="77777777" w:rsidTr="003D7D9E">
        <w:tc>
          <w:tcPr>
            <w:tcW w:w="1106" w:type="dxa"/>
            <w:tcBorders>
              <w:top w:val="single" w:sz="4" w:space="0" w:color="auto"/>
              <w:left w:val="single" w:sz="4" w:space="0" w:color="auto"/>
              <w:bottom w:val="single" w:sz="4" w:space="0" w:color="auto"/>
              <w:right w:val="single" w:sz="4" w:space="0" w:color="auto"/>
            </w:tcBorders>
          </w:tcPr>
          <w:p w14:paraId="4DDA5D3E"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tcPr>
          <w:p w14:paraId="4D37F72D"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77126983" w14:textId="77777777" w:rsidR="009648A8" w:rsidRPr="00C836F2" w:rsidRDefault="009648A8" w:rsidP="003D7D9E">
            <w:pPr>
              <w:rPr>
                <w:color w:val="000000" w:themeColor="text1"/>
                <w:szCs w:val="22"/>
              </w:rPr>
            </w:pPr>
            <w:r w:rsidRPr="00C836F2">
              <w:rPr>
                <w:color w:val="000000" w:themeColor="text1"/>
                <w:szCs w:val="22"/>
              </w:rPr>
              <w:t xml:space="preserve">Dues of </w:t>
            </w:r>
            <w:hyperlink r:id="rId16" w:history="1">
              <w:r w:rsidRPr="00C836F2">
                <w:rPr>
                  <w:color w:val="000000" w:themeColor="text1"/>
                  <w:szCs w:val="22"/>
                  <w:u w:val="single"/>
                </w:rPr>
                <w:t>01.02.2022</w:t>
              </w:r>
            </w:hyperlink>
            <w:r w:rsidRPr="00C836F2">
              <w:rPr>
                <w:color w:val="000000" w:themeColor="text1"/>
                <w:szCs w:val="22"/>
              </w:rPr>
              <w:br/>
              <w:t>fully paid , Due for</w:t>
            </w:r>
            <w:r w:rsidRPr="00C836F2">
              <w:rPr>
                <w:color w:val="000000" w:themeColor="text1"/>
                <w:szCs w:val="22"/>
              </w:rPr>
              <w:br/>
            </w:r>
            <w:hyperlink r:id="rId17" w:history="1">
              <w:r w:rsidRPr="00C836F2">
                <w:rPr>
                  <w:color w:val="000000" w:themeColor="text1"/>
                  <w:szCs w:val="22"/>
                  <w:u w:val="single"/>
                </w:rPr>
                <w:t>01.03.2022</w:t>
              </w:r>
            </w:hyperlink>
            <w:r w:rsidRPr="00C836F2">
              <w:rPr>
                <w:color w:val="000000" w:themeColor="text1"/>
                <w:szCs w:val="22"/>
              </w:rPr>
              <w:t xml:space="preserve"> not paid at</w:t>
            </w:r>
            <w:r w:rsidRPr="00C836F2">
              <w:rPr>
                <w:color w:val="000000" w:themeColor="text1"/>
                <w:szCs w:val="22"/>
              </w:rPr>
              <w:br/>
              <w:t xml:space="preserve">EOD </w:t>
            </w:r>
            <w:hyperlink r:id="rId18" w:history="1">
              <w:r w:rsidRPr="00C836F2">
                <w:rPr>
                  <w:color w:val="000000" w:themeColor="text1"/>
                  <w:szCs w:val="22"/>
                  <w:u w:val="single"/>
                </w:rPr>
                <w:t>01.03.2022</w:t>
              </w:r>
            </w:hyperlink>
          </w:p>
        </w:tc>
        <w:tc>
          <w:tcPr>
            <w:tcW w:w="1292" w:type="dxa"/>
            <w:tcBorders>
              <w:top w:val="single" w:sz="4" w:space="0" w:color="auto"/>
              <w:left w:val="single" w:sz="4" w:space="0" w:color="auto"/>
              <w:bottom w:val="single" w:sz="4" w:space="0" w:color="auto"/>
              <w:right w:val="single" w:sz="4" w:space="0" w:color="auto"/>
            </w:tcBorders>
            <w:hideMark/>
          </w:tcPr>
          <w:p w14:paraId="1866C393" w14:textId="77777777" w:rsidR="009648A8" w:rsidRPr="00C836F2" w:rsidRDefault="009648A8" w:rsidP="003D7D9E">
            <w:pPr>
              <w:rPr>
                <w:szCs w:val="22"/>
              </w:rPr>
            </w:pPr>
            <w:r w:rsidRPr="00C836F2">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396990FB" w14:textId="77777777" w:rsidR="009648A8" w:rsidRPr="00C836F2" w:rsidRDefault="009648A8" w:rsidP="003D7D9E">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21EBB7F7" w14:textId="77777777" w:rsidR="009648A8" w:rsidRPr="00C836F2" w:rsidRDefault="009648A8" w:rsidP="003D7D9E">
            <w:pPr>
              <w:rPr>
                <w:szCs w:val="22"/>
              </w:rPr>
            </w:pPr>
            <w:r w:rsidRPr="00C836F2">
              <w:rPr>
                <w:szCs w:val="22"/>
              </w:rPr>
              <w:t>01.03.2022</w:t>
            </w:r>
          </w:p>
        </w:tc>
        <w:tc>
          <w:tcPr>
            <w:tcW w:w="1620" w:type="dxa"/>
            <w:tcBorders>
              <w:top w:val="single" w:sz="4" w:space="0" w:color="auto"/>
              <w:left w:val="single" w:sz="4" w:space="0" w:color="auto"/>
              <w:bottom w:val="single" w:sz="4" w:space="0" w:color="auto"/>
              <w:right w:val="single" w:sz="4" w:space="0" w:color="auto"/>
            </w:tcBorders>
            <w:hideMark/>
          </w:tcPr>
          <w:p w14:paraId="6AFD3CD8" w14:textId="77777777" w:rsidR="009648A8" w:rsidRPr="00C836F2" w:rsidRDefault="009648A8" w:rsidP="003D7D9E">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10141A91" w14:textId="77777777" w:rsidR="009648A8" w:rsidRPr="00C836F2" w:rsidRDefault="009648A8" w:rsidP="003D7D9E">
            <w:pPr>
              <w:rPr>
                <w:szCs w:val="22"/>
              </w:rPr>
            </w:pPr>
            <w:r w:rsidRPr="00C836F2">
              <w:rPr>
                <w:szCs w:val="22"/>
              </w:rPr>
              <w:t>NA</w:t>
            </w:r>
          </w:p>
        </w:tc>
      </w:tr>
      <w:tr w:rsidR="009648A8" w:rsidRPr="00C836F2" w14:paraId="089E6911" w14:textId="77777777" w:rsidTr="003D7D9E">
        <w:tc>
          <w:tcPr>
            <w:tcW w:w="1106" w:type="dxa"/>
            <w:tcBorders>
              <w:top w:val="single" w:sz="4" w:space="0" w:color="auto"/>
              <w:left w:val="single" w:sz="4" w:space="0" w:color="auto"/>
              <w:bottom w:val="single" w:sz="4" w:space="0" w:color="auto"/>
              <w:right w:val="single" w:sz="4" w:space="0" w:color="auto"/>
            </w:tcBorders>
          </w:tcPr>
          <w:p w14:paraId="6E5C1B6D"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tcPr>
          <w:p w14:paraId="5E951583"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1867389B" w14:textId="77777777" w:rsidR="009648A8" w:rsidRPr="00C836F2" w:rsidRDefault="009648A8" w:rsidP="003D7D9E">
            <w:pPr>
              <w:rPr>
                <w:color w:val="000000" w:themeColor="text1"/>
                <w:szCs w:val="22"/>
              </w:rPr>
            </w:pPr>
            <w:r w:rsidRPr="00C836F2">
              <w:rPr>
                <w:color w:val="000000" w:themeColor="text1"/>
                <w:szCs w:val="22"/>
              </w:rPr>
              <w:t>No payment of full</w:t>
            </w:r>
            <w:r w:rsidRPr="00C836F2">
              <w:rPr>
                <w:color w:val="000000" w:themeColor="text1"/>
                <w:szCs w:val="22"/>
              </w:rPr>
              <w:br/>
              <w:t xml:space="preserve">dues of </w:t>
            </w:r>
            <w:hyperlink r:id="rId19" w:history="1">
              <w:r w:rsidRPr="00C836F2">
                <w:rPr>
                  <w:color w:val="000000" w:themeColor="text1"/>
                  <w:szCs w:val="22"/>
                  <w:u w:val="single"/>
                </w:rPr>
                <w:t>01.02.2022</w:t>
              </w:r>
            </w:hyperlink>
            <w:r w:rsidRPr="00C836F2">
              <w:rPr>
                <w:color w:val="000000" w:themeColor="text1"/>
                <w:szCs w:val="22"/>
              </w:rPr>
              <w:t xml:space="preserve"> and</w:t>
            </w:r>
            <w:r w:rsidRPr="00C836F2">
              <w:rPr>
                <w:color w:val="000000" w:themeColor="text1"/>
                <w:szCs w:val="22"/>
              </w:rPr>
              <w:br/>
            </w:r>
            <w:hyperlink r:id="rId20" w:history="1">
              <w:r w:rsidRPr="00C836F2">
                <w:rPr>
                  <w:color w:val="000000" w:themeColor="text1"/>
                  <w:szCs w:val="22"/>
                  <w:u w:val="single"/>
                </w:rPr>
                <w:t>01.03.2022</w:t>
              </w:r>
            </w:hyperlink>
            <w:r w:rsidRPr="00C836F2">
              <w:rPr>
                <w:color w:val="000000" w:themeColor="text1"/>
                <w:szCs w:val="22"/>
              </w:rPr>
              <w:t xml:space="preserve"> at EOD</w:t>
            </w:r>
            <w:r w:rsidRPr="00C836F2">
              <w:rPr>
                <w:color w:val="000000" w:themeColor="text1"/>
                <w:szCs w:val="22"/>
              </w:rPr>
              <w:br/>
            </w:r>
            <w:hyperlink r:id="rId21" w:history="1">
              <w:r w:rsidRPr="00C836F2">
                <w:rPr>
                  <w:color w:val="000000" w:themeColor="text1"/>
                  <w:szCs w:val="22"/>
                  <w:u w:val="single"/>
                </w:rPr>
                <w:t>03.03.2022</w:t>
              </w:r>
            </w:hyperlink>
          </w:p>
        </w:tc>
        <w:tc>
          <w:tcPr>
            <w:tcW w:w="1292" w:type="dxa"/>
            <w:tcBorders>
              <w:top w:val="single" w:sz="4" w:space="0" w:color="auto"/>
              <w:left w:val="single" w:sz="4" w:space="0" w:color="auto"/>
              <w:bottom w:val="single" w:sz="4" w:space="0" w:color="auto"/>
              <w:right w:val="single" w:sz="4" w:space="0" w:color="auto"/>
            </w:tcBorders>
            <w:hideMark/>
          </w:tcPr>
          <w:p w14:paraId="4AF34902" w14:textId="77777777" w:rsidR="009648A8" w:rsidRPr="00C836F2" w:rsidRDefault="009648A8" w:rsidP="003D7D9E">
            <w:pPr>
              <w:rPr>
                <w:szCs w:val="22"/>
              </w:rPr>
            </w:pPr>
            <w:r w:rsidRPr="00C836F2">
              <w:rPr>
                <w:szCs w:val="22"/>
              </w:rPr>
              <w:t>31</w:t>
            </w:r>
          </w:p>
        </w:tc>
        <w:tc>
          <w:tcPr>
            <w:tcW w:w="1620" w:type="dxa"/>
            <w:tcBorders>
              <w:top w:val="single" w:sz="4" w:space="0" w:color="auto"/>
              <w:left w:val="single" w:sz="4" w:space="0" w:color="auto"/>
              <w:bottom w:val="single" w:sz="4" w:space="0" w:color="auto"/>
              <w:right w:val="single" w:sz="4" w:space="0" w:color="auto"/>
            </w:tcBorders>
            <w:hideMark/>
          </w:tcPr>
          <w:p w14:paraId="72449C21" w14:textId="77777777" w:rsidR="009648A8" w:rsidRPr="00C836F2" w:rsidRDefault="009648A8" w:rsidP="003D7D9E">
            <w:pPr>
              <w:rPr>
                <w:szCs w:val="22"/>
              </w:rPr>
            </w:pPr>
            <w:r w:rsidRPr="00C836F2">
              <w:rPr>
                <w:szCs w:val="22"/>
              </w:rPr>
              <w:t>SMA 1</w:t>
            </w:r>
          </w:p>
        </w:tc>
        <w:tc>
          <w:tcPr>
            <w:tcW w:w="1530" w:type="dxa"/>
            <w:tcBorders>
              <w:top w:val="single" w:sz="4" w:space="0" w:color="auto"/>
              <w:left w:val="single" w:sz="4" w:space="0" w:color="auto"/>
              <w:bottom w:val="single" w:sz="4" w:space="0" w:color="auto"/>
              <w:right w:val="single" w:sz="4" w:space="0" w:color="auto"/>
            </w:tcBorders>
            <w:hideMark/>
          </w:tcPr>
          <w:p w14:paraId="4D2685FD" w14:textId="77777777" w:rsidR="009648A8" w:rsidRPr="00C836F2" w:rsidRDefault="009648A8" w:rsidP="003D7D9E">
            <w:pPr>
              <w:rPr>
                <w:szCs w:val="22"/>
              </w:rPr>
            </w:pPr>
            <w:r w:rsidRPr="00C836F2">
              <w:rPr>
                <w:szCs w:val="22"/>
              </w:rPr>
              <w:t>01.02.2022/ 01.03.2022</w:t>
            </w:r>
          </w:p>
        </w:tc>
        <w:tc>
          <w:tcPr>
            <w:tcW w:w="1620" w:type="dxa"/>
            <w:tcBorders>
              <w:top w:val="single" w:sz="4" w:space="0" w:color="auto"/>
              <w:left w:val="single" w:sz="4" w:space="0" w:color="auto"/>
              <w:bottom w:val="single" w:sz="4" w:space="0" w:color="auto"/>
              <w:right w:val="single" w:sz="4" w:space="0" w:color="auto"/>
            </w:tcBorders>
            <w:hideMark/>
          </w:tcPr>
          <w:p w14:paraId="59EF193E" w14:textId="77777777" w:rsidR="009648A8" w:rsidRPr="00C836F2" w:rsidRDefault="009648A8" w:rsidP="003D7D9E">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44A853AA" w14:textId="77777777" w:rsidR="009648A8" w:rsidRPr="00C836F2" w:rsidRDefault="009648A8" w:rsidP="003D7D9E">
            <w:pPr>
              <w:rPr>
                <w:szCs w:val="22"/>
              </w:rPr>
            </w:pPr>
            <w:r w:rsidRPr="00C836F2">
              <w:rPr>
                <w:szCs w:val="22"/>
              </w:rPr>
              <w:t>NA</w:t>
            </w:r>
          </w:p>
        </w:tc>
      </w:tr>
      <w:tr w:rsidR="009648A8" w:rsidRPr="00C836F2" w14:paraId="7DB52222" w14:textId="77777777" w:rsidTr="003D7D9E">
        <w:tc>
          <w:tcPr>
            <w:tcW w:w="1106" w:type="dxa"/>
            <w:tcBorders>
              <w:top w:val="single" w:sz="4" w:space="0" w:color="auto"/>
              <w:left w:val="single" w:sz="4" w:space="0" w:color="auto"/>
              <w:bottom w:val="single" w:sz="4" w:space="0" w:color="auto"/>
              <w:right w:val="single" w:sz="4" w:space="0" w:color="auto"/>
            </w:tcBorders>
          </w:tcPr>
          <w:p w14:paraId="40316F84"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tcPr>
          <w:p w14:paraId="438FF996"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0566D925" w14:textId="77777777" w:rsidR="009648A8" w:rsidRPr="00C836F2" w:rsidRDefault="009648A8" w:rsidP="003D7D9E">
            <w:pPr>
              <w:rPr>
                <w:color w:val="000000" w:themeColor="text1"/>
                <w:szCs w:val="22"/>
              </w:rPr>
            </w:pPr>
            <w:r w:rsidRPr="00C836F2">
              <w:rPr>
                <w:color w:val="000000" w:themeColor="text1"/>
                <w:szCs w:val="22"/>
              </w:rPr>
              <w:t xml:space="preserve">Dues of </w:t>
            </w:r>
            <w:hyperlink r:id="rId22" w:history="1">
              <w:r w:rsidRPr="00C836F2">
                <w:rPr>
                  <w:color w:val="000000" w:themeColor="text1"/>
                  <w:szCs w:val="22"/>
                  <w:u w:val="single"/>
                </w:rPr>
                <w:t>01.02.2022</w:t>
              </w:r>
            </w:hyperlink>
            <w:r w:rsidRPr="00C836F2">
              <w:rPr>
                <w:color w:val="000000" w:themeColor="text1"/>
                <w:szCs w:val="22"/>
              </w:rPr>
              <w:br/>
              <w:t>fully paid , Due for</w:t>
            </w:r>
            <w:r w:rsidRPr="00C836F2">
              <w:rPr>
                <w:color w:val="000000" w:themeColor="text1"/>
                <w:szCs w:val="22"/>
              </w:rPr>
              <w:br/>
            </w:r>
            <w:hyperlink r:id="rId23" w:history="1">
              <w:r w:rsidRPr="00C836F2">
                <w:rPr>
                  <w:color w:val="000000" w:themeColor="text1"/>
                  <w:szCs w:val="22"/>
                  <w:u w:val="single"/>
                </w:rPr>
                <w:t>01.03.2022</w:t>
              </w:r>
            </w:hyperlink>
            <w:r w:rsidRPr="00C836F2">
              <w:rPr>
                <w:color w:val="000000" w:themeColor="text1"/>
                <w:szCs w:val="22"/>
              </w:rPr>
              <w:t xml:space="preserve"> not fully</w:t>
            </w:r>
            <w:r w:rsidRPr="00C836F2">
              <w:rPr>
                <w:color w:val="000000" w:themeColor="text1"/>
                <w:szCs w:val="22"/>
              </w:rPr>
              <w:br/>
              <w:t xml:space="preserve">paid at EOD </w:t>
            </w:r>
            <w:hyperlink r:id="rId24" w:history="1">
              <w:r w:rsidRPr="00C836F2">
                <w:rPr>
                  <w:color w:val="000000" w:themeColor="text1"/>
                  <w:szCs w:val="22"/>
                  <w:u w:val="single"/>
                </w:rPr>
                <w:t>1.03.2022</w:t>
              </w:r>
            </w:hyperlink>
          </w:p>
        </w:tc>
        <w:tc>
          <w:tcPr>
            <w:tcW w:w="1292" w:type="dxa"/>
            <w:tcBorders>
              <w:top w:val="single" w:sz="4" w:space="0" w:color="auto"/>
              <w:left w:val="single" w:sz="4" w:space="0" w:color="auto"/>
              <w:bottom w:val="single" w:sz="4" w:space="0" w:color="auto"/>
              <w:right w:val="single" w:sz="4" w:space="0" w:color="auto"/>
            </w:tcBorders>
            <w:hideMark/>
          </w:tcPr>
          <w:p w14:paraId="55A51843" w14:textId="77777777" w:rsidR="009648A8" w:rsidRPr="00C836F2" w:rsidRDefault="009648A8" w:rsidP="003D7D9E">
            <w:pPr>
              <w:rPr>
                <w:szCs w:val="22"/>
              </w:rPr>
            </w:pPr>
            <w:r w:rsidRPr="00C836F2">
              <w:rPr>
                <w:szCs w:val="22"/>
              </w:rPr>
              <w:t>1</w:t>
            </w:r>
          </w:p>
        </w:tc>
        <w:tc>
          <w:tcPr>
            <w:tcW w:w="1620" w:type="dxa"/>
            <w:tcBorders>
              <w:top w:val="single" w:sz="4" w:space="0" w:color="auto"/>
              <w:left w:val="single" w:sz="4" w:space="0" w:color="auto"/>
              <w:bottom w:val="single" w:sz="4" w:space="0" w:color="auto"/>
              <w:right w:val="single" w:sz="4" w:space="0" w:color="auto"/>
            </w:tcBorders>
            <w:hideMark/>
          </w:tcPr>
          <w:p w14:paraId="39A0A88B" w14:textId="77777777" w:rsidR="009648A8" w:rsidRPr="00C836F2" w:rsidRDefault="009648A8" w:rsidP="003D7D9E">
            <w:pPr>
              <w:rPr>
                <w:szCs w:val="22"/>
              </w:rPr>
            </w:pPr>
            <w:r w:rsidRPr="00C836F2">
              <w:rPr>
                <w:szCs w:val="22"/>
              </w:rPr>
              <w:t>SMA 0</w:t>
            </w:r>
          </w:p>
        </w:tc>
        <w:tc>
          <w:tcPr>
            <w:tcW w:w="1530" w:type="dxa"/>
            <w:tcBorders>
              <w:top w:val="single" w:sz="4" w:space="0" w:color="auto"/>
              <w:left w:val="single" w:sz="4" w:space="0" w:color="auto"/>
              <w:bottom w:val="single" w:sz="4" w:space="0" w:color="auto"/>
              <w:right w:val="single" w:sz="4" w:space="0" w:color="auto"/>
            </w:tcBorders>
            <w:hideMark/>
          </w:tcPr>
          <w:p w14:paraId="636EAD0B" w14:textId="77777777" w:rsidR="009648A8" w:rsidRPr="00C836F2" w:rsidRDefault="009648A8" w:rsidP="003D7D9E">
            <w:pPr>
              <w:rPr>
                <w:szCs w:val="22"/>
              </w:rPr>
            </w:pPr>
            <w:r w:rsidRPr="00C836F2">
              <w:rPr>
                <w:szCs w:val="22"/>
              </w:rPr>
              <w:t>01.03.2022</w:t>
            </w:r>
          </w:p>
        </w:tc>
        <w:tc>
          <w:tcPr>
            <w:tcW w:w="1620" w:type="dxa"/>
            <w:tcBorders>
              <w:top w:val="single" w:sz="4" w:space="0" w:color="auto"/>
              <w:left w:val="single" w:sz="4" w:space="0" w:color="auto"/>
              <w:bottom w:val="single" w:sz="4" w:space="0" w:color="auto"/>
              <w:right w:val="single" w:sz="4" w:space="0" w:color="auto"/>
            </w:tcBorders>
            <w:hideMark/>
          </w:tcPr>
          <w:p w14:paraId="27F162F4" w14:textId="77777777" w:rsidR="009648A8" w:rsidRPr="00C836F2" w:rsidRDefault="009648A8" w:rsidP="003D7D9E">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726DE9F4" w14:textId="77777777" w:rsidR="009648A8" w:rsidRPr="00C836F2" w:rsidRDefault="009648A8" w:rsidP="003D7D9E">
            <w:pPr>
              <w:rPr>
                <w:szCs w:val="22"/>
              </w:rPr>
            </w:pPr>
            <w:r w:rsidRPr="00C836F2">
              <w:rPr>
                <w:szCs w:val="22"/>
              </w:rPr>
              <w:t>NA</w:t>
            </w:r>
          </w:p>
        </w:tc>
      </w:tr>
      <w:tr w:rsidR="009648A8" w:rsidRPr="00C836F2" w14:paraId="7D87D837" w14:textId="77777777" w:rsidTr="003D7D9E">
        <w:tc>
          <w:tcPr>
            <w:tcW w:w="1106" w:type="dxa"/>
            <w:tcBorders>
              <w:top w:val="single" w:sz="4" w:space="0" w:color="auto"/>
              <w:left w:val="single" w:sz="4" w:space="0" w:color="auto"/>
              <w:bottom w:val="single" w:sz="4" w:space="0" w:color="auto"/>
              <w:right w:val="single" w:sz="4" w:space="0" w:color="auto"/>
            </w:tcBorders>
            <w:hideMark/>
          </w:tcPr>
          <w:p w14:paraId="28EB7328" w14:textId="77777777" w:rsidR="009648A8" w:rsidRPr="00C836F2" w:rsidRDefault="009648A8" w:rsidP="003D7D9E">
            <w:pPr>
              <w:rPr>
                <w:szCs w:val="22"/>
              </w:rPr>
            </w:pPr>
            <w:r w:rsidRPr="00C836F2">
              <w:rPr>
                <w:szCs w:val="22"/>
              </w:rPr>
              <w:t>01.04.2022</w:t>
            </w:r>
          </w:p>
        </w:tc>
        <w:tc>
          <w:tcPr>
            <w:tcW w:w="1231" w:type="dxa"/>
            <w:tcBorders>
              <w:top w:val="single" w:sz="4" w:space="0" w:color="auto"/>
              <w:left w:val="single" w:sz="4" w:space="0" w:color="auto"/>
              <w:bottom w:val="single" w:sz="4" w:space="0" w:color="auto"/>
              <w:right w:val="single" w:sz="4" w:space="0" w:color="auto"/>
            </w:tcBorders>
          </w:tcPr>
          <w:p w14:paraId="6BAD824C"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7A6C835C" w14:textId="77777777" w:rsidR="009648A8" w:rsidRPr="00C836F2" w:rsidRDefault="009648A8" w:rsidP="003D7D9E">
            <w:pPr>
              <w:rPr>
                <w:color w:val="000000" w:themeColor="text1"/>
                <w:szCs w:val="22"/>
              </w:rPr>
            </w:pPr>
            <w:r w:rsidRPr="00C836F2">
              <w:rPr>
                <w:color w:val="000000" w:themeColor="text1"/>
                <w:szCs w:val="22"/>
              </w:rPr>
              <w:t>No payment of dues of</w:t>
            </w:r>
            <w:r w:rsidRPr="00C836F2">
              <w:rPr>
                <w:color w:val="000000" w:themeColor="text1"/>
                <w:szCs w:val="22"/>
              </w:rPr>
              <w:br/>
            </w:r>
            <w:hyperlink r:id="rId25" w:history="1">
              <w:r w:rsidRPr="00C836F2">
                <w:rPr>
                  <w:color w:val="000000" w:themeColor="text1"/>
                  <w:szCs w:val="22"/>
                  <w:u w:val="single"/>
                </w:rPr>
                <w:t>01.02.2022</w:t>
              </w:r>
            </w:hyperlink>
            <w:r w:rsidRPr="00C836F2">
              <w:rPr>
                <w:color w:val="000000" w:themeColor="text1"/>
                <w:szCs w:val="22"/>
              </w:rPr>
              <w:br/>
            </w:r>
            <w:hyperlink r:id="rId26" w:history="1">
              <w:r w:rsidRPr="00C836F2">
                <w:rPr>
                  <w:color w:val="000000" w:themeColor="text1"/>
                  <w:szCs w:val="22"/>
                  <w:u w:val="single"/>
                </w:rPr>
                <w:t>01.03.2022</w:t>
              </w:r>
            </w:hyperlink>
            <w:r w:rsidRPr="00C836F2">
              <w:rPr>
                <w:color w:val="000000" w:themeColor="text1"/>
                <w:szCs w:val="22"/>
              </w:rPr>
              <w:t xml:space="preserve"> and</w:t>
            </w:r>
            <w:r w:rsidRPr="00C836F2">
              <w:rPr>
                <w:color w:val="000000" w:themeColor="text1"/>
                <w:szCs w:val="22"/>
              </w:rPr>
              <w:br/>
              <w:t>amount due on</w:t>
            </w:r>
            <w:r w:rsidRPr="00C836F2">
              <w:rPr>
                <w:color w:val="000000" w:themeColor="text1"/>
                <w:szCs w:val="22"/>
              </w:rPr>
              <w:br/>
            </w:r>
            <w:hyperlink r:id="rId27" w:history="1">
              <w:r w:rsidRPr="00C836F2">
                <w:rPr>
                  <w:color w:val="000000" w:themeColor="text1"/>
                  <w:szCs w:val="22"/>
                  <w:u w:val="single"/>
                </w:rPr>
                <w:t>01.4.2022</w:t>
              </w:r>
            </w:hyperlink>
            <w:r w:rsidRPr="00C836F2">
              <w:rPr>
                <w:color w:val="000000" w:themeColor="text1"/>
                <w:szCs w:val="22"/>
              </w:rPr>
              <w:t xml:space="preserve"> at EOD</w:t>
            </w:r>
            <w:r w:rsidRPr="00C836F2">
              <w:rPr>
                <w:color w:val="000000" w:themeColor="text1"/>
                <w:szCs w:val="22"/>
              </w:rPr>
              <w:br/>
            </w:r>
            <w:hyperlink r:id="rId28" w:history="1">
              <w:r w:rsidRPr="00C836F2">
                <w:rPr>
                  <w:color w:val="000000" w:themeColor="text1"/>
                  <w:szCs w:val="22"/>
                  <w:u w:val="single"/>
                </w:rPr>
                <w:t>01.04.2022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2FF8540A" w14:textId="77777777" w:rsidR="009648A8" w:rsidRPr="00C836F2" w:rsidRDefault="009648A8" w:rsidP="003D7D9E">
            <w:pPr>
              <w:rPr>
                <w:szCs w:val="22"/>
              </w:rPr>
            </w:pPr>
            <w:r w:rsidRPr="00C836F2">
              <w:rPr>
                <w:szCs w:val="22"/>
              </w:rPr>
              <w:t>60</w:t>
            </w:r>
          </w:p>
        </w:tc>
        <w:tc>
          <w:tcPr>
            <w:tcW w:w="1620" w:type="dxa"/>
            <w:tcBorders>
              <w:top w:val="single" w:sz="4" w:space="0" w:color="auto"/>
              <w:left w:val="single" w:sz="4" w:space="0" w:color="auto"/>
              <w:bottom w:val="single" w:sz="4" w:space="0" w:color="auto"/>
              <w:right w:val="single" w:sz="4" w:space="0" w:color="auto"/>
            </w:tcBorders>
            <w:hideMark/>
          </w:tcPr>
          <w:p w14:paraId="64BCC199" w14:textId="77777777" w:rsidR="009648A8" w:rsidRPr="00C836F2" w:rsidRDefault="009648A8" w:rsidP="003D7D9E">
            <w:pPr>
              <w:rPr>
                <w:szCs w:val="22"/>
              </w:rPr>
            </w:pPr>
            <w:r w:rsidRPr="00C836F2">
              <w:rPr>
                <w:szCs w:val="22"/>
              </w:rPr>
              <w:t>SMA 1</w:t>
            </w:r>
          </w:p>
        </w:tc>
        <w:tc>
          <w:tcPr>
            <w:tcW w:w="1530" w:type="dxa"/>
            <w:tcBorders>
              <w:top w:val="single" w:sz="4" w:space="0" w:color="auto"/>
              <w:left w:val="single" w:sz="4" w:space="0" w:color="auto"/>
              <w:bottom w:val="single" w:sz="4" w:space="0" w:color="auto"/>
              <w:right w:val="single" w:sz="4" w:space="0" w:color="auto"/>
            </w:tcBorders>
            <w:hideMark/>
          </w:tcPr>
          <w:p w14:paraId="385BECBD" w14:textId="77777777" w:rsidR="009648A8" w:rsidRPr="00C836F2" w:rsidRDefault="009648A8" w:rsidP="003D7D9E">
            <w:pPr>
              <w:rPr>
                <w:szCs w:val="22"/>
              </w:rPr>
            </w:pPr>
            <w:r w:rsidRPr="00C836F2">
              <w:rPr>
                <w:szCs w:val="22"/>
              </w:rPr>
              <w:t>01.02.2022/ 01.03.2022</w:t>
            </w:r>
          </w:p>
        </w:tc>
        <w:tc>
          <w:tcPr>
            <w:tcW w:w="1620" w:type="dxa"/>
            <w:tcBorders>
              <w:top w:val="single" w:sz="4" w:space="0" w:color="auto"/>
              <w:left w:val="single" w:sz="4" w:space="0" w:color="auto"/>
              <w:bottom w:val="single" w:sz="4" w:space="0" w:color="auto"/>
              <w:right w:val="single" w:sz="4" w:space="0" w:color="auto"/>
            </w:tcBorders>
            <w:hideMark/>
          </w:tcPr>
          <w:p w14:paraId="3995E68D" w14:textId="77777777" w:rsidR="009648A8" w:rsidRPr="00C836F2" w:rsidRDefault="009648A8" w:rsidP="003D7D9E">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46BA8B89" w14:textId="77777777" w:rsidR="009648A8" w:rsidRPr="00C836F2" w:rsidRDefault="009648A8" w:rsidP="003D7D9E">
            <w:pPr>
              <w:rPr>
                <w:szCs w:val="22"/>
              </w:rPr>
            </w:pPr>
            <w:r w:rsidRPr="00C836F2">
              <w:rPr>
                <w:szCs w:val="22"/>
              </w:rPr>
              <w:t>NA</w:t>
            </w:r>
          </w:p>
        </w:tc>
      </w:tr>
      <w:tr w:rsidR="009648A8" w:rsidRPr="00C836F2" w14:paraId="6B1E5CD1" w14:textId="77777777" w:rsidTr="003D7D9E">
        <w:tc>
          <w:tcPr>
            <w:tcW w:w="1106" w:type="dxa"/>
            <w:tcBorders>
              <w:top w:val="single" w:sz="4" w:space="0" w:color="auto"/>
              <w:left w:val="single" w:sz="4" w:space="0" w:color="auto"/>
              <w:bottom w:val="single" w:sz="4" w:space="0" w:color="auto"/>
              <w:right w:val="single" w:sz="4" w:space="0" w:color="auto"/>
            </w:tcBorders>
          </w:tcPr>
          <w:p w14:paraId="5F7EA0D4"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tcPr>
          <w:p w14:paraId="17ECBFC2"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708527AD" w14:textId="77777777" w:rsidR="009648A8" w:rsidRPr="00C836F2" w:rsidRDefault="009648A8" w:rsidP="003D7D9E">
            <w:pPr>
              <w:rPr>
                <w:color w:val="000000" w:themeColor="text1"/>
                <w:szCs w:val="22"/>
              </w:rPr>
            </w:pPr>
            <w:r w:rsidRPr="00C836F2">
              <w:rPr>
                <w:color w:val="000000" w:themeColor="text1"/>
                <w:szCs w:val="22"/>
              </w:rPr>
              <w:t>No payment of dues of</w:t>
            </w:r>
            <w:r w:rsidRPr="00C836F2">
              <w:rPr>
                <w:color w:val="000000" w:themeColor="text1"/>
                <w:szCs w:val="22"/>
              </w:rPr>
              <w:br/>
            </w:r>
            <w:hyperlink r:id="rId29" w:history="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r:id="rId30" w:history="1">
              <w:r w:rsidRPr="00C836F2">
                <w:rPr>
                  <w:color w:val="000000" w:themeColor="text1"/>
                  <w:szCs w:val="22"/>
                  <w:u w:val="single"/>
                </w:rPr>
                <w:t>01.04.2022</w:t>
              </w:r>
            </w:hyperlink>
            <w:r w:rsidRPr="00C836F2">
              <w:rPr>
                <w:color w:val="000000" w:themeColor="text1"/>
                <w:szCs w:val="22"/>
              </w:rPr>
              <w:t xml:space="preserve"> at EOD</w:t>
            </w:r>
            <w:r w:rsidRPr="00C836F2">
              <w:rPr>
                <w:color w:val="000000" w:themeColor="text1"/>
                <w:szCs w:val="22"/>
              </w:rPr>
              <w:br/>
            </w:r>
            <w:hyperlink r:id="rId31" w:history="1">
              <w:r w:rsidRPr="00C836F2">
                <w:rPr>
                  <w:color w:val="000000" w:themeColor="text1"/>
                  <w:szCs w:val="22"/>
                  <w:u w:val="single"/>
                </w:rPr>
                <w:t>01.04.2022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3F500C83" w14:textId="77777777" w:rsidR="009648A8" w:rsidRPr="00C836F2" w:rsidRDefault="009648A8" w:rsidP="003D7D9E">
            <w:pPr>
              <w:rPr>
                <w:szCs w:val="22"/>
              </w:rPr>
            </w:pPr>
            <w:r w:rsidRPr="00C836F2">
              <w:rPr>
                <w:szCs w:val="22"/>
              </w:rPr>
              <w:t>61</w:t>
            </w:r>
          </w:p>
        </w:tc>
        <w:tc>
          <w:tcPr>
            <w:tcW w:w="1620" w:type="dxa"/>
            <w:tcBorders>
              <w:top w:val="single" w:sz="4" w:space="0" w:color="auto"/>
              <w:left w:val="single" w:sz="4" w:space="0" w:color="auto"/>
              <w:bottom w:val="single" w:sz="4" w:space="0" w:color="auto"/>
              <w:right w:val="single" w:sz="4" w:space="0" w:color="auto"/>
            </w:tcBorders>
            <w:hideMark/>
          </w:tcPr>
          <w:p w14:paraId="7CFCD062" w14:textId="77777777" w:rsidR="009648A8" w:rsidRPr="00C836F2" w:rsidRDefault="009648A8" w:rsidP="003D7D9E">
            <w:pPr>
              <w:rPr>
                <w:szCs w:val="22"/>
              </w:rPr>
            </w:pPr>
            <w:r w:rsidRPr="00C836F2">
              <w:rPr>
                <w:szCs w:val="22"/>
              </w:rPr>
              <w:t>SMA 2</w:t>
            </w:r>
          </w:p>
        </w:tc>
        <w:tc>
          <w:tcPr>
            <w:tcW w:w="1530" w:type="dxa"/>
            <w:tcBorders>
              <w:top w:val="single" w:sz="4" w:space="0" w:color="auto"/>
              <w:left w:val="single" w:sz="4" w:space="0" w:color="auto"/>
              <w:bottom w:val="single" w:sz="4" w:space="0" w:color="auto"/>
              <w:right w:val="single" w:sz="4" w:space="0" w:color="auto"/>
            </w:tcBorders>
            <w:hideMark/>
          </w:tcPr>
          <w:p w14:paraId="09D334CB" w14:textId="77777777" w:rsidR="009648A8" w:rsidRPr="00C836F2" w:rsidRDefault="009648A8" w:rsidP="003D7D9E">
            <w:pPr>
              <w:rPr>
                <w:szCs w:val="22"/>
              </w:rPr>
            </w:pPr>
            <w:r w:rsidRPr="00C836F2">
              <w:rPr>
                <w:szCs w:val="22"/>
              </w:rPr>
              <w:t>01.02.2022/ 01.04.2022</w:t>
            </w:r>
          </w:p>
        </w:tc>
        <w:tc>
          <w:tcPr>
            <w:tcW w:w="1620" w:type="dxa"/>
            <w:tcBorders>
              <w:top w:val="single" w:sz="4" w:space="0" w:color="auto"/>
              <w:left w:val="single" w:sz="4" w:space="0" w:color="auto"/>
              <w:bottom w:val="single" w:sz="4" w:space="0" w:color="auto"/>
              <w:right w:val="single" w:sz="4" w:space="0" w:color="auto"/>
            </w:tcBorders>
            <w:hideMark/>
          </w:tcPr>
          <w:p w14:paraId="069D0686" w14:textId="77777777" w:rsidR="009648A8" w:rsidRPr="00C836F2" w:rsidRDefault="009648A8" w:rsidP="003D7D9E">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510FEDB0" w14:textId="77777777" w:rsidR="009648A8" w:rsidRPr="00C836F2" w:rsidRDefault="009648A8" w:rsidP="003D7D9E">
            <w:pPr>
              <w:rPr>
                <w:szCs w:val="22"/>
              </w:rPr>
            </w:pPr>
            <w:r w:rsidRPr="00C836F2">
              <w:rPr>
                <w:szCs w:val="22"/>
              </w:rPr>
              <w:t>NA</w:t>
            </w:r>
          </w:p>
        </w:tc>
      </w:tr>
      <w:tr w:rsidR="009648A8" w:rsidRPr="00C836F2" w14:paraId="23335971" w14:textId="77777777" w:rsidTr="003D7D9E">
        <w:tc>
          <w:tcPr>
            <w:tcW w:w="1106" w:type="dxa"/>
            <w:tcBorders>
              <w:top w:val="single" w:sz="4" w:space="0" w:color="auto"/>
              <w:left w:val="single" w:sz="4" w:space="0" w:color="auto"/>
              <w:bottom w:val="single" w:sz="4" w:space="0" w:color="auto"/>
              <w:right w:val="single" w:sz="4" w:space="0" w:color="auto"/>
            </w:tcBorders>
            <w:hideMark/>
          </w:tcPr>
          <w:p w14:paraId="06DB9CA4" w14:textId="77777777" w:rsidR="009648A8" w:rsidRPr="00C836F2" w:rsidRDefault="009648A8" w:rsidP="003D7D9E">
            <w:pPr>
              <w:rPr>
                <w:szCs w:val="22"/>
              </w:rPr>
            </w:pPr>
            <w:r w:rsidRPr="00C836F2">
              <w:rPr>
                <w:szCs w:val="22"/>
              </w:rPr>
              <w:t>01.05.2022</w:t>
            </w:r>
          </w:p>
        </w:tc>
        <w:tc>
          <w:tcPr>
            <w:tcW w:w="1231" w:type="dxa"/>
            <w:tcBorders>
              <w:top w:val="single" w:sz="4" w:space="0" w:color="auto"/>
              <w:left w:val="single" w:sz="4" w:space="0" w:color="auto"/>
              <w:bottom w:val="single" w:sz="4" w:space="0" w:color="auto"/>
              <w:right w:val="single" w:sz="4" w:space="0" w:color="auto"/>
            </w:tcBorders>
          </w:tcPr>
          <w:p w14:paraId="3214E378"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66674CA8" w14:textId="77777777" w:rsidR="009648A8" w:rsidRPr="00C836F2" w:rsidRDefault="009648A8" w:rsidP="003D7D9E">
            <w:pPr>
              <w:rPr>
                <w:color w:val="000000" w:themeColor="text1"/>
                <w:szCs w:val="22"/>
              </w:rPr>
            </w:pPr>
            <w:r w:rsidRPr="00C836F2">
              <w:rPr>
                <w:color w:val="000000" w:themeColor="text1"/>
                <w:szCs w:val="22"/>
              </w:rPr>
              <w:t xml:space="preserve">No payment </w:t>
            </w:r>
            <w:r w:rsidRPr="00C836F2">
              <w:rPr>
                <w:color w:val="000000" w:themeColor="text1"/>
                <w:szCs w:val="22"/>
              </w:rPr>
              <w:lastRenderedPageBreak/>
              <w:t>of dues of</w:t>
            </w:r>
            <w:r w:rsidRPr="00C836F2">
              <w:rPr>
                <w:color w:val="000000" w:themeColor="text1"/>
                <w:szCs w:val="22"/>
              </w:rPr>
              <w:br/>
            </w:r>
            <w:hyperlink r:id="rId32" w:history="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r:id="rId33" w:history="1">
              <w:r w:rsidRPr="00C836F2">
                <w:rPr>
                  <w:color w:val="000000" w:themeColor="text1"/>
                  <w:szCs w:val="22"/>
                  <w:u w:val="single"/>
                </w:rPr>
                <w:t>01.05.22</w:t>
              </w:r>
            </w:hyperlink>
            <w:r w:rsidRPr="00C836F2">
              <w:rPr>
                <w:color w:val="000000" w:themeColor="text1"/>
                <w:szCs w:val="22"/>
              </w:rPr>
              <w:t xml:space="preserve"> at EOD</w:t>
            </w:r>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23F4AF9C" w14:textId="77777777" w:rsidR="009648A8" w:rsidRPr="00C836F2" w:rsidRDefault="009648A8" w:rsidP="003D7D9E">
            <w:pPr>
              <w:rPr>
                <w:szCs w:val="22"/>
              </w:rPr>
            </w:pPr>
            <w:r w:rsidRPr="00C836F2">
              <w:rPr>
                <w:szCs w:val="22"/>
              </w:rPr>
              <w:lastRenderedPageBreak/>
              <w:t>90</w:t>
            </w:r>
          </w:p>
        </w:tc>
        <w:tc>
          <w:tcPr>
            <w:tcW w:w="1620" w:type="dxa"/>
            <w:tcBorders>
              <w:top w:val="single" w:sz="4" w:space="0" w:color="auto"/>
              <w:left w:val="single" w:sz="4" w:space="0" w:color="auto"/>
              <w:bottom w:val="single" w:sz="4" w:space="0" w:color="auto"/>
              <w:right w:val="single" w:sz="4" w:space="0" w:color="auto"/>
            </w:tcBorders>
            <w:hideMark/>
          </w:tcPr>
          <w:p w14:paraId="7D01C0B2" w14:textId="77777777" w:rsidR="009648A8" w:rsidRPr="00C836F2" w:rsidRDefault="009648A8" w:rsidP="003D7D9E">
            <w:pPr>
              <w:rPr>
                <w:szCs w:val="22"/>
              </w:rPr>
            </w:pPr>
            <w:r w:rsidRPr="00C836F2">
              <w:rPr>
                <w:szCs w:val="22"/>
              </w:rPr>
              <w:t>SMA 2</w:t>
            </w:r>
          </w:p>
        </w:tc>
        <w:tc>
          <w:tcPr>
            <w:tcW w:w="1530" w:type="dxa"/>
            <w:tcBorders>
              <w:top w:val="single" w:sz="4" w:space="0" w:color="auto"/>
              <w:left w:val="single" w:sz="4" w:space="0" w:color="auto"/>
              <w:bottom w:val="single" w:sz="4" w:space="0" w:color="auto"/>
              <w:right w:val="single" w:sz="4" w:space="0" w:color="auto"/>
            </w:tcBorders>
            <w:hideMark/>
          </w:tcPr>
          <w:p w14:paraId="474A6260" w14:textId="77777777" w:rsidR="009648A8" w:rsidRPr="00C836F2" w:rsidRDefault="009648A8" w:rsidP="003D7D9E">
            <w:pPr>
              <w:rPr>
                <w:szCs w:val="22"/>
              </w:rPr>
            </w:pPr>
            <w:r w:rsidRPr="00C836F2">
              <w:rPr>
                <w:szCs w:val="22"/>
              </w:rPr>
              <w:t>01.02.2022/ 01.04.2022</w:t>
            </w:r>
          </w:p>
        </w:tc>
        <w:tc>
          <w:tcPr>
            <w:tcW w:w="1620" w:type="dxa"/>
            <w:tcBorders>
              <w:top w:val="single" w:sz="4" w:space="0" w:color="auto"/>
              <w:left w:val="single" w:sz="4" w:space="0" w:color="auto"/>
              <w:bottom w:val="single" w:sz="4" w:space="0" w:color="auto"/>
              <w:right w:val="single" w:sz="4" w:space="0" w:color="auto"/>
            </w:tcBorders>
            <w:hideMark/>
          </w:tcPr>
          <w:p w14:paraId="0BACE481" w14:textId="77777777" w:rsidR="009648A8" w:rsidRPr="00C836F2" w:rsidRDefault="009648A8" w:rsidP="003D7D9E">
            <w:pPr>
              <w:rPr>
                <w:szCs w:val="22"/>
              </w:rPr>
            </w:pPr>
            <w:r w:rsidRPr="00C836F2">
              <w:rPr>
                <w:szCs w:val="22"/>
              </w:rPr>
              <w:t>NA</w:t>
            </w:r>
          </w:p>
        </w:tc>
        <w:tc>
          <w:tcPr>
            <w:tcW w:w="810" w:type="dxa"/>
            <w:tcBorders>
              <w:top w:val="single" w:sz="4" w:space="0" w:color="auto"/>
              <w:left w:val="single" w:sz="4" w:space="0" w:color="auto"/>
              <w:bottom w:val="single" w:sz="4" w:space="0" w:color="auto"/>
              <w:right w:val="single" w:sz="4" w:space="0" w:color="auto"/>
            </w:tcBorders>
            <w:hideMark/>
          </w:tcPr>
          <w:p w14:paraId="02C6E45C" w14:textId="77777777" w:rsidR="009648A8" w:rsidRPr="00C836F2" w:rsidRDefault="009648A8" w:rsidP="003D7D9E">
            <w:pPr>
              <w:rPr>
                <w:szCs w:val="22"/>
              </w:rPr>
            </w:pPr>
            <w:r w:rsidRPr="00C836F2">
              <w:rPr>
                <w:szCs w:val="22"/>
              </w:rPr>
              <w:t>NA</w:t>
            </w:r>
          </w:p>
        </w:tc>
      </w:tr>
      <w:tr w:rsidR="009648A8" w:rsidRPr="00C836F2" w14:paraId="2E44D292" w14:textId="77777777" w:rsidTr="003D7D9E">
        <w:tc>
          <w:tcPr>
            <w:tcW w:w="1106" w:type="dxa"/>
            <w:tcBorders>
              <w:top w:val="single" w:sz="4" w:space="0" w:color="auto"/>
              <w:left w:val="single" w:sz="4" w:space="0" w:color="auto"/>
              <w:bottom w:val="single" w:sz="4" w:space="0" w:color="auto"/>
              <w:right w:val="single" w:sz="4" w:space="0" w:color="auto"/>
            </w:tcBorders>
          </w:tcPr>
          <w:p w14:paraId="03FB0A7D"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tcPr>
          <w:p w14:paraId="50CE1DFF" w14:textId="77777777" w:rsidR="009648A8" w:rsidRPr="00C836F2" w:rsidRDefault="009648A8" w:rsidP="003D7D9E">
            <w:pPr>
              <w:rPr>
                <w:szCs w:val="22"/>
              </w:rPr>
            </w:pPr>
          </w:p>
        </w:tc>
        <w:tc>
          <w:tcPr>
            <w:tcW w:w="1231" w:type="dxa"/>
            <w:tcBorders>
              <w:top w:val="single" w:sz="4" w:space="0" w:color="auto"/>
              <w:left w:val="single" w:sz="4" w:space="0" w:color="auto"/>
              <w:bottom w:val="single" w:sz="4" w:space="0" w:color="auto"/>
              <w:right w:val="single" w:sz="4" w:space="0" w:color="auto"/>
            </w:tcBorders>
            <w:hideMark/>
          </w:tcPr>
          <w:p w14:paraId="0E61AF82" w14:textId="77777777" w:rsidR="009648A8" w:rsidRPr="00C836F2" w:rsidRDefault="009648A8" w:rsidP="003D7D9E">
            <w:pPr>
              <w:rPr>
                <w:color w:val="000000" w:themeColor="text1"/>
                <w:szCs w:val="22"/>
              </w:rPr>
            </w:pPr>
            <w:r w:rsidRPr="00C836F2">
              <w:rPr>
                <w:color w:val="000000" w:themeColor="text1"/>
                <w:szCs w:val="22"/>
              </w:rPr>
              <w:t>No payment of dues of</w:t>
            </w:r>
            <w:r w:rsidRPr="00C836F2">
              <w:rPr>
                <w:color w:val="000000" w:themeColor="text1"/>
                <w:szCs w:val="22"/>
              </w:rPr>
              <w:br/>
            </w:r>
            <w:hyperlink r:id="rId34" w:history="1">
              <w:r w:rsidRPr="00C836F2">
                <w:rPr>
                  <w:color w:val="000000" w:themeColor="text1"/>
                  <w:szCs w:val="22"/>
                  <w:u w:val="single"/>
                </w:rPr>
                <w:t>01.02.2022</w:t>
              </w:r>
            </w:hyperlink>
            <w:r w:rsidRPr="00C836F2">
              <w:rPr>
                <w:color w:val="000000" w:themeColor="text1"/>
                <w:szCs w:val="22"/>
              </w:rPr>
              <w:t xml:space="preserve"> till</w:t>
            </w:r>
            <w:r w:rsidRPr="00C836F2">
              <w:rPr>
                <w:color w:val="000000" w:themeColor="text1"/>
                <w:szCs w:val="22"/>
              </w:rPr>
              <w:br/>
            </w:r>
            <w:hyperlink r:id="rId35" w:history="1">
              <w:r w:rsidRPr="00C836F2">
                <w:rPr>
                  <w:color w:val="000000" w:themeColor="text1"/>
                  <w:szCs w:val="22"/>
                  <w:u w:val="single"/>
                </w:rPr>
                <w:t>01.05.22</w:t>
              </w:r>
            </w:hyperlink>
            <w:r w:rsidRPr="00C836F2">
              <w:rPr>
                <w:color w:val="000000" w:themeColor="text1"/>
                <w:szCs w:val="22"/>
              </w:rPr>
              <w:t xml:space="preserve"> at EOD</w:t>
            </w:r>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5496C8F8" w14:textId="77777777" w:rsidR="009648A8" w:rsidRPr="00C836F2" w:rsidRDefault="009648A8" w:rsidP="003D7D9E">
            <w:pPr>
              <w:rPr>
                <w:szCs w:val="22"/>
              </w:rPr>
            </w:pPr>
            <w:r w:rsidRPr="00C836F2">
              <w:rPr>
                <w:szCs w:val="22"/>
              </w:rPr>
              <w:t>91</w:t>
            </w:r>
          </w:p>
        </w:tc>
        <w:tc>
          <w:tcPr>
            <w:tcW w:w="1620" w:type="dxa"/>
            <w:tcBorders>
              <w:top w:val="single" w:sz="4" w:space="0" w:color="auto"/>
              <w:left w:val="single" w:sz="4" w:space="0" w:color="auto"/>
              <w:bottom w:val="single" w:sz="4" w:space="0" w:color="auto"/>
              <w:right w:val="single" w:sz="4" w:space="0" w:color="auto"/>
            </w:tcBorders>
            <w:hideMark/>
          </w:tcPr>
          <w:p w14:paraId="37A8BB85" w14:textId="77777777" w:rsidR="009648A8" w:rsidRPr="00C836F2" w:rsidRDefault="009648A8" w:rsidP="003D7D9E">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5F2EA698" w14:textId="77777777" w:rsidR="009648A8" w:rsidRPr="00C836F2" w:rsidRDefault="009648A8" w:rsidP="003D7D9E">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1BBA07C9" w14:textId="77777777" w:rsidR="009648A8" w:rsidRPr="00C836F2" w:rsidRDefault="009648A8" w:rsidP="003D7D9E">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4AC97971" w14:textId="77777777" w:rsidR="009648A8" w:rsidRPr="00C836F2" w:rsidRDefault="009648A8" w:rsidP="003D7D9E">
            <w:pPr>
              <w:rPr>
                <w:szCs w:val="22"/>
              </w:rPr>
            </w:pPr>
            <w:r w:rsidRPr="00C836F2">
              <w:rPr>
                <w:szCs w:val="22"/>
              </w:rPr>
              <w:t>02.05.2022</w:t>
            </w:r>
          </w:p>
        </w:tc>
      </w:tr>
      <w:tr w:rsidR="009648A8" w:rsidRPr="00C836F2" w14:paraId="1732E038" w14:textId="77777777" w:rsidTr="003D7D9E">
        <w:tc>
          <w:tcPr>
            <w:tcW w:w="1106" w:type="dxa"/>
            <w:tcBorders>
              <w:top w:val="single" w:sz="4" w:space="0" w:color="auto"/>
              <w:left w:val="single" w:sz="4" w:space="0" w:color="auto"/>
              <w:bottom w:val="single" w:sz="4" w:space="0" w:color="auto"/>
              <w:right w:val="single" w:sz="4" w:space="0" w:color="auto"/>
            </w:tcBorders>
            <w:hideMark/>
          </w:tcPr>
          <w:p w14:paraId="214F01CF" w14:textId="77777777" w:rsidR="009648A8" w:rsidRPr="00C836F2" w:rsidRDefault="009648A8" w:rsidP="003D7D9E">
            <w:pPr>
              <w:rPr>
                <w:szCs w:val="22"/>
              </w:rPr>
            </w:pPr>
            <w:r w:rsidRPr="00C836F2">
              <w:rPr>
                <w:szCs w:val="22"/>
              </w:rPr>
              <w:t>01.06.2022</w:t>
            </w:r>
          </w:p>
        </w:tc>
        <w:tc>
          <w:tcPr>
            <w:tcW w:w="1231" w:type="dxa"/>
            <w:tcBorders>
              <w:top w:val="single" w:sz="4" w:space="0" w:color="auto"/>
              <w:left w:val="single" w:sz="4" w:space="0" w:color="auto"/>
              <w:bottom w:val="single" w:sz="4" w:space="0" w:color="auto"/>
              <w:right w:val="single" w:sz="4" w:space="0" w:color="auto"/>
            </w:tcBorders>
            <w:hideMark/>
          </w:tcPr>
          <w:p w14:paraId="6F0522B6" w14:textId="77777777" w:rsidR="009648A8" w:rsidRPr="00C836F2" w:rsidRDefault="009648A8" w:rsidP="003D7D9E">
            <w:pPr>
              <w:rPr>
                <w:szCs w:val="22"/>
              </w:rPr>
            </w:pPr>
            <w:r w:rsidRPr="00C836F2">
              <w:rPr>
                <w:szCs w:val="22"/>
              </w:rPr>
              <w:t>01.06.2022</w:t>
            </w:r>
          </w:p>
        </w:tc>
        <w:tc>
          <w:tcPr>
            <w:tcW w:w="1231" w:type="dxa"/>
            <w:tcBorders>
              <w:top w:val="single" w:sz="4" w:space="0" w:color="auto"/>
              <w:left w:val="single" w:sz="4" w:space="0" w:color="auto"/>
              <w:bottom w:val="single" w:sz="4" w:space="0" w:color="auto"/>
              <w:right w:val="single" w:sz="4" w:space="0" w:color="auto"/>
            </w:tcBorders>
            <w:hideMark/>
          </w:tcPr>
          <w:p w14:paraId="33118905" w14:textId="77777777" w:rsidR="009648A8" w:rsidRPr="00C836F2" w:rsidRDefault="009648A8" w:rsidP="003D7D9E">
            <w:pPr>
              <w:rPr>
                <w:color w:val="000000" w:themeColor="text1"/>
                <w:szCs w:val="22"/>
              </w:rPr>
            </w:pPr>
            <w:r w:rsidRPr="00C836F2">
              <w:rPr>
                <w:color w:val="000000" w:themeColor="text1"/>
                <w:szCs w:val="22"/>
              </w:rPr>
              <w:t>Fully Paid dues of</w:t>
            </w:r>
            <w:r w:rsidRPr="00C836F2">
              <w:rPr>
                <w:color w:val="000000" w:themeColor="text1"/>
                <w:szCs w:val="22"/>
              </w:rPr>
              <w:br/>
            </w:r>
            <w:hyperlink r:id="rId36" w:history="1">
              <w:r w:rsidRPr="00C836F2">
                <w:rPr>
                  <w:color w:val="000000" w:themeColor="text1"/>
                  <w:szCs w:val="22"/>
                  <w:u w:val="single"/>
                </w:rPr>
                <w:t>01.02.2022</w:t>
              </w:r>
            </w:hyperlink>
            <w:r w:rsidRPr="00C836F2">
              <w:rPr>
                <w:color w:val="000000" w:themeColor="text1"/>
                <w:szCs w:val="22"/>
              </w:rPr>
              <w:t xml:space="preserve"> at EOD</w:t>
            </w:r>
            <w:r w:rsidRPr="00C836F2">
              <w:rPr>
                <w:color w:val="000000" w:themeColor="text1"/>
                <w:szCs w:val="22"/>
              </w:rPr>
              <w:br/>
            </w:r>
            <w:hyperlink r:id="rId37" w:history="1">
              <w:r w:rsidRPr="00C836F2">
                <w:rPr>
                  <w:color w:val="000000" w:themeColor="text1"/>
                  <w:szCs w:val="22"/>
                  <w:u w:val="single"/>
                </w:rPr>
                <w:t>01.06.2022</w:t>
              </w:r>
            </w:hyperlink>
          </w:p>
        </w:tc>
        <w:tc>
          <w:tcPr>
            <w:tcW w:w="1292" w:type="dxa"/>
            <w:tcBorders>
              <w:top w:val="single" w:sz="4" w:space="0" w:color="auto"/>
              <w:left w:val="single" w:sz="4" w:space="0" w:color="auto"/>
              <w:bottom w:val="single" w:sz="4" w:space="0" w:color="auto"/>
              <w:right w:val="single" w:sz="4" w:space="0" w:color="auto"/>
            </w:tcBorders>
            <w:hideMark/>
          </w:tcPr>
          <w:p w14:paraId="42C243AE" w14:textId="77777777" w:rsidR="009648A8" w:rsidRPr="00C836F2" w:rsidRDefault="009648A8" w:rsidP="003D7D9E">
            <w:pPr>
              <w:rPr>
                <w:szCs w:val="22"/>
              </w:rPr>
            </w:pPr>
            <w:r w:rsidRPr="00C836F2">
              <w:rPr>
                <w:szCs w:val="22"/>
              </w:rPr>
              <w:t>93</w:t>
            </w:r>
          </w:p>
        </w:tc>
        <w:tc>
          <w:tcPr>
            <w:tcW w:w="1620" w:type="dxa"/>
            <w:tcBorders>
              <w:top w:val="single" w:sz="4" w:space="0" w:color="auto"/>
              <w:left w:val="single" w:sz="4" w:space="0" w:color="auto"/>
              <w:bottom w:val="single" w:sz="4" w:space="0" w:color="auto"/>
              <w:right w:val="single" w:sz="4" w:space="0" w:color="auto"/>
            </w:tcBorders>
            <w:hideMark/>
          </w:tcPr>
          <w:p w14:paraId="31AB5343" w14:textId="77777777" w:rsidR="009648A8" w:rsidRPr="00C836F2" w:rsidRDefault="009648A8" w:rsidP="003D7D9E">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14A5FE25" w14:textId="77777777" w:rsidR="009648A8" w:rsidRPr="00C836F2" w:rsidRDefault="009648A8" w:rsidP="003D7D9E">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3F138BE3" w14:textId="77777777" w:rsidR="009648A8" w:rsidRPr="00C836F2" w:rsidRDefault="009648A8" w:rsidP="003D7D9E">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6BEA5103" w14:textId="77777777" w:rsidR="009648A8" w:rsidRPr="00C836F2" w:rsidRDefault="009648A8" w:rsidP="003D7D9E">
            <w:pPr>
              <w:rPr>
                <w:szCs w:val="22"/>
              </w:rPr>
            </w:pPr>
            <w:r w:rsidRPr="00C836F2">
              <w:rPr>
                <w:szCs w:val="22"/>
              </w:rPr>
              <w:t>02.05.2022</w:t>
            </w:r>
          </w:p>
        </w:tc>
      </w:tr>
      <w:tr w:rsidR="009648A8" w:rsidRPr="00C836F2" w14:paraId="09260D38" w14:textId="77777777" w:rsidTr="003D7D9E">
        <w:tc>
          <w:tcPr>
            <w:tcW w:w="1106" w:type="dxa"/>
            <w:tcBorders>
              <w:top w:val="single" w:sz="4" w:space="0" w:color="auto"/>
              <w:left w:val="single" w:sz="4" w:space="0" w:color="auto"/>
              <w:bottom w:val="single" w:sz="4" w:space="0" w:color="auto"/>
              <w:right w:val="single" w:sz="4" w:space="0" w:color="auto"/>
            </w:tcBorders>
            <w:hideMark/>
          </w:tcPr>
          <w:p w14:paraId="15D08F33" w14:textId="77777777" w:rsidR="009648A8" w:rsidRPr="00C836F2" w:rsidRDefault="009648A8" w:rsidP="003D7D9E">
            <w:pPr>
              <w:rPr>
                <w:szCs w:val="22"/>
              </w:rPr>
            </w:pPr>
            <w:r w:rsidRPr="00C836F2">
              <w:rPr>
                <w:szCs w:val="22"/>
              </w:rPr>
              <w:t>01.07.2022</w:t>
            </w:r>
          </w:p>
        </w:tc>
        <w:tc>
          <w:tcPr>
            <w:tcW w:w="1231" w:type="dxa"/>
            <w:tcBorders>
              <w:top w:val="single" w:sz="4" w:space="0" w:color="auto"/>
              <w:left w:val="single" w:sz="4" w:space="0" w:color="auto"/>
              <w:bottom w:val="single" w:sz="4" w:space="0" w:color="auto"/>
              <w:right w:val="single" w:sz="4" w:space="0" w:color="auto"/>
            </w:tcBorders>
            <w:hideMark/>
          </w:tcPr>
          <w:p w14:paraId="7D125C9C" w14:textId="77777777" w:rsidR="009648A8" w:rsidRPr="00C836F2" w:rsidRDefault="009648A8" w:rsidP="003D7D9E">
            <w:pPr>
              <w:rPr>
                <w:szCs w:val="22"/>
              </w:rPr>
            </w:pPr>
            <w:r w:rsidRPr="00C836F2">
              <w:rPr>
                <w:szCs w:val="22"/>
              </w:rPr>
              <w:t>01.07.2022</w:t>
            </w:r>
          </w:p>
        </w:tc>
        <w:tc>
          <w:tcPr>
            <w:tcW w:w="1231" w:type="dxa"/>
            <w:tcBorders>
              <w:top w:val="single" w:sz="4" w:space="0" w:color="auto"/>
              <w:left w:val="single" w:sz="4" w:space="0" w:color="auto"/>
              <w:bottom w:val="single" w:sz="4" w:space="0" w:color="auto"/>
              <w:right w:val="single" w:sz="4" w:space="0" w:color="auto"/>
            </w:tcBorders>
            <w:hideMark/>
          </w:tcPr>
          <w:p w14:paraId="4477B8A5" w14:textId="77777777" w:rsidR="009648A8" w:rsidRPr="00C836F2" w:rsidRDefault="009648A8" w:rsidP="003D7D9E">
            <w:pPr>
              <w:rPr>
                <w:color w:val="000000" w:themeColor="text1"/>
                <w:szCs w:val="22"/>
              </w:rPr>
            </w:pPr>
            <w:r w:rsidRPr="00C836F2">
              <w:rPr>
                <w:color w:val="000000" w:themeColor="text1"/>
                <w:szCs w:val="22"/>
              </w:rPr>
              <w:t>Paid entire dues of</w:t>
            </w:r>
            <w:r w:rsidRPr="00C836F2">
              <w:rPr>
                <w:color w:val="000000" w:themeColor="text1"/>
                <w:szCs w:val="22"/>
              </w:rPr>
              <w:br/>
            </w:r>
            <w:hyperlink r:id="rId38" w:history="1">
              <w:r w:rsidRPr="00C836F2">
                <w:rPr>
                  <w:color w:val="000000" w:themeColor="text1"/>
                  <w:szCs w:val="22"/>
                  <w:u w:val="single"/>
                </w:rPr>
                <w:t>01.03.2022</w:t>
              </w:r>
            </w:hyperlink>
            <w:r w:rsidRPr="00C836F2">
              <w:rPr>
                <w:color w:val="000000" w:themeColor="text1"/>
                <w:szCs w:val="22"/>
              </w:rPr>
              <w:t xml:space="preserve"> &amp;</w:t>
            </w:r>
            <w:r w:rsidRPr="00C836F2">
              <w:rPr>
                <w:color w:val="000000" w:themeColor="text1"/>
                <w:szCs w:val="22"/>
              </w:rPr>
              <w:br/>
            </w:r>
            <w:hyperlink r:id="rId39" w:history="1">
              <w:r w:rsidRPr="00C836F2">
                <w:rPr>
                  <w:color w:val="000000" w:themeColor="text1"/>
                  <w:szCs w:val="22"/>
                  <w:u w:val="single"/>
                </w:rPr>
                <w:t>01.04.2022</w:t>
              </w:r>
            </w:hyperlink>
            <w:r w:rsidRPr="00C836F2">
              <w:rPr>
                <w:color w:val="000000" w:themeColor="text1"/>
                <w:szCs w:val="22"/>
              </w:rPr>
              <w:t xml:space="preserve"> at EOD</w:t>
            </w:r>
            <w:r w:rsidRPr="00C836F2">
              <w:rPr>
                <w:color w:val="000000" w:themeColor="text1"/>
                <w:szCs w:val="22"/>
              </w:rPr>
              <w:br/>
            </w:r>
            <w:hyperlink r:id="rId40" w:history="1">
              <w:r w:rsidRPr="00C836F2">
                <w:rPr>
                  <w:color w:val="000000" w:themeColor="text1"/>
                  <w:szCs w:val="22"/>
                  <w:u w:val="single"/>
                </w:rPr>
                <w:t>01.07.2022</w:t>
              </w:r>
            </w:hyperlink>
            <w:r w:rsidRPr="00C836F2">
              <w:rPr>
                <w:color w:val="000000" w:themeColor="text1"/>
                <w:szCs w:val="22"/>
              </w:rPr>
              <w:br/>
            </w:r>
          </w:p>
        </w:tc>
        <w:tc>
          <w:tcPr>
            <w:tcW w:w="1292" w:type="dxa"/>
            <w:tcBorders>
              <w:top w:val="single" w:sz="4" w:space="0" w:color="auto"/>
              <w:left w:val="single" w:sz="4" w:space="0" w:color="auto"/>
              <w:bottom w:val="single" w:sz="4" w:space="0" w:color="auto"/>
              <w:right w:val="single" w:sz="4" w:space="0" w:color="auto"/>
            </w:tcBorders>
            <w:hideMark/>
          </w:tcPr>
          <w:p w14:paraId="3FF3620A" w14:textId="77777777" w:rsidR="009648A8" w:rsidRPr="00C836F2" w:rsidRDefault="009648A8" w:rsidP="003D7D9E">
            <w:pPr>
              <w:rPr>
                <w:szCs w:val="22"/>
              </w:rPr>
            </w:pPr>
            <w:r w:rsidRPr="00C836F2">
              <w:rPr>
                <w:szCs w:val="22"/>
              </w:rPr>
              <w:t>62</w:t>
            </w:r>
          </w:p>
        </w:tc>
        <w:tc>
          <w:tcPr>
            <w:tcW w:w="1620" w:type="dxa"/>
            <w:tcBorders>
              <w:top w:val="single" w:sz="4" w:space="0" w:color="auto"/>
              <w:left w:val="single" w:sz="4" w:space="0" w:color="auto"/>
              <w:bottom w:val="single" w:sz="4" w:space="0" w:color="auto"/>
              <w:right w:val="single" w:sz="4" w:space="0" w:color="auto"/>
            </w:tcBorders>
            <w:hideMark/>
          </w:tcPr>
          <w:p w14:paraId="7704FA23" w14:textId="77777777" w:rsidR="009648A8" w:rsidRPr="00C836F2" w:rsidRDefault="009648A8" w:rsidP="003D7D9E">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14FD0F1F" w14:textId="77777777" w:rsidR="009648A8" w:rsidRPr="00C836F2" w:rsidRDefault="009648A8" w:rsidP="003D7D9E">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4B39DC39" w14:textId="77777777" w:rsidR="009648A8" w:rsidRPr="00C836F2" w:rsidRDefault="009648A8" w:rsidP="003D7D9E">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05C246E2" w14:textId="77777777" w:rsidR="009648A8" w:rsidRPr="00C836F2" w:rsidRDefault="009648A8" w:rsidP="003D7D9E">
            <w:pPr>
              <w:rPr>
                <w:szCs w:val="22"/>
              </w:rPr>
            </w:pPr>
            <w:r w:rsidRPr="00C836F2">
              <w:rPr>
                <w:szCs w:val="22"/>
              </w:rPr>
              <w:t>02.05.2022</w:t>
            </w:r>
          </w:p>
        </w:tc>
      </w:tr>
      <w:tr w:rsidR="009648A8" w:rsidRPr="00C836F2" w14:paraId="53C49A9D" w14:textId="77777777" w:rsidTr="003D7D9E">
        <w:tc>
          <w:tcPr>
            <w:tcW w:w="1106" w:type="dxa"/>
            <w:tcBorders>
              <w:top w:val="single" w:sz="4" w:space="0" w:color="auto"/>
              <w:left w:val="single" w:sz="4" w:space="0" w:color="auto"/>
              <w:bottom w:val="single" w:sz="4" w:space="0" w:color="auto"/>
              <w:right w:val="single" w:sz="4" w:space="0" w:color="auto"/>
            </w:tcBorders>
            <w:hideMark/>
          </w:tcPr>
          <w:p w14:paraId="13D5CAE7" w14:textId="77777777" w:rsidR="009648A8" w:rsidRPr="00C836F2" w:rsidRDefault="009648A8" w:rsidP="003D7D9E">
            <w:pPr>
              <w:rPr>
                <w:szCs w:val="22"/>
              </w:rPr>
            </w:pPr>
            <w:r w:rsidRPr="00C836F2">
              <w:rPr>
                <w:szCs w:val="22"/>
              </w:rPr>
              <w:t>01.08.2022</w:t>
            </w:r>
          </w:p>
        </w:tc>
        <w:tc>
          <w:tcPr>
            <w:tcW w:w="1231" w:type="dxa"/>
            <w:tcBorders>
              <w:top w:val="single" w:sz="4" w:space="0" w:color="auto"/>
              <w:left w:val="single" w:sz="4" w:space="0" w:color="auto"/>
              <w:bottom w:val="single" w:sz="4" w:space="0" w:color="auto"/>
              <w:right w:val="single" w:sz="4" w:space="0" w:color="auto"/>
            </w:tcBorders>
            <w:hideMark/>
          </w:tcPr>
          <w:p w14:paraId="0BD5C42E" w14:textId="77777777" w:rsidR="009648A8" w:rsidRPr="00C836F2" w:rsidRDefault="009648A8" w:rsidP="003D7D9E">
            <w:pPr>
              <w:rPr>
                <w:szCs w:val="22"/>
              </w:rPr>
            </w:pPr>
            <w:r w:rsidRPr="00C836F2">
              <w:rPr>
                <w:szCs w:val="22"/>
              </w:rPr>
              <w:t>01.08.2022</w:t>
            </w:r>
          </w:p>
        </w:tc>
        <w:tc>
          <w:tcPr>
            <w:tcW w:w="1231" w:type="dxa"/>
            <w:tcBorders>
              <w:top w:val="single" w:sz="4" w:space="0" w:color="auto"/>
              <w:left w:val="single" w:sz="4" w:space="0" w:color="auto"/>
              <w:bottom w:val="single" w:sz="4" w:space="0" w:color="auto"/>
              <w:right w:val="single" w:sz="4" w:space="0" w:color="auto"/>
            </w:tcBorders>
            <w:hideMark/>
          </w:tcPr>
          <w:p w14:paraId="22D3DE65" w14:textId="77777777" w:rsidR="009648A8" w:rsidRPr="00C836F2" w:rsidRDefault="009648A8" w:rsidP="003D7D9E">
            <w:pPr>
              <w:rPr>
                <w:color w:val="000000" w:themeColor="text1"/>
                <w:szCs w:val="22"/>
              </w:rPr>
            </w:pPr>
            <w:r w:rsidRPr="00C836F2">
              <w:rPr>
                <w:color w:val="000000" w:themeColor="text1"/>
                <w:szCs w:val="22"/>
              </w:rPr>
              <w:t>Paid entire dues of</w:t>
            </w:r>
            <w:r w:rsidRPr="00C836F2">
              <w:rPr>
                <w:color w:val="000000" w:themeColor="text1"/>
                <w:szCs w:val="22"/>
              </w:rPr>
              <w:br/>
            </w:r>
            <w:hyperlink r:id="rId41" w:history="1">
              <w:r w:rsidRPr="00C836F2">
                <w:rPr>
                  <w:color w:val="000000" w:themeColor="text1"/>
                  <w:szCs w:val="22"/>
                  <w:u w:val="single"/>
                </w:rPr>
                <w:t>01.05.2022</w:t>
              </w:r>
            </w:hyperlink>
            <w:r w:rsidRPr="00C836F2">
              <w:rPr>
                <w:color w:val="000000" w:themeColor="text1"/>
                <w:szCs w:val="22"/>
              </w:rPr>
              <w:t xml:space="preserve"> &amp;</w:t>
            </w:r>
            <w:r w:rsidRPr="00C836F2">
              <w:rPr>
                <w:color w:val="000000" w:themeColor="text1"/>
                <w:szCs w:val="22"/>
              </w:rPr>
              <w:br/>
            </w:r>
            <w:hyperlink r:id="rId42" w:history="1">
              <w:r w:rsidRPr="00C836F2">
                <w:rPr>
                  <w:color w:val="000000" w:themeColor="text1"/>
                  <w:szCs w:val="22"/>
                  <w:u w:val="single"/>
                </w:rPr>
                <w:t>01.06.2022</w:t>
              </w:r>
            </w:hyperlink>
            <w:r w:rsidRPr="00C836F2">
              <w:rPr>
                <w:color w:val="000000" w:themeColor="text1"/>
                <w:szCs w:val="22"/>
              </w:rPr>
              <w:t xml:space="preserve"> at EOD</w:t>
            </w:r>
            <w:r w:rsidRPr="00C836F2">
              <w:rPr>
                <w:color w:val="000000" w:themeColor="text1"/>
                <w:szCs w:val="22"/>
              </w:rPr>
              <w:br/>
            </w:r>
            <w:hyperlink r:id="rId43" w:history="1">
              <w:r w:rsidRPr="00C836F2">
                <w:rPr>
                  <w:color w:val="000000" w:themeColor="text1"/>
                  <w:szCs w:val="22"/>
                  <w:u w:val="single"/>
                </w:rPr>
                <w:t>01.08.2022</w:t>
              </w:r>
            </w:hyperlink>
          </w:p>
        </w:tc>
        <w:tc>
          <w:tcPr>
            <w:tcW w:w="1292" w:type="dxa"/>
            <w:tcBorders>
              <w:top w:val="single" w:sz="4" w:space="0" w:color="auto"/>
              <w:left w:val="single" w:sz="4" w:space="0" w:color="auto"/>
              <w:bottom w:val="single" w:sz="4" w:space="0" w:color="auto"/>
              <w:right w:val="single" w:sz="4" w:space="0" w:color="auto"/>
            </w:tcBorders>
            <w:hideMark/>
          </w:tcPr>
          <w:p w14:paraId="35079FAF" w14:textId="77777777" w:rsidR="009648A8" w:rsidRPr="00C836F2" w:rsidRDefault="009648A8" w:rsidP="003D7D9E">
            <w:pPr>
              <w:rPr>
                <w:szCs w:val="22"/>
              </w:rPr>
            </w:pPr>
            <w:r w:rsidRPr="00C836F2">
              <w:rPr>
                <w:szCs w:val="22"/>
              </w:rPr>
              <w:t>32</w:t>
            </w:r>
          </w:p>
        </w:tc>
        <w:tc>
          <w:tcPr>
            <w:tcW w:w="1620" w:type="dxa"/>
            <w:tcBorders>
              <w:top w:val="single" w:sz="4" w:space="0" w:color="auto"/>
              <w:left w:val="single" w:sz="4" w:space="0" w:color="auto"/>
              <w:bottom w:val="single" w:sz="4" w:space="0" w:color="auto"/>
              <w:right w:val="single" w:sz="4" w:space="0" w:color="auto"/>
            </w:tcBorders>
            <w:hideMark/>
          </w:tcPr>
          <w:p w14:paraId="0085D1FF" w14:textId="77777777" w:rsidR="009648A8" w:rsidRPr="00C836F2" w:rsidRDefault="009648A8" w:rsidP="003D7D9E">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28D5D9D0" w14:textId="77777777" w:rsidR="009648A8" w:rsidRPr="00C836F2" w:rsidRDefault="009648A8" w:rsidP="003D7D9E">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2F11C08E" w14:textId="77777777" w:rsidR="009648A8" w:rsidRPr="00C836F2" w:rsidRDefault="009648A8" w:rsidP="003D7D9E">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5714CB35" w14:textId="77777777" w:rsidR="009648A8" w:rsidRPr="00C836F2" w:rsidRDefault="009648A8" w:rsidP="003D7D9E">
            <w:pPr>
              <w:rPr>
                <w:szCs w:val="22"/>
              </w:rPr>
            </w:pPr>
            <w:r w:rsidRPr="00C836F2">
              <w:rPr>
                <w:szCs w:val="22"/>
              </w:rPr>
              <w:t>02.05.2022</w:t>
            </w:r>
          </w:p>
        </w:tc>
      </w:tr>
      <w:tr w:rsidR="009648A8" w:rsidRPr="00C836F2" w14:paraId="36BF2E66" w14:textId="77777777" w:rsidTr="003D7D9E">
        <w:trPr>
          <w:trHeight w:val="1745"/>
        </w:trPr>
        <w:tc>
          <w:tcPr>
            <w:tcW w:w="1106" w:type="dxa"/>
            <w:tcBorders>
              <w:top w:val="single" w:sz="4" w:space="0" w:color="auto"/>
              <w:left w:val="single" w:sz="4" w:space="0" w:color="auto"/>
              <w:bottom w:val="single" w:sz="4" w:space="0" w:color="auto"/>
              <w:right w:val="single" w:sz="4" w:space="0" w:color="auto"/>
            </w:tcBorders>
            <w:hideMark/>
          </w:tcPr>
          <w:p w14:paraId="386C5FD6" w14:textId="77777777" w:rsidR="009648A8" w:rsidRPr="00C836F2" w:rsidRDefault="009648A8" w:rsidP="003D7D9E">
            <w:pPr>
              <w:rPr>
                <w:szCs w:val="22"/>
              </w:rPr>
            </w:pPr>
            <w:r w:rsidRPr="00C836F2">
              <w:rPr>
                <w:szCs w:val="22"/>
              </w:rPr>
              <w:t>01.09.2022</w:t>
            </w:r>
          </w:p>
        </w:tc>
        <w:tc>
          <w:tcPr>
            <w:tcW w:w="1231" w:type="dxa"/>
            <w:tcBorders>
              <w:top w:val="single" w:sz="4" w:space="0" w:color="auto"/>
              <w:left w:val="single" w:sz="4" w:space="0" w:color="auto"/>
              <w:bottom w:val="single" w:sz="4" w:space="0" w:color="auto"/>
              <w:right w:val="single" w:sz="4" w:space="0" w:color="auto"/>
            </w:tcBorders>
            <w:hideMark/>
          </w:tcPr>
          <w:p w14:paraId="30A576AD" w14:textId="77777777" w:rsidR="009648A8" w:rsidRPr="00C836F2" w:rsidRDefault="009648A8" w:rsidP="003D7D9E">
            <w:pPr>
              <w:rPr>
                <w:szCs w:val="22"/>
              </w:rPr>
            </w:pPr>
            <w:r w:rsidRPr="00C836F2">
              <w:rPr>
                <w:szCs w:val="22"/>
              </w:rPr>
              <w:t>01.09.2022</w:t>
            </w:r>
          </w:p>
        </w:tc>
        <w:tc>
          <w:tcPr>
            <w:tcW w:w="1231" w:type="dxa"/>
            <w:tcBorders>
              <w:top w:val="single" w:sz="4" w:space="0" w:color="auto"/>
              <w:left w:val="single" w:sz="4" w:space="0" w:color="auto"/>
              <w:bottom w:val="single" w:sz="4" w:space="0" w:color="auto"/>
              <w:right w:val="single" w:sz="4" w:space="0" w:color="auto"/>
            </w:tcBorders>
            <w:hideMark/>
          </w:tcPr>
          <w:p w14:paraId="56C68DD5" w14:textId="77777777" w:rsidR="009648A8" w:rsidRPr="00C836F2" w:rsidRDefault="009648A8" w:rsidP="003D7D9E">
            <w:pPr>
              <w:rPr>
                <w:color w:val="000000" w:themeColor="text1"/>
                <w:szCs w:val="22"/>
              </w:rPr>
            </w:pPr>
            <w:r w:rsidRPr="00C836F2">
              <w:rPr>
                <w:color w:val="000000" w:themeColor="text1"/>
                <w:szCs w:val="22"/>
              </w:rPr>
              <w:t>Paid entire dues of</w:t>
            </w:r>
            <w:r w:rsidRPr="00C836F2">
              <w:rPr>
                <w:color w:val="000000" w:themeColor="text1"/>
                <w:szCs w:val="22"/>
              </w:rPr>
              <w:br/>
              <w:t>01.07.2022 &amp;</w:t>
            </w:r>
            <w:r w:rsidRPr="00C836F2">
              <w:rPr>
                <w:color w:val="000000" w:themeColor="text1"/>
                <w:szCs w:val="22"/>
              </w:rPr>
              <w:br/>
              <w:t>01.08.2022 at EOD</w:t>
            </w:r>
            <w:r w:rsidRPr="00C836F2">
              <w:rPr>
                <w:color w:val="000000" w:themeColor="text1"/>
                <w:szCs w:val="22"/>
              </w:rPr>
              <w:br/>
            </w:r>
            <w:hyperlink r:id="rId44" w:history="1">
              <w:r w:rsidRPr="00C836F2">
                <w:rPr>
                  <w:color w:val="000000" w:themeColor="text1"/>
                  <w:szCs w:val="22"/>
                  <w:u w:val="single"/>
                </w:rPr>
                <w:t>01.09.2022</w:t>
              </w:r>
            </w:hyperlink>
          </w:p>
        </w:tc>
        <w:tc>
          <w:tcPr>
            <w:tcW w:w="1292" w:type="dxa"/>
            <w:tcBorders>
              <w:top w:val="single" w:sz="4" w:space="0" w:color="auto"/>
              <w:left w:val="single" w:sz="4" w:space="0" w:color="auto"/>
              <w:bottom w:val="single" w:sz="4" w:space="0" w:color="auto"/>
              <w:right w:val="single" w:sz="4" w:space="0" w:color="auto"/>
            </w:tcBorders>
            <w:hideMark/>
          </w:tcPr>
          <w:p w14:paraId="1A3C0D0E" w14:textId="77777777" w:rsidR="009648A8" w:rsidRPr="00C836F2" w:rsidRDefault="009648A8" w:rsidP="003D7D9E">
            <w:pPr>
              <w:rPr>
                <w:szCs w:val="22"/>
              </w:rPr>
            </w:pPr>
            <w:r w:rsidRPr="00C836F2">
              <w:rPr>
                <w:szCs w:val="22"/>
              </w:rPr>
              <w:lastRenderedPageBreak/>
              <w:t>1</w:t>
            </w:r>
          </w:p>
        </w:tc>
        <w:tc>
          <w:tcPr>
            <w:tcW w:w="1620" w:type="dxa"/>
            <w:tcBorders>
              <w:top w:val="single" w:sz="4" w:space="0" w:color="auto"/>
              <w:left w:val="single" w:sz="4" w:space="0" w:color="auto"/>
              <w:bottom w:val="single" w:sz="4" w:space="0" w:color="auto"/>
              <w:right w:val="single" w:sz="4" w:space="0" w:color="auto"/>
            </w:tcBorders>
            <w:hideMark/>
          </w:tcPr>
          <w:p w14:paraId="0CCDA26A" w14:textId="77777777" w:rsidR="009648A8" w:rsidRPr="00C836F2" w:rsidRDefault="009648A8" w:rsidP="003D7D9E">
            <w:pPr>
              <w:rPr>
                <w:szCs w:val="22"/>
              </w:rPr>
            </w:pPr>
            <w:r w:rsidRPr="00C836F2">
              <w:rPr>
                <w:szCs w:val="22"/>
              </w:rPr>
              <w:t>NPA</w:t>
            </w:r>
          </w:p>
        </w:tc>
        <w:tc>
          <w:tcPr>
            <w:tcW w:w="1530" w:type="dxa"/>
            <w:tcBorders>
              <w:top w:val="single" w:sz="4" w:space="0" w:color="auto"/>
              <w:left w:val="single" w:sz="4" w:space="0" w:color="auto"/>
              <w:bottom w:val="single" w:sz="4" w:space="0" w:color="auto"/>
              <w:right w:val="single" w:sz="4" w:space="0" w:color="auto"/>
            </w:tcBorders>
            <w:hideMark/>
          </w:tcPr>
          <w:p w14:paraId="47DC6532" w14:textId="77777777" w:rsidR="009648A8" w:rsidRPr="00C836F2" w:rsidRDefault="009648A8" w:rsidP="003D7D9E">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6D22FAD7" w14:textId="77777777" w:rsidR="009648A8" w:rsidRPr="00C836F2" w:rsidRDefault="009648A8" w:rsidP="003D7D9E">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71FDF57A" w14:textId="77777777" w:rsidR="009648A8" w:rsidRPr="00C836F2" w:rsidRDefault="009648A8" w:rsidP="003D7D9E">
            <w:pPr>
              <w:rPr>
                <w:szCs w:val="22"/>
              </w:rPr>
            </w:pPr>
            <w:r w:rsidRPr="00C836F2">
              <w:rPr>
                <w:szCs w:val="22"/>
              </w:rPr>
              <w:t>02.05.2022</w:t>
            </w:r>
          </w:p>
        </w:tc>
      </w:tr>
      <w:tr w:rsidR="009648A8" w:rsidRPr="00C836F2" w14:paraId="148A8BC0" w14:textId="77777777" w:rsidTr="003D7D9E">
        <w:tc>
          <w:tcPr>
            <w:tcW w:w="1106" w:type="dxa"/>
            <w:tcBorders>
              <w:top w:val="single" w:sz="4" w:space="0" w:color="auto"/>
              <w:left w:val="single" w:sz="4" w:space="0" w:color="auto"/>
              <w:bottom w:val="single" w:sz="4" w:space="0" w:color="auto"/>
              <w:right w:val="single" w:sz="4" w:space="0" w:color="auto"/>
            </w:tcBorders>
            <w:hideMark/>
          </w:tcPr>
          <w:p w14:paraId="5F63DA3E" w14:textId="77777777" w:rsidR="009648A8" w:rsidRPr="00C836F2" w:rsidRDefault="009648A8" w:rsidP="003D7D9E">
            <w:pPr>
              <w:rPr>
                <w:szCs w:val="22"/>
              </w:rPr>
            </w:pPr>
            <w:r w:rsidRPr="00C836F2">
              <w:rPr>
                <w:szCs w:val="22"/>
              </w:rPr>
              <w:t>01.10.2022</w:t>
            </w:r>
          </w:p>
        </w:tc>
        <w:tc>
          <w:tcPr>
            <w:tcW w:w="1231" w:type="dxa"/>
            <w:tcBorders>
              <w:top w:val="single" w:sz="4" w:space="0" w:color="auto"/>
              <w:left w:val="single" w:sz="4" w:space="0" w:color="auto"/>
              <w:bottom w:val="single" w:sz="4" w:space="0" w:color="auto"/>
              <w:right w:val="single" w:sz="4" w:space="0" w:color="auto"/>
            </w:tcBorders>
            <w:hideMark/>
          </w:tcPr>
          <w:p w14:paraId="14B8588A" w14:textId="77777777" w:rsidR="009648A8" w:rsidRPr="00C836F2" w:rsidRDefault="009648A8" w:rsidP="003D7D9E">
            <w:pPr>
              <w:rPr>
                <w:szCs w:val="22"/>
              </w:rPr>
            </w:pPr>
            <w:r w:rsidRPr="00C836F2">
              <w:rPr>
                <w:szCs w:val="22"/>
              </w:rPr>
              <w:t>01.10.2022</w:t>
            </w:r>
          </w:p>
        </w:tc>
        <w:tc>
          <w:tcPr>
            <w:tcW w:w="1231" w:type="dxa"/>
            <w:tcBorders>
              <w:top w:val="single" w:sz="4" w:space="0" w:color="auto"/>
              <w:left w:val="single" w:sz="4" w:space="0" w:color="auto"/>
              <w:bottom w:val="single" w:sz="4" w:space="0" w:color="auto"/>
              <w:right w:val="single" w:sz="4" w:space="0" w:color="auto"/>
            </w:tcBorders>
            <w:hideMark/>
          </w:tcPr>
          <w:p w14:paraId="7F295BB4" w14:textId="77777777" w:rsidR="009648A8" w:rsidRPr="00C836F2" w:rsidRDefault="009648A8" w:rsidP="003D7D9E">
            <w:pPr>
              <w:rPr>
                <w:color w:val="000000" w:themeColor="text1"/>
                <w:szCs w:val="22"/>
              </w:rPr>
            </w:pPr>
            <w:r w:rsidRPr="00C836F2">
              <w:rPr>
                <w:color w:val="000000" w:themeColor="text1"/>
                <w:szCs w:val="22"/>
              </w:rPr>
              <w:t>Paid entire dues of</w:t>
            </w:r>
            <w:r w:rsidRPr="00C836F2">
              <w:rPr>
                <w:color w:val="000000" w:themeColor="text1"/>
                <w:szCs w:val="22"/>
              </w:rPr>
              <w:br/>
            </w:r>
            <w:hyperlink r:id="rId45" w:history="1">
              <w:r w:rsidRPr="00C836F2">
                <w:rPr>
                  <w:color w:val="000000" w:themeColor="text1"/>
                  <w:szCs w:val="22"/>
                  <w:u w:val="single"/>
                </w:rPr>
                <w:t>01.09.2022</w:t>
              </w:r>
            </w:hyperlink>
            <w:r w:rsidRPr="00C836F2">
              <w:rPr>
                <w:color w:val="000000" w:themeColor="text1"/>
                <w:szCs w:val="22"/>
              </w:rPr>
              <w:t xml:space="preserve"> &amp;</w:t>
            </w:r>
            <w:r w:rsidRPr="00C836F2">
              <w:rPr>
                <w:color w:val="000000" w:themeColor="text1"/>
                <w:szCs w:val="22"/>
              </w:rPr>
              <w:br/>
            </w:r>
            <w:hyperlink r:id="rId46" w:history="1">
              <w:r w:rsidRPr="00C836F2">
                <w:rPr>
                  <w:color w:val="000000" w:themeColor="text1"/>
                  <w:szCs w:val="22"/>
                  <w:u w:val="single"/>
                </w:rPr>
                <w:t>01.10.2022</w:t>
              </w:r>
            </w:hyperlink>
          </w:p>
        </w:tc>
        <w:tc>
          <w:tcPr>
            <w:tcW w:w="1292" w:type="dxa"/>
            <w:tcBorders>
              <w:top w:val="single" w:sz="4" w:space="0" w:color="auto"/>
              <w:left w:val="single" w:sz="4" w:space="0" w:color="auto"/>
              <w:bottom w:val="single" w:sz="4" w:space="0" w:color="auto"/>
              <w:right w:val="single" w:sz="4" w:space="0" w:color="auto"/>
            </w:tcBorders>
            <w:hideMark/>
          </w:tcPr>
          <w:p w14:paraId="70B003B8" w14:textId="77777777" w:rsidR="009648A8" w:rsidRPr="00C836F2" w:rsidRDefault="009648A8" w:rsidP="003D7D9E">
            <w:pPr>
              <w:rPr>
                <w:szCs w:val="22"/>
              </w:rPr>
            </w:pPr>
            <w:r w:rsidRPr="00C836F2">
              <w:rPr>
                <w:szCs w:val="22"/>
              </w:rPr>
              <w:t>0</w:t>
            </w:r>
          </w:p>
        </w:tc>
        <w:tc>
          <w:tcPr>
            <w:tcW w:w="1620" w:type="dxa"/>
            <w:tcBorders>
              <w:top w:val="single" w:sz="4" w:space="0" w:color="auto"/>
              <w:left w:val="single" w:sz="4" w:space="0" w:color="auto"/>
              <w:bottom w:val="single" w:sz="4" w:space="0" w:color="auto"/>
              <w:right w:val="single" w:sz="4" w:space="0" w:color="auto"/>
            </w:tcBorders>
            <w:hideMark/>
          </w:tcPr>
          <w:p w14:paraId="2B8BA973" w14:textId="77777777" w:rsidR="009648A8" w:rsidRPr="00C836F2" w:rsidRDefault="009648A8" w:rsidP="003D7D9E">
            <w:pPr>
              <w:rPr>
                <w:szCs w:val="22"/>
              </w:rPr>
            </w:pPr>
            <w:r w:rsidRPr="00C836F2">
              <w:rPr>
                <w:szCs w:val="22"/>
              </w:rPr>
              <w:t>Standard account with no Overdue</w:t>
            </w:r>
          </w:p>
        </w:tc>
        <w:tc>
          <w:tcPr>
            <w:tcW w:w="1530" w:type="dxa"/>
            <w:tcBorders>
              <w:top w:val="single" w:sz="4" w:space="0" w:color="auto"/>
              <w:left w:val="single" w:sz="4" w:space="0" w:color="auto"/>
              <w:bottom w:val="single" w:sz="4" w:space="0" w:color="auto"/>
              <w:right w:val="single" w:sz="4" w:space="0" w:color="auto"/>
            </w:tcBorders>
            <w:hideMark/>
          </w:tcPr>
          <w:p w14:paraId="27F06124" w14:textId="77777777" w:rsidR="009648A8" w:rsidRPr="00C836F2" w:rsidRDefault="009648A8" w:rsidP="003D7D9E">
            <w:pPr>
              <w:rPr>
                <w:szCs w:val="22"/>
              </w:rPr>
            </w:pPr>
            <w:r w:rsidRPr="00C836F2">
              <w:rPr>
                <w:szCs w:val="22"/>
              </w:rPr>
              <w:t>NA</w:t>
            </w:r>
          </w:p>
        </w:tc>
        <w:tc>
          <w:tcPr>
            <w:tcW w:w="1620" w:type="dxa"/>
            <w:tcBorders>
              <w:top w:val="single" w:sz="4" w:space="0" w:color="auto"/>
              <w:left w:val="single" w:sz="4" w:space="0" w:color="auto"/>
              <w:bottom w:val="single" w:sz="4" w:space="0" w:color="auto"/>
              <w:right w:val="single" w:sz="4" w:space="0" w:color="auto"/>
            </w:tcBorders>
            <w:hideMark/>
          </w:tcPr>
          <w:p w14:paraId="4BCB7D0A" w14:textId="77777777" w:rsidR="009648A8" w:rsidRPr="00C836F2" w:rsidRDefault="009648A8" w:rsidP="003D7D9E">
            <w:pPr>
              <w:rPr>
                <w:szCs w:val="22"/>
              </w:rPr>
            </w:pPr>
            <w:r w:rsidRPr="00C836F2">
              <w:rPr>
                <w:szCs w:val="22"/>
              </w:rPr>
              <w:t>NPA</w:t>
            </w:r>
          </w:p>
        </w:tc>
        <w:tc>
          <w:tcPr>
            <w:tcW w:w="810" w:type="dxa"/>
            <w:tcBorders>
              <w:top w:val="single" w:sz="4" w:space="0" w:color="auto"/>
              <w:left w:val="single" w:sz="4" w:space="0" w:color="auto"/>
              <w:bottom w:val="single" w:sz="4" w:space="0" w:color="auto"/>
              <w:right w:val="single" w:sz="4" w:space="0" w:color="auto"/>
            </w:tcBorders>
            <w:hideMark/>
          </w:tcPr>
          <w:p w14:paraId="5888D61A" w14:textId="77777777" w:rsidR="009648A8" w:rsidRPr="00C836F2" w:rsidRDefault="009648A8" w:rsidP="003D7D9E">
            <w:pPr>
              <w:rPr>
                <w:szCs w:val="22"/>
              </w:rPr>
            </w:pPr>
            <w:r w:rsidRPr="00C836F2">
              <w:rPr>
                <w:szCs w:val="22"/>
              </w:rPr>
              <w:t>STD from 01.10.2022</w:t>
            </w:r>
          </w:p>
        </w:tc>
      </w:tr>
    </w:tbl>
    <w:p w14:paraId="221FF23C" w14:textId="77777777" w:rsidR="009648A8" w:rsidRPr="00C836F2" w:rsidRDefault="009648A8" w:rsidP="009648A8">
      <w:pPr>
        <w:spacing w:after="160" w:line="259" w:lineRule="auto"/>
        <w:rPr>
          <w:rFonts w:ascii="Zurich Blk BT" w:eastAsiaTheme="minorHAnsi" w:hAnsi="Zurich Blk BT" w:cstheme="minorBidi"/>
          <w:szCs w:val="22"/>
        </w:rPr>
      </w:pPr>
    </w:p>
    <w:p w14:paraId="3E9CA517" w14:textId="77777777" w:rsidR="009648A8" w:rsidRPr="00C836F2" w:rsidRDefault="009648A8" w:rsidP="009648A8">
      <w:pPr>
        <w:rPr>
          <w:rFonts w:cs="Zurich BT"/>
          <w:szCs w:val="22"/>
        </w:rPr>
      </w:pPr>
      <w:r w:rsidRPr="00C836F2">
        <w:rPr>
          <w:szCs w:val="22"/>
        </w:rPr>
        <w:t xml:space="preserve">Please note that the aforesaid few examples are illustrative and not exhaustive in nature, covering common scenarios. </w:t>
      </w:r>
    </w:p>
    <w:p w14:paraId="2F1FB7EC" w14:textId="77777777" w:rsidR="009648A8" w:rsidRPr="00C5781A" w:rsidRDefault="009648A8" w:rsidP="00930DC5">
      <w:pPr>
        <w:rPr>
          <w:rFonts w:cs="Zurich BT"/>
          <w:sz w:val="20"/>
          <w:szCs w:val="20"/>
        </w:rPr>
      </w:pPr>
    </w:p>
    <w:p w14:paraId="5EF5C5FA" w14:textId="77777777" w:rsidR="001E08CC" w:rsidRPr="00C5781A" w:rsidRDefault="001E08CC" w:rsidP="00F224CD">
      <w:pPr>
        <w:pageBreakBefore/>
        <w:rPr>
          <w:rFonts w:cs="Zurich BT"/>
          <w:szCs w:val="22"/>
          <w:u w:val="single"/>
        </w:rPr>
      </w:pPr>
      <w:r w:rsidRPr="00C5781A">
        <w:rPr>
          <w:rFonts w:ascii="Zurich Blk BT" w:hAnsi="Zurich Blk BT" w:cs="Zurich Blk BT"/>
          <w:szCs w:val="22"/>
        </w:rPr>
        <w:lastRenderedPageBreak/>
        <w:t xml:space="preserve">IN WITNESS WHEREOF, the Borrower and ICICI Bank have caused this Facility Agreement to be executed on the day, month and year </w:t>
      </w:r>
      <w:r w:rsidRPr="00C5781A">
        <w:rPr>
          <w:rFonts w:ascii="Zurich Blk BT" w:hAnsi="Zurich Blk BT" w:cs="Zurich Blk BT"/>
          <w:color w:val="000000"/>
          <w:szCs w:val="22"/>
        </w:rPr>
        <w:t xml:space="preserve">set out in </w:t>
      </w:r>
      <w:r w:rsidRPr="00C5781A">
        <w:rPr>
          <w:rFonts w:ascii="Zurich Blk BT" w:hAnsi="Zurich Blk BT" w:cs="Zurich Blk BT"/>
          <w:bCs/>
          <w:iCs/>
          <w:color w:val="000000"/>
          <w:szCs w:val="22"/>
        </w:rPr>
        <w:t>Schedule I</w:t>
      </w:r>
      <w:r w:rsidR="00C2789F">
        <w:rPr>
          <w:rFonts w:ascii="Zurich Blk BT" w:hAnsi="Zurich Blk BT" w:cs="Zurich Blk BT"/>
          <w:bCs/>
          <w:iCs/>
          <w:color w:val="000000"/>
          <w:szCs w:val="22"/>
        </w:rPr>
        <w:t>.</w:t>
      </w:r>
      <w:r w:rsidRPr="00C5781A">
        <w:rPr>
          <w:rFonts w:cs="Zurich Blk BT"/>
          <w:i/>
          <w:iCs/>
          <w:color w:val="000000"/>
          <w:szCs w:val="22"/>
        </w:rPr>
        <w:t xml:space="preserve"> </w:t>
      </w:r>
    </w:p>
    <w:p w14:paraId="15B8F465" w14:textId="77777777" w:rsidR="001E08CC" w:rsidRPr="00C5781A" w:rsidRDefault="001E08CC" w:rsidP="001E08CC">
      <w:pPr>
        <w:tabs>
          <w:tab w:val="left" w:pos="0"/>
        </w:tabs>
        <w:ind w:right="4255"/>
        <w:rPr>
          <w:rFonts w:cs="Zurich BT"/>
          <w:szCs w:val="22"/>
          <w:u w:val="single"/>
        </w:rPr>
      </w:pPr>
    </w:p>
    <w:p w14:paraId="738481BB" w14:textId="77777777" w:rsidR="001E08CC" w:rsidRPr="00C5781A" w:rsidRDefault="001E08CC" w:rsidP="001E08CC">
      <w:pPr>
        <w:tabs>
          <w:tab w:val="left" w:pos="0"/>
          <w:tab w:val="left" w:pos="4051"/>
        </w:tabs>
        <w:ind w:right="4255"/>
        <w:rPr>
          <w:szCs w:val="22"/>
        </w:rPr>
      </w:pPr>
      <w:r w:rsidRPr="00C5781A">
        <w:rPr>
          <w:rFonts w:ascii="Zurich Blk BT" w:hAnsi="Zurich Blk BT" w:cs="Zurich Blk BT"/>
          <w:szCs w:val="22"/>
          <w:u w:val="single"/>
        </w:rPr>
        <w:t>For ICICI Bank</w:t>
      </w:r>
      <w:r w:rsidRPr="00C5781A">
        <w:rPr>
          <w:rFonts w:cs="Zurich Blk BT"/>
          <w:szCs w:val="22"/>
        </w:rPr>
        <w:t>:</w:t>
      </w:r>
    </w:p>
    <w:p w14:paraId="3D71E83B" w14:textId="77777777" w:rsidR="001E08CC" w:rsidRPr="00C5781A" w:rsidRDefault="001E08CC" w:rsidP="001E08CC">
      <w:pPr>
        <w:pStyle w:val="WW-Default0"/>
        <w:tabs>
          <w:tab w:val="left" w:pos="4051"/>
        </w:tabs>
        <w:rPr>
          <w:rFonts w:ascii="Zurich BT" w:hAnsi="Zurich BT"/>
          <w:sz w:val="22"/>
          <w:szCs w:val="22"/>
        </w:rPr>
      </w:pPr>
    </w:p>
    <w:p w14:paraId="55E6FEAB" w14:textId="77777777" w:rsidR="001E08CC" w:rsidRPr="00C5781A" w:rsidRDefault="001E08CC" w:rsidP="001E08CC">
      <w:pPr>
        <w:tabs>
          <w:tab w:val="left" w:pos="0"/>
          <w:tab w:val="left" w:pos="4051"/>
        </w:tabs>
        <w:ind w:right="4255"/>
        <w:rPr>
          <w:rFonts w:cs="Zurich BT"/>
          <w:szCs w:val="22"/>
        </w:rPr>
      </w:pPr>
    </w:p>
    <w:p w14:paraId="19C4BACB" w14:textId="77777777" w:rsidR="001E08CC" w:rsidRPr="00C5781A" w:rsidRDefault="001E08CC" w:rsidP="001E08CC">
      <w:pPr>
        <w:tabs>
          <w:tab w:val="left" w:pos="0"/>
          <w:tab w:val="left" w:pos="4051"/>
        </w:tabs>
        <w:ind w:right="4255"/>
        <w:rPr>
          <w:rFonts w:cs="Zurich BT"/>
          <w:szCs w:val="22"/>
        </w:rPr>
      </w:pPr>
      <w:r w:rsidRPr="00C5781A">
        <w:rPr>
          <w:rFonts w:cs="Zurich BT"/>
          <w:szCs w:val="22"/>
        </w:rPr>
        <w:t>SIGNED AND DELIVERED by the within named ICICI Bank, ICICI BANK LIMITED, by the hand of Mr./Ms. _____________, its authorized official.</w:t>
      </w:r>
    </w:p>
    <w:p w14:paraId="2B3EBAF7" w14:textId="77777777" w:rsidR="001E08CC" w:rsidRPr="00C5781A" w:rsidRDefault="001E08CC" w:rsidP="001E08CC">
      <w:pPr>
        <w:tabs>
          <w:tab w:val="left" w:pos="748"/>
          <w:tab w:val="left" w:pos="4051"/>
        </w:tabs>
        <w:ind w:left="748" w:right="4255" w:hanging="748"/>
        <w:rPr>
          <w:rFonts w:cs="Zurich BT"/>
          <w:szCs w:val="22"/>
        </w:rPr>
      </w:pPr>
    </w:p>
    <w:p w14:paraId="20975892" w14:textId="77777777" w:rsidR="001E08CC" w:rsidRPr="00C5781A" w:rsidRDefault="001E08CC" w:rsidP="001E08CC">
      <w:pPr>
        <w:pStyle w:val="Default"/>
        <w:tabs>
          <w:tab w:val="left" w:pos="4051"/>
        </w:tabs>
        <w:jc w:val="both"/>
        <w:rPr>
          <w:rFonts w:ascii="Zurich BT" w:hAnsi="Zurich BT" w:cs="Zurich BT"/>
          <w:sz w:val="22"/>
          <w:szCs w:val="22"/>
        </w:rPr>
      </w:pPr>
    </w:p>
    <w:p w14:paraId="692D8D69" w14:textId="77777777" w:rsidR="001E08CC" w:rsidRPr="00C5781A" w:rsidRDefault="001E08CC" w:rsidP="001E08CC">
      <w:pPr>
        <w:pStyle w:val="Default"/>
        <w:tabs>
          <w:tab w:val="left" w:pos="4051"/>
        </w:tabs>
        <w:jc w:val="both"/>
        <w:rPr>
          <w:rFonts w:ascii="Zurich BT" w:hAnsi="Zurich BT" w:cs="Zurich BT"/>
          <w:sz w:val="22"/>
          <w:szCs w:val="22"/>
        </w:rPr>
      </w:pPr>
    </w:p>
    <w:p w14:paraId="1396F413" w14:textId="77777777" w:rsidR="001E08CC" w:rsidRPr="00C5781A" w:rsidRDefault="001E08CC" w:rsidP="001E08CC">
      <w:pPr>
        <w:pStyle w:val="Default"/>
        <w:tabs>
          <w:tab w:val="left" w:pos="4051"/>
        </w:tabs>
        <w:jc w:val="both"/>
        <w:rPr>
          <w:rFonts w:ascii="Zurich BT" w:hAnsi="Zurich BT" w:cs="Zurich BT"/>
          <w:sz w:val="22"/>
          <w:szCs w:val="22"/>
        </w:rPr>
      </w:pPr>
    </w:p>
    <w:p w14:paraId="211E4B34" w14:textId="77777777" w:rsidR="001E08CC" w:rsidRPr="00C5781A" w:rsidRDefault="001E08CC" w:rsidP="001E08CC">
      <w:pPr>
        <w:pStyle w:val="Default"/>
        <w:tabs>
          <w:tab w:val="left" w:pos="4051"/>
        </w:tabs>
        <w:jc w:val="both"/>
        <w:rPr>
          <w:rFonts w:ascii="Zurich BT" w:hAnsi="Zurich BT" w:cs="Zurich BT"/>
          <w:sz w:val="22"/>
          <w:szCs w:val="22"/>
        </w:rPr>
      </w:pPr>
    </w:p>
    <w:p w14:paraId="2237DC9D" w14:textId="77777777" w:rsidR="001E08CC" w:rsidRPr="00C5781A" w:rsidRDefault="001E08CC" w:rsidP="001E08CC">
      <w:pPr>
        <w:pStyle w:val="Default"/>
        <w:tabs>
          <w:tab w:val="left" w:pos="4051"/>
        </w:tabs>
        <w:jc w:val="both"/>
        <w:rPr>
          <w:rFonts w:ascii="Zurich BT" w:hAnsi="Zurich BT" w:cs="Zurich BT"/>
          <w:sz w:val="22"/>
          <w:szCs w:val="22"/>
        </w:rPr>
      </w:pPr>
    </w:p>
    <w:p w14:paraId="54173AE4" w14:textId="77777777" w:rsidR="001E08CC" w:rsidRPr="00C5781A" w:rsidRDefault="001E08CC" w:rsidP="001E08CC">
      <w:pPr>
        <w:pStyle w:val="Default"/>
        <w:tabs>
          <w:tab w:val="left" w:pos="4051"/>
        </w:tabs>
        <w:jc w:val="both"/>
        <w:rPr>
          <w:rFonts w:ascii="Zurich BT" w:hAnsi="Zurich BT" w:cs="Zurich BT"/>
          <w:sz w:val="22"/>
          <w:szCs w:val="22"/>
        </w:rPr>
      </w:pPr>
    </w:p>
    <w:p w14:paraId="1A3B1E16" w14:textId="77777777" w:rsidR="001E08CC" w:rsidRPr="00C5781A" w:rsidRDefault="001E08CC" w:rsidP="001E08CC">
      <w:pPr>
        <w:pStyle w:val="Default"/>
        <w:tabs>
          <w:tab w:val="left" w:pos="4051"/>
        </w:tabs>
        <w:jc w:val="both"/>
        <w:rPr>
          <w:rFonts w:ascii="Zurich BT" w:hAnsi="Zurich BT" w:cs="Zurich BT"/>
          <w:sz w:val="22"/>
          <w:szCs w:val="22"/>
        </w:rPr>
      </w:pPr>
      <w:r w:rsidRPr="00C5781A">
        <w:rPr>
          <w:rFonts w:ascii="Zurich Blk BT" w:hAnsi="Zurich Blk BT" w:cs="Zurich Blk BT"/>
          <w:sz w:val="22"/>
          <w:szCs w:val="22"/>
          <w:u w:val="single"/>
        </w:rPr>
        <w:t>For the Borrower</w:t>
      </w:r>
      <w:r w:rsidRPr="00C5781A">
        <w:rPr>
          <w:rFonts w:ascii="Zurich BT" w:hAnsi="Zurich BT" w:cs="Zurich Blk BT"/>
          <w:sz w:val="22"/>
          <w:szCs w:val="22"/>
        </w:rPr>
        <w:t>:</w:t>
      </w:r>
    </w:p>
    <w:p w14:paraId="68FE02FD" w14:textId="77777777" w:rsidR="001E08CC" w:rsidRPr="00C5781A" w:rsidRDefault="001E08CC" w:rsidP="001E08CC">
      <w:pPr>
        <w:pStyle w:val="Default"/>
        <w:tabs>
          <w:tab w:val="left" w:pos="4051"/>
        </w:tabs>
        <w:jc w:val="both"/>
        <w:rPr>
          <w:rFonts w:ascii="Zurich BT" w:hAnsi="Zurich BT" w:cs="Zurich BT"/>
          <w:sz w:val="22"/>
          <w:szCs w:val="22"/>
        </w:rPr>
      </w:pPr>
    </w:p>
    <w:p w14:paraId="73C58B4F" w14:textId="77777777" w:rsidR="001E08CC" w:rsidRPr="00C5781A" w:rsidRDefault="001E08CC" w:rsidP="001E08CC">
      <w:pPr>
        <w:tabs>
          <w:tab w:val="left" w:pos="748"/>
          <w:tab w:val="left" w:pos="4051"/>
        </w:tabs>
        <w:ind w:right="4169"/>
        <w:rPr>
          <w:rFonts w:cs="Zurich BT"/>
          <w:szCs w:val="22"/>
        </w:rPr>
      </w:pPr>
    </w:p>
    <w:p w14:paraId="7C7E4903" w14:textId="77777777" w:rsidR="001E08CC" w:rsidRPr="00C5781A" w:rsidRDefault="001E08CC" w:rsidP="001E08CC">
      <w:pPr>
        <w:tabs>
          <w:tab w:val="left" w:pos="748"/>
          <w:tab w:val="left" w:pos="4051"/>
        </w:tabs>
        <w:ind w:right="4169"/>
        <w:rPr>
          <w:rFonts w:cs="Zurich BT"/>
          <w:szCs w:val="22"/>
        </w:rPr>
      </w:pPr>
      <w:r w:rsidRPr="00C5781A">
        <w:rPr>
          <w:rFonts w:cs="Zurich BT"/>
          <w:szCs w:val="22"/>
        </w:rPr>
        <w:t>The Common Seal of the within named Borrower, ___________________ Limited, has, pursuant to the resolution of its Board of Directors, passed in that behalf on the ____ day of ______, _____, hereunto been affixed in the presence of ___________.</w:t>
      </w:r>
    </w:p>
    <w:p w14:paraId="13C3E6E9" w14:textId="77777777" w:rsidR="001E08CC" w:rsidRPr="00C5781A" w:rsidRDefault="001E08CC" w:rsidP="001E08CC">
      <w:pPr>
        <w:tabs>
          <w:tab w:val="left" w:pos="748"/>
          <w:tab w:val="left" w:pos="4051"/>
        </w:tabs>
        <w:ind w:left="748" w:right="4255" w:hanging="748"/>
        <w:rPr>
          <w:rFonts w:cs="Zurich BT"/>
          <w:szCs w:val="22"/>
        </w:rPr>
      </w:pPr>
    </w:p>
    <w:p w14:paraId="5D7E44FF" w14:textId="77777777" w:rsidR="001E08CC" w:rsidRPr="00C5781A" w:rsidRDefault="001E08CC" w:rsidP="001E08CC">
      <w:pPr>
        <w:tabs>
          <w:tab w:val="left" w:pos="748"/>
          <w:tab w:val="left" w:pos="4051"/>
        </w:tabs>
        <w:ind w:left="748" w:right="4255" w:hanging="748"/>
        <w:rPr>
          <w:rFonts w:cs="Zurich BT"/>
          <w:szCs w:val="22"/>
        </w:rPr>
      </w:pPr>
      <w:r w:rsidRPr="00C5781A">
        <w:rPr>
          <w:rFonts w:cs="Zurich BT"/>
          <w:szCs w:val="22"/>
        </w:rPr>
        <w:t xml:space="preserve">OR </w:t>
      </w:r>
    </w:p>
    <w:p w14:paraId="5029C7FF" w14:textId="77777777" w:rsidR="001E08CC" w:rsidRPr="00C5781A" w:rsidRDefault="001E08CC" w:rsidP="001E08CC">
      <w:pPr>
        <w:tabs>
          <w:tab w:val="left" w:pos="748"/>
          <w:tab w:val="left" w:pos="4051"/>
        </w:tabs>
        <w:ind w:left="748" w:right="4255" w:hanging="748"/>
        <w:rPr>
          <w:rFonts w:cs="Zurich BT"/>
          <w:szCs w:val="22"/>
        </w:rPr>
      </w:pPr>
    </w:p>
    <w:p w14:paraId="6DEA67E9" w14:textId="77777777" w:rsidR="001E08CC" w:rsidRPr="00F224CD" w:rsidRDefault="001E08CC" w:rsidP="001E08CC">
      <w:pPr>
        <w:tabs>
          <w:tab w:val="left" w:pos="0"/>
          <w:tab w:val="left" w:pos="4051"/>
        </w:tabs>
        <w:ind w:right="4255"/>
        <w:rPr>
          <w:rFonts w:cs="Zurich BT"/>
          <w:szCs w:val="22"/>
        </w:rPr>
      </w:pPr>
      <w:r w:rsidRPr="00C5781A">
        <w:rPr>
          <w:rFonts w:cs="Zurich BT"/>
          <w:szCs w:val="22"/>
        </w:rPr>
        <w:t>SIGNED AND DELIVERED by the within named Borrower, __________________________, by the hand of __________________,</w:t>
      </w:r>
      <w:r w:rsidR="00C2789F">
        <w:rPr>
          <w:rFonts w:cs="Zurich BT"/>
          <w:szCs w:val="22"/>
        </w:rPr>
        <w:t xml:space="preserve"> its authorised official. </w:t>
      </w:r>
      <w:r w:rsidRPr="00F224CD">
        <w:rPr>
          <w:rFonts w:cs="Zurich BT"/>
          <w:szCs w:val="22"/>
        </w:rPr>
        <w:t xml:space="preserve"> </w:t>
      </w:r>
    </w:p>
    <w:p w14:paraId="54A15386" w14:textId="77777777" w:rsidR="00112648" w:rsidRPr="00F224CD" w:rsidRDefault="00112648" w:rsidP="001E08CC">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Cs w:val="22"/>
        </w:rPr>
      </w:pPr>
    </w:p>
    <w:sectPr w:rsidR="00112648" w:rsidRPr="00F224CD">
      <w:headerReference w:type="even" r:id="rId47"/>
      <w:headerReference w:type="default" r:id="rId48"/>
      <w:footerReference w:type="even" r:id="rId49"/>
      <w:footerReference w:type="default" r:id="rId50"/>
      <w:footerReference w:type="first" r:id="rId51"/>
      <w:type w:val="continuous"/>
      <w:pgSz w:w="11905" w:h="16837"/>
      <w:pgMar w:top="1440" w:right="1440" w:bottom="1440" w:left="1440" w:header="792" w:footer="79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34695E" w14:textId="77777777" w:rsidR="001F26FE" w:rsidRDefault="001F26FE">
      <w:r>
        <w:separator/>
      </w:r>
    </w:p>
  </w:endnote>
  <w:endnote w:type="continuationSeparator" w:id="0">
    <w:p w14:paraId="0A69E16A" w14:textId="77777777" w:rsidR="001F26FE" w:rsidRDefault="001F26FE">
      <w:r>
        <w:continuationSeparator/>
      </w:r>
    </w:p>
  </w:endnote>
  <w:endnote w:type="continuationNotice" w:id="1">
    <w:p w14:paraId="6805D555" w14:textId="77777777" w:rsidR="001F26FE" w:rsidRDefault="001F26F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urich BT">
    <w:panose1 w:val="020B0603020202030204"/>
    <w:charset w:val="00"/>
    <w:family w:val="swiss"/>
    <w:pitch w:val="variable"/>
    <w:sig w:usb0="00000087" w:usb1="00000000" w:usb2="00000000" w:usb3="00000000" w:csb0="0000001B" w:csb1="00000000"/>
  </w:font>
  <w:font w:name="Zurich Blk BT">
    <w:panose1 w:val="020B0804030502030204"/>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BF289D" w14:textId="07457929" w:rsidR="003D7D9E" w:rsidRDefault="003D7D9E">
    <w:pPr>
      <w:pStyle w:val="Header"/>
      <w:framePr w:wrap="around" w:vAnchor="text" w:hAnchor="margin" w:xAlign="center" w:y="1"/>
      <w:rPr>
        <w:rStyle w:val="PageNumber"/>
      </w:rPr>
    </w:pPr>
    <w:r>
      <w:rPr>
        <w:rStyle w:val="PageNumber"/>
      </w:rPr>
      <w:t xml:space="preserve">  </w:t>
    </w:r>
    <w:r>
      <w:rPr>
        <w:rStyle w:val="PageNumber"/>
        <w:noProof/>
      </w:rPr>
      <w:t>33</w:t>
    </w:r>
  </w:p>
  <w:p w14:paraId="1002BA8E" w14:textId="77777777" w:rsidR="003D7D9E" w:rsidRPr="00044CBB" w:rsidRDefault="003D7D9E" w:rsidP="00044CBB">
    <w:pPr>
      <w:pStyle w:val="Header"/>
    </w:pPr>
  </w:p>
  <w:p w14:paraId="53BB9F6B" w14:textId="77777777" w:rsidR="003D7D9E" w:rsidRDefault="003D7D9E" w:rsidP="00044CBB"/>
  <w:p w14:paraId="5FDFB0CC" w14:textId="77777777" w:rsidR="003D7D9E" w:rsidRDefault="003D7D9E" w:rsidP="00044C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right="3"/>
    </w:pPr>
  </w:p>
  <w:p w14:paraId="238E75A7" w14:textId="0F45C761" w:rsidR="003D7D9E" w:rsidRDefault="003D7D9E" w:rsidP="00044CBB"/>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0" w:type="auto"/>
      <w:tblInd w:w="1927" w:type="dxa"/>
      <w:tblLook w:val="04A0" w:firstRow="1" w:lastRow="0" w:firstColumn="1" w:lastColumn="0" w:noHBand="0" w:noVBand="1"/>
    </w:tblPr>
    <w:tblGrid>
      <w:gridCol w:w="2803"/>
      <w:gridCol w:w="2687"/>
    </w:tblGrid>
    <w:tr w:rsidR="003D7D9E" w14:paraId="23C81594" w14:textId="77777777" w:rsidTr="00F42908">
      <w:trPr>
        <w:trHeight w:val="707"/>
      </w:trPr>
      <w:tc>
        <w:tcPr>
          <w:tcW w:w="2803" w:type="dxa"/>
          <w:vAlign w:val="bottom"/>
        </w:tcPr>
        <w:p w14:paraId="28698D14" w14:textId="77777777" w:rsidR="003D7D9E" w:rsidRPr="00D12F38" w:rsidRDefault="003D7D9E" w:rsidP="00A604ED">
          <w:pPr>
            <w:pStyle w:val="Footer"/>
            <w:jc w:val="center"/>
            <w:rPr>
              <w:rFonts w:ascii="Zurich BT" w:hAnsi="Zurich BT"/>
              <w:sz w:val="18"/>
              <w:szCs w:val="18"/>
            </w:rPr>
          </w:pPr>
          <w:r w:rsidRPr="00D12F38">
            <w:rPr>
              <w:rFonts w:ascii="Zurich BT" w:hAnsi="Zurich BT"/>
              <w:sz w:val="18"/>
              <w:szCs w:val="18"/>
            </w:rPr>
            <w:t>Borrower</w:t>
          </w:r>
        </w:p>
      </w:tc>
      <w:tc>
        <w:tcPr>
          <w:tcW w:w="2687" w:type="dxa"/>
          <w:vAlign w:val="bottom"/>
        </w:tcPr>
        <w:p w14:paraId="745609EF" w14:textId="5A59B0B7" w:rsidR="003D7D9E" w:rsidRPr="00D12F38" w:rsidRDefault="003D7D9E" w:rsidP="00A604ED">
          <w:pPr>
            <w:pStyle w:val="Footer"/>
            <w:jc w:val="center"/>
            <w:rPr>
              <w:rFonts w:ascii="Zurich BT" w:hAnsi="Zurich BT"/>
              <w:sz w:val="18"/>
              <w:szCs w:val="18"/>
            </w:rPr>
          </w:pPr>
          <w:r>
            <w:rPr>
              <w:rFonts w:ascii="Zurich BT" w:hAnsi="Zurich BT"/>
              <w:sz w:val="18"/>
              <w:szCs w:val="18"/>
            </w:rPr>
            <w:t xml:space="preserve">ICICI </w:t>
          </w:r>
          <w:r w:rsidRPr="00D12F38">
            <w:rPr>
              <w:rFonts w:ascii="Zurich BT" w:hAnsi="Zurich BT"/>
              <w:sz w:val="18"/>
              <w:szCs w:val="18"/>
            </w:rPr>
            <w:t>Bank</w:t>
          </w:r>
        </w:p>
      </w:tc>
    </w:tr>
  </w:tbl>
  <w:p w14:paraId="74220629" w14:textId="20103262" w:rsidR="003D7D9E" w:rsidRPr="00A604ED" w:rsidRDefault="003D7D9E" w:rsidP="00A604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ECB4BA" w14:textId="77777777" w:rsidR="003D7D9E" w:rsidRDefault="003D7D9E">
    <w:pPr>
      <w:pStyle w:val="Footer"/>
      <w:rPr>
        <w:rFonts w:ascii="Zurich BT" w:hAnsi="Zurich BT"/>
        <w:sz w:val="6"/>
      </w:rPr>
    </w:pPr>
    <w:r>
      <w:rPr>
        <w:rFonts w:ascii="Zurich BT" w:hAnsi="Zurich BT"/>
        <w:sz w:val="6"/>
      </w:rPr>
      <w:tab/>
    </w:r>
    <w:r>
      <w:rPr>
        <w:rFonts w:ascii="Zurich BT" w:hAnsi="Zurich BT"/>
        <w:sz w:val="6"/>
      </w:rPr>
      <w:tab/>
    </w:r>
    <w:r>
      <w:rPr>
        <w:rFonts w:ascii="Zurich BT" w:hAnsi="Zurich BT"/>
        <w:sz w:val="6"/>
      </w:rPr>
      <w:tab/>
    </w:r>
    <w:r>
      <w:rPr>
        <w:rFonts w:ascii="Zurich BT" w:hAnsi="Zurich BT"/>
        <w:sz w:val="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B67E11" w14:textId="77777777" w:rsidR="001F26FE" w:rsidRDefault="001F26FE">
      <w:r>
        <w:separator/>
      </w:r>
    </w:p>
  </w:footnote>
  <w:footnote w:type="continuationSeparator" w:id="0">
    <w:p w14:paraId="0DB21C5B" w14:textId="77777777" w:rsidR="001F26FE" w:rsidRDefault="001F26FE">
      <w:r>
        <w:continuationSeparator/>
      </w:r>
    </w:p>
  </w:footnote>
  <w:footnote w:type="continuationNotice" w:id="1">
    <w:p w14:paraId="7EB5C20D" w14:textId="77777777" w:rsidR="001F26FE" w:rsidRDefault="001F26FE">
      <w:pPr>
        <w:spacing w:line="240" w:lineRule="auto"/>
      </w:pPr>
    </w:p>
  </w:footnote>
  <w:footnote w:id="2">
    <w:p w14:paraId="70C97520" w14:textId="4775FB70" w:rsidR="003D7D9E" w:rsidRDefault="003D7D9E" w:rsidP="00AF4583">
      <w:pPr>
        <w:pStyle w:val="FootnoteText"/>
      </w:pPr>
      <w:r>
        <w:rPr>
          <w:rStyle w:val="FootnoteReference"/>
        </w:rPr>
        <w:footnoteRef/>
      </w:r>
      <w:r>
        <w:t xml:space="preserve"> </w:t>
      </w:r>
      <w:r w:rsidRPr="001F38A6">
        <w:rPr>
          <w:rFonts w:ascii="Zurich Blk BT" w:hAnsi="Zurich Blk BT"/>
        </w:rPr>
        <w:t>Internal Note:</w:t>
      </w:r>
      <w:r w:rsidRPr="001F38A6">
        <w:t xml:space="preserve"> For listed </w:t>
      </w:r>
      <w:r>
        <w:t>companies</w:t>
      </w:r>
      <w:r w:rsidRPr="001F38A6">
        <w:t>, end-use certificate</w:t>
      </w:r>
      <w:r>
        <w:t>s</w:t>
      </w:r>
      <w:r w:rsidRPr="001F38A6">
        <w:t xml:space="preserve"> from Key Managerial Personnel shall also be acceptable and the clause may be modified</w:t>
      </w:r>
      <w:r>
        <w:t xml:space="preserve"> </w:t>
      </w:r>
      <w:r w:rsidRPr="001F38A6">
        <w:t>accordingly.</w:t>
      </w:r>
    </w:p>
  </w:footnote>
  <w:footnote w:id="3">
    <w:p w14:paraId="1A762D2A" w14:textId="77777777" w:rsidR="003D7D9E" w:rsidRDefault="003D7D9E" w:rsidP="009648A8">
      <w:pPr>
        <w:pStyle w:val="FootnoteText"/>
      </w:pPr>
      <w:r>
        <w:rPr>
          <w:rStyle w:val="FootnoteReference"/>
        </w:rPr>
        <w:footnoteRef/>
      </w:r>
      <w:r>
        <w:t xml:space="preserve"> Delete if not applicable</w:t>
      </w:r>
    </w:p>
  </w:footnote>
  <w:footnote w:id="4">
    <w:p w14:paraId="42AF5483" w14:textId="77777777" w:rsidR="003D7D9E" w:rsidRDefault="003D7D9E" w:rsidP="009648A8">
      <w:pPr>
        <w:pStyle w:val="FootnoteText"/>
      </w:pPr>
      <w:r>
        <w:rPr>
          <w:rStyle w:val="FootnoteReference"/>
        </w:rPr>
        <w:footnoteRef/>
      </w:r>
      <w:r>
        <w:t xml:space="preserve"> Delete if not applicable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4256A4" w14:textId="07CAD84F" w:rsidR="003D7D9E" w:rsidRDefault="003D7D9E">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33</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E161A5" w14:textId="77777777" w:rsidR="003D7D9E" w:rsidRDefault="003D7D9E">
    <w:r>
      <w:cr/>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singleLevel"/>
    <w:tmpl w:val="00000001"/>
    <w:name w:val="WW8Num7"/>
    <w:lvl w:ilvl="0">
      <w:start w:val="1"/>
      <w:numFmt w:val="lowerRoman"/>
      <w:lvlText w:val="%1)"/>
      <w:lvlJc w:val="left"/>
      <w:pPr>
        <w:tabs>
          <w:tab w:val="num" w:pos="720"/>
        </w:tabs>
      </w:pPr>
    </w:lvl>
  </w:abstractNum>
  <w:abstractNum w:abstractNumId="1" w15:restartNumberingAfterBreak="0">
    <w:nsid w:val="00000002"/>
    <w:multiLevelType w:val="singleLevel"/>
    <w:tmpl w:val="00000002"/>
    <w:name w:val="WW8Num9"/>
    <w:lvl w:ilvl="0">
      <w:start w:val="2"/>
      <w:numFmt w:val="lowerRoman"/>
      <w:lvlText w:val="%1)"/>
      <w:lvlJc w:val="left"/>
      <w:pPr>
        <w:tabs>
          <w:tab w:val="num" w:pos="720"/>
        </w:tabs>
      </w:pPr>
    </w:lvl>
  </w:abstractNum>
  <w:abstractNum w:abstractNumId="2" w15:restartNumberingAfterBreak="0">
    <w:nsid w:val="00000003"/>
    <w:multiLevelType w:val="singleLevel"/>
    <w:tmpl w:val="00000003"/>
    <w:name w:val="WW8Num14"/>
    <w:lvl w:ilvl="0">
      <w:start w:val="9"/>
      <w:numFmt w:val="lowerLetter"/>
      <w:lvlText w:val="%1)"/>
      <w:lvlJc w:val="left"/>
      <w:pPr>
        <w:tabs>
          <w:tab w:val="num" w:pos="720"/>
        </w:tabs>
      </w:pPr>
    </w:lvl>
  </w:abstractNum>
  <w:abstractNum w:abstractNumId="3" w15:restartNumberingAfterBreak="0">
    <w:nsid w:val="00000004"/>
    <w:multiLevelType w:val="singleLevel"/>
    <w:tmpl w:val="00000004"/>
    <w:name w:val="WW8Num31"/>
    <w:lvl w:ilvl="0">
      <w:start w:val="1"/>
      <w:numFmt w:val="lowerRoman"/>
      <w:lvlText w:val="%1)"/>
      <w:lvlJc w:val="left"/>
      <w:pPr>
        <w:tabs>
          <w:tab w:val="num" w:pos="720"/>
        </w:tabs>
      </w:pPr>
    </w:lvl>
  </w:abstractNum>
  <w:abstractNum w:abstractNumId="4" w15:restartNumberingAfterBreak="0">
    <w:nsid w:val="00000006"/>
    <w:multiLevelType w:val="singleLevel"/>
    <w:tmpl w:val="00000006"/>
    <w:name w:val="WW8Num42"/>
    <w:lvl w:ilvl="0">
      <w:start w:val="2"/>
      <w:numFmt w:val="lowerRoman"/>
      <w:lvlText w:val="(%1)"/>
      <w:lvlJc w:val="left"/>
      <w:pPr>
        <w:tabs>
          <w:tab w:val="num" w:pos="720"/>
        </w:tabs>
      </w:pPr>
    </w:lvl>
  </w:abstractNum>
  <w:abstractNum w:abstractNumId="5" w15:restartNumberingAfterBreak="0">
    <w:nsid w:val="00000007"/>
    <w:multiLevelType w:val="singleLevel"/>
    <w:tmpl w:val="00000007"/>
    <w:name w:val="WW8Num43"/>
    <w:lvl w:ilvl="0">
      <w:start w:val="1"/>
      <w:numFmt w:val="lowerRoman"/>
      <w:lvlText w:val="%1)"/>
      <w:lvlJc w:val="left"/>
      <w:pPr>
        <w:tabs>
          <w:tab w:val="num" w:pos="720"/>
        </w:tabs>
      </w:pPr>
    </w:lvl>
  </w:abstractNum>
  <w:abstractNum w:abstractNumId="6" w15:restartNumberingAfterBreak="0">
    <w:nsid w:val="00000009"/>
    <w:multiLevelType w:val="singleLevel"/>
    <w:tmpl w:val="00000009"/>
    <w:name w:val="WW8Num62"/>
    <w:lvl w:ilvl="0">
      <w:start w:val="1"/>
      <w:numFmt w:val="lowerRoman"/>
      <w:lvlText w:val="%1)"/>
      <w:lvlJc w:val="left"/>
      <w:pPr>
        <w:tabs>
          <w:tab w:val="num" w:pos="1440"/>
        </w:tabs>
      </w:pPr>
    </w:lvl>
  </w:abstractNum>
  <w:abstractNum w:abstractNumId="7" w15:restartNumberingAfterBreak="0">
    <w:nsid w:val="0000000A"/>
    <w:multiLevelType w:val="singleLevel"/>
    <w:tmpl w:val="0000000A"/>
    <w:name w:val="WW8Num71"/>
    <w:lvl w:ilvl="0">
      <w:start w:val="1"/>
      <w:numFmt w:val="lowerRoman"/>
      <w:lvlText w:val="(%1)"/>
      <w:lvlJc w:val="left"/>
      <w:pPr>
        <w:tabs>
          <w:tab w:val="num" w:pos="720"/>
        </w:tabs>
      </w:pPr>
    </w:lvl>
  </w:abstractNum>
  <w:abstractNum w:abstractNumId="8" w15:restartNumberingAfterBreak="0">
    <w:nsid w:val="0000000B"/>
    <w:multiLevelType w:val="singleLevel"/>
    <w:tmpl w:val="0000000B"/>
    <w:name w:val="WW8Num72"/>
    <w:lvl w:ilvl="0">
      <w:start w:val="2"/>
      <w:numFmt w:val="upperLetter"/>
      <w:lvlText w:val="(%1)"/>
      <w:lvlJc w:val="left"/>
      <w:pPr>
        <w:tabs>
          <w:tab w:val="num" w:pos="1080"/>
        </w:tabs>
      </w:pPr>
    </w:lvl>
  </w:abstractNum>
  <w:abstractNum w:abstractNumId="9" w15:restartNumberingAfterBreak="0">
    <w:nsid w:val="0000000D"/>
    <w:multiLevelType w:val="singleLevel"/>
    <w:tmpl w:val="0000000D"/>
    <w:name w:val="WW8Num79"/>
    <w:lvl w:ilvl="0">
      <w:start w:val="1"/>
      <w:numFmt w:val="lowerRoman"/>
      <w:lvlText w:val="(%1)"/>
      <w:lvlJc w:val="left"/>
      <w:pPr>
        <w:tabs>
          <w:tab w:val="num" w:pos="720"/>
        </w:tabs>
      </w:pPr>
    </w:lvl>
  </w:abstractNum>
  <w:abstractNum w:abstractNumId="10" w15:restartNumberingAfterBreak="0">
    <w:nsid w:val="0000000E"/>
    <w:multiLevelType w:val="singleLevel"/>
    <w:tmpl w:val="0000000E"/>
    <w:name w:val="WW8Num81"/>
    <w:lvl w:ilvl="0">
      <w:start w:val="1"/>
      <w:numFmt w:val="lowerRoman"/>
      <w:lvlText w:val="%1)"/>
      <w:lvlJc w:val="left"/>
      <w:pPr>
        <w:tabs>
          <w:tab w:val="num" w:pos="720"/>
        </w:tabs>
      </w:pPr>
    </w:lvl>
  </w:abstractNum>
  <w:abstractNum w:abstractNumId="11" w15:restartNumberingAfterBreak="0">
    <w:nsid w:val="0000000F"/>
    <w:multiLevelType w:val="singleLevel"/>
    <w:tmpl w:val="0000000F"/>
    <w:name w:val="WW8Num82"/>
    <w:lvl w:ilvl="0">
      <w:start w:val="3"/>
      <w:numFmt w:val="upperLetter"/>
      <w:lvlText w:val="%1."/>
      <w:lvlJc w:val="left"/>
      <w:pPr>
        <w:tabs>
          <w:tab w:val="num" w:pos="720"/>
        </w:tabs>
      </w:pPr>
    </w:lvl>
  </w:abstractNum>
  <w:abstractNum w:abstractNumId="12" w15:restartNumberingAfterBreak="0">
    <w:nsid w:val="00000010"/>
    <w:multiLevelType w:val="singleLevel"/>
    <w:tmpl w:val="00000010"/>
    <w:name w:val="WW8Num89"/>
    <w:lvl w:ilvl="0">
      <w:start w:val="1"/>
      <w:numFmt w:val="lowerRoman"/>
      <w:lvlText w:val="(%1)"/>
      <w:lvlJc w:val="left"/>
      <w:pPr>
        <w:tabs>
          <w:tab w:val="num" w:pos="720"/>
        </w:tabs>
      </w:pPr>
    </w:lvl>
  </w:abstractNum>
  <w:abstractNum w:abstractNumId="13" w15:restartNumberingAfterBreak="0">
    <w:nsid w:val="00000011"/>
    <w:multiLevelType w:val="singleLevel"/>
    <w:tmpl w:val="4009001B"/>
    <w:lvl w:ilvl="0">
      <w:start w:val="1"/>
      <w:numFmt w:val="lowerRoman"/>
      <w:lvlText w:val="%1."/>
      <w:lvlJc w:val="right"/>
      <w:pPr>
        <w:ind w:left="720" w:hanging="360"/>
      </w:pPr>
      <w:rPr>
        <w:color w:val="000000"/>
      </w:rPr>
    </w:lvl>
  </w:abstractNum>
  <w:abstractNum w:abstractNumId="14" w15:restartNumberingAfterBreak="0">
    <w:nsid w:val="00000012"/>
    <w:multiLevelType w:val="singleLevel"/>
    <w:tmpl w:val="00000012"/>
    <w:name w:val="WW8Num92"/>
    <w:lvl w:ilvl="0">
      <w:start w:val="2"/>
      <w:numFmt w:val="lowerLetter"/>
      <w:lvlText w:val="(%1)"/>
      <w:lvlJc w:val="left"/>
      <w:pPr>
        <w:tabs>
          <w:tab w:val="num" w:pos="1440"/>
        </w:tabs>
      </w:pPr>
    </w:lvl>
  </w:abstractNum>
  <w:abstractNum w:abstractNumId="15" w15:restartNumberingAfterBreak="0">
    <w:nsid w:val="00000013"/>
    <w:multiLevelType w:val="singleLevel"/>
    <w:tmpl w:val="00000013"/>
    <w:name w:val="WW8Num113"/>
    <w:lvl w:ilvl="0">
      <w:start w:val="1"/>
      <w:numFmt w:val="lowerRoman"/>
      <w:lvlText w:val="(%1)"/>
      <w:lvlJc w:val="left"/>
      <w:pPr>
        <w:tabs>
          <w:tab w:val="num" w:pos="720"/>
        </w:tabs>
      </w:pPr>
    </w:lvl>
  </w:abstractNum>
  <w:abstractNum w:abstractNumId="16" w15:restartNumberingAfterBreak="0">
    <w:nsid w:val="00000014"/>
    <w:multiLevelType w:val="singleLevel"/>
    <w:tmpl w:val="00000014"/>
    <w:name w:val="WW8Num121"/>
    <w:lvl w:ilvl="0">
      <w:start w:val="1"/>
      <w:numFmt w:val="lowerLetter"/>
      <w:lvlText w:val="%1)"/>
      <w:lvlJc w:val="left"/>
      <w:pPr>
        <w:tabs>
          <w:tab w:val="num" w:pos="1440"/>
        </w:tabs>
      </w:pPr>
    </w:lvl>
  </w:abstractNum>
  <w:abstractNum w:abstractNumId="17" w15:restartNumberingAfterBreak="0">
    <w:nsid w:val="00000015"/>
    <w:multiLevelType w:val="singleLevel"/>
    <w:tmpl w:val="00000015"/>
    <w:name w:val="WW8Num125"/>
    <w:lvl w:ilvl="0">
      <w:start w:val="1"/>
      <w:numFmt w:val="lowerLetter"/>
      <w:lvlText w:val="%1)"/>
      <w:lvlJc w:val="left"/>
      <w:pPr>
        <w:tabs>
          <w:tab w:val="num" w:pos="1080"/>
        </w:tabs>
      </w:pPr>
    </w:lvl>
  </w:abstractNum>
  <w:abstractNum w:abstractNumId="18" w15:restartNumberingAfterBreak="0">
    <w:nsid w:val="00000016"/>
    <w:multiLevelType w:val="singleLevel"/>
    <w:tmpl w:val="00000016"/>
    <w:name w:val="WW8Num130"/>
    <w:lvl w:ilvl="0">
      <w:start w:val="6"/>
      <w:numFmt w:val="lowerRoman"/>
      <w:lvlText w:val="%1)"/>
      <w:lvlJc w:val="left"/>
      <w:pPr>
        <w:tabs>
          <w:tab w:val="num" w:pos="720"/>
        </w:tabs>
      </w:pPr>
    </w:lvl>
  </w:abstractNum>
  <w:abstractNum w:abstractNumId="19" w15:restartNumberingAfterBreak="0">
    <w:nsid w:val="00000017"/>
    <w:multiLevelType w:val="singleLevel"/>
    <w:tmpl w:val="00000017"/>
    <w:name w:val="WW8Num144"/>
    <w:lvl w:ilvl="0">
      <w:start w:val="2"/>
      <w:numFmt w:val="lowerRoman"/>
      <w:lvlText w:val="%1)"/>
      <w:lvlJc w:val="left"/>
      <w:pPr>
        <w:tabs>
          <w:tab w:val="num" w:pos="720"/>
        </w:tabs>
      </w:pPr>
    </w:lvl>
  </w:abstractNum>
  <w:abstractNum w:abstractNumId="20" w15:restartNumberingAfterBreak="0">
    <w:nsid w:val="00000018"/>
    <w:multiLevelType w:val="singleLevel"/>
    <w:tmpl w:val="00000018"/>
    <w:name w:val="WW8Num151"/>
    <w:lvl w:ilvl="0">
      <w:start w:val="4"/>
      <w:numFmt w:val="lowerLetter"/>
      <w:lvlText w:val="%1)"/>
      <w:lvlJc w:val="left"/>
      <w:pPr>
        <w:tabs>
          <w:tab w:val="num" w:pos="1440"/>
        </w:tabs>
      </w:pPr>
    </w:lvl>
  </w:abstractNum>
  <w:abstractNum w:abstractNumId="21" w15:restartNumberingAfterBreak="0">
    <w:nsid w:val="00000019"/>
    <w:multiLevelType w:val="singleLevel"/>
    <w:tmpl w:val="00000019"/>
    <w:name w:val="WW8Num154"/>
    <w:lvl w:ilvl="0">
      <w:start w:val="1"/>
      <w:numFmt w:val="lowerLetter"/>
      <w:lvlText w:val="%1)"/>
      <w:lvlJc w:val="left"/>
      <w:pPr>
        <w:tabs>
          <w:tab w:val="num" w:pos="720"/>
        </w:tabs>
      </w:pPr>
    </w:lvl>
  </w:abstractNum>
  <w:abstractNum w:abstractNumId="22" w15:restartNumberingAfterBreak="0">
    <w:nsid w:val="0000001A"/>
    <w:multiLevelType w:val="singleLevel"/>
    <w:tmpl w:val="0000001A"/>
    <w:name w:val="WW8Num160"/>
    <w:lvl w:ilvl="0">
      <w:start w:val="2"/>
      <w:numFmt w:val="lowerLetter"/>
      <w:lvlText w:val="(%1)"/>
      <w:lvlJc w:val="left"/>
      <w:pPr>
        <w:tabs>
          <w:tab w:val="num" w:pos="720"/>
        </w:tabs>
      </w:pPr>
    </w:lvl>
  </w:abstractNum>
  <w:abstractNum w:abstractNumId="23" w15:restartNumberingAfterBreak="0">
    <w:nsid w:val="0000001B"/>
    <w:multiLevelType w:val="singleLevel"/>
    <w:tmpl w:val="0000001B"/>
    <w:name w:val="WW8Num167"/>
    <w:lvl w:ilvl="0">
      <w:start w:val="1"/>
      <w:numFmt w:val="upperLetter"/>
      <w:lvlText w:val="%1."/>
      <w:lvlJc w:val="left"/>
      <w:pPr>
        <w:tabs>
          <w:tab w:val="num" w:pos="720"/>
        </w:tabs>
      </w:pPr>
    </w:lvl>
  </w:abstractNum>
  <w:abstractNum w:abstractNumId="24" w15:restartNumberingAfterBreak="0">
    <w:nsid w:val="0000001C"/>
    <w:multiLevelType w:val="singleLevel"/>
    <w:tmpl w:val="0000001C"/>
    <w:name w:val="WW8Num174"/>
    <w:lvl w:ilvl="0">
      <w:start w:val="1"/>
      <w:numFmt w:val="lowerRoman"/>
      <w:lvlText w:val="%1)"/>
      <w:lvlJc w:val="left"/>
      <w:pPr>
        <w:tabs>
          <w:tab w:val="num" w:pos="720"/>
        </w:tabs>
      </w:pPr>
    </w:lvl>
  </w:abstractNum>
  <w:abstractNum w:abstractNumId="25" w15:restartNumberingAfterBreak="0">
    <w:nsid w:val="0000001D"/>
    <w:multiLevelType w:val="singleLevel"/>
    <w:tmpl w:val="0000001D"/>
    <w:name w:val="WW8Num181"/>
    <w:lvl w:ilvl="0">
      <w:start w:val="1"/>
      <w:numFmt w:val="lowerRoman"/>
      <w:lvlText w:val="%1)"/>
      <w:lvlJc w:val="left"/>
      <w:pPr>
        <w:tabs>
          <w:tab w:val="num" w:pos="720"/>
        </w:tabs>
      </w:pPr>
    </w:lvl>
  </w:abstractNum>
  <w:abstractNum w:abstractNumId="26" w15:restartNumberingAfterBreak="0">
    <w:nsid w:val="0000001E"/>
    <w:multiLevelType w:val="singleLevel"/>
    <w:tmpl w:val="0000001E"/>
    <w:name w:val="WW8Num185"/>
    <w:lvl w:ilvl="0">
      <w:start w:val="1"/>
      <w:numFmt w:val="lowerRoman"/>
      <w:lvlText w:val="%1)"/>
      <w:lvlJc w:val="left"/>
      <w:pPr>
        <w:tabs>
          <w:tab w:val="num" w:pos="720"/>
        </w:tabs>
      </w:pPr>
    </w:lvl>
  </w:abstractNum>
  <w:abstractNum w:abstractNumId="27" w15:restartNumberingAfterBreak="0">
    <w:nsid w:val="00654822"/>
    <w:multiLevelType w:val="hybridMultilevel"/>
    <w:tmpl w:val="0A56D522"/>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8" w15:restartNumberingAfterBreak="0">
    <w:nsid w:val="06702733"/>
    <w:multiLevelType w:val="hybridMultilevel"/>
    <w:tmpl w:val="CE36A03E"/>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0AA337BA"/>
    <w:multiLevelType w:val="hybridMultilevel"/>
    <w:tmpl w:val="20C6A04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0" w15:restartNumberingAfterBreak="0">
    <w:nsid w:val="0B9D3A32"/>
    <w:multiLevelType w:val="hybridMultilevel"/>
    <w:tmpl w:val="8040A1A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173D474F"/>
    <w:multiLevelType w:val="multilevel"/>
    <w:tmpl w:val="A5227562"/>
    <w:lvl w:ilvl="0">
      <w:start w:val="8"/>
      <w:numFmt w:val="decimal"/>
      <w:lvlText w:val="%1"/>
      <w:lvlJc w:val="left"/>
      <w:pPr>
        <w:ind w:left="360" w:hanging="360"/>
      </w:pPr>
      <w:rPr>
        <w:rFonts w:hint="default"/>
        <w:u w:val="none"/>
      </w:rPr>
    </w:lvl>
    <w:lvl w:ilvl="1">
      <w:start w:val="5"/>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abstractNum w:abstractNumId="32" w15:restartNumberingAfterBreak="0">
    <w:nsid w:val="177B704A"/>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3" w15:restartNumberingAfterBreak="0">
    <w:nsid w:val="190C2316"/>
    <w:multiLevelType w:val="hybridMultilevel"/>
    <w:tmpl w:val="9CAE40E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19643A50"/>
    <w:multiLevelType w:val="hybridMultilevel"/>
    <w:tmpl w:val="C1905CA0"/>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1B1A74C2"/>
    <w:multiLevelType w:val="hybridMultilevel"/>
    <w:tmpl w:val="6B54DF7C"/>
    <w:lvl w:ilvl="0" w:tplc="4DFAD6A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C157FA0"/>
    <w:multiLevelType w:val="hybridMultilevel"/>
    <w:tmpl w:val="EAF8B5CA"/>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1F7D2C46"/>
    <w:multiLevelType w:val="hybridMultilevel"/>
    <w:tmpl w:val="8AAEDB34"/>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229C0151"/>
    <w:multiLevelType w:val="hybridMultilevel"/>
    <w:tmpl w:val="4C7A68BC"/>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261A7430"/>
    <w:multiLevelType w:val="hybridMultilevel"/>
    <w:tmpl w:val="2788E0F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28783738"/>
    <w:multiLevelType w:val="multilevel"/>
    <w:tmpl w:val="0480ED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2E844130"/>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2" w15:restartNumberingAfterBreak="0">
    <w:nsid w:val="2F32603D"/>
    <w:multiLevelType w:val="hybridMultilevel"/>
    <w:tmpl w:val="B24C963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34E8685F"/>
    <w:multiLevelType w:val="hybridMultilevel"/>
    <w:tmpl w:val="A04AE2B0"/>
    <w:lvl w:ilvl="0" w:tplc="40090019">
      <w:start w:val="1"/>
      <w:numFmt w:val="lowerLetter"/>
      <w:lvlText w:val="%1."/>
      <w:lvlJc w:val="left"/>
      <w:pPr>
        <w:tabs>
          <w:tab w:val="num" w:pos="1080"/>
        </w:tabs>
        <w:ind w:left="1080" w:hanging="720"/>
      </w:pPr>
    </w:lvl>
    <w:lvl w:ilvl="1" w:tplc="006EC216">
      <w:start w:val="1"/>
      <w:numFmt w:val="lowerLetter"/>
      <w:lvlText w:val="%2."/>
      <w:lvlJc w:val="left"/>
      <w:pPr>
        <w:tabs>
          <w:tab w:val="num" w:pos="2940"/>
        </w:tabs>
        <w:ind w:left="2940" w:hanging="1860"/>
      </w:pPr>
      <w:rPr>
        <w:b w:val="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4" w15:restartNumberingAfterBreak="0">
    <w:nsid w:val="352E6864"/>
    <w:multiLevelType w:val="hybridMultilevel"/>
    <w:tmpl w:val="2BB2AD1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3E8A66F1"/>
    <w:multiLevelType w:val="hybridMultilevel"/>
    <w:tmpl w:val="E7147D16"/>
    <w:lvl w:ilvl="0" w:tplc="40EAB2D8">
      <w:start w:val="9"/>
      <w:numFmt w:val="lowerLetter"/>
      <w:lvlText w:val="%1."/>
      <w:lvlJc w:val="left"/>
      <w:pPr>
        <w:tabs>
          <w:tab w:val="num" w:pos="2940"/>
        </w:tabs>
        <w:ind w:left="2940" w:hanging="1860"/>
      </w:pPr>
      <w:rPr>
        <w:rFonts w:ascii="Zurich BT" w:hAnsi="Zurich BT"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11D41BE"/>
    <w:multiLevelType w:val="hybridMultilevel"/>
    <w:tmpl w:val="02500DFE"/>
    <w:lvl w:ilvl="0" w:tplc="94E48DC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4D987886"/>
    <w:multiLevelType w:val="hybridMultilevel"/>
    <w:tmpl w:val="88C8D2AE"/>
    <w:lvl w:ilvl="0" w:tplc="DDA23D62">
      <w:start w:val="1"/>
      <w:numFmt w:val="lowerLetter"/>
      <w:lvlText w:val="%1."/>
      <w:lvlJc w:val="left"/>
      <w:pPr>
        <w:ind w:left="360" w:hanging="360"/>
      </w:pPr>
      <w:rPr>
        <w:rFonts w:ascii="Zurich BT" w:hAnsi="Zurich BT"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4FE30D35"/>
    <w:multiLevelType w:val="hybridMultilevel"/>
    <w:tmpl w:val="8B74865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12C58E6"/>
    <w:multiLevelType w:val="hybridMultilevel"/>
    <w:tmpl w:val="81B44E58"/>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281569A"/>
    <w:multiLevelType w:val="hybridMultilevel"/>
    <w:tmpl w:val="27BA72E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4905886"/>
    <w:multiLevelType w:val="hybridMultilevel"/>
    <w:tmpl w:val="AC5600C8"/>
    <w:lvl w:ilvl="0" w:tplc="2828EE0A">
      <w:start w:val="1"/>
      <w:numFmt w:val="lowerLetter"/>
      <w:lvlText w:val="(%1)"/>
      <w:lvlJc w:val="left"/>
      <w:pPr>
        <w:ind w:left="1211" w:hanging="360"/>
      </w:pPr>
    </w:lvl>
    <w:lvl w:ilvl="1" w:tplc="04090019">
      <w:start w:val="1"/>
      <w:numFmt w:val="lowerLetter"/>
      <w:lvlText w:val="%2."/>
      <w:lvlJc w:val="left"/>
      <w:pPr>
        <w:ind w:left="1931" w:hanging="360"/>
      </w:pPr>
    </w:lvl>
    <w:lvl w:ilvl="2" w:tplc="0409001B">
      <w:start w:val="1"/>
      <w:numFmt w:val="lowerRoman"/>
      <w:lvlText w:val="%3."/>
      <w:lvlJc w:val="right"/>
      <w:pPr>
        <w:ind w:left="2651" w:hanging="180"/>
      </w:pPr>
    </w:lvl>
    <w:lvl w:ilvl="3" w:tplc="0409000F">
      <w:start w:val="1"/>
      <w:numFmt w:val="decimal"/>
      <w:lvlText w:val="%4."/>
      <w:lvlJc w:val="left"/>
      <w:pPr>
        <w:ind w:left="3371" w:hanging="360"/>
      </w:pPr>
    </w:lvl>
    <w:lvl w:ilvl="4" w:tplc="04090019">
      <w:start w:val="1"/>
      <w:numFmt w:val="lowerLetter"/>
      <w:lvlText w:val="%5."/>
      <w:lvlJc w:val="left"/>
      <w:pPr>
        <w:ind w:left="4091" w:hanging="360"/>
      </w:pPr>
    </w:lvl>
    <w:lvl w:ilvl="5" w:tplc="0409001B">
      <w:start w:val="1"/>
      <w:numFmt w:val="lowerRoman"/>
      <w:lvlText w:val="%6."/>
      <w:lvlJc w:val="right"/>
      <w:pPr>
        <w:ind w:left="4811" w:hanging="180"/>
      </w:pPr>
    </w:lvl>
    <w:lvl w:ilvl="6" w:tplc="0409000F">
      <w:start w:val="1"/>
      <w:numFmt w:val="decimal"/>
      <w:lvlText w:val="%7."/>
      <w:lvlJc w:val="left"/>
      <w:pPr>
        <w:ind w:left="5531" w:hanging="360"/>
      </w:pPr>
    </w:lvl>
    <w:lvl w:ilvl="7" w:tplc="04090019">
      <w:start w:val="1"/>
      <w:numFmt w:val="lowerLetter"/>
      <w:lvlText w:val="%8."/>
      <w:lvlJc w:val="left"/>
      <w:pPr>
        <w:ind w:left="6251" w:hanging="360"/>
      </w:pPr>
    </w:lvl>
    <w:lvl w:ilvl="8" w:tplc="0409001B">
      <w:start w:val="1"/>
      <w:numFmt w:val="lowerRoman"/>
      <w:lvlText w:val="%9."/>
      <w:lvlJc w:val="right"/>
      <w:pPr>
        <w:ind w:left="6971" w:hanging="180"/>
      </w:pPr>
    </w:lvl>
  </w:abstractNum>
  <w:abstractNum w:abstractNumId="52" w15:restartNumberingAfterBreak="0">
    <w:nsid w:val="54C96FE6"/>
    <w:multiLevelType w:val="hybridMultilevel"/>
    <w:tmpl w:val="C2607B0C"/>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5BBB67C8"/>
    <w:multiLevelType w:val="hybridMultilevel"/>
    <w:tmpl w:val="303CB792"/>
    <w:lvl w:ilvl="0" w:tplc="40090019">
      <w:start w:val="1"/>
      <w:numFmt w:val="low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5F824E2E"/>
    <w:multiLevelType w:val="hybridMultilevel"/>
    <w:tmpl w:val="3640A9E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5" w15:restartNumberingAfterBreak="0">
    <w:nsid w:val="5FB267D7"/>
    <w:multiLevelType w:val="hybridMultilevel"/>
    <w:tmpl w:val="0480EDF0"/>
    <w:lvl w:ilvl="0" w:tplc="40090019">
      <w:start w:val="1"/>
      <w:numFmt w:val="lowerLetter"/>
      <w:lvlText w:val="%1."/>
      <w:lvlJc w:val="left"/>
      <w:pPr>
        <w:ind w:left="450" w:hanging="360"/>
      </w:p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abstractNum w:abstractNumId="56" w15:restartNumberingAfterBreak="0">
    <w:nsid w:val="633F2798"/>
    <w:multiLevelType w:val="hybridMultilevel"/>
    <w:tmpl w:val="D8AE1582"/>
    <w:lvl w:ilvl="0" w:tplc="76DA0B3E">
      <w:start w:val="1"/>
      <w:numFmt w:val="lowerLetter"/>
      <w:lvlText w:val="%1."/>
      <w:lvlJc w:val="left"/>
      <w:pPr>
        <w:ind w:left="720" w:hanging="360"/>
      </w:pPr>
      <w:rPr>
        <w:rFonts w:ascii="Zurich BT" w:hAnsi="Zurich BT"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4555B9F"/>
    <w:multiLevelType w:val="hybridMultilevel"/>
    <w:tmpl w:val="59184128"/>
    <w:lvl w:ilvl="0" w:tplc="40090019">
      <w:start w:val="1"/>
      <w:numFmt w:val="lowerLetter"/>
      <w:lvlText w:val="%1."/>
      <w:lvlJc w:val="left"/>
      <w:pPr>
        <w:ind w:left="360" w:hanging="360"/>
      </w:pPr>
    </w:lvl>
    <w:lvl w:ilvl="1" w:tplc="4009001B">
      <w:start w:val="1"/>
      <w:numFmt w:val="lowerRoman"/>
      <w:lvlText w:val="%2."/>
      <w:lvlJc w:val="righ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8" w15:restartNumberingAfterBreak="0">
    <w:nsid w:val="6D3D0F8A"/>
    <w:multiLevelType w:val="hybridMultilevel"/>
    <w:tmpl w:val="C138F8C0"/>
    <w:lvl w:ilvl="0" w:tplc="40090019">
      <w:start w:val="1"/>
      <w:numFmt w:val="lowerLetter"/>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9" w15:restartNumberingAfterBreak="0">
    <w:nsid w:val="6E592B10"/>
    <w:multiLevelType w:val="hybridMultilevel"/>
    <w:tmpl w:val="83ACFC4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0" w15:restartNumberingAfterBreak="0">
    <w:nsid w:val="6E7439EB"/>
    <w:multiLevelType w:val="hybridMultilevel"/>
    <w:tmpl w:val="68E80C7C"/>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1" w15:restartNumberingAfterBreak="0">
    <w:nsid w:val="70DD2369"/>
    <w:multiLevelType w:val="hybridMultilevel"/>
    <w:tmpl w:val="55C8331C"/>
    <w:lvl w:ilvl="0" w:tplc="40090019">
      <w:start w:val="1"/>
      <w:numFmt w:val="lowerLetter"/>
      <w:lvlText w:val="%1."/>
      <w:lvlJc w:val="left"/>
      <w:pPr>
        <w:ind w:left="1440" w:hanging="360"/>
      </w:pPr>
    </w:lvl>
    <w:lvl w:ilvl="1" w:tplc="4009001B">
      <w:start w:val="1"/>
      <w:numFmt w:val="lowerRoman"/>
      <w:lvlText w:val="%2."/>
      <w:lvlJc w:val="righ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2" w15:restartNumberingAfterBreak="0">
    <w:nsid w:val="71342E55"/>
    <w:multiLevelType w:val="hybridMultilevel"/>
    <w:tmpl w:val="775EAF4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72282630"/>
    <w:multiLevelType w:val="hybridMultilevel"/>
    <w:tmpl w:val="665659FE"/>
    <w:lvl w:ilvl="0" w:tplc="40090019">
      <w:start w:val="1"/>
      <w:numFmt w:val="lowerLetter"/>
      <w:lvlText w:val="%1."/>
      <w:lvlJc w:val="left"/>
      <w:pPr>
        <w:ind w:left="780" w:hanging="360"/>
      </w:pPr>
    </w:lvl>
    <w:lvl w:ilvl="1" w:tplc="40090019" w:tentative="1">
      <w:start w:val="1"/>
      <w:numFmt w:val="lowerLetter"/>
      <w:lvlText w:val="%2."/>
      <w:lvlJc w:val="left"/>
      <w:pPr>
        <w:ind w:left="1500" w:hanging="360"/>
      </w:pPr>
    </w:lvl>
    <w:lvl w:ilvl="2" w:tplc="4009001B" w:tentative="1">
      <w:start w:val="1"/>
      <w:numFmt w:val="lowerRoman"/>
      <w:lvlText w:val="%3."/>
      <w:lvlJc w:val="right"/>
      <w:pPr>
        <w:ind w:left="2220" w:hanging="180"/>
      </w:pPr>
    </w:lvl>
    <w:lvl w:ilvl="3" w:tplc="4009000F" w:tentative="1">
      <w:start w:val="1"/>
      <w:numFmt w:val="decimal"/>
      <w:lvlText w:val="%4."/>
      <w:lvlJc w:val="left"/>
      <w:pPr>
        <w:ind w:left="2940" w:hanging="360"/>
      </w:pPr>
    </w:lvl>
    <w:lvl w:ilvl="4" w:tplc="40090019" w:tentative="1">
      <w:start w:val="1"/>
      <w:numFmt w:val="lowerLetter"/>
      <w:lvlText w:val="%5."/>
      <w:lvlJc w:val="left"/>
      <w:pPr>
        <w:ind w:left="3660" w:hanging="360"/>
      </w:pPr>
    </w:lvl>
    <w:lvl w:ilvl="5" w:tplc="4009001B" w:tentative="1">
      <w:start w:val="1"/>
      <w:numFmt w:val="lowerRoman"/>
      <w:lvlText w:val="%6."/>
      <w:lvlJc w:val="right"/>
      <w:pPr>
        <w:ind w:left="4380" w:hanging="180"/>
      </w:pPr>
    </w:lvl>
    <w:lvl w:ilvl="6" w:tplc="4009000F" w:tentative="1">
      <w:start w:val="1"/>
      <w:numFmt w:val="decimal"/>
      <w:lvlText w:val="%7."/>
      <w:lvlJc w:val="left"/>
      <w:pPr>
        <w:ind w:left="5100" w:hanging="360"/>
      </w:pPr>
    </w:lvl>
    <w:lvl w:ilvl="7" w:tplc="40090019" w:tentative="1">
      <w:start w:val="1"/>
      <w:numFmt w:val="lowerLetter"/>
      <w:lvlText w:val="%8."/>
      <w:lvlJc w:val="left"/>
      <w:pPr>
        <w:ind w:left="5820" w:hanging="360"/>
      </w:pPr>
    </w:lvl>
    <w:lvl w:ilvl="8" w:tplc="4009001B" w:tentative="1">
      <w:start w:val="1"/>
      <w:numFmt w:val="lowerRoman"/>
      <w:lvlText w:val="%9."/>
      <w:lvlJc w:val="right"/>
      <w:pPr>
        <w:ind w:left="6540" w:hanging="180"/>
      </w:pPr>
    </w:lvl>
  </w:abstractNum>
  <w:abstractNum w:abstractNumId="64" w15:restartNumberingAfterBreak="0">
    <w:nsid w:val="7345686D"/>
    <w:multiLevelType w:val="hybridMultilevel"/>
    <w:tmpl w:val="5ACE284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5" w15:restartNumberingAfterBreak="0">
    <w:nsid w:val="763A60DB"/>
    <w:multiLevelType w:val="hybridMultilevel"/>
    <w:tmpl w:val="0482330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7CE40A6F"/>
    <w:multiLevelType w:val="hybridMultilevel"/>
    <w:tmpl w:val="D50A5BE4"/>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FB63E0C"/>
    <w:multiLevelType w:val="multilevel"/>
    <w:tmpl w:val="01F8C974"/>
    <w:lvl w:ilvl="0">
      <w:start w:val="8"/>
      <w:numFmt w:val="decimal"/>
      <w:lvlText w:val="%1"/>
      <w:lvlJc w:val="left"/>
      <w:pPr>
        <w:ind w:left="360" w:hanging="360"/>
      </w:pPr>
      <w:rPr>
        <w:rFonts w:hint="default"/>
        <w:u w:val="none"/>
      </w:rPr>
    </w:lvl>
    <w:lvl w:ilvl="1">
      <w:start w:val="4"/>
      <w:numFmt w:val="decimal"/>
      <w:lvlText w:val="%1.%2"/>
      <w:lvlJc w:val="left"/>
      <w:pPr>
        <w:ind w:left="720" w:hanging="72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1080" w:hanging="1080"/>
      </w:pPr>
      <w:rPr>
        <w:rFonts w:hint="default"/>
        <w:u w:val="none"/>
      </w:rPr>
    </w:lvl>
    <w:lvl w:ilvl="4">
      <w:start w:val="1"/>
      <w:numFmt w:val="decimal"/>
      <w:lvlText w:val="%1.%2.%3.%4.%5"/>
      <w:lvlJc w:val="left"/>
      <w:pPr>
        <w:ind w:left="1440" w:hanging="1440"/>
      </w:pPr>
      <w:rPr>
        <w:rFonts w:hint="default"/>
        <w:u w:val="none"/>
      </w:rPr>
    </w:lvl>
    <w:lvl w:ilvl="5">
      <w:start w:val="1"/>
      <w:numFmt w:val="decimal"/>
      <w:lvlText w:val="%1.%2.%3.%4.%5.%6"/>
      <w:lvlJc w:val="left"/>
      <w:pPr>
        <w:ind w:left="1440" w:hanging="1440"/>
      </w:pPr>
      <w:rPr>
        <w:rFonts w:hint="default"/>
        <w:u w:val="none"/>
      </w:rPr>
    </w:lvl>
    <w:lvl w:ilvl="6">
      <w:start w:val="1"/>
      <w:numFmt w:val="decimal"/>
      <w:lvlText w:val="%1.%2.%3.%4.%5.%6.%7"/>
      <w:lvlJc w:val="left"/>
      <w:pPr>
        <w:ind w:left="1800" w:hanging="1800"/>
      </w:pPr>
      <w:rPr>
        <w:rFonts w:hint="default"/>
        <w:u w:val="none"/>
      </w:rPr>
    </w:lvl>
    <w:lvl w:ilvl="7">
      <w:start w:val="1"/>
      <w:numFmt w:val="decimal"/>
      <w:lvlText w:val="%1.%2.%3.%4.%5.%6.%7.%8"/>
      <w:lvlJc w:val="left"/>
      <w:pPr>
        <w:ind w:left="1800" w:hanging="1800"/>
      </w:pPr>
      <w:rPr>
        <w:rFonts w:hint="default"/>
        <w:u w:val="none"/>
      </w:rPr>
    </w:lvl>
    <w:lvl w:ilvl="8">
      <w:start w:val="1"/>
      <w:numFmt w:val="decimal"/>
      <w:lvlText w:val="%1.%2.%3.%4.%5.%6.%7.%8.%9"/>
      <w:lvlJc w:val="left"/>
      <w:pPr>
        <w:ind w:left="2160" w:hanging="2160"/>
      </w:pPr>
      <w:rPr>
        <w:rFonts w:hint="default"/>
        <w:u w:val="none"/>
      </w:rPr>
    </w:lvl>
  </w:abstractNum>
  <w:num w:numId="1">
    <w:abstractNumId w:val="13"/>
  </w:num>
  <w:num w:numId="2">
    <w:abstractNumId w:val="43"/>
  </w:num>
  <w:num w:numId="3">
    <w:abstractNumId w:val="53"/>
  </w:num>
  <w:num w:numId="4">
    <w:abstractNumId w:val="52"/>
  </w:num>
  <w:num w:numId="5">
    <w:abstractNumId w:val="64"/>
  </w:num>
  <w:num w:numId="6">
    <w:abstractNumId w:val="55"/>
  </w:num>
  <w:num w:numId="7">
    <w:abstractNumId w:val="47"/>
  </w:num>
  <w:num w:numId="8">
    <w:abstractNumId w:val="58"/>
  </w:num>
  <w:num w:numId="9">
    <w:abstractNumId w:val="56"/>
  </w:num>
  <w:num w:numId="10">
    <w:abstractNumId w:val="48"/>
  </w:num>
  <w:num w:numId="11">
    <w:abstractNumId w:val="30"/>
  </w:num>
  <w:num w:numId="12">
    <w:abstractNumId w:val="44"/>
  </w:num>
  <w:num w:numId="13">
    <w:abstractNumId w:val="28"/>
  </w:num>
  <w:num w:numId="14">
    <w:abstractNumId w:val="41"/>
  </w:num>
  <w:num w:numId="15">
    <w:abstractNumId w:val="65"/>
  </w:num>
  <w:num w:numId="16">
    <w:abstractNumId w:val="57"/>
  </w:num>
  <w:num w:numId="17">
    <w:abstractNumId w:val="38"/>
  </w:num>
  <w:num w:numId="18">
    <w:abstractNumId w:val="45"/>
  </w:num>
  <w:num w:numId="19">
    <w:abstractNumId w:val="49"/>
  </w:num>
  <w:num w:numId="20">
    <w:abstractNumId w:val="27"/>
  </w:num>
  <w:num w:numId="21">
    <w:abstractNumId w:val="59"/>
  </w:num>
  <w:num w:numId="22">
    <w:abstractNumId w:val="34"/>
  </w:num>
  <w:num w:numId="23">
    <w:abstractNumId w:val="62"/>
  </w:num>
  <w:num w:numId="24">
    <w:abstractNumId w:val="37"/>
  </w:num>
  <w:num w:numId="25">
    <w:abstractNumId w:val="33"/>
  </w:num>
  <w:num w:numId="26">
    <w:abstractNumId w:val="42"/>
  </w:num>
  <w:num w:numId="27">
    <w:abstractNumId w:val="63"/>
  </w:num>
  <w:num w:numId="28">
    <w:abstractNumId w:val="36"/>
  </w:num>
  <w:num w:numId="29">
    <w:abstractNumId w:val="60"/>
  </w:num>
  <w:num w:numId="30">
    <w:abstractNumId w:val="19"/>
  </w:num>
  <w:num w:numId="3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9"/>
  </w:num>
  <w:num w:numId="33">
    <w:abstractNumId w:val="67"/>
  </w:num>
  <w:num w:numId="34">
    <w:abstractNumId w:val="31"/>
  </w:num>
  <w:num w:numId="35">
    <w:abstractNumId w:val="50"/>
  </w:num>
  <w:num w:numId="36">
    <w:abstractNumId w:val="61"/>
  </w:num>
  <w:num w:numId="37">
    <w:abstractNumId w:val="54"/>
  </w:num>
  <w:num w:numId="38">
    <w:abstractNumId w:val="32"/>
  </w:num>
  <w:num w:numId="39">
    <w:abstractNumId w:val="66"/>
  </w:num>
  <w:num w:numId="40">
    <w:abstractNumId w:val="40"/>
  </w:num>
  <w:num w:numId="41">
    <w:abstractNumId w:val="29"/>
  </w:num>
  <w:num w:numId="42">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ECB"/>
    <w:rsid w:val="0000156B"/>
    <w:rsid w:val="00002FE6"/>
    <w:rsid w:val="0000322B"/>
    <w:rsid w:val="0000362B"/>
    <w:rsid w:val="00004833"/>
    <w:rsid w:val="00006355"/>
    <w:rsid w:val="00006640"/>
    <w:rsid w:val="00006913"/>
    <w:rsid w:val="00006CBD"/>
    <w:rsid w:val="00007007"/>
    <w:rsid w:val="00007B36"/>
    <w:rsid w:val="00007E7F"/>
    <w:rsid w:val="000105B4"/>
    <w:rsid w:val="0001060C"/>
    <w:rsid w:val="000106E1"/>
    <w:rsid w:val="00010A70"/>
    <w:rsid w:val="000113EB"/>
    <w:rsid w:val="00015F0F"/>
    <w:rsid w:val="000168D7"/>
    <w:rsid w:val="00016EB8"/>
    <w:rsid w:val="00020F67"/>
    <w:rsid w:val="00021449"/>
    <w:rsid w:val="000219AE"/>
    <w:rsid w:val="00022613"/>
    <w:rsid w:val="00022692"/>
    <w:rsid w:val="00023FB7"/>
    <w:rsid w:val="0002472F"/>
    <w:rsid w:val="00024C8D"/>
    <w:rsid w:val="000254BC"/>
    <w:rsid w:val="00030875"/>
    <w:rsid w:val="00031BED"/>
    <w:rsid w:val="00032203"/>
    <w:rsid w:val="0003252C"/>
    <w:rsid w:val="00032F89"/>
    <w:rsid w:val="00035540"/>
    <w:rsid w:val="000358C5"/>
    <w:rsid w:val="00036505"/>
    <w:rsid w:val="00036A9B"/>
    <w:rsid w:val="000402FD"/>
    <w:rsid w:val="000403CF"/>
    <w:rsid w:val="00040735"/>
    <w:rsid w:val="00041FBC"/>
    <w:rsid w:val="0004294B"/>
    <w:rsid w:val="0004335B"/>
    <w:rsid w:val="000438A0"/>
    <w:rsid w:val="000439C0"/>
    <w:rsid w:val="000446B6"/>
    <w:rsid w:val="00044CBB"/>
    <w:rsid w:val="00044E92"/>
    <w:rsid w:val="00050292"/>
    <w:rsid w:val="000512A9"/>
    <w:rsid w:val="00052A1F"/>
    <w:rsid w:val="00053EC5"/>
    <w:rsid w:val="0005438A"/>
    <w:rsid w:val="0005455E"/>
    <w:rsid w:val="000548DF"/>
    <w:rsid w:val="00056B85"/>
    <w:rsid w:val="00057E42"/>
    <w:rsid w:val="00057F9A"/>
    <w:rsid w:val="00061EA1"/>
    <w:rsid w:val="00067CE3"/>
    <w:rsid w:val="00067F0B"/>
    <w:rsid w:val="0007081A"/>
    <w:rsid w:val="00070937"/>
    <w:rsid w:val="00070DDC"/>
    <w:rsid w:val="00070ECB"/>
    <w:rsid w:val="000716AE"/>
    <w:rsid w:val="000745A9"/>
    <w:rsid w:val="00074E25"/>
    <w:rsid w:val="00074FDD"/>
    <w:rsid w:val="00075AE1"/>
    <w:rsid w:val="0007623B"/>
    <w:rsid w:val="0007643C"/>
    <w:rsid w:val="000765EF"/>
    <w:rsid w:val="00076C89"/>
    <w:rsid w:val="000778BB"/>
    <w:rsid w:val="00077B65"/>
    <w:rsid w:val="0008064C"/>
    <w:rsid w:val="000807CA"/>
    <w:rsid w:val="00080DAF"/>
    <w:rsid w:val="000841E9"/>
    <w:rsid w:val="00084370"/>
    <w:rsid w:val="0008514B"/>
    <w:rsid w:val="000854DA"/>
    <w:rsid w:val="00087CF6"/>
    <w:rsid w:val="00087FD3"/>
    <w:rsid w:val="0009054C"/>
    <w:rsid w:val="00090BC6"/>
    <w:rsid w:val="00090F2A"/>
    <w:rsid w:val="000912D0"/>
    <w:rsid w:val="00092512"/>
    <w:rsid w:val="00093046"/>
    <w:rsid w:val="000954B2"/>
    <w:rsid w:val="000958E8"/>
    <w:rsid w:val="0009591A"/>
    <w:rsid w:val="00097986"/>
    <w:rsid w:val="00097D42"/>
    <w:rsid w:val="00097D9E"/>
    <w:rsid w:val="000A0599"/>
    <w:rsid w:val="000A4E92"/>
    <w:rsid w:val="000A5731"/>
    <w:rsid w:val="000B0741"/>
    <w:rsid w:val="000B14F7"/>
    <w:rsid w:val="000B3E4D"/>
    <w:rsid w:val="000B401A"/>
    <w:rsid w:val="000B6739"/>
    <w:rsid w:val="000B71B0"/>
    <w:rsid w:val="000C04D9"/>
    <w:rsid w:val="000C0A6C"/>
    <w:rsid w:val="000C109D"/>
    <w:rsid w:val="000C11DE"/>
    <w:rsid w:val="000C171D"/>
    <w:rsid w:val="000C3191"/>
    <w:rsid w:val="000C3314"/>
    <w:rsid w:val="000C3540"/>
    <w:rsid w:val="000C3849"/>
    <w:rsid w:val="000C5DE2"/>
    <w:rsid w:val="000C61B4"/>
    <w:rsid w:val="000C6D69"/>
    <w:rsid w:val="000C7261"/>
    <w:rsid w:val="000D0535"/>
    <w:rsid w:val="000D0F3D"/>
    <w:rsid w:val="000E2F6E"/>
    <w:rsid w:val="000E3495"/>
    <w:rsid w:val="000E38CC"/>
    <w:rsid w:val="000E54D2"/>
    <w:rsid w:val="000E72DF"/>
    <w:rsid w:val="000E7C38"/>
    <w:rsid w:val="000F18D3"/>
    <w:rsid w:val="000F19E8"/>
    <w:rsid w:val="000F383D"/>
    <w:rsid w:val="000F393E"/>
    <w:rsid w:val="000F4802"/>
    <w:rsid w:val="000F57C3"/>
    <w:rsid w:val="000F5C49"/>
    <w:rsid w:val="000F625F"/>
    <w:rsid w:val="000F634E"/>
    <w:rsid w:val="000F762E"/>
    <w:rsid w:val="0010227B"/>
    <w:rsid w:val="00102B3B"/>
    <w:rsid w:val="001031E2"/>
    <w:rsid w:val="001041B0"/>
    <w:rsid w:val="001041FA"/>
    <w:rsid w:val="0010423B"/>
    <w:rsid w:val="0010457E"/>
    <w:rsid w:val="00105DEB"/>
    <w:rsid w:val="0010684B"/>
    <w:rsid w:val="001075D9"/>
    <w:rsid w:val="00107E34"/>
    <w:rsid w:val="00110921"/>
    <w:rsid w:val="0011115E"/>
    <w:rsid w:val="001112E5"/>
    <w:rsid w:val="00111438"/>
    <w:rsid w:val="00112648"/>
    <w:rsid w:val="00112B85"/>
    <w:rsid w:val="0011353D"/>
    <w:rsid w:val="00113667"/>
    <w:rsid w:val="00113C09"/>
    <w:rsid w:val="00113C5F"/>
    <w:rsid w:val="00114B6C"/>
    <w:rsid w:val="00116733"/>
    <w:rsid w:val="0011698D"/>
    <w:rsid w:val="001219B6"/>
    <w:rsid w:val="001232D2"/>
    <w:rsid w:val="00123526"/>
    <w:rsid w:val="00124A51"/>
    <w:rsid w:val="00124AFA"/>
    <w:rsid w:val="00124DD7"/>
    <w:rsid w:val="001265F5"/>
    <w:rsid w:val="00127511"/>
    <w:rsid w:val="00127765"/>
    <w:rsid w:val="00135590"/>
    <w:rsid w:val="00136733"/>
    <w:rsid w:val="00136A64"/>
    <w:rsid w:val="00136B0D"/>
    <w:rsid w:val="00136B9E"/>
    <w:rsid w:val="001403C2"/>
    <w:rsid w:val="0014056E"/>
    <w:rsid w:val="00140A23"/>
    <w:rsid w:val="00140F54"/>
    <w:rsid w:val="001415DA"/>
    <w:rsid w:val="00141DE7"/>
    <w:rsid w:val="00142368"/>
    <w:rsid w:val="00142475"/>
    <w:rsid w:val="00143913"/>
    <w:rsid w:val="0014405F"/>
    <w:rsid w:val="00145225"/>
    <w:rsid w:val="00146134"/>
    <w:rsid w:val="00146CA9"/>
    <w:rsid w:val="0015082C"/>
    <w:rsid w:val="00150A47"/>
    <w:rsid w:val="001514D5"/>
    <w:rsid w:val="00151AC2"/>
    <w:rsid w:val="0015313D"/>
    <w:rsid w:val="00154231"/>
    <w:rsid w:val="0015445F"/>
    <w:rsid w:val="00156562"/>
    <w:rsid w:val="001568BE"/>
    <w:rsid w:val="00156A0A"/>
    <w:rsid w:val="00156EC9"/>
    <w:rsid w:val="0015771A"/>
    <w:rsid w:val="001607EC"/>
    <w:rsid w:val="001607F0"/>
    <w:rsid w:val="00160A94"/>
    <w:rsid w:val="00161015"/>
    <w:rsid w:val="001612BF"/>
    <w:rsid w:val="00161D92"/>
    <w:rsid w:val="00161E7C"/>
    <w:rsid w:val="00164304"/>
    <w:rsid w:val="00166244"/>
    <w:rsid w:val="00167BB0"/>
    <w:rsid w:val="0017053B"/>
    <w:rsid w:val="00170D33"/>
    <w:rsid w:val="00173550"/>
    <w:rsid w:val="00174F7E"/>
    <w:rsid w:val="001802BD"/>
    <w:rsid w:val="00181B4D"/>
    <w:rsid w:val="00182399"/>
    <w:rsid w:val="00182602"/>
    <w:rsid w:val="00183931"/>
    <w:rsid w:val="001842BB"/>
    <w:rsid w:val="00184889"/>
    <w:rsid w:val="00185B86"/>
    <w:rsid w:val="00185E77"/>
    <w:rsid w:val="00186898"/>
    <w:rsid w:val="0018695F"/>
    <w:rsid w:val="001914E9"/>
    <w:rsid w:val="0019178C"/>
    <w:rsid w:val="00191B37"/>
    <w:rsid w:val="00191BEA"/>
    <w:rsid w:val="001938E8"/>
    <w:rsid w:val="0019555E"/>
    <w:rsid w:val="001965BA"/>
    <w:rsid w:val="00196851"/>
    <w:rsid w:val="00197819"/>
    <w:rsid w:val="00197F43"/>
    <w:rsid w:val="001A1E84"/>
    <w:rsid w:val="001A3639"/>
    <w:rsid w:val="001A48C1"/>
    <w:rsid w:val="001A5F46"/>
    <w:rsid w:val="001A6D42"/>
    <w:rsid w:val="001A6F83"/>
    <w:rsid w:val="001B0177"/>
    <w:rsid w:val="001B0C75"/>
    <w:rsid w:val="001B2307"/>
    <w:rsid w:val="001B3E9E"/>
    <w:rsid w:val="001B4320"/>
    <w:rsid w:val="001B479C"/>
    <w:rsid w:val="001B4A96"/>
    <w:rsid w:val="001B732C"/>
    <w:rsid w:val="001B7788"/>
    <w:rsid w:val="001B7A96"/>
    <w:rsid w:val="001B7E6D"/>
    <w:rsid w:val="001C089D"/>
    <w:rsid w:val="001C0DB9"/>
    <w:rsid w:val="001C21DF"/>
    <w:rsid w:val="001C348C"/>
    <w:rsid w:val="001C44D0"/>
    <w:rsid w:val="001C494E"/>
    <w:rsid w:val="001C5536"/>
    <w:rsid w:val="001C705B"/>
    <w:rsid w:val="001C748F"/>
    <w:rsid w:val="001D04A1"/>
    <w:rsid w:val="001D0A41"/>
    <w:rsid w:val="001D2675"/>
    <w:rsid w:val="001D2E01"/>
    <w:rsid w:val="001D3FB0"/>
    <w:rsid w:val="001D4C1F"/>
    <w:rsid w:val="001D50E9"/>
    <w:rsid w:val="001D5ABA"/>
    <w:rsid w:val="001D712D"/>
    <w:rsid w:val="001D7661"/>
    <w:rsid w:val="001D77C5"/>
    <w:rsid w:val="001D78C5"/>
    <w:rsid w:val="001D7EA4"/>
    <w:rsid w:val="001E08CC"/>
    <w:rsid w:val="001E1052"/>
    <w:rsid w:val="001E15FA"/>
    <w:rsid w:val="001E3A84"/>
    <w:rsid w:val="001E4C4C"/>
    <w:rsid w:val="001E5CBF"/>
    <w:rsid w:val="001E6101"/>
    <w:rsid w:val="001E6A26"/>
    <w:rsid w:val="001E76C1"/>
    <w:rsid w:val="001E7829"/>
    <w:rsid w:val="001F044A"/>
    <w:rsid w:val="001F103A"/>
    <w:rsid w:val="001F15DF"/>
    <w:rsid w:val="001F1F11"/>
    <w:rsid w:val="001F26FE"/>
    <w:rsid w:val="001F2EAE"/>
    <w:rsid w:val="001F2F38"/>
    <w:rsid w:val="001F4461"/>
    <w:rsid w:val="001F5170"/>
    <w:rsid w:val="001F5760"/>
    <w:rsid w:val="001F59E5"/>
    <w:rsid w:val="001F5A81"/>
    <w:rsid w:val="001F6BDF"/>
    <w:rsid w:val="001F755A"/>
    <w:rsid w:val="001F7ADD"/>
    <w:rsid w:val="0020149B"/>
    <w:rsid w:val="00204C36"/>
    <w:rsid w:val="00211607"/>
    <w:rsid w:val="002122B9"/>
    <w:rsid w:val="002148F4"/>
    <w:rsid w:val="0021532A"/>
    <w:rsid w:val="002156B3"/>
    <w:rsid w:val="00215AD9"/>
    <w:rsid w:val="00215FEC"/>
    <w:rsid w:val="00217CA5"/>
    <w:rsid w:val="002209DB"/>
    <w:rsid w:val="00222C48"/>
    <w:rsid w:val="00224E1B"/>
    <w:rsid w:val="00226AF2"/>
    <w:rsid w:val="00226B8E"/>
    <w:rsid w:val="00226CD1"/>
    <w:rsid w:val="00230E07"/>
    <w:rsid w:val="002335AA"/>
    <w:rsid w:val="0023396D"/>
    <w:rsid w:val="0023482E"/>
    <w:rsid w:val="0023548E"/>
    <w:rsid w:val="00240B9F"/>
    <w:rsid w:val="00241707"/>
    <w:rsid w:val="00242265"/>
    <w:rsid w:val="00243AF6"/>
    <w:rsid w:val="00243E5E"/>
    <w:rsid w:val="00246244"/>
    <w:rsid w:val="00246ECF"/>
    <w:rsid w:val="00253EE1"/>
    <w:rsid w:val="002554FA"/>
    <w:rsid w:val="002574E3"/>
    <w:rsid w:val="0026085F"/>
    <w:rsid w:val="00261839"/>
    <w:rsid w:val="00262673"/>
    <w:rsid w:val="00262B66"/>
    <w:rsid w:val="00262FE5"/>
    <w:rsid w:val="002630B5"/>
    <w:rsid w:val="00263919"/>
    <w:rsid w:val="00264AB0"/>
    <w:rsid w:val="00271F73"/>
    <w:rsid w:val="00272256"/>
    <w:rsid w:val="00274802"/>
    <w:rsid w:val="00275D73"/>
    <w:rsid w:val="00276EE7"/>
    <w:rsid w:val="00280266"/>
    <w:rsid w:val="002805D1"/>
    <w:rsid w:val="00280748"/>
    <w:rsid w:val="0028104D"/>
    <w:rsid w:val="002817E2"/>
    <w:rsid w:val="00281C9E"/>
    <w:rsid w:val="00281D48"/>
    <w:rsid w:val="00281F4C"/>
    <w:rsid w:val="00283421"/>
    <w:rsid w:val="00283C9C"/>
    <w:rsid w:val="00284057"/>
    <w:rsid w:val="00285D2F"/>
    <w:rsid w:val="002866B7"/>
    <w:rsid w:val="0028671A"/>
    <w:rsid w:val="00291039"/>
    <w:rsid w:val="002914A5"/>
    <w:rsid w:val="00291F8F"/>
    <w:rsid w:val="0029234C"/>
    <w:rsid w:val="002927DF"/>
    <w:rsid w:val="00292B0B"/>
    <w:rsid w:val="00293F51"/>
    <w:rsid w:val="00294A58"/>
    <w:rsid w:val="00294BCA"/>
    <w:rsid w:val="002957BA"/>
    <w:rsid w:val="002957F7"/>
    <w:rsid w:val="002978F9"/>
    <w:rsid w:val="00297975"/>
    <w:rsid w:val="00297A12"/>
    <w:rsid w:val="002A3B2D"/>
    <w:rsid w:val="002A4078"/>
    <w:rsid w:val="002A62AD"/>
    <w:rsid w:val="002A681A"/>
    <w:rsid w:val="002A70F0"/>
    <w:rsid w:val="002A7732"/>
    <w:rsid w:val="002A79E6"/>
    <w:rsid w:val="002B2E2A"/>
    <w:rsid w:val="002B2E4E"/>
    <w:rsid w:val="002B337D"/>
    <w:rsid w:val="002B4BCB"/>
    <w:rsid w:val="002B5B2F"/>
    <w:rsid w:val="002B5CC7"/>
    <w:rsid w:val="002B5CE8"/>
    <w:rsid w:val="002C062C"/>
    <w:rsid w:val="002C2D9B"/>
    <w:rsid w:val="002C2E30"/>
    <w:rsid w:val="002C3EDC"/>
    <w:rsid w:val="002C564E"/>
    <w:rsid w:val="002C68DF"/>
    <w:rsid w:val="002C6DC5"/>
    <w:rsid w:val="002C743C"/>
    <w:rsid w:val="002C7EFE"/>
    <w:rsid w:val="002D07CF"/>
    <w:rsid w:val="002D1621"/>
    <w:rsid w:val="002D16B4"/>
    <w:rsid w:val="002D372F"/>
    <w:rsid w:val="002D49EF"/>
    <w:rsid w:val="002D6A8A"/>
    <w:rsid w:val="002D7176"/>
    <w:rsid w:val="002D72CA"/>
    <w:rsid w:val="002D7377"/>
    <w:rsid w:val="002E1056"/>
    <w:rsid w:val="002E1574"/>
    <w:rsid w:val="002E1873"/>
    <w:rsid w:val="002E20CC"/>
    <w:rsid w:val="002E3CF5"/>
    <w:rsid w:val="002E409A"/>
    <w:rsid w:val="002E5544"/>
    <w:rsid w:val="002E5CFC"/>
    <w:rsid w:val="002E5F8E"/>
    <w:rsid w:val="002E75D6"/>
    <w:rsid w:val="002F1107"/>
    <w:rsid w:val="002F400C"/>
    <w:rsid w:val="002F51B4"/>
    <w:rsid w:val="002F67E2"/>
    <w:rsid w:val="002F72F2"/>
    <w:rsid w:val="00303C1F"/>
    <w:rsid w:val="003053E5"/>
    <w:rsid w:val="003109F7"/>
    <w:rsid w:val="003118AD"/>
    <w:rsid w:val="00311DBA"/>
    <w:rsid w:val="003127B1"/>
    <w:rsid w:val="003131F5"/>
    <w:rsid w:val="0031325D"/>
    <w:rsid w:val="00313A27"/>
    <w:rsid w:val="00314BA4"/>
    <w:rsid w:val="003163CF"/>
    <w:rsid w:val="00317346"/>
    <w:rsid w:val="00317F22"/>
    <w:rsid w:val="0032027A"/>
    <w:rsid w:val="00322A8D"/>
    <w:rsid w:val="003256D3"/>
    <w:rsid w:val="00325B20"/>
    <w:rsid w:val="00327B10"/>
    <w:rsid w:val="00327FD3"/>
    <w:rsid w:val="00330B3F"/>
    <w:rsid w:val="0033170C"/>
    <w:rsid w:val="00333473"/>
    <w:rsid w:val="003358D0"/>
    <w:rsid w:val="00335DC9"/>
    <w:rsid w:val="003364DF"/>
    <w:rsid w:val="0033794A"/>
    <w:rsid w:val="00337A29"/>
    <w:rsid w:val="0034201E"/>
    <w:rsid w:val="00342346"/>
    <w:rsid w:val="00344CA7"/>
    <w:rsid w:val="003459DF"/>
    <w:rsid w:val="00345F18"/>
    <w:rsid w:val="0034631A"/>
    <w:rsid w:val="00346333"/>
    <w:rsid w:val="003466DF"/>
    <w:rsid w:val="003474F7"/>
    <w:rsid w:val="00352172"/>
    <w:rsid w:val="0035244F"/>
    <w:rsid w:val="003545E5"/>
    <w:rsid w:val="00354F2C"/>
    <w:rsid w:val="00354F55"/>
    <w:rsid w:val="00355A29"/>
    <w:rsid w:val="003563C4"/>
    <w:rsid w:val="00360265"/>
    <w:rsid w:val="0036159D"/>
    <w:rsid w:val="00361782"/>
    <w:rsid w:val="00361DFF"/>
    <w:rsid w:val="0036232F"/>
    <w:rsid w:val="00362E28"/>
    <w:rsid w:val="00363F25"/>
    <w:rsid w:val="00366E43"/>
    <w:rsid w:val="00367685"/>
    <w:rsid w:val="00372B3F"/>
    <w:rsid w:val="00372CC6"/>
    <w:rsid w:val="00373943"/>
    <w:rsid w:val="003753AB"/>
    <w:rsid w:val="00375631"/>
    <w:rsid w:val="00376062"/>
    <w:rsid w:val="00376C39"/>
    <w:rsid w:val="0038014C"/>
    <w:rsid w:val="00380E33"/>
    <w:rsid w:val="00382130"/>
    <w:rsid w:val="00382303"/>
    <w:rsid w:val="003835FD"/>
    <w:rsid w:val="00383629"/>
    <w:rsid w:val="00384E45"/>
    <w:rsid w:val="00385A74"/>
    <w:rsid w:val="00386330"/>
    <w:rsid w:val="00386467"/>
    <w:rsid w:val="003864A2"/>
    <w:rsid w:val="00386737"/>
    <w:rsid w:val="00387CBD"/>
    <w:rsid w:val="00390448"/>
    <w:rsid w:val="00391312"/>
    <w:rsid w:val="00391589"/>
    <w:rsid w:val="00391AD4"/>
    <w:rsid w:val="003927DC"/>
    <w:rsid w:val="00392A97"/>
    <w:rsid w:val="00394359"/>
    <w:rsid w:val="00396184"/>
    <w:rsid w:val="0039672B"/>
    <w:rsid w:val="00397F52"/>
    <w:rsid w:val="003A0031"/>
    <w:rsid w:val="003A0A30"/>
    <w:rsid w:val="003A180F"/>
    <w:rsid w:val="003A4A35"/>
    <w:rsid w:val="003A4B9E"/>
    <w:rsid w:val="003A5DE3"/>
    <w:rsid w:val="003A6E8E"/>
    <w:rsid w:val="003A7108"/>
    <w:rsid w:val="003A715C"/>
    <w:rsid w:val="003A740C"/>
    <w:rsid w:val="003A7DCB"/>
    <w:rsid w:val="003B27B1"/>
    <w:rsid w:val="003B2C15"/>
    <w:rsid w:val="003B32C2"/>
    <w:rsid w:val="003B36C6"/>
    <w:rsid w:val="003B3B06"/>
    <w:rsid w:val="003B3DD5"/>
    <w:rsid w:val="003B45B6"/>
    <w:rsid w:val="003B4798"/>
    <w:rsid w:val="003B4F68"/>
    <w:rsid w:val="003B6135"/>
    <w:rsid w:val="003B69B0"/>
    <w:rsid w:val="003B6BBC"/>
    <w:rsid w:val="003B6E57"/>
    <w:rsid w:val="003B7323"/>
    <w:rsid w:val="003C145A"/>
    <w:rsid w:val="003C1628"/>
    <w:rsid w:val="003C2005"/>
    <w:rsid w:val="003C4A5D"/>
    <w:rsid w:val="003C61E0"/>
    <w:rsid w:val="003C70CC"/>
    <w:rsid w:val="003C75EA"/>
    <w:rsid w:val="003D088F"/>
    <w:rsid w:val="003D1AEB"/>
    <w:rsid w:val="003D408A"/>
    <w:rsid w:val="003D4C8C"/>
    <w:rsid w:val="003D4E51"/>
    <w:rsid w:val="003D52CA"/>
    <w:rsid w:val="003D56F6"/>
    <w:rsid w:val="003D644D"/>
    <w:rsid w:val="003D7D9E"/>
    <w:rsid w:val="003E3E7C"/>
    <w:rsid w:val="003E40CB"/>
    <w:rsid w:val="003E493B"/>
    <w:rsid w:val="003E5D3C"/>
    <w:rsid w:val="003E5F70"/>
    <w:rsid w:val="003E66CB"/>
    <w:rsid w:val="003E6FAD"/>
    <w:rsid w:val="003E7B6C"/>
    <w:rsid w:val="003E7D5D"/>
    <w:rsid w:val="003F04DE"/>
    <w:rsid w:val="003F0E02"/>
    <w:rsid w:val="003F374F"/>
    <w:rsid w:val="003F4B9A"/>
    <w:rsid w:val="003F6720"/>
    <w:rsid w:val="003F6CA9"/>
    <w:rsid w:val="003F7224"/>
    <w:rsid w:val="0040033F"/>
    <w:rsid w:val="00401B85"/>
    <w:rsid w:val="004025BE"/>
    <w:rsid w:val="0040296B"/>
    <w:rsid w:val="00403D85"/>
    <w:rsid w:val="00403F38"/>
    <w:rsid w:val="00404026"/>
    <w:rsid w:val="00404125"/>
    <w:rsid w:val="00404828"/>
    <w:rsid w:val="00405037"/>
    <w:rsid w:val="00405E57"/>
    <w:rsid w:val="00406C5E"/>
    <w:rsid w:val="00406C9D"/>
    <w:rsid w:val="00406DFF"/>
    <w:rsid w:val="00407470"/>
    <w:rsid w:val="0040780C"/>
    <w:rsid w:val="004078F1"/>
    <w:rsid w:val="00407C24"/>
    <w:rsid w:val="00410558"/>
    <w:rsid w:val="00410C04"/>
    <w:rsid w:val="00411012"/>
    <w:rsid w:val="00412ED7"/>
    <w:rsid w:val="004131FA"/>
    <w:rsid w:val="00414753"/>
    <w:rsid w:val="0041565A"/>
    <w:rsid w:val="004160BC"/>
    <w:rsid w:val="00416255"/>
    <w:rsid w:val="00420477"/>
    <w:rsid w:val="004219BD"/>
    <w:rsid w:val="00421A29"/>
    <w:rsid w:val="00421CAA"/>
    <w:rsid w:val="00422812"/>
    <w:rsid w:val="00424110"/>
    <w:rsid w:val="00424EEA"/>
    <w:rsid w:val="0042564D"/>
    <w:rsid w:val="004271CC"/>
    <w:rsid w:val="0042732C"/>
    <w:rsid w:val="00427CB4"/>
    <w:rsid w:val="00431264"/>
    <w:rsid w:val="004321FB"/>
    <w:rsid w:val="0043243A"/>
    <w:rsid w:val="00432F17"/>
    <w:rsid w:val="00433086"/>
    <w:rsid w:val="004333D0"/>
    <w:rsid w:val="004344B1"/>
    <w:rsid w:val="00434C0C"/>
    <w:rsid w:val="00437377"/>
    <w:rsid w:val="0044129C"/>
    <w:rsid w:val="004440B7"/>
    <w:rsid w:val="004444FF"/>
    <w:rsid w:val="00445789"/>
    <w:rsid w:val="00445B4D"/>
    <w:rsid w:val="00446AE6"/>
    <w:rsid w:val="00447D30"/>
    <w:rsid w:val="00450DBC"/>
    <w:rsid w:val="0045149F"/>
    <w:rsid w:val="00451AF5"/>
    <w:rsid w:val="00451F60"/>
    <w:rsid w:val="004526E1"/>
    <w:rsid w:val="00453809"/>
    <w:rsid w:val="004550B9"/>
    <w:rsid w:val="00456610"/>
    <w:rsid w:val="00456BE8"/>
    <w:rsid w:val="00456D0D"/>
    <w:rsid w:val="00456DA6"/>
    <w:rsid w:val="00457494"/>
    <w:rsid w:val="00457653"/>
    <w:rsid w:val="00457B07"/>
    <w:rsid w:val="004607BF"/>
    <w:rsid w:val="0046121E"/>
    <w:rsid w:val="00461EE3"/>
    <w:rsid w:val="00462DD1"/>
    <w:rsid w:val="00462F2E"/>
    <w:rsid w:val="00463559"/>
    <w:rsid w:val="00465444"/>
    <w:rsid w:val="0046557D"/>
    <w:rsid w:val="00465827"/>
    <w:rsid w:val="00467E7A"/>
    <w:rsid w:val="00467EE7"/>
    <w:rsid w:val="00470CE2"/>
    <w:rsid w:val="00471D60"/>
    <w:rsid w:val="0047215F"/>
    <w:rsid w:val="004742ED"/>
    <w:rsid w:val="004747FF"/>
    <w:rsid w:val="00474D31"/>
    <w:rsid w:val="00474E0A"/>
    <w:rsid w:val="0047528C"/>
    <w:rsid w:val="004757A5"/>
    <w:rsid w:val="00476159"/>
    <w:rsid w:val="00476F88"/>
    <w:rsid w:val="0047707C"/>
    <w:rsid w:val="004805C3"/>
    <w:rsid w:val="004808D7"/>
    <w:rsid w:val="00481CF4"/>
    <w:rsid w:val="00481F4C"/>
    <w:rsid w:val="00483F9D"/>
    <w:rsid w:val="00484FC6"/>
    <w:rsid w:val="004861A1"/>
    <w:rsid w:val="0048653A"/>
    <w:rsid w:val="00487104"/>
    <w:rsid w:val="004873AA"/>
    <w:rsid w:val="004875F6"/>
    <w:rsid w:val="00490C3F"/>
    <w:rsid w:val="00491183"/>
    <w:rsid w:val="0049180A"/>
    <w:rsid w:val="00492C06"/>
    <w:rsid w:val="00494598"/>
    <w:rsid w:val="004956E5"/>
    <w:rsid w:val="00496134"/>
    <w:rsid w:val="004963A5"/>
    <w:rsid w:val="004967AB"/>
    <w:rsid w:val="00496D90"/>
    <w:rsid w:val="004979E8"/>
    <w:rsid w:val="00497A86"/>
    <w:rsid w:val="00497D44"/>
    <w:rsid w:val="004A0A36"/>
    <w:rsid w:val="004A1257"/>
    <w:rsid w:val="004A143D"/>
    <w:rsid w:val="004A230F"/>
    <w:rsid w:val="004A3764"/>
    <w:rsid w:val="004A48F0"/>
    <w:rsid w:val="004A7A86"/>
    <w:rsid w:val="004B0AE9"/>
    <w:rsid w:val="004B2859"/>
    <w:rsid w:val="004B30C5"/>
    <w:rsid w:val="004B43BB"/>
    <w:rsid w:val="004B45CD"/>
    <w:rsid w:val="004B5193"/>
    <w:rsid w:val="004B5759"/>
    <w:rsid w:val="004B65F8"/>
    <w:rsid w:val="004B66E8"/>
    <w:rsid w:val="004B69BD"/>
    <w:rsid w:val="004B73E6"/>
    <w:rsid w:val="004B7C24"/>
    <w:rsid w:val="004C1184"/>
    <w:rsid w:val="004C1E33"/>
    <w:rsid w:val="004C3423"/>
    <w:rsid w:val="004C3B91"/>
    <w:rsid w:val="004C42D1"/>
    <w:rsid w:val="004C4CCA"/>
    <w:rsid w:val="004C52A6"/>
    <w:rsid w:val="004C543C"/>
    <w:rsid w:val="004C7CBD"/>
    <w:rsid w:val="004D230E"/>
    <w:rsid w:val="004D3049"/>
    <w:rsid w:val="004D3826"/>
    <w:rsid w:val="004D49B0"/>
    <w:rsid w:val="004D4D23"/>
    <w:rsid w:val="004D5838"/>
    <w:rsid w:val="004D77F1"/>
    <w:rsid w:val="004D7F7C"/>
    <w:rsid w:val="004E0B28"/>
    <w:rsid w:val="004E1C88"/>
    <w:rsid w:val="004E1DE1"/>
    <w:rsid w:val="004E3CF5"/>
    <w:rsid w:val="004E52A3"/>
    <w:rsid w:val="004E5C8F"/>
    <w:rsid w:val="004E6011"/>
    <w:rsid w:val="004E62C6"/>
    <w:rsid w:val="004E784E"/>
    <w:rsid w:val="004E7C75"/>
    <w:rsid w:val="004F0383"/>
    <w:rsid w:val="004F1044"/>
    <w:rsid w:val="004F13C4"/>
    <w:rsid w:val="004F2680"/>
    <w:rsid w:val="004F56FF"/>
    <w:rsid w:val="004F6428"/>
    <w:rsid w:val="004F66AA"/>
    <w:rsid w:val="004F6744"/>
    <w:rsid w:val="00500EE5"/>
    <w:rsid w:val="005011D4"/>
    <w:rsid w:val="005017B2"/>
    <w:rsid w:val="00502D44"/>
    <w:rsid w:val="005038AC"/>
    <w:rsid w:val="00503DCC"/>
    <w:rsid w:val="005048EB"/>
    <w:rsid w:val="00504FA0"/>
    <w:rsid w:val="005055FF"/>
    <w:rsid w:val="005068D6"/>
    <w:rsid w:val="00506B8F"/>
    <w:rsid w:val="005074F7"/>
    <w:rsid w:val="00507671"/>
    <w:rsid w:val="00510383"/>
    <w:rsid w:val="00510CCD"/>
    <w:rsid w:val="005110F3"/>
    <w:rsid w:val="005138A7"/>
    <w:rsid w:val="00514162"/>
    <w:rsid w:val="005145BF"/>
    <w:rsid w:val="00514A4C"/>
    <w:rsid w:val="00515123"/>
    <w:rsid w:val="005151A4"/>
    <w:rsid w:val="0051537D"/>
    <w:rsid w:val="005158D3"/>
    <w:rsid w:val="0051599D"/>
    <w:rsid w:val="00516532"/>
    <w:rsid w:val="00516EE5"/>
    <w:rsid w:val="005171E5"/>
    <w:rsid w:val="00517CB3"/>
    <w:rsid w:val="00521E5C"/>
    <w:rsid w:val="0052201B"/>
    <w:rsid w:val="0052347D"/>
    <w:rsid w:val="00523AF5"/>
    <w:rsid w:val="005245C8"/>
    <w:rsid w:val="005255D7"/>
    <w:rsid w:val="0052770C"/>
    <w:rsid w:val="00527E3F"/>
    <w:rsid w:val="0053054F"/>
    <w:rsid w:val="00530AE4"/>
    <w:rsid w:val="00531E86"/>
    <w:rsid w:val="0053208B"/>
    <w:rsid w:val="005328BC"/>
    <w:rsid w:val="00533250"/>
    <w:rsid w:val="00533FB5"/>
    <w:rsid w:val="00534BBE"/>
    <w:rsid w:val="005357EC"/>
    <w:rsid w:val="00537AA8"/>
    <w:rsid w:val="00541B24"/>
    <w:rsid w:val="005424F1"/>
    <w:rsid w:val="005434B3"/>
    <w:rsid w:val="00544937"/>
    <w:rsid w:val="00544DA1"/>
    <w:rsid w:val="00545895"/>
    <w:rsid w:val="005462F1"/>
    <w:rsid w:val="00546A2A"/>
    <w:rsid w:val="00550797"/>
    <w:rsid w:val="005517D1"/>
    <w:rsid w:val="00551DDF"/>
    <w:rsid w:val="005522FD"/>
    <w:rsid w:val="00553222"/>
    <w:rsid w:val="00553581"/>
    <w:rsid w:val="005556BC"/>
    <w:rsid w:val="005561F9"/>
    <w:rsid w:val="005564E0"/>
    <w:rsid w:val="00556FFD"/>
    <w:rsid w:val="00557195"/>
    <w:rsid w:val="005571DE"/>
    <w:rsid w:val="00557456"/>
    <w:rsid w:val="00560B22"/>
    <w:rsid w:val="00561CDC"/>
    <w:rsid w:val="00561F72"/>
    <w:rsid w:val="00563091"/>
    <w:rsid w:val="0056377F"/>
    <w:rsid w:val="00563D3D"/>
    <w:rsid w:val="00563F39"/>
    <w:rsid w:val="0056436A"/>
    <w:rsid w:val="005651D9"/>
    <w:rsid w:val="005653BA"/>
    <w:rsid w:val="005663B5"/>
    <w:rsid w:val="00566650"/>
    <w:rsid w:val="00567357"/>
    <w:rsid w:val="00570592"/>
    <w:rsid w:val="00570819"/>
    <w:rsid w:val="00571CCB"/>
    <w:rsid w:val="005734B8"/>
    <w:rsid w:val="0057655C"/>
    <w:rsid w:val="005767BF"/>
    <w:rsid w:val="005806E2"/>
    <w:rsid w:val="00581255"/>
    <w:rsid w:val="00581A5D"/>
    <w:rsid w:val="0058261B"/>
    <w:rsid w:val="00582737"/>
    <w:rsid w:val="005834FB"/>
    <w:rsid w:val="00583543"/>
    <w:rsid w:val="00585028"/>
    <w:rsid w:val="00585CD9"/>
    <w:rsid w:val="00585FDF"/>
    <w:rsid w:val="00586189"/>
    <w:rsid w:val="00586B49"/>
    <w:rsid w:val="005875EF"/>
    <w:rsid w:val="00590D9D"/>
    <w:rsid w:val="005915DE"/>
    <w:rsid w:val="00593A61"/>
    <w:rsid w:val="00595C0C"/>
    <w:rsid w:val="00595CFD"/>
    <w:rsid w:val="0059670F"/>
    <w:rsid w:val="005A0D2B"/>
    <w:rsid w:val="005A1424"/>
    <w:rsid w:val="005A1C87"/>
    <w:rsid w:val="005A2725"/>
    <w:rsid w:val="005A309D"/>
    <w:rsid w:val="005A4C16"/>
    <w:rsid w:val="005A66D3"/>
    <w:rsid w:val="005A693A"/>
    <w:rsid w:val="005A760E"/>
    <w:rsid w:val="005A7DF7"/>
    <w:rsid w:val="005B139C"/>
    <w:rsid w:val="005B16DA"/>
    <w:rsid w:val="005B293A"/>
    <w:rsid w:val="005B3C00"/>
    <w:rsid w:val="005B45D0"/>
    <w:rsid w:val="005B5794"/>
    <w:rsid w:val="005B5F49"/>
    <w:rsid w:val="005B61BF"/>
    <w:rsid w:val="005B6C5C"/>
    <w:rsid w:val="005C001C"/>
    <w:rsid w:val="005C1503"/>
    <w:rsid w:val="005C1A39"/>
    <w:rsid w:val="005C1E05"/>
    <w:rsid w:val="005C24CE"/>
    <w:rsid w:val="005C2885"/>
    <w:rsid w:val="005C2E78"/>
    <w:rsid w:val="005C4513"/>
    <w:rsid w:val="005C4B38"/>
    <w:rsid w:val="005C5113"/>
    <w:rsid w:val="005C5311"/>
    <w:rsid w:val="005C62E4"/>
    <w:rsid w:val="005C6B28"/>
    <w:rsid w:val="005D0C53"/>
    <w:rsid w:val="005D1B90"/>
    <w:rsid w:val="005D2341"/>
    <w:rsid w:val="005D2DEA"/>
    <w:rsid w:val="005D3AC0"/>
    <w:rsid w:val="005D4477"/>
    <w:rsid w:val="005D4C2B"/>
    <w:rsid w:val="005D5AC0"/>
    <w:rsid w:val="005D6A5A"/>
    <w:rsid w:val="005D6E51"/>
    <w:rsid w:val="005D7BFE"/>
    <w:rsid w:val="005E1822"/>
    <w:rsid w:val="005E3AE1"/>
    <w:rsid w:val="005E431B"/>
    <w:rsid w:val="005E5062"/>
    <w:rsid w:val="005E60FF"/>
    <w:rsid w:val="005E6FCF"/>
    <w:rsid w:val="005F00DC"/>
    <w:rsid w:val="005F1EB2"/>
    <w:rsid w:val="005F1FC8"/>
    <w:rsid w:val="005F3F27"/>
    <w:rsid w:val="005F409E"/>
    <w:rsid w:val="005F4718"/>
    <w:rsid w:val="005F52CD"/>
    <w:rsid w:val="005F6E67"/>
    <w:rsid w:val="005F78A8"/>
    <w:rsid w:val="005F7E0A"/>
    <w:rsid w:val="006031A5"/>
    <w:rsid w:val="006036BF"/>
    <w:rsid w:val="00604099"/>
    <w:rsid w:val="0060410C"/>
    <w:rsid w:val="00604263"/>
    <w:rsid w:val="00606B6D"/>
    <w:rsid w:val="00610F91"/>
    <w:rsid w:val="0061122F"/>
    <w:rsid w:val="00611EFE"/>
    <w:rsid w:val="006134FC"/>
    <w:rsid w:val="0061423F"/>
    <w:rsid w:val="006143AB"/>
    <w:rsid w:val="00615FA8"/>
    <w:rsid w:val="006161ED"/>
    <w:rsid w:val="0061727B"/>
    <w:rsid w:val="00617F14"/>
    <w:rsid w:val="00620C51"/>
    <w:rsid w:val="00621181"/>
    <w:rsid w:val="00622356"/>
    <w:rsid w:val="0062268F"/>
    <w:rsid w:val="006231DE"/>
    <w:rsid w:val="00623585"/>
    <w:rsid w:val="00624049"/>
    <w:rsid w:val="006240D7"/>
    <w:rsid w:val="00625B67"/>
    <w:rsid w:val="00625E2A"/>
    <w:rsid w:val="00626538"/>
    <w:rsid w:val="006302A1"/>
    <w:rsid w:val="006316A3"/>
    <w:rsid w:val="006327B4"/>
    <w:rsid w:val="006337F7"/>
    <w:rsid w:val="00633E9E"/>
    <w:rsid w:val="006343A8"/>
    <w:rsid w:val="00634E08"/>
    <w:rsid w:val="006359EF"/>
    <w:rsid w:val="006364A6"/>
    <w:rsid w:val="006364D2"/>
    <w:rsid w:val="00636DD2"/>
    <w:rsid w:val="00637FF6"/>
    <w:rsid w:val="00641CFD"/>
    <w:rsid w:val="00643281"/>
    <w:rsid w:val="0064386A"/>
    <w:rsid w:val="00645E49"/>
    <w:rsid w:val="00646066"/>
    <w:rsid w:val="00646C4F"/>
    <w:rsid w:val="00650AF7"/>
    <w:rsid w:val="00651874"/>
    <w:rsid w:val="00653AF3"/>
    <w:rsid w:val="00654E40"/>
    <w:rsid w:val="006550BA"/>
    <w:rsid w:val="00655D15"/>
    <w:rsid w:val="00657F0F"/>
    <w:rsid w:val="00660AF5"/>
    <w:rsid w:val="00661F2E"/>
    <w:rsid w:val="00663DCC"/>
    <w:rsid w:val="0066471E"/>
    <w:rsid w:val="0066478C"/>
    <w:rsid w:val="00665322"/>
    <w:rsid w:val="0066616D"/>
    <w:rsid w:val="006674C1"/>
    <w:rsid w:val="00670912"/>
    <w:rsid w:val="00670C05"/>
    <w:rsid w:val="0067158D"/>
    <w:rsid w:val="00671C45"/>
    <w:rsid w:val="0067230E"/>
    <w:rsid w:val="006727EA"/>
    <w:rsid w:val="006739C7"/>
    <w:rsid w:val="00675078"/>
    <w:rsid w:val="00676299"/>
    <w:rsid w:val="0067672B"/>
    <w:rsid w:val="00677D74"/>
    <w:rsid w:val="006800E5"/>
    <w:rsid w:val="00680561"/>
    <w:rsid w:val="00681448"/>
    <w:rsid w:val="00684221"/>
    <w:rsid w:val="00684982"/>
    <w:rsid w:val="00690EAA"/>
    <w:rsid w:val="00691FAC"/>
    <w:rsid w:val="006949F2"/>
    <w:rsid w:val="00694B5B"/>
    <w:rsid w:val="00695020"/>
    <w:rsid w:val="00695A54"/>
    <w:rsid w:val="0069714D"/>
    <w:rsid w:val="0069783A"/>
    <w:rsid w:val="006A11B0"/>
    <w:rsid w:val="006A2822"/>
    <w:rsid w:val="006A2E7E"/>
    <w:rsid w:val="006A3497"/>
    <w:rsid w:val="006A501D"/>
    <w:rsid w:val="006A53DC"/>
    <w:rsid w:val="006A6B63"/>
    <w:rsid w:val="006B0067"/>
    <w:rsid w:val="006B03BC"/>
    <w:rsid w:val="006B11FB"/>
    <w:rsid w:val="006B2860"/>
    <w:rsid w:val="006B2B66"/>
    <w:rsid w:val="006B3E43"/>
    <w:rsid w:val="006B467D"/>
    <w:rsid w:val="006B56FE"/>
    <w:rsid w:val="006B6F3A"/>
    <w:rsid w:val="006B6FD8"/>
    <w:rsid w:val="006C04D8"/>
    <w:rsid w:val="006C0825"/>
    <w:rsid w:val="006C0C19"/>
    <w:rsid w:val="006C3286"/>
    <w:rsid w:val="006C3CDB"/>
    <w:rsid w:val="006C3E56"/>
    <w:rsid w:val="006C4507"/>
    <w:rsid w:val="006C47A2"/>
    <w:rsid w:val="006C4941"/>
    <w:rsid w:val="006C6C98"/>
    <w:rsid w:val="006D0333"/>
    <w:rsid w:val="006D07EF"/>
    <w:rsid w:val="006D338D"/>
    <w:rsid w:val="006D33F1"/>
    <w:rsid w:val="006D454D"/>
    <w:rsid w:val="006D46EB"/>
    <w:rsid w:val="006D5424"/>
    <w:rsid w:val="006D552A"/>
    <w:rsid w:val="006D652A"/>
    <w:rsid w:val="006D77EF"/>
    <w:rsid w:val="006E0885"/>
    <w:rsid w:val="006E213C"/>
    <w:rsid w:val="006E2F9D"/>
    <w:rsid w:val="006E3055"/>
    <w:rsid w:val="006E3ABF"/>
    <w:rsid w:val="006E4478"/>
    <w:rsid w:val="006E4B2F"/>
    <w:rsid w:val="006E5361"/>
    <w:rsid w:val="006E75F5"/>
    <w:rsid w:val="006F031C"/>
    <w:rsid w:val="006F1501"/>
    <w:rsid w:val="006F23F6"/>
    <w:rsid w:val="006F29C9"/>
    <w:rsid w:val="006F2A97"/>
    <w:rsid w:val="006F3276"/>
    <w:rsid w:val="006F451B"/>
    <w:rsid w:val="006F58FD"/>
    <w:rsid w:val="006F5A1A"/>
    <w:rsid w:val="00701ECC"/>
    <w:rsid w:val="007024D7"/>
    <w:rsid w:val="00702667"/>
    <w:rsid w:val="0070293E"/>
    <w:rsid w:val="007045F2"/>
    <w:rsid w:val="007059C1"/>
    <w:rsid w:val="00705FD7"/>
    <w:rsid w:val="007068D6"/>
    <w:rsid w:val="00707210"/>
    <w:rsid w:val="00707868"/>
    <w:rsid w:val="00707DD4"/>
    <w:rsid w:val="00711001"/>
    <w:rsid w:val="007118B2"/>
    <w:rsid w:val="0071195A"/>
    <w:rsid w:val="00713A69"/>
    <w:rsid w:val="007142BA"/>
    <w:rsid w:val="00715B90"/>
    <w:rsid w:val="00717CB0"/>
    <w:rsid w:val="007220BA"/>
    <w:rsid w:val="007225E2"/>
    <w:rsid w:val="00722CA7"/>
    <w:rsid w:val="007233A3"/>
    <w:rsid w:val="007238E2"/>
    <w:rsid w:val="0072394B"/>
    <w:rsid w:val="007260D7"/>
    <w:rsid w:val="00726325"/>
    <w:rsid w:val="0073042A"/>
    <w:rsid w:val="0073068C"/>
    <w:rsid w:val="007306B1"/>
    <w:rsid w:val="007313AA"/>
    <w:rsid w:val="007316CE"/>
    <w:rsid w:val="00731CD4"/>
    <w:rsid w:val="007322F8"/>
    <w:rsid w:val="00732E18"/>
    <w:rsid w:val="0073399B"/>
    <w:rsid w:val="00733E9A"/>
    <w:rsid w:val="00734446"/>
    <w:rsid w:val="007348EE"/>
    <w:rsid w:val="00734F1E"/>
    <w:rsid w:val="00735790"/>
    <w:rsid w:val="00735860"/>
    <w:rsid w:val="00736A5A"/>
    <w:rsid w:val="0074015E"/>
    <w:rsid w:val="00740755"/>
    <w:rsid w:val="007417EE"/>
    <w:rsid w:val="00741B2F"/>
    <w:rsid w:val="00744A6E"/>
    <w:rsid w:val="007454B4"/>
    <w:rsid w:val="0075022E"/>
    <w:rsid w:val="00750CFF"/>
    <w:rsid w:val="007510A2"/>
    <w:rsid w:val="0075177B"/>
    <w:rsid w:val="00751E4A"/>
    <w:rsid w:val="007558B1"/>
    <w:rsid w:val="007567CC"/>
    <w:rsid w:val="00757BAC"/>
    <w:rsid w:val="00757E00"/>
    <w:rsid w:val="00757ED1"/>
    <w:rsid w:val="007611B6"/>
    <w:rsid w:val="00761835"/>
    <w:rsid w:val="00762092"/>
    <w:rsid w:val="007638E9"/>
    <w:rsid w:val="007640EF"/>
    <w:rsid w:val="00764608"/>
    <w:rsid w:val="0076470A"/>
    <w:rsid w:val="00765B84"/>
    <w:rsid w:val="00770A74"/>
    <w:rsid w:val="00770B93"/>
    <w:rsid w:val="0077132C"/>
    <w:rsid w:val="0077170B"/>
    <w:rsid w:val="00771770"/>
    <w:rsid w:val="00771DF3"/>
    <w:rsid w:val="0077520F"/>
    <w:rsid w:val="007754A0"/>
    <w:rsid w:val="007757AC"/>
    <w:rsid w:val="00775EDA"/>
    <w:rsid w:val="0077670D"/>
    <w:rsid w:val="007776D5"/>
    <w:rsid w:val="00777E1E"/>
    <w:rsid w:val="00780FAF"/>
    <w:rsid w:val="007812C7"/>
    <w:rsid w:val="00783CCE"/>
    <w:rsid w:val="00784E37"/>
    <w:rsid w:val="00785E04"/>
    <w:rsid w:val="00786840"/>
    <w:rsid w:val="00786C5C"/>
    <w:rsid w:val="00790883"/>
    <w:rsid w:val="00791C95"/>
    <w:rsid w:val="00791E9E"/>
    <w:rsid w:val="007935B3"/>
    <w:rsid w:val="00797B2D"/>
    <w:rsid w:val="007A2623"/>
    <w:rsid w:val="007A2B20"/>
    <w:rsid w:val="007A4433"/>
    <w:rsid w:val="007A7F5B"/>
    <w:rsid w:val="007B0852"/>
    <w:rsid w:val="007B2DCC"/>
    <w:rsid w:val="007B3EA6"/>
    <w:rsid w:val="007B59B7"/>
    <w:rsid w:val="007B5FA8"/>
    <w:rsid w:val="007B7900"/>
    <w:rsid w:val="007C0A1F"/>
    <w:rsid w:val="007C0CBB"/>
    <w:rsid w:val="007C1776"/>
    <w:rsid w:val="007C33C1"/>
    <w:rsid w:val="007C3C6D"/>
    <w:rsid w:val="007C3D59"/>
    <w:rsid w:val="007C3F17"/>
    <w:rsid w:val="007C4605"/>
    <w:rsid w:val="007C465D"/>
    <w:rsid w:val="007C537C"/>
    <w:rsid w:val="007C54AF"/>
    <w:rsid w:val="007C7396"/>
    <w:rsid w:val="007D128C"/>
    <w:rsid w:val="007D1FFD"/>
    <w:rsid w:val="007D32CE"/>
    <w:rsid w:val="007D32DF"/>
    <w:rsid w:val="007D4DD2"/>
    <w:rsid w:val="007D5DCB"/>
    <w:rsid w:val="007D5F3A"/>
    <w:rsid w:val="007D663A"/>
    <w:rsid w:val="007E1353"/>
    <w:rsid w:val="007E1F08"/>
    <w:rsid w:val="007E2F87"/>
    <w:rsid w:val="007E32EA"/>
    <w:rsid w:val="007E4E3E"/>
    <w:rsid w:val="007E5CB2"/>
    <w:rsid w:val="007E5CCA"/>
    <w:rsid w:val="007E61B8"/>
    <w:rsid w:val="007E7C94"/>
    <w:rsid w:val="007F0BF5"/>
    <w:rsid w:val="007F0C97"/>
    <w:rsid w:val="007F267D"/>
    <w:rsid w:val="007F419E"/>
    <w:rsid w:val="007F4214"/>
    <w:rsid w:val="007F4533"/>
    <w:rsid w:val="007F496E"/>
    <w:rsid w:val="007F4EDC"/>
    <w:rsid w:val="007F70A1"/>
    <w:rsid w:val="007F7A06"/>
    <w:rsid w:val="007F7CD9"/>
    <w:rsid w:val="007F7DCD"/>
    <w:rsid w:val="00802807"/>
    <w:rsid w:val="00802C29"/>
    <w:rsid w:val="00803BEB"/>
    <w:rsid w:val="00804752"/>
    <w:rsid w:val="0080545A"/>
    <w:rsid w:val="0080723E"/>
    <w:rsid w:val="00811650"/>
    <w:rsid w:val="00811D54"/>
    <w:rsid w:val="00813172"/>
    <w:rsid w:val="00815A0D"/>
    <w:rsid w:val="00816602"/>
    <w:rsid w:val="008169F7"/>
    <w:rsid w:val="00816C9A"/>
    <w:rsid w:val="00817D2B"/>
    <w:rsid w:val="0082016A"/>
    <w:rsid w:val="00820519"/>
    <w:rsid w:val="0082098C"/>
    <w:rsid w:val="008219F9"/>
    <w:rsid w:val="00821F18"/>
    <w:rsid w:val="00822864"/>
    <w:rsid w:val="008228E7"/>
    <w:rsid w:val="00822F36"/>
    <w:rsid w:val="00823774"/>
    <w:rsid w:val="00824033"/>
    <w:rsid w:val="00824057"/>
    <w:rsid w:val="00824C22"/>
    <w:rsid w:val="0082588F"/>
    <w:rsid w:val="00825C9E"/>
    <w:rsid w:val="00825F19"/>
    <w:rsid w:val="00825FCE"/>
    <w:rsid w:val="008260D5"/>
    <w:rsid w:val="0082619A"/>
    <w:rsid w:val="00826E68"/>
    <w:rsid w:val="00830304"/>
    <w:rsid w:val="008304E3"/>
    <w:rsid w:val="008306EE"/>
    <w:rsid w:val="00832620"/>
    <w:rsid w:val="0083283B"/>
    <w:rsid w:val="00833C84"/>
    <w:rsid w:val="008347A6"/>
    <w:rsid w:val="0083489B"/>
    <w:rsid w:val="00835D7A"/>
    <w:rsid w:val="00836909"/>
    <w:rsid w:val="00836C1F"/>
    <w:rsid w:val="008422E4"/>
    <w:rsid w:val="00843266"/>
    <w:rsid w:val="0084353D"/>
    <w:rsid w:val="00843CB6"/>
    <w:rsid w:val="0084463F"/>
    <w:rsid w:val="00844746"/>
    <w:rsid w:val="008448CA"/>
    <w:rsid w:val="0084579B"/>
    <w:rsid w:val="00845DDF"/>
    <w:rsid w:val="0084793D"/>
    <w:rsid w:val="0085068D"/>
    <w:rsid w:val="00850C11"/>
    <w:rsid w:val="00850CA3"/>
    <w:rsid w:val="0085194D"/>
    <w:rsid w:val="008523BD"/>
    <w:rsid w:val="00852455"/>
    <w:rsid w:val="00852F0A"/>
    <w:rsid w:val="008532C3"/>
    <w:rsid w:val="00855334"/>
    <w:rsid w:val="0085560B"/>
    <w:rsid w:val="00855B3B"/>
    <w:rsid w:val="00856B0B"/>
    <w:rsid w:val="00856C62"/>
    <w:rsid w:val="00856D39"/>
    <w:rsid w:val="00856DFF"/>
    <w:rsid w:val="00857081"/>
    <w:rsid w:val="00857450"/>
    <w:rsid w:val="00857E56"/>
    <w:rsid w:val="008603E2"/>
    <w:rsid w:val="008604A5"/>
    <w:rsid w:val="00861312"/>
    <w:rsid w:val="00861566"/>
    <w:rsid w:val="008617E8"/>
    <w:rsid w:val="00861B10"/>
    <w:rsid w:val="00861CA5"/>
    <w:rsid w:val="00861D6F"/>
    <w:rsid w:val="00862482"/>
    <w:rsid w:val="00862F43"/>
    <w:rsid w:val="008638A8"/>
    <w:rsid w:val="00864B5F"/>
    <w:rsid w:val="00864E52"/>
    <w:rsid w:val="00865484"/>
    <w:rsid w:val="00865A60"/>
    <w:rsid w:val="00865C8C"/>
    <w:rsid w:val="00867B7F"/>
    <w:rsid w:val="00871326"/>
    <w:rsid w:val="008718F3"/>
    <w:rsid w:val="00871DA0"/>
    <w:rsid w:val="008723F7"/>
    <w:rsid w:val="00872D9F"/>
    <w:rsid w:val="0087465D"/>
    <w:rsid w:val="008746F3"/>
    <w:rsid w:val="00874F18"/>
    <w:rsid w:val="00877720"/>
    <w:rsid w:val="00880C81"/>
    <w:rsid w:val="00882EBB"/>
    <w:rsid w:val="008843E4"/>
    <w:rsid w:val="0088469C"/>
    <w:rsid w:val="00885B93"/>
    <w:rsid w:val="008863B7"/>
    <w:rsid w:val="008901C8"/>
    <w:rsid w:val="00892390"/>
    <w:rsid w:val="008926C8"/>
    <w:rsid w:val="00893164"/>
    <w:rsid w:val="00893902"/>
    <w:rsid w:val="00893BFB"/>
    <w:rsid w:val="00894A15"/>
    <w:rsid w:val="008955C5"/>
    <w:rsid w:val="008968EF"/>
    <w:rsid w:val="00896A05"/>
    <w:rsid w:val="0089766A"/>
    <w:rsid w:val="008A0FCC"/>
    <w:rsid w:val="008A1DBB"/>
    <w:rsid w:val="008A2BEC"/>
    <w:rsid w:val="008A357B"/>
    <w:rsid w:val="008A35A4"/>
    <w:rsid w:val="008A3AEC"/>
    <w:rsid w:val="008A4132"/>
    <w:rsid w:val="008A41F9"/>
    <w:rsid w:val="008A452A"/>
    <w:rsid w:val="008A4CEF"/>
    <w:rsid w:val="008A569B"/>
    <w:rsid w:val="008A76B4"/>
    <w:rsid w:val="008A7C1A"/>
    <w:rsid w:val="008B003F"/>
    <w:rsid w:val="008B1071"/>
    <w:rsid w:val="008B110B"/>
    <w:rsid w:val="008B11EE"/>
    <w:rsid w:val="008B13D2"/>
    <w:rsid w:val="008B1924"/>
    <w:rsid w:val="008B27CD"/>
    <w:rsid w:val="008B2DFB"/>
    <w:rsid w:val="008B36A5"/>
    <w:rsid w:val="008B3940"/>
    <w:rsid w:val="008B3992"/>
    <w:rsid w:val="008B4D5E"/>
    <w:rsid w:val="008B54F5"/>
    <w:rsid w:val="008B5A9E"/>
    <w:rsid w:val="008B5AB4"/>
    <w:rsid w:val="008B5B91"/>
    <w:rsid w:val="008B6755"/>
    <w:rsid w:val="008C06C7"/>
    <w:rsid w:val="008C0E58"/>
    <w:rsid w:val="008C0E67"/>
    <w:rsid w:val="008C1983"/>
    <w:rsid w:val="008C1AB9"/>
    <w:rsid w:val="008C2490"/>
    <w:rsid w:val="008C3384"/>
    <w:rsid w:val="008C34D7"/>
    <w:rsid w:val="008C3C1B"/>
    <w:rsid w:val="008C498F"/>
    <w:rsid w:val="008C6F49"/>
    <w:rsid w:val="008C6FE1"/>
    <w:rsid w:val="008D0D98"/>
    <w:rsid w:val="008D1A4E"/>
    <w:rsid w:val="008D2912"/>
    <w:rsid w:val="008D311A"/>
    <w:rsid w:val="008D34A7"/>
    <w:rsid w:val="008D3952"/>
    <w:rsid w:val="008D3B2F"/>
    <w:rsid w:val="008D3B34"/>
    <w:rsid w:val="008D532E"/>
    <w:rsid w:val="008D6A14"/>
    <w:rsid w:val="008E0227"/>
    <w:rsid w:val="008E1C82"/>
    <w:rsid w:val="008E3183"/>
    <w:rsid w:val="008E3318"/>
    <w:rsid w:val="008E4438"/>
    <w:rsid w:val="008E5AF7"/>
    <w:rsid w:val="008E5BCE"/>
    <w:rsid w:val="008F08FD"/>
    <w:rsid w:val="008F0CA5"/>
    <w:rsid w:val="008F19BD"/>
    <w:rsid w:val="008F2430"/>
    <w:rsid w:val="008F2944"/>
    <w:rsid w:val="008F2A08"/>
    <w:rsid w:val="008F2D32"/>
    <w:rsid w:val="008F336A"/>
    <w:rsid w:val="008F3745"/>
    <w:rsid w:val="008F56C2"/>
    <w:rsid w:val="008F7923"/>
    <w:rsid w:val="009012BB"/>
    <w:rsid w:val="009020B2"/>
    <w:rsid w:val="00902683"/>
    <w:rsid w:val="00902A98"/>
    <w:rsid w:val="009079C2"/>
    <w:rsid w:val="0091141C"/>
    <w:rsid w:val="00912A4E"/>
    <w:rsid w:val="009130D6"/>
    <w:rsid w:val="00913AE6"/>
    <w:rsid w:val="009155E5"/>
    <w:rsid w:val="0091584F"/>
    <w:rsid w:val="00915A4B"/>
    <w:rsid w:val="009163D5"/>
    <w:rsid w:val="0092038F"/>
    <w:rsid w:val="00921CE2"/>
    <w:rsid w:val="009233FC"/>
    <w:rsid w:val="00924382"/>
    <w:rsid w:val="00926353"/>
    <w:rsid w:val="009271A8"/>
    <w:rsid w:val="00930220"/>
    <w:rsid w:val="0093051A"/>
    <w:rsid w:val="00930DB8"/>
    <w:rsid w:val="00930DC5"/>
    <w:rsid w:val="00931CD8"/>
    <w:rsid w:val="009329DD"/>
    <w:rsid w:val="00932E10"/>
    <w:rsid w:val="00933DEA"/>
    <w:rsid w:val="009342F3"/>
    <w:rsid w:val="00936771"/>
    <w:rsid w:val="0093744A"/>
    <w:rsid w:val="0093788A"/>
    <w:rsid w:val="00937B0F"/>
    <w:rsid w:val="00937F2D"/>
    <w:rsid w:val="009417E6"/>
    <w:rsid w:val="00941A57"/>
    <w:rsid w:val="009420A3"/>
    <w:rsid w:val="0094417A"/>
    <w:rsid w:val="00945000"/>
    <w:rsid w:val="00945C45"/>
    <w:rsid w:val="00945CA3"/>
    <w:rsid w:val="00945CD3"/>
    <w:rsid w:val="00945E49"/>
    <w:rsid w:val="0095066D"/>
    <w:rsid w:val="009518AC"/>
    <w:rsid w:val="00951E53"/>
    <w:rsid w:val="00952209"/>
    <w:rsid w:val="00952805"/>
    <w:rsid w:val="0095289B"/>
    <w:rsid w:val="00952D66"/>
    <w:rsid w:val="00953406"/>
    <w:rsid w:val="00953FB3"/>
    <w:rsid w:val="00954156"/>
    <w:rsid w:val="009548C5"/>
    <w:rsid w:val="00954B5D"/>
    <w:rsid w:val="00954CBE"/>
    <w:rsid w:val="00955598"/>
    <w:rsid w:val="00955E34"/>
    <w:rsid w:val="00956EE8"/>
    <w:rsid w:val="00957B5B"/>
    <w:rsid w:val="009609B8"/>
    <w:rsid w:val="00961149"/>
    <w:rsid w:val="00962AAE"/>
    <w:rsid w:val="00963796"/>
    <w:rsid w:val="009648A8"/>
    <w:rsid w:val="00964DA4"/>
    <w:rsid w:val="00964E6E"/>
    <w:rsid w:val="00965D45"/>
    <w:rsid w:val="00966E71"/>
    <w:rsid w:val="0096780E"/>
    <w:rsid w:val="0097186D"/>
    <w:rsid w:val="00971E0F"/>
    <w:rsid w:val="00973238"/>
    <w:rsid w:val="0097333D"/>
    <w:rsid w:val="00973715"/>
    <w:rsid w:val="009744D4"/>
    <w:rsid w:val="00975419"/>
    <w:rsid w:val="00977AE0"/>
    <w:rsid w:val="00977DE5"/>
    <w:rsid w:val="00977E94"/>
    <w:rsid w:val="00982016"/>
    <w:rsid w:val="009839AF"/>
    <w:rsid w:val="00983E0B"/>
    <w:rsid w:val="009841EC"/>
    <w:rsid w:val="009853B0"/>
    <w:rsid w:val="00987CF6"/>
    <w:rsid w:val="00987D3D"/>
    <w:rsid w:val="00990A84"/>
    <w:rsid w:val="00990C80"/>
    <w:rsid w:val="00991046"/>
    <w:rsid w:val="0099128C"/>
    <w:rsid w:val="00991865"/>
    <w:rsid w:val="009947BD"/>
    <w:rsid w:val="009964FD"/>
    <w:rsid w:val="00997BF2"/>
    <w:rsid w:val="00997DEB"/>
    <w:rsid w:val="009A1A97"/>
    <w:rsid w:val="009A1ED0"/>
    <w:rsid w:val="009A252A"/>
    <w:rsid w:val="009A2ABE"/>
    <w:rsid w:val="009A34B5"/>
    <w:rsid w:val="009A366D"/>
    <w:rsid w:val="009A6FE0"/>
    <w:rsid w:val="009A7598"/>
    <w:rsid w:val="009B0831"/>
    <w:rsid w:val="009B1427"/>
    <w:rsid w:val="009B1E9B"/>
    <w:rsid w:val="009B3731"/>
    <w:rsid w:val="009B3899"/>
    <w:rsid w:val="009B411D"/>
    <w:rsid w:val="009B4360"/>
    <w:rsid w:val="009B4711"/>
    <w:rsid w:val="009C003B"/>
    <w:rsid w:val="009C0DE4"/>
    <w:rsid w:val="009C1679"/>
    <w:rsid w:val="009C50AF"/>
    <w:rsid w:val="009C59FA"/>
    <w:rsid w:val="009C6C12"/>
    <w:rsid w:val="009C7CC8"/>
    <w:rsid w:val="009D0040"/>
    <w:rsid w:val="009D00BE"/>
    <w:rsid w:val="009D0DFF"/>
    <w:rsid w:val="009D1E9E"/>
    <w:rsid w:val="009D2E8C"/>
    <w:rsid w:val="009D329A"/>
    <w:rsid w:val="009D34BA"/>
    <w:rsid w:val="009D3E4D"/>
    <w:rsid w:val="009D4050"/>
    <w:rsid w:val="009D4418"/>
    <w:rsid w:val="009D465D"/>
    <w:rsid w:val="009D524F"/>
    <w:rsid w:val="009D54DE"/>
    <w:rsid w:val="009D5B85"/>
    <w:rsid w:val="009D66D5"/>
    <w:rsid w:val="009D6E42"/>
    <w:rsid w:val="009D77C5"/>
    <w:rsid w:val="009E0A46"/>
    <w:rsid w:val="009E28F8"/>
    <w:rsid w:val="009E444D"/>
    <w:rsid w:val="009E47AB"/>
    <w:rsid w:val="009E5209"/>
    <w:rsid w:val="009E5972"/>
    <w:rsid w:val="009E7B7E"/>
    <w:rsid w:val="009E7BBA"/>
    <w:rsid w:val="009F175F"/>
    <w:rsid w:val="009F1DFA"/>
    <w:rsid w:val="009F1ECB"/>
    <w:rsid w:val="009F329C"/>
    <w:rsid w:val="009F4CCD"/>
    <w:rsid w:val="009F4E75"/>
    <w:rsid w:val="009F68F9"/>
    <w:rsid w:val="009F6EAA"/>
    <w:rsid w:val="009F7E22"/>
    <w:rsid w:val="00A0301F"/>
    <w:rsid w:val="00A03C79"/>
    <w:rsid w:val="00A048AC"/>
    <w:rsid w:val="00A04B84"/>
    <w:rsid w:val="00A0519C"/>
    <w:rsid w:val="00A06087"/>
    <w:rsid w:val="00A06AA9"/>
    <w:rsid w:val="00A07C86"/>
    <w:rsid w:val="00A07EE9"/>
    <w:rsid w:val="00A1014A"/>
    <w:rsid w:val="00A10811"/>
    <w:rsid w:val="00A10C01"/>
    <w:rsid w:val="00A111C3"/>
    <w:rsid w:val="00A11451"/>
    <w:rsid w:val="00A12270"/>
    <w:rsid w:val="00A122A8"/>
    <w:rsid w:val="00A12F68"/>
    <w:rsid w:val="00A13D54"/>
    <w:rsid w:val="00A14F53"/>
    <w:rsid w:val="00A15425"/>
    <w:rsid w:val="00A15A58"/>
    <w:rsid w:val="00A15A90"/>
    <w:rsid w:val="00A17287"/>
    <w:rsid w:val="00A218B6"/>
    <w:rsid w:val="00A2323E"/>
    <w:rsid w:val="00A2384A"/>
    <w:rsid w:val="00A243BD"/>
    <w:rsid w:val="00A26588"/>
    <w:rsid w:val="00A26F71"/>
    <w:rsid w:val="00A3104D"/>
    <w:rsid w:val="00A315D5"/>
    <w:rsid w:val="00A31DFE"/>
    <w:rsid w:val="00A32DAE"/>
    <w:rsid w:val="00A3301E"/>
    <w:rsid w:val="00A347CE"/>
    <w:rsid w:val="00A34BDB"/>
    <w:rsid w:val="00A3523F"/>
    <w:rsid w:val="00A35ECD"/>
    <w:rsid w:val="00A36284"/>
    <w:rsid w:val="00A375DB"/>
    <w:rsid w:val="00A40C6F"/>
    <w:rsid w:val="00A413BA"/>
    <w:rsid w:val="00A41604"/>
    <w:rsid w:val="00A432CC"/>
    <w:rsid w:val="00A43FBC"/>
    <w:rsid w:val="00A44505"/>
    <w:rsid w:val="00A45808"/>
    <w:rsid w:val="00A45A88"/>
    <w:rsid w:val="00A45E51"/>
    <w:rsid w:val="00A46E99"/>
    <w:rsid w:val="00A46EF5"/>
    <w:rsid w:val="00A50EEC"/>
    <w:rsid w:val="00A518B7"/>
    <w:rsid w:val="00A52CFA"/>
    <w:rsid w:val="00A53EF1"/>
    <w:rsid w:val="00A5444B"/>
    <w:rsid w:val="00A549C3"/>
    <w:rsid w:val="00A54C2D"/>
    <w:rsid w:val="00A55902"/>
    <w:rsid w:val="00A600D4"/>
    <w:rsid w:val="00A604ED"/>
    <w:rsid w:val="00A60507"/>
    <w:rsid w:val="00A60DBB"/>
    <w:rsid w:val="00A611E8"/>
    <w:rsid w:val="00A61293"/>
    <w:rsid w:val="00A61F48"/>
    <w:rsid w:val="00A63155"/>
    <w:rsid w:val="00A63486"/>
    <w:rsid w:val="00A636D9"/>
    <w:rsid w:val="00A63993"/>
    <w:rsid w:val="00A641F1"/>
    <w:rsid w:val="00A649D7"/>
    <w:rsid w:val="00A64C9E"/>
    <w:rsid w:val="00A655C8"/>
    <w:rsid w:val="00A67E9E"/>
    <w:rsid w:val="00A67ECE"/>
    <w:rsid w:val="00A70F97"/>
    <w:rsid w:val="00A71A23"/>
    <w:rsid w:val="00A7283E"/>
    <w:rsid w:val="00A7285A"/>
    <w:rsid w:val="00A74A0D"/>
    <w:rsid w:val="00A75521"/>
    <w:rsid w:val="00A7561E"/>
    <w:rsid w:val="00A759DB"/>
    <w:rsid w:val="00A762B9"/>
    <w:rsid w:val="00A76F12"/>
    <w:rsid w:val="00A77111"/>
    <w:rsid w:val="00A807DC"/>
    <w:rsid w:val="00A81090"/>
    <w:rsid w:val="00A8507C"/>
    <w:rsid w:val="00A85BAE"/>
    <w:rsid w:val="00A87C23"/>
    <w:rsid w:val="00A92250"/>
    <w:rsid w:val="00A93DFE"/>
    <w:rsid w:val="00A96314"/>
    <w:rsid w:val="00AA1A5C"/>
    <w:rsid w:val="00AA1A98"/>
    <w:rsid w:val="00AA1B93"/>
    <w:rsid w:val="00AA1F91"/>
    <w:rsid w:val="00AA4234"/>
    <w:rsid w:val="00AA44B3"/>
    <w:rsid w:val="00AA459C"/>
    <w:rsid w:val="00AA45C3"/>
    <w:rsid w:val="00AA5467"/>
    <w:rsid w:val="00AA6EDF"/>
    <w:rsid w:val="00AA7A22"/>
    <w:rsid w:val="00AA7A88"/>
    <w:rsid w:val="00AB1AF7"/>
    <w:rsid w:val="00AB1F73"/>
    <w:rsid w:val="00AB3311"/>
    <w:rsid w:val="00AB55A5"/>
    <w:rsid w:val="00AB795F"/>
    <w:rsid w:val="00AC02B3"/>
    <w:rsid w:val="00AC12D0"/>
    <w:rsid w:val="00AC1870"/>
    <w:rsid w:val="00AC3803"/>
    <w:rsid w:val="00AC460B"/>
    <w:rsid w:val="00AC566A"/>
    <w:rsid w:val="00AC616B"/>
    <w:rsid w:val="00AC70BB"/>
    <w:rsid w:val="00AD2275"/>
    <w:rsid w:val="00AD2F00"/>
    <w:rsid w:val="00AD3984"/>
    <w:rsid w:val="00AD39F4"/>
    <w:rsid w:val="00AD5517"/>
    <w:rsid w:val="00AD577B"/>
    <w:rsid w:val="00AD5F0A"/>
    <w:rsid w:val="00AD632D"/>
    <w:rsid w:val="00AD7E2C"/>
    <w:rsid w:val="00AE1843"/>
    <w:rsid w:val="00AE2444"/>
    <w:rsid w:val="00AE3FF7"/>
    <w:rsid w:val="00AE46CE"/>
    <w:rsid w:val="00AE6159"/>
    <w:rsid w:val="00AE64C1"/>
    <w:rsid w:val="00AE78F7"/>
    <w:rsid w:val="00AF3A52"/>
    <w:rsid w:val="00AF3D31"/>
    <w:rsid w:val="00AF4515"/>
    <w:rsid w:val="00AF4583"/>
    <w:rsid w:val="00AF4EAC"/>
    <w:rsid w:val="00AF57C2"/>
    <w:rsid w:val="00AF5BCD"/>
    <w:rsid w:val="00B011BB"/>
    <w:rsid w:val="00B013E1"/>
    <w:rsid w:val="00B02026"/>
    <w:rsid w:val="00B02A32"/>
    <w:rsid w:val="00B032A3"/>
    <w:rsid w:val="00B04195"/>
    <w:rsid w:val="00B047DB"/>
    <w:rsid w:val="00B04834"/>
    <w:rsid w:val="00B06242"/>
    <w:rsid w:val="00B077AC"/>
    <w:rsid w:val="00B07A54"/>
    <w:rsid w:val="00B10096"/>
    <w:rsid w:val="00B1125C"/>
    <w:rsid w:val="00B130D5"/>
    <w:rsid w:val="00B130F4"/>
    <w:rsid w:val="00B1312D"/>
    <w:rsid w:val="00B14483"/>
    <w:rsid w:val="00B15E35"/>
    <w:rsid w:val="00B16B77"/>
    <w:rsid w:val="00B16C88"/>
    <w:rsid w:val="00B20C5D"/>
    <w:rsid w:val="00B22A1C"/>
    <w:rsid w:val="00B22E61"/>
    <w:rsid w:val="00B23E40"/>
    <w:rsid w:val="00B23FDF"/>
    <w:rsid w:val="00B26D38"/>
    <w:rsid w:val="00B2756E"/>
    <w:rsid w:val="00B27FD3"/>
    <w:rsid w:val="00B30579"/>
    <w:rsid w:val="00B30CE9"/>
    <w:rsid w:val="00B3102D"/>
    <w:rsid w:val="00B312A0"/>
    <w:rsid w:val="00B31C0E"/>
    <w:rsid w:val="00B31E06"/>
    <w:rsid w:val="00B32283"/>
    <w:rsid w:val="00B346F9"/>
    <w:rsid w:val="00B34B16"/>
    <w:rsid w:val="00B34F9A"/>
    <w:rsid w:val="00B360E7"/>
    <w:rsid w:val="00B362C4"/>
    <w:rsid w:val="00B3731C"/>
    <w:rsid w:val="00B40B79"/>
    <w:rsid w:val="00B41916"/>
    <w:rsid w:val="00B41DEB"/>
    <w:rsid w:val="00B42D6D"/>
    <w:rsid w:val="00B438C5"/>
    <w:rsid w:val="00B44198"/>
    <w:rsid w:val="00B45236"/>
    <w:rsid w:val="00B46C80"/>
    <w:rsid w:val="00B4761D"/>
    <w:rsid w:val="00B5131C"/>
    <w:rsid w:val="00B52FCF"/>
    <w:rsid w:val="00B53984"/>
    <w:rsid w:val="00B5401F"/>
    <w:rsid w:val="00B55179"/>
    <w:rsid w:val="00B55FB7"/>
    <w:rsid w:val="00B56103"/>
    <w:rsid w:val="00B56794"/>
    <w:rsid w:val="00B5703A"/>
    <w:rsid w:val="00B600C3"/>
    <w:rsid w:val="00B61929"/>
    <w:rsid w:val="00B622FE"/>
    <w:rsid w:val="00B62CBE"/>
    <w:rsid w:val="00B6708F"/>
    <w:rsid w:val="00B67FA1"/>
    <w:rsid w:val="00B67FC0"/>
    <w:rsid w:val="00B7075A"/>
    <w:rsid w:val="00B70F42"/>
    <w:rsid w:val="00B7175D"/>
    <w:rsid w:val="00B71A28"/>
    <w:rsid w:val="00B7534B"/>
    <w:rsid w:val="00B75540"/>
    <w:rsid w:val="00B76450"/>
    <w:rsid w:val="00B8124A"/>
    <w:rsid w:val="00B81585"/>
    <w:rsid w:val="00B816A0"/>
    <w:rsid w:val="00B8260A"/>
    <w:rsid w:val="00B8274A"/>
    <w:rsid w:val="00B845EF"/>
    <w:rsid w:val="00B86E74"/>
    <w:rsid w:val="00B87D04"/>
    <w:rsid w:val="00B9144C"/>
    <w:rsid w:val="00B91610"/>
    <w:rsid w:val="00B91F3E"/>
    <w:rsid w:val="00B9226E"/>
    <w:rsid w:val="00B92C45"/>
    <w:rsid w:val="00B92F72"/>
    <w:rsid w:val="00B947CB"/>
    <w:rsid w:val="00B95C62"/>
    <w:rsid w:val="00B9632F"/>
    <w:rsid w:val="00B97861"/>
    <w:rsid w:val="00BA0908"/>
    <w:rsid w:val="00BA0962"/>
    <w:rsid w:val="00BA10A2"/>
    <w:rsid w:val="00BA18E9"/>
    <w:rsid w:val="00BA1A41"/>
    <w:rsid w:val="00BA37F7"/>
    <w:rsid w:val="00BA4A92"/>
    <w:rsid w:val="00BA5A1F"/>
    <w:rsid w:val="00BA631A"/>
    <w:rsid w:val="00BA6D1F"/>
    <w:rsid w:val="00BA7280"/>
    <w:rsid w:val="00BA7983"/>
    <w:rsid w:val="00BB0151"/>
    <w:rsid w:val="00BB0287"/>
    <w:rsid w:val="00BB0F0E"/>
    <w:rsid w:val="00BB117C"/>
    <w:rsid w:val="00BB152B"/>
    <w:rsid w:val="00BB1D18"/>
    <w:rsid w:val="00BB1D4A"/>
    <w:rsid w:val="00BB1DAE"/>
    <w:rsid w:val="00BB70F8"/>
    <w:rsid w:val="00BB750E"/>
    <w:rsid w:val="00BB79A4"/>
    <w:rsid w:val="00BC4638"/>
    <w:rsid w:val="00BC4C32"/>
    <w:rsid w:val="00BC563C"/>
    <w:rsid w:val="00BC5D53"/>
    <w:rsid w:val="00BC5F0B"/>
    <w:rsid w:val="00BC6643"/>
    <w:rsid w:val="00BC74B1"/>
    <w:rsid w:val="00BC77F1"/>
    <w:rsid w:val="00BC7DFF"/>
    <w:rsid w:val="00BD07ED"/>
    <w:rsid w:val="00BD207B"/>
    <w:rsid w:val="00BD27D7"/>
    <w:rsid w:val="00BD2F4C"/>
    <w:rsid w:val="00BD4144"/>
    <w:rsid w:val="00BD43A6"/>
    <w:rsid w:val="00BD6E39"/>
    <w:rsid w:val="00BD766F"/>
    <w:rsid w:val="00BD7C89"/>
    <w:rsid w:val="00BE181F"/>
    <w:rsid w:val="00BE20BB"/>
    <w:rsid w:val="00BE2DBA"/>
    <w:rsid w:val="00BE319A"/>
    <w:rsid w:val="00BE32EF"/>
    <w:rsid w:val="00BE419D"/>
    <w:rsid w:val="00BE487C"/>
    <w:rsid w:val="00BE4ACB"/>
    <w:rsid w:val="00BE52C8"/>
    <w:rsid w:val="00BE5757"/>
    <w:rsid w:val="00BE5B52"/>
    <w:rsid w:val="00BE62BF"/>
    <w:rsid w:val="00BE6D34"/>
    <w:rsid w:val="00BE7325"/>
    <w:rsid w:val="00BE7683"/>
    <w:rsid w:val="00BE7B89"/>
    <w:rsid w:val="00BF18BA"/>
    <w:rsid w:val="00BF2637"/>
    <w:rsid w:val="00BF2C37"/>
    <w:rsid w:val="00BF3152"/>
    <w:rsid w:val="00BF365A"/>
    <w:rsid w:val="00BF3AD9"/>
    <w:rsid w:val="00BF532E"/>
    <w:rsid w:val="00BF59BA"/>
    <w:rsid w:val="00BF5D5A"/>
    <w:rsid w:val="00BF5EB6"/>
    <w:rsid w:val="00BF6DD8"/>
    <w:rsid w:val="00BF778E"/>
    <w:rsid w:val="00BF7ABC"/>
    <w:rsid w:val="00BF7F9D"/>
    <w:rsid w:val="00C00E25"/>
    <w:rsid w:val="00C01F69"/>
    <w:rsid w:val="00C02368"/>
    <w:rsid w:val="00C02543"/>
    <w:rsid w:val="00C025F4"/>
    <w:rsid w:val="00C02E91"/>
    <w:rsid w:val="00C0317C"/>
    <w:rsid w:val="00C034B3"/>
    <w:rsid w:val="00C045CA"/>
    <w:rsid w:val="00C06A26"/>
    <w:rsid w:val="00C078F8"/>
    <w:rsid w:val="00C10FE3"/>
    <w:rsid w:val="00C123F5"/>
    <w:rsid w:val="00C12E37"/>
    <w:rsid w:val="00C12EE9"/>
    <w:rsid w:val="00C13139"/>
    <w:rsid w:val="00C13372"/>
    <w:rsid w:val="00C14623"/>
    <w:rsid w:val="00C14C0A"/>
    <w:rsid w:val="00C14C5E"/>
    <w:rsid w:val="00C152F4"/>
    <w:rsid w:val="00C16E02"/>
    <w:rsid w:val="00C17496"/>
    <w:rsid w:val="00C176AE"/>
    <w:rsid w:val="00C21C1A"/>
    <w:rsid w:val="00C226D9"/>
    <w:rsid w:val="00C227EA"/>
    <w:rsid w:val="00C24033"/>
    <w:rsid w:val="00C250AC"/>
    <w:rsid w:val="00C25FB1"/>
    <w:rsid w:val="00C262FB"/>
    <w:rsid w:val="00C26411"/>
    <w:rsid w:val="00C2690E"/>
    <w:rsid w:val="00C2704B"/>
    <w:rsid w:val="00C2789F"/>
    <w:rsid w:val="00C31A34"/>
    <w:rsid w:val="00C3323B"/>
    <w:rsid w:val="00C3520E"/>
    <w:rsid w:val="00C35271"/>
    <w:rsid w:val="00C36E1A"/>
    <w:rsid w:val="00C37E0D"/>
    <w:rsid w:val="00C37F37"/>
    <w:rsid w:val="00C40201"/>
    <w:rsid w:val="00C40297"/>
    <w:rsid w:val="00C406D5"/>
    <w:rsid w:val="00C41392"/>
    <w:rsid w:val="00C42A92"/>
    <w:rsid w:val="00C430B4"/>
    <w:rsid w:val="00C43F76"/>
    <w:rsid w:val="00C44D0F"/>
    <w:rsid w:val="00C452D8"/>
    <w:rsid w:val="00C45884"/>
    <w:rsid w:val="00C458F9"/>
    <w:rsid w:val="00C45FBB"/>
    <w:rsid w:val="00C463CA"/>
    <w:rsid w:val="00C466C4"/>
    <w:rsid w:val="00C4687C"/>
    <w:rsid w:val="00C504A5"/>
    <w:rsid w:val="00C514E8"/>
    <w:rsid w:val="00C519C1"/>
    <w:rsid w:val="00C52F67"/>
    <w:rsid w:val="00C5430D"/>
    <w:rsid w:val="00C5538B"/>
    <w:rsid w:val="00C568F9"/>
    <w:rsid w:val="00C569BD"/>
    <w:rsid w:val="00C5754A"/>
    <w:rsid w:val="00C5781A"/>
    <w:rsid w:val="00C6221A"/>
    <w:rsid w:val="00C63B9B"/>
    <w:rsid w:val="00C63EC5"/>
    <w:rsid w:val="00C64130"/>
    <w:rsid w:val="00C64B70"/>
    <w:rsid w:val="00C65E74"/>
    <w:rsid w:val="00C673D5"/>
    <w:rsid w:val="00C67947"/>
    <w:rsid w:val="00C7014B"/>
    <w:rsid w:val="00C714F1"/>
    <w:rsid w:val="00C719AD"/>
    <w:rsid w:val="00C7251A"/>
    <w:rsid w:val="00C75CB8"/>
    <w:rsid w:val="00C76F63"/>
    <w:rsid w:val="00C771AE"/>
    <w:rsid w:val="00C80816"/>
    <w:rsid w:val="00C81899"/>
    <w:rsid w:val="00C81ED1"/>
    <w:rsid w:val="00C83CF9"/>
    <w:rsid w:val="00C84B2A"/>
    <w:rsid w:val="00C850C9"/>
    <w:rsid w:val="00C867B3"/>
    <w:rsid w:val="00C86DE0"/>
    <w:rsid w:val="00C87841"/>
    <w:rsid w:val="00C91320"/>
    <w:rsid w:val="00C92351"/>
    <w:rsid w:val="00C93F20"/>
    <w:rsid w:val="00C949A5"/>
    <w:rsid w:val="00C94A18"/>
    <w:rsid w:val="00C958DB"/>
    <w:rsid w:val="00CA037B"/>
    <w:rsid w:val="00CA0614"/>
    <w:rsid w:val="00CA0BB7"/>
    <w:rsid w:val="00CA21CB"/>
    <w:rsid w:val="00CA2BC6"/>
    <w:rsid w:val="00CA3F13"/>
    <w:rsid w:val="00CA63E1"/>
    <w:rsid w:val="00CA716B"/>
    <w:rsid w:val="00CB06CD"/>
    <w:rsid w:val="00CB1785"/>
    <w:rsid w:val="00CB1903"/>
    <w:rsid w:val="00CB1F28"/>
    <w:rsid w:val="00CB40D6"/>
    <w:rsid w:val="00CB4C97"/>
    <w:rsid w:val="00CB522A"/>
    <w:rsid w:val="00CB5315"/>
    <w:rsid w:val="00CB587B"/>
    <w:rsid w:val="00CB59BD"/>
    <w:rsid w:val="00CB5A65"/>
    <w:rsid w:val="00CB665C"/>
    <w:rsid w:val="00CC032C"/>
    <w:rsid w:val="00CC0C29"/>
    <w:rsid w:val="00CC0F76"/>
    <w:rsid w:val="00CC162B"/>
    <w:rsid w:val="00CC1921"/>
    <w:rsid w:val="00CC1925"/>
    <w:rsid w:val="00CC24F2"/>
    <w:rsid w:val="00CC2973"/>
    <w:rsid w:val="00CC3CF1"/>
    <w:rsid w:val="00CC53C7"/>
    <w:rsid w:val="00CC7E6D"/>
    <w:rsid w:val="00CD014D"/>
    <w:rsid w:val="00CD05FF"/>
    <w:rsid w:val="00CD082E"/>
    <w:rsid w:val="00CD105E"/>
    <w:rsid w:val="00CD2343"/>
    <w:rsid w:val="00CD3FA1"/>
    <w:rsid w:val="00CD424B"/>
    <w:rsid w:val="00CD42A0"/>
    <w:rsid w:val="00CD4857"/>
    <w:rsid w:val="00CD4D33"/>
    <w:rsid w:val="00CD537E"/>
    <w:rsid w:val="00CD64FC"/>
    <w:rsid w:val="00CD7F0A"/>
    <w:rsid w:val="00CE40A0"/>
    <w:rsid w:val="00CE4411"/>
    <w:rsid w:val="00CE4BC6"/>
    <w:rsid w:val="00CE4D6A"/>
    <w:rsid w:val="00CE4EF8"/>
    <w:rsid w:val="00CE5151"/>
    <w:rsid w:val="00CE53A1"/>
    <w:rsid w:val="00CE59FA"/>
    <w:rsid w:val="00CE6AC4"/>
    <w:rsid w:val="00CF14C0"/>
    <w:rsid w:val="00CF2547"/>
    <w:rsid w:val="00CF3797"/>
    <w:rsid w:val="00CF3B22"/>
    <w:rsid w:val="00CF479B"/>
    <w:rsid w:val="00CF52DA"/>
    <w:rsid w:val="00CF53D7"/>
    <w:rsid w:val="00CF5D01"/>
    <w:rsid w:val="00CF606D"/>
    <w:rsid w:val="00D03AFA"/>
    <w:rsid w:val="00D041B0"/>
    <w:rsid w:val="00D05A52"/>
    <w:rsid w:val="00D073E5"/>
    <w:rsid w:val="00D155D2"/>
    <w:rsid w:val="00D15A26"/>
    <w:rsid w:val="00D17458"/>
    <w:rsid w:val="00D17776"/>
    <w:rsid w:val="00D1799E"/>
    <w:rsid w:val="00D179DC"/>
    <w:rsid w:val="00D17AFE"/>
    <w:rsid w:val="00D2169C"/>
    <w:rsid w:val="00D22C59"/>
    <w:rsid w:val="00D23926"/>
    <w:rsid w:val="00D267B7"/>
    <w:rsid w:val="00D27668"/>
    <w:rsid w:val="00D278FF"/>
    <w:rsid w:val="00D30FEA"/>
    <w:rsid w:val="00D32758"/>
    <w:rsid w:val="00D33166"/>
    <w:rsid w:val="00D331FD"/>
    <w:rsid w:val="00D334FF"/>
    <w:rsid w:val="00D34DFD"/>
    <w:rsid w:val="00D36507"/>
    <w:rsid w:val="00D365FB"/>
    <w:rsid w:val="00D36C50"/>
    <w:rsid w:val="00D402A5"/>
    <w:rsid w:val="00D40C9D"/>
    <w:rsid w:val="00D41F88"/>
    <w:rsid w:val="00D421BD"/>
    <w:rsid w:val="00D44AAD"/>
    <w:rsid w:val="00D453D1"/>
    <w:rsid w:val="00D470F5"/>
    <w:rsid w:val="00D47E57"/>
    <w:rsid w:val="00D50504"/>
    <w:rsid w:val="00D517C1"/>
    <w:rsid w:val="00D52109"/>
    <w:rsid w:val="00D52F49"/>
    <w:rsid w:val="00D53BBC"/>
    <w:rsid w:val="00D54D86"/>
    <w:rsid w:val="00D54E20"/>
    <w:rsid w:val="00D55064"/>
    <w:rsid w:val="00D55A97"/>
    <w:rsid w:val="00D56286"/>
    <w:rsid w:val="00D56C6E"/>
    <w:rsid w:val="00D57E74"/>
    <w:rsid w:val="00D61232"/>
    <w:rsid w:val="00D614FA"/>
    <w:rsid w:val="00D616F8"/>
    <w:rsid w:val="00D6251D"/>
    <w:rsid w:val="00D654C0"/>
    <w:rsid w:val="00D66A9C"/>
    <w:rsid w:val="00D677E3"/>
    <w:rsid w:val="00D678DC"/>
    <w:rsid w:val="00D67F09"/>
    <w:rsid w:val="00D71A82"/>
    <w:rsid w:val="00D730BE"/>
    <w:rsid w:val="00D751B6"/>
    <w:rsid w:val="00D7739F"/>
    <w:rsid w:val="00D8045D"/>
    <w:rsid w:val="00D818BB"/>
    <w:rsid w:val="00D81D4B"/>
    <w:rsid w:val="00D8281C"/>
    <w:rsid w:val="00D845B0"/>
    <w:rsid w:val="00D85AA5"/>
    <w:rsid w:val="00D85DB5"/>
    <w:rsid w:val="00D870BF"/>
    <w:rsid w:val="00D871CE"/>
    <w:rsid w:val="00D90D78"/>
    <w:rsid w:val="00D91694"/>
    <w:rsid w:val="00D923D8"/>
    <w:rsid w:val="00D935DE"/>
    <w:rsid w:val="00D942B3"/>
    <w:rsid w:val="00D946D2"/>
    <w:rsid w:val="00D957F5"/>
    <w:rsid w:val="00D9688E"/>
    <w:rsid w:val="00D97DB8"/>
    <w:rsid w:val="00DA057C"/>
    <w:rsid w:val="00DA2229"/>
    <w:rsid w:val="00DA2773"/>
    <w:rsid w:val="00DA2AFB"/>
    <w:rsid w:val="00DA46D9"/>
    <w:rsid w:val="00DA4FF3"/>
    <w:rsid w:val="00DA52FA"/>
    <w:rsid w:val="00DA6B70"/>
    <w:rsid w:val="00DA7185"/>
    <w:rsid w:val="00DA7CF5"/>
    <w:rsid w:val="00DB0289"/>
    <w:rsid w:val="00DB1309"/>
    <w:rsid w:val="00DB2853"/>
    <w:rsid w:val="00DB2DB0"/>
    <w:rsid w:val="00DB32FA"/>
    <w:rsid w:val="00DB42B5"/>
    <w:rsid w:val="00DB4AB9"/>
    <w:rsid w:val="00DB4ACF"/>
    <w:rsid w:val="00DB5106"/>
    <w:rsid w:val="00DB5C1C"/>
    <w:rsid w:val="00DB6495"/>
    <w:rsid w:val="00DB671B"/>
    <w:rsid w:val="00DB69A8"/>
    <w:rsid w:val="00DB6DFB"/>
    <w:rsid w:val="00DC232D"/>
    <w:rsid w:val="00DC40EA"/>
    <w:rsid w:val="00DC58C7"/>
    <w:rsid w:val="00DC5B05"/>
    <w:rsid w:val="00DC6BFF"/>
    <w:rsid w:val="00DD15BA"/>
    <w:rsid w:val="00DD3672"/>
    <w:rsid w:val="00DD3D8A"/>
    <w:rsid w:val="00DD47C1"/>
    <w:rsid w:val="00DD49BD"/>
    <w:rsid w:val="00DD5B68"/>
    <w:rsid w:val="00DD61F9"/>
    <w:rsid w:val="00DD62A0"/>
    <w:rsid w:val="00DD68D6"/>
    <w:rsid w:val="00DD6FF0"/>
    <w:rsid w:val="00DD738C"/>
    <w:rsid w:val="00DD7842"/>
    <w:rsid w:val="00DD7898"/>
    <w:rsid w:val="00DE1896"/>
    <w:rsid w:val="00DE3811"/>
    <w:rsid w:val="00DE38DE"/>
    <w:rsid w:val="00DE5487"/>
    <w:rsid w:val="00DE55B4"/>
    <w:rsid w:val="00DE655C"/>
    <w:rsid w:val="00DE79E7"/>
    <w:rsid w:val="00DE7A24"/>
    <w:rsid w:val="00DE7D16"/>
    <w:rsid w:val="00DF19E8"/>
    <w:rsid w:val="00DF1FFE"/>
    <w:rsid w:val="00DF354B"/>
    <w:rsid w:val="00DF418C"/>
    <w:rsid w:val="00DF55D0"/>
    <w:rsid w:val="00DF6313"/>
    <w:rsid w:val="00DF6CD7"/>
    <w:rsid w:val="00DF6FDE"/>
    <w:rsid w:val="00E00234"/>
    <w:rsid w:val="00E009F7"/>
    <w:rsid w:val="00E01BB1"/>
    <w:rsid w:val="00E04409"/>
    <w:rsid w:val="00E047F3"/>
    <w:rsid w:val="00E04ACE"/>
    <w:rsid w:val="00E05662"/>
    <w:rsid w:val="00E0597D"/>
    <w:rsid w:val="00E06538"/>
    <w:rsid w:val="00E07F7A"/>
    <w:rsid w:val="00E10431"/>
    <w:rsid w:val="00E14E41"/>
    <w:rsid w:val="00E15504"/>
    <w:rsid w:val="00E16442"/>
    <w:rsid w:val="00E16BCD"/>
    <w:rsid w:val="00E16E66"/>
    <w:rsid w:val="00E1752B"/>
    <w:rsid w:val="00E17642"/>
    <w:rsid w:val="00E22F64"/>
    <w:rsid w:val="00E23FC3"/>
    <w:rsid w:val="00E240F3"/>
    <w:rsid w:val="00E24E8F"/>
    <w:rsid w:val="00E2536F"/>
    <w:rsid w:val="00E25E96"/>
    <w:rsid w:val="00E26DB2"/>
    <w:rsid w:val="00E30CE7"/>
    <w:rsid w:val="00E31A4D"/>
    <w:rsid w:val="00E32C15"/>
    <w:rsid w:val="00E33FD0"/>
    <w:rsid w:val="00E34A79"/>
    <w:rsid w:val="00E35909"/>
    <w:rsid w:val="00E36181"/>
    <w:rsid w:val="00E364BE"/>
    <w:rsid w:val="00E37643"/>
    <w:rsid w:val="00E3795F"/>
    <w:rsid w:val="00E37B29"/>
    <w:rsid w:val="00E410BB"/>
    <w:rsid w:val="00E41538"/>
    <w:rsid w:val="00E4216C"/>
    <w:rsid w:val="00E43D60"/>
    <w:rsid w:val="00E443B7"/>
    <w:rsid w:val="00E44C8B"/>
    <w:rsid w:val="00E450FC"/>
    <w:rsid w:val="00E45835"/>
    <w:rsid w:val="00E47D6E"/>
    <w:rsid w:val="00E47F46"/>
    <w:rsid w:val="00E50D63"/>
    <w:rsid w:val="00E51B06"/>
    <w:rsid w:val="00E520D2"/>
    <w:rsid w:val="00E553BC"/>
    <w:rsid w:val="00E5573B"/>
    <w:rsid w:val="00E55C6C"/>
    <w:rsid w:val="00E5643E"/>
    <w:rsid w:val="00E617EE"/>
    <w:rsid w:val="00E622C1"/>
    <w:rsid w:val="00E63298"/>
    <w:rsid w:val="00E63A3C"/>
    <w:rsid w:val="00E64526"/>
    <w:rsid w:val="00E651CF"/>
    <w:rsid w:val="00E66C32"/>
    <w:rsid w:val="00E66EE7"/>
    <w:rsid w:val="00E67021"/>
    <w:rsid w:val="00E70464"/>
    <w:rsid w:val="00E712ED"/>
    <w:rsid w:val="00E7425D"/>
    <w:rsid w:val="00E74E24"/>
    <w:rsid w:val="00E753AA"/>
    <w:rsid w:val="00E76353"/>
    <w:rsid w:val="00E76369"/>
    <w:rsid w:val="00E77028"/>
    <w:rsid w:val="00E7767C"/>
    <w:rsid w:val="00E8048C"/>
    <w:rsid w:val="00E80E14"/>
    <w:rsid w:val="00E8223D"/>
    <w:rsid w:val="00E8251A"/>
    <w:rsid w:val="00E82742"/>
    <w:rsid w:val="00E838A5"/>
    <w:rsid w:val="00E83995"/>
    <w:rsid w:val="00E85761"/>
    <w:rsid w:val="00E860FB"/>
    <w:rsid w:val="00E90137"/>
    <w:rsid w:val="00E90B68"/>
    <w:rsid w:val="00E90CC5"/>
    <w:rsid w:val="00E91537"/>
    <w:rsid w:val="00E91925"/>
    <w:rsid w:val="00E92F7F"/>
    <w:rsid w:val="00E947AE"/>
    <w:rsid w:val="00E949B0"/>
    <w:rsid w:val="00E94BD0"/>
    <w:rsid w:val="00E95118"/>
    <w:rsid w:val="00E96395"/>
    <w:rsid w:val="00E97B79"/>
    <w:rsid w:val="00EA0D19"/>
    <w:rsid w:val="00EA0DCD"/>
    <w:rsid w:val="00EA13D7"/>
    <w:rsid w:val="00EA17F9"/>
    <w:rsid w:val="00EA3D84"/>
    <w:rsid w:val="00EA5900"/>
    <w:rsid w:val="00EA5EFD"/>
    <w:rsid w:val="00EA6213"/>
    <w:rsid w:val="00EA7049"/>
    <w:rsid w:val="00EB0556"/>
    <w:rsid w:val="00EB0F37"/>
    <w:rsid w:val="00EB1A23"/>
    <w:rsid w:val="00EB1D90"/>
    <w:rsid w:val="00EB5516"/>
    <w:rsid w:val="00EB5A57"/>
    <w:rsid w:val="00EC073A"/>
    <w:rsid w:val="00EC1D21"/>
    <w:rsid w:val="00EC1EFA"/>
    <w:rsid w:val="00EC23F9"/>
    <w:rsid w:val="00EC29F1"/>
    <w:rsid w:val="00EC3CF4"/>
    <w:rsid w:val="00EC4B04"/>
    <w:rsid w:val="00EC4E6E"/>
    <w:rsid w:val="00ED0081"/>
    <w:rsid w:val="00ED0A1D"/>
    <w:rsid w:val="00ED0BB1"/>
    <w:rsid w:val="00ED1728"/>
    <w:rsid w:val="00ED19F8"/>
    <w:rsid w:val="00ED1D30"/>
    <w:rsid w:val="00ED24EF"/>
    <w:rsid w:val="00ED3818"/>
    <w:rsid w:val="00ED3C94"/>
    <w:rsid w:val="00ED455A"/>
    <w:rsid w:val="00ED4C93"/>
    <w:rsid w:val="00ED7D57"/>
    <w:rsid w:val="00ED7F57"/>
    <w:rsid w:val="00ED7FF5"/>
    <w:rsid w:val="00EE0053"/>
    <w:rsid w:val="00EE1BB0"/>
    <w:rsid w:val="00EE281D"/>
    <w:rsid w:val="00EE4F46"/>
    <w:rsid w:val="00EE655A"/>
    <w:rsid w:val="00EE6603"/>
    <w:rsid w:val="00EE6C57"/>
    <w:rsid w:val="00EE77D5"/>
    <w:rsid w:val="00EE7E84"/>
    <w:rsid w:val="00EE7EF5"/>
    <w:rsid w:val="00EF0CC4"/>
    <w:rsid w:val="00EF1599"/>
    <w:rsid w:val="00EF294F"/>
    <w:rsid w:val="00EF2BE9"/>
    <w:rsid w:val="00EF397F"/>
    <w:rsid w:val="00EF4DAB"/>
    <w:rsid w:val="00EF540A"/>
    <w:rsid w:val="00EF5840"/>
    <w:rsid w:val="00EF612A"/>
    <w:rsid w:val="00EF6BBC"/>
    <w:rsid w:val="00F0058E"/>
    <w:rsid w:val="00F007B6"/>
    <w:rsid w:val="00F02ED6"/>
    <w:rsid w:val="00F03300"/>
    <w:rsid w:val="00F03A33"/>
    <w:rsid w:val="00F03A9C"/>
    <w:rsid w:val="00F03CE6"/>
    <w:rsid w:val="00F03ED5"/>
    <w:rsid w:val="00F04157"/>
    <w:rsid w:val="00F05199"/>
    <w:rsid w:val="00F07F4D"/>
    <w:rsid w:val="00F1011A"/>
    <w:rsid w:val="00F11612"/>
    <w:rsid w:val="00F11F4E"/>
    <w:rsid w:val="00F11FDC"/>
    <w:rsid w:val="00F123E5"/>
    <w:rsid w:val="00F12E10"/>
    <w:rsid w:val="00F138CA"/>
    <w:rsid w:val="00F14158"/>
    <w:rsid w:val="00F15381"/>
    <w:rsid w:val="00F15B36"/>
    <w:rsid w:val="00F16482"/>
    <w:rsid w:val="00F1684C"/>
    <w:rsid w:val="00F17ABB"/>
    <w:rsid w:val="00F20E67"/>
    <w:rsid w:val="00F21033"/>
    <w:rsid w:val="00F21B73"/>
    <w:rsid w:val="00F224CD"/>
    <w:rsid w:val="00F23F79"/>
    <w:rsid w:val="00F24BD2"/>
    <w:rsid w:val="00F25D62"/>
    <w:rsid w:val="00F304E0"/>
    <w:rsid w:val="00F32074"/>
    <w:rsid w:val="00F332DB"/>
    <w:rsid w:val="00F35A45"/>
    <w:rsid w:val="00F35B07"/>
    <w:rsid w:val="00F41FB1"/>
    <w:rsid w:val="00F42908"/>
    <w:rsid w:val="00F43C89"/>
    <w:rsid w:val="00F4454C"/>
    <w:rsid w:val="00F447D6"/>
    <w:rsid w:val="00F4502B"/>
    <w:rsid w:val="00F46212"/>
    <w:rsid w:val="00F46A7D"/>
    <w:rsid w:val="00F4763A"/>
    <w:rsid w:val="00F50462"/>
    <w:rsid w:val="00F51241"/>
    <w:rsid w:val="00F519CD"/>
    <w:rsid w:val="00F54FFA"/>
    <w:rsid w:val="00F552A2"/>
    <w:rsid w:val="00F56289"/>
    <w:rsid w:val="00F60E2C"/>
    <w:rsid w:val="00F621DF"/>
    <w:rsid w:val="00F6278B"/>
    <w:rsid w:val="00F65A61"/>
    <w:rsid w:val="00F662C3"/>
    <w:rsid w:val="00F708D5"/>
    <w:rsid w:val="00F72B1A"/>
    <w:rsid w:val="00F739D7"/>
    <w:rsid w:val="00F7432D"/>
    <w:rsid w:val="00F750C0"/>
    <w:rsid w:val="00F754A7"/>
    <w:rsid w:val="00F77B1C"/>
    <w:rsid w:val="00F77FE7"/>
    <w:rsid w:val="00F80C88"/>
    <w:rsid w:val="00F8165E"/>
    <w:rsid w:val="00F82F08"/>
    <w:rsid w:val="00F83DCF"/>
    <w:rsid w:val="00F85419"/>
    <w:rsid w:val="00F86647"/>
    <w:rsid w:val="00F86735"/>
    <w:rsid w:val="00F87678"/>
    <w:rsid w:val="00F91C62"/>
    <w:rsid w:val="00F937C8"/>
    <w:rsid w:val="00F937D8"/>
    <w:rsid w:val="00F93996"/>
    <w:rsid w:val="00F93C47"/>
    <w:rsid w:val="00F953DB"/>
    <w:rsid w:val="00F96E40"/>
    <w:rsid w:val="00F973C0"/>
    <w:rsid w:val="00FA079D"/>
    <w:rsid w:val="00FA0FF8"/>
    <w:rsid w:val="00FA2212"/>
    <w:rsid w:val="00FA3047"/>
    <w:rsid w:val="00FA30ED"/>
    <w:rsid w:val="00FA5D36"/>
    <w:rsid w:val="00FA64E4"/>
    <w:rsid w:val="00FA6B05"/>
    <w:rsid w:val="00FA744E"/>
    <w:rsid w:val="00FA784C"/>
    <w:rsid w:val="00FB28F0"/>
    <w:rsid w:val="00FB3E4E"/>
    <w:rsid w:val="00FB5081"/>
    <w:rsid w:val="00FB5542"/>
    <w:rsid w:val="00FB5ABA"/>
    <w:rsid w:val="00FB70BA"/>
    <w:rsid w:val="00FC1C37"/>
    <w:rsid w:val="00FC2A60"/>
    <w:rsid w:val="00FC2F1A"/>
    <w:rsid w:val="00FC309D"/>
    <w:rsid w:val="00FC4CB9"/>
    <w:rsid w:val="00FC549B"/>
    <w:rsid w:val="00FC5697"/>
    <w:rsid w:val="00FC5884"/>
    <w:rsid w:val="00FC7A67"/>
    <w:rsid w:val="00FD040C"/>
    <w:rsid w:val="00FD09FC"/>
    <w:rsid w:val="00FD61A3"/>
    <w:rsid w:val="00FD621C"/>
    <w:rsid w:val="00FD7A8E"/>
    <w:rsid w:val="00FD7D69"/>
    <w:rsid w:val="00FE0C89"/>
    <w:rsid w:val="00FE1192"/>
    <w:rsid w:val="00FE1620"/>
    <w:rsid w:val="00FE26CA"/>
    <w:rsid w:val="00FE33C5"/>
    <w:rsid w:val="00FE3692"/>
    <w:rsid w:val="00FE3838"/>
    <w:rsid w:val="00FE6636"/>
    <w:rsid w:val="00FE6EC5"/>
    <w:rsid w:val="00FF0CE0"/>
    <w:rsid w:val="00FF2DDF"/>
    <w:rsid w:val="00FF3577"/>
    <w:rsid w:val="00FF48C3"/>
    <w:rsid w:val="00FF4923"/>
    <w:rsid w:val="00FF4E5A"/>
    <w:rsid w:val="00FF5A62"/>
    <w:rsid w:val="00FF5CE4"/>
    <w:rsid w:val="00FF642F"/>
    <w:rsid w:val="00FF64AC"/>
    <w:rsid w:val="00FF6A28"/>
    <w:rsid w:val="00FF7308"/>
    <w:rsid w:val="00FF7783"/>
    <w:rsid w:val="00FF7A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C0431F"/>
  <w15:chartTrackingRefBased/>
  <w15:docId w15:val="{75571645-CBD8-4E00-AD9F-082F20702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footer" w:uiPriority="99"/>
    <w:lsdException w:name="caption" w:semiHidden="1" w:unhideWhenUsed="1" w:qFormat="1"/>
    <w:lsdException w:name="footnote reference" w:uiPriority="99"/>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48C1"/>
    <w:pPr>
      <w:spacing w:line="264" w:lineRule="auto"/>
      <w:jc w:val="both"/>
    </w:pPr>
    <w:rPr>
      <w:rFonts w:ascii="Zurich BT" w:hAnsi="Zurich BT"/>
      <w:sz w:val="22"/>
      <w:szCs w:val="24"/>
    </w:rPr>
  </w:style>
  <w:style w:type="paragraph" w:styleId="Heading1">
    <w:name w:val="heading 1"/>
    <w:basedOn w:val="Normal"/>
    <w:next w:val="Normal"/>
    <w:link w:val="Heading1Char"/>
    <w:qFormat/>
    <w:rsid w:val="00044E92"/>
    <w:pPr>
      <w:keepNext/>
      <w:jc w:val="center"/>
      <w:outlineLvl w:val="0"/>
    </w:pPr>
    <w:rPr>
      <w:rFonts w:ascii="Zurich Blk BT" w:hAnsi="Zurich Blk BT"/>
      <w:bCs/>
      <w:kern w:val="32"/>
      <w:sz w:val="24"/>
      <w:szCs w:val="32"/>
    </w:rPr>
  </w:style>
  <w:style w:type="paragraph" w:styleId="Heading2">
    <w:name w:val="heading 2"/>
    <w:basedOn w:val="Normal"/>
    <w:next w:val="Normal"/>
    <w:qFormat/>
    <w:rsid w:val="00C31A34"/>
    <w:pPr>
      <w:keepNext/>
      <w:suppressAutoHyphens/>
      <w:outlineLvl w:val="1"/>
    </w:pPr>
    <w:rPr>
      <w:b/>
      <w:szCs w:val="20"/>
      <w:u w:val="single"/>
      <w:lang w:val="en-US" w:eastAsia="ar-SA"/>
    </w:rPr>
  </w:style>
  <w:style w:type="paragraph" w:styleId="Heading4">
    <w:name w:val="heading 4"/>
    <w:basedOn w:val="Normal"/>
    <w:next w:val="Normal"/>
    <w:link w:val="Heading4Char"/>
    <w:semiHidden/>
    <w:unhideWhenUsed/>
    <w:qFormat/>
    <w:rsid w:val="00861566"/>
    <w:pPr>
      <w:keepNext/>
      <w:spacing w:before="240" w:after="60"/>
      <w:outlineLvl w:val="3"/>
    </w:pPr>
    <w:rPr>
      <w:rFonts w:ascii="Calibri" w:hAnsi="Calibri"/>
      <w:b/>
      <w:bCs/>
      <w:sz w:val="28"/>
      <w:szCs w:val="28"/>
    </w:rPr>
  </w:style>
  <w:style w:type="paragraph" w:styleId="Heading5">
    <w:name w:val="heading 5"/>
    <w:basedOn w:val="Normal"/>
    <w:next w:val="Normal"/>
    <w:qFormat/>
    <w:rsid w:val="00044CBB"/>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outlineLvl w:val="4"/>
    </w:pPr>
    <w:rPr>
      <w:b/>
      <w:color w:val="000000"/>
      <w:szCs w:val="20"/>
      <w:lang w:val="en-GB" w:eastAsia="ar-SA"/>
    </w:rPr>
  </w:style>
  <w:style w:type="paragraph" w:styleId="Heading6">
    <w:name w:val="heading 6"/>
    <w:basedOn w:val="Normal"/>
    <w:next w:val="Normal"/>
    <w:qFormat/>
    <w:rsid w:val="00044CBB"/>
    <w:pPr>
      <w:keepNext/>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ind w:left="576" w:hanging="576"/>
      <w:outlineLvl w:val="5"/>
    </w:pPr>
    <w:rPr>
      <w:rFonts w:ascii="Zurich Blk BT" w:hAnsi="Zurich Blk BT"/>
      <w:color w:val="000000"/>
      <w:szCs w:val="20"/>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semiHidden/>
    <w:rsid w:val="00070ECB"/>
    <w:rPr>
      <w:sz w:val="16"/>
      <w:szCs w:val="16"/>
    </w:rPr>
  </w:style>
  <w:style w:type="paragraph" w:styleId="CommentText">
    <w:name w:val="annotation text"/>
    <w:basedOn w:val="Normal"/>
    <w:semiHidden/>
    <w:rsid w:val="00070ECB"/>
    <w:rPr>
      <w:sz w:val="20"/>
      <w:szCs w:val="20"/>
    </w:rPr>
  </w:style>
  <w:style w:type="paragraph" w:styleId="CommentSubject">
    <w:name w:val="annotation subject"/>
    <w:basedOn w:val="CommentText"/>
    <w:next w:val="CommentText"/>
    <w:semiHidden/>
    <w:rsid w:val="00070ECB"/>
    <w:rPr>
      <w:b/>
      <w:bCs/>
    </w:rPr>
  </w:style>
  <w:style w:type="paragraph" w:styleId="BalloonText">
    <w:name w:val="Balloon Text"/>
    <w:basedOn w:val="Normal"/>
    <w:semiHidden/>
    <w:rsid w:val="00070ECB"/>
    <w:rPr>
      <w:rFonts w:ascii="Tahoma" w:hAnsi="Tahoma" w:cs="Tahoma"/>
      <w:sz w:val="16"/>
      <w:szCs w:val="16"/>
    </w:rPr>
  </w:style>
  <w:style w:type="character" w:styleId="PageNumber">
    <w:name w:val="page number"/>
    <w:basedOn w:val="DefaultParagraphFont"/>
    <w:rsid w:val="00070ECB"/>
  </w:style>
  <w:style w:type="paragraph" w:styleId="BodyText">
    <w:name w:val="Body Text"/>
    <w:aliases w:val="TABLE TEXT,bt"/>
    <w:basedOn w:val="Normal"/>
    <w:rsid w:val="00044CBB"/>
    <w:pPr>
      <w:suppressAutoHyphens/>
    </w:pPr>
    <w:rPr>
      <w:rFonts w:ascii="Zurich Blk BT" w:hAnsi="Zurich Blk BT"/>
      <w:szCs w:val="20"/>
      <w:lang w:val="en-US" w:eastAsia="ar-SA"/>
    </w:rPr>
  </w:style>
  <w:style w:type="paragraph" w:styleId="Footer">
    <w:name w:val="footer"/>
    <w:basedOn w:val="Normal"/>
    <w:link w:val="FooterChar"/>
    <w:uiPriority w:val="99"/>
    <w:rsid w:val="00044CBB"/>
    <w:pPr>
      <w:suppressAutoHyphens/>
    </w:pPr>
    <w:rPr>
      <w:rFonts w:ascii="Zurich Blk BT" w:hAnsi="Zurich Blk BT"/>
      <w:szCs w:val="20"/>
      <w:lang w:val="en-US" w:eastAsia="ar-SA"/>
    </w:rPr>
  </w:style>
  <w:style w:type="paragraph" w:styleId="Header">
    <w:name w:val="header"/>
    <w:basedOn w:val="Normal"/>
    <w:rsid w:val="00044CBB"/>
    <w:pPr>
      <w:suppressAutoHyphens/>
    </w:pPr>
    <w:rPr>
      <w:i/>
      <w:szCs w:val="20"/>
      <w:lang w:val="en-US" w:eastAsia="ar-SA"/>
    </w:rPr>
  </w:style>
  <w:style w:type="paragraph" w:styleId="BodyTextIndent2">
    <w:name w:val="Body Text Indent 2"/>
    <w:basedOn w:val="Normal"/>
    <w:link w:val="BodyTextIndent2Char"/>
    <w:rsid w:val="00044CBB"/>
    <w:pPr>
      <w:ind w:left="720" w:hanging="720"/>
    </w:pPr>
    <w:rPr>
      <w:szCs w:val="20"/>
      <w:lang w:val="en-GB" w:eastAsia="ar-SA"/>
    </w:rPr>
  </w:style>
  <w:style w:type="paragraph" w:styleId="BodyText2">
    <w:name w:val="Body Text 2"/>
    <w:basedOn w:val="Normal"/>
    <w:rsid w:val="00044CBB"/>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pPr>
    <w:rPr>
      <w:b/>
      <w:color w:val="000000"/>
      <w:szCs w:val="20"/>
      <w:lang w:val="en-GB" w:eastAsia="ar-SA"/>
    </w:rPr>
  </w:style>
  <w:style w:type="paragraph" w:styleId="BodyTextIndent">
    <w:name w:val="Body Text Indent"/>
    <w:basedOn w:val="Normal"/>
    <w:rsid w:val="00044CBB"/>
    <w:pPr>
      <w:ind w:left="720"/>
    </w:pPr>
    <w:rPr>
      <w:rFonts w:ascii="Arial" w:hAnsi="Arial"/>
      <w:szCs w:val="20"/>
      <w:lang w:val="en-GB" w:eastAsia="ar-SA"/>
    </w:rPr>
  </w:style>
  <w:style w:type="paragraph" w:styleId="BodyTextIndent3">
    <w:name w:val="Body Text Indent 3"/>
    <w:basedOn w:val="Normal"/>
    <w:rsid w:val="00044CBB"/>
    <w:pPr>
      <w:ind w:left="1440" w:hanging="720"/>
    </w:pPr>
    <w:rPr>
      <w:rFonts w:ascii="Arial" w:hAnsi="Arial"/>
      <w:szCs w:val="20"/>
      <w:lang w:val="en-GB" w:eastAsia="ar-SA"/>
    </w:rPr>
  </w:style>
  <w:style w:type="paragraph" w:styleId="BodyText3">
    <w:name w:val="Body Text 3"/>
    <w:basedOn w:val="Normal"/>
    <w:rsid w:val="00044CBB"/>
    <w:rPr>
      <w:rFonts w:ascii="Arial" w:hAnsi="Arial"/>
      <w:szCs w:val="20"/>
      <w:lang w:val="en-GB" w:eastAsia="ar-SA"/>
    </w:rPr>
  </w:style>
  <w:style w:type="paragraph" w:styleId="FootnoteText">
    <w:name w:val="footnote text"/>
    <w:basedOn w:val="Normal"/>
    <w:link w:val="FootnoteTextChar"/>
    <w:uiPriority w:val="99"/>
    <w:rsid w:val="00044CBB"/>
    <w:pPr>
      <w:suppressAutoHyphens/>
    </w:pPr>
    <w:rPr>
      <w:sz w:val="20"/>
      <w:szCs w:val="20"/>
      <w:lang w:val="en-US" w:eastAsia="ar-SA"/>
    </w:rPr>
  </w:style>
  <w:style w:type="character" w:styleId="FootnoteReference">
    <w:name w:val="footnote reference"/>
    <w:uiPriority w:val="99"/>
    <w:rsid w:val="00070ECB"/>
    <w:rPr>
      <w:vertAlign w:val="superscript"/>
    </w:rPr>
  </w:style>
  <w:style w:type="paragraph" w:styleId="NormalWeb">
    <w:name w:val="Normal (Web)"/>
    <w:basedOn w:val="Normal"/>
    <w:rsid w:val="00070ECB"/>
    <w:pPr>
      <w:spacing w:before="100" w:beforeAutospacing="1" w:after="115"/>
    </w:pPr>
    <w:rPr>
      <w:rFonts w:ascii="Arial Unicode MS" w:eastAsia="Arial Unicode MS" w:hAnsi="Arial Unicode MS" w:cs="Arial Unicode MS"/>
      <w:lang w:val="en-US" w:eastAsia="en-US"/>
    </w:rPr>
  </w:style>
  <w:style w:type="paragraph" w:customStyle="1" w:styleId="ww-default">
    <w:name w:val="ww-default"/>
    <w:basedOn w:val="Normal"/>
    <w:rsid w:val="00070ECB"/>
    <w:pPr>
      <w:spacing w:before="100" w:beforeAutospacing="1" w:after="100" w:afterAutospacing="1"/>
    </w:pPr>
    <w:rPr>
      <w:lang w:val="en-US" w:eastAsia="en-US"/>
    </w:rPr>
  </w:style>
  <w:style w:type="character" w:styleId="Strong">
    <w:name w:val="Strong"/>
    <w:qFormat/>
    <w:rsid w:val="00070ECB"/>
    <w:rPr>
      <w:b/>
      <w:bCs/>
    </w:rPr>
  </w:style>
  <w:style w:type="character" w:customStyle="1" w:styleId="Heading4Char">
    <w:name w:val="Heading 4 Char"/>
    <w:link w:val="Heading4"/>
    <w:semiHidden/>
    <w:rsid w:val="00861566"/>
    <w:rPr>
      <w:rFonts w:ascii="Calibri" w:eastAsia="Times New Roman" w:hAnsi="Calibri" w:cs="Times New Roman"/>
      <w:b/>
      <w:bCs/>
      <w:sz w:val="28"/>
      <w:szCs w:val="28"/>
    </w:rPr>
  </w:style>
  <w:style w:type="paragraph" w:customStyle="1" w:styleId="BodySingle">
    <w:name w:val="Body Single"/>
    <w:basedOn w:val="Normal"/>
    <w:rsid w:val="00044CBB"/>
    <w:pPr>
      <w:suppressAutoHyphens/>
    </w:pPr>
    <w:rPr>
      <w:szCs w:val="20"/>
      <w:lang w:val="en-US" w:eastAsia="en-US"/>
    </w:rPr>
  </w:style>
  <w:style w:type="paragraph" w:customStyle="1" w:styleId="Bodytext0">
    <w:name w:val="Bodytext"/>
    <w:rsid w:val="00861566"/>
    <w:pPr>
      <w:spacing w:line="260" w:lineRule="atLeast"/>
      <w:jc w:val="both"/>
    </w:pPr>
    <w:rPr>
      <w:rFonts w:ascii="Times" w:hAnsi="Times"/>
      <w:snapToGrid w:val="0"/>
      <w:color w:val="000000"/>
      <w:sz w:val="24"/>
      <w:lang w:val="en-US" w:eastAsia="en-US"/>
    </w:rPr>
  </w:style>
  <w:style w:type="paragraph" w:customStyle="1" w:styleId="Default">
    <w:name w:val="Default"/>
    <w:rsid w:val="00861566"/>
    <w:pPr>
      <w:widowControl w:val="0"/>
      <w:autoSpaceDE w:val="0"/>
      <w:autoSpaceDN w:val="0"/>
      <w:adjustRightInd w:val="0"/>
    </w:pPr>
    <w:rPr>
      <w:color w:val="000000"/>
      <w:sz w:val="24"/>
      <w:szCs w:val="24"/>
      <w:lang w:val="en-US" w:eastAsia="en-US"/>
    </w:rPr>
  </w:style>
  <w:style w:type="character" w:customStyle="1" w:styleId="Heading1Char">
    <w:name w:val="Heading 1 Char"/>
    <w:link w:val="Heading1"/>
    <w:rsid w:val="00044E92"/>
    <w:rPr>
      <w:rFonts w:ascii="Zurich Blk BT" w:hAnsi="Zurich Blk BT"/>
      <w:bCs/>
      <w:kern w:val="32"/>
      <w:sz w:val="24"/>
      <w:szCs w:val="32"/>
    </w:rPr>
  </w:style>
  <w:style w:type="paragraph" w:styleId="ListParagraph">
    <w:name w:val="List Paragraph"/>
    <w:basedOn w:val="Normal"/>
    <w:qFormat/>
    <w:rsid w:val="00E443B7"/>
    <w:pPr>
      <w:ind w:left="720"/>
    </w:pPr>
  </w:style>
  <w:style w:type="character" w:customStyle="1" w:styleId="BodyTextIndent2Char">
    <w:name w:val="Body Text Indent 2 Char"/>
    <w:link w:val="BodyTextIndent2"/>
    <w:rsid w:val="00557195"/>
    <w:rPr>
      <w:rFonts w:ascii="Zurich BT" w:hAnsi="Zurich BT"/>
      <w:sz w:val="22"/>
      <w:lang w:val="en-GB" w:eastAsia="ar-SA"/>
    </w:rPr>
  </w:style>
  <w:style w:type="character" w:styleId="Hyperlink">
    <w:name w:val="Hyperlink"/>
    <w:rsid w:val="00550797"/>
    <w:rPr>
      <w:color w:val="0563C1"/>
      <w:u w:val="single"/>
    </w:rPr>
  </w:style>
  <w:style w:type="paragraph" w:customStyle="1" w:styleId="WW-Default0">
    <w:name w:val="WW-Default"/>
    <w:rsid w:val="002D7377"/>
    <w:pPr>
      <w:widowControl w:val="0"/>
      <w:suppressAutoHyphens/>
      <w:autoSpaceDE w:val="0"/>
    </w:pPr>
    <w:rPr>
      <w:color w:val="000000"/>
      <w:sz w:val="24"/>
      <w:szCs w:val="24"/>
      <w:lang w:val="en-US" w:eastAsia="zh-CN"/>
    </w:rPr>
  </w:style>
  <w:style w:type="paragraph" w:styleId="Revision">
    <w:name w:val="Revision"/>
    <w:hidden/>
    <w:uiPriority w:val="99"/>
    <w:semiHidden/>
    <w:rsid w:val="004F1044"/>
    <w:rPr>
      <w:rFonts w:ascii="Zurich BT" w:hAnsi="Zurich BT"/>
      <w:sz w:val="22"/>
      <w:szCs w:val="24"/>
    </w:rPr>
  </w:style>
  <w:style w:type="character" w:customStyle="1" w:styleId="FooterChar">
    <w:name w:val="Footer Char"/>
    <w:link w:val="Footer"/>
    <w:uiPriority w:val="99"/>
    <w:rsid w:val="0008514B"/>
    <w:rPr>
      <w:rFonts w:ascii="Zurich Blk BT" w:hAnsi="Zurich Blk BT"/>
      <w:sz w:val="22"/>
      <w:lang w:val="en-US" w:eastAsia="ar-SA"/>
    </w:rPr>
  </w:style>
  <w:style w:type="table" w:styleId="TableGrid">
    <w:name w:val="Table Grid"/>
    <w:basedOn w:val="TableNormal"/>
    <w:uiPriority w:val="39"/>
    <w:rsid w:val="00987C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semiHidden/>
    <w:rsid w:val="00C80816"/>
    <w:rPr>
      <w:rFonts w:ascii="Zurich BT" w:hAnsi="Zurich BT"/>
      <w:lang w:val="en-US" w:eastAsia="ar-SA"/>
    </w:rPr>
  </w:style>
  <w:style w:type="table" w:customStyle="1" w:styleId="TableGrid1">
    <w:name w:val="Table Grid1"/>
    <w:basedOn w:val="TableNormal"/>
    <w:next w:val="TableGrid"/>
    <w:uiPriority w:val="39"/>
    <w:rsid w:val="009648A8"/>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23821">
      <w:bodyDiv w:val="1"/>
      <w:marLeft w:val="0"/>
      <w:marRight w:val="0"/>
      <w:marTop w:val="0"/>
      <w:marBottom w:val="0"/>
      <w:divBdr>
        <w:top w:val="none" w:sz="0" w:space="0" w:color="auto"/>
        <w:left w:val="none" w:sz="0" w:space="0" w:color="auto"/>
        <w:bottom w:val="none" w:sz="0" w:space="0" w:color="auto"/>
        <w:right w:val="none" w:sz="0" w:space="0" w:color="auto"/>
      </w:divBdr>
    </w:div>
    <w:div w:id="171726523">
      <w:bodyDiv w:val="1"/>
      <w:marLeft w:val="0"/>
      <w:marRight w:val="0"/>
      <w:marTop w:val="0"/>
      <w:marBottom w:val="0"/>
      <w:divBdr>
        <w:top w:val="none" w:sz="0" w:space="0" w:color="auto"/>
        <w:left w:val="none" w:sz="0" w:space="0" w:color="auto"/>
        <w:bottom w:val="none" w:sz="0" w:space="0" w:color="auto"/>
        <w:right w:val="none" w:sz="0" w:space="0" w:color="auto"/>
      </w:divBdr>
    </w:div>
    <w:div w:id="197087271">
      <w:bodyDiv w:val="1"/>
      <w:marLeft w:val="0"/>
      <w:marRight w:val="0"/>
      <w:marTop w:val="0"/>
      <w:marBottom w:val="0"/>
      <w:divBdr>
        <w:top w:val="none" w:sz="0" w:space="0" w:color="auto"/>
        <w:left w:val="none" w:sz="0" w:space="0" w:color="auto"/>
        <w:bottom w:val="none" w:sz="0" w:space="0" w:color="auto"/>
        <w:right w:val="none" w:sz="0" w:space="0" w:color="auto"/>
      </w:divBdr>
    </w:div>
    <w:div w:id="292756047">
      <w:bodyDiv w:val="1"/>
      <w:marLeft w:val="0"/>
      <w:marRight w:val="0"/>
      <w:marTop w:val="0"/>
      <w:marBottom w:val="0"/>
      <w:divBdr>
        <w:top w:val="none" w:sz="0" w:space="0" w:color="auto"/>
        <w:left w:val="none" w:sz="0" w:space="0" w:color="auto"/>
        <w:bottom w:val="none" w:sz="0" w:space="0" w:color="auto"/>
        <w:right w:val="none" w:sz="0" w:space="0" w:color="auto"/>
      </w:divBdr>
    </w:div>
    <w:div w:id="300884979">
      <w:bodyDiv w:val="1"/>
      <w:marLeft w:val="0"/>
      <w:marRight w:val="0"/>
      <w:marTop w:val="0"/>
      <w:marBottom w:val="0"/>
      <w:divBdr>
        <w:top w:val="none" w:sz="0" w:space="0" w:color="auto"/>
        <w:left w:val="none" w:sz="0" w:space="0" w:color="auto"/>
        <w:bottom w:val="none" w:sz="0" w:space="0" w:color="auto"/>
        <w:right w:val="none" w:sz="0" w:space="0" w:color="auto"/>
      </w:divBdr>
    </w:div>
    <w:div w:id="395321454">
      <w:bodyDiv w:val="1"/>
      <w:marLeft w:val="0"/>
      <w:marRight w:val="0"/>
      <w:marTop w:val="0"/>
      <w:marBottom w:val="0"/>
      <w:divBdr>
        <w:top w:val="none" w:sz="0" w:space="0" w:color="auto"/>
        <w:left w:val="none" w:sz="0" w:space="0" w:color="auto"/>
        <w:bottom w:val="none" w:sz="0" w:space="0" w:color="auto"/>
        <w:right w:val="none" w:sz="0" w:space="0" w:color="auto"/>
      </w:divBdr>
    </w:div>
    <w:div w:id="425077250">
      <w:bodyDiv w:val="1"/>
      <w:marLeft w:val="0"/>
      <w:marRight w:val="0"/>
      <w:marTop w:val="0"/>
      <w:marBottom w:val="0"/>
      <w:divBdr>
        <w:top w:val="none" w:sz="0" w:space="0" w:color="auto"/>
        <w:left w:val="none" w:sz="0" w:space="0" w:color="auto"/>
        <w:bottom w:val="none" w:sz="0" w:space="0" w:color="auto"/>
        <w:right w:val="none" w:sz="0" w:space="0" w:color="auto"/>
      </w:divBdr>
    </w:div>
    <w:div w:id="435253474">
      <w:bodyDiv w:val="1"/>
      <w:marLeft w:val="0"/>
      <w:marRight w:val="0"/>
      <w:marTop w:val="0"/>
      <w:marBottom w:val="0"/>
      <w:divBdr>
        <w:top w:val="none" w:sz="0" w:space="0" w:color="auto"/>
        <w:left w:val="none" w:sz="0" w:space="0" w:color="auto"/>
        <w:bottom w:val="none" w:sz="0" w:space="0" w:color="auto"/>
        <w:right w:val="none" w:sz="0" w:space="0" w:color="auto"/>
      </w:divBdr>
    </w:div>
    <w:div w:id="459153648">
      <w:bodyDiv w:val="1"/>
      <w:marLeft w:val="0"/>
      <w:marRight w:val="0"/>
      <w:marTop w:val="0"/>
      <w:marBottom w:val="0"/>
      <w:divBdr>
        <w:top w:val="none" w:sz="0" w:space="0" w:color="auto"/>
        <w:left w:val="none" w:sz="0" w:space="0" w:color="auto"/>
        <w:bottom w:val="none" w:sz="0" w:space="0" w:color="auto"/>
        <w:right w:val="none" w:sz="0" w:space="0" w:color="auto"/>
      </w:divBdr>
    </w:div>
    <w:div w:id="566261114">
      <w:bodyDiv w:val="1"/>
      <w:marLeft w:val="0"/>
      <w:marRight w:val="0"/>
      <w:marTop w:val="0"/>
      <w:marBottom w:val="0"/>
      <w:divBdr>
        <w:top w:val="none" w:sz="0" w:space="0" w:color="auto"/>
        <w:left w:val="none" w:sz="0" w:space="0" w:color="auto"/>
        <w:bottom w:val="none" w:sz="0" w:space="0" w:color="auto"/>
        <w:right w:val="none" w:sz="0" w:space="0" w:color="auto"/>
      </w:divBdr>
    </w:div>
    <w:div w:id="569997951">
      <w:bodyDiv w:val="1"/>
      <w:marLeft w:val="0"/>
      <w:marRight w:val="0"/>
      <w:marTop w:val="0"/>
      <w:marBottom w:val="0"/>
      <w:divBdr>
        <w:top w:val="none" w:sz="0" w:space="0" w:color="auto"/>
        <w:left w:val="none" w:sz="0" w:space="0" w:color="auto"/>
        <w:bottom w:val="none" w:sz="0" w:space="0" w:color="auto"/>
        <w:right w:val="none" w:sz="0" w:space="0" w:color="auto"/>
      </w:divBdr>
    </w:div>
    <w:div w:id="1115101357">
      <w:bodyDiv w:val="1"/>
      <w:marLeft w:val="0"/>
      <w:marRight w:val="0"/>
      <w:marTop w:val="0"/>
      <w:marBottom w:val="0"/>
      <w:divBdr>
        <w:top w:val="none" w:sz="0" w:space="0" w:color="auto"/>
        <w:left w:val="none" w:sz="0" w:space="0" w:color="auto"/>
        <w:bottom w:val="none" w:sz="0" w:space="0" w:color="auto"/>
        <w:right w:val="none" w:sz="0" w:space="0" w:color="auto"/>
      </w:divBdr>
    </w:div>
    <w:div w:id="1129975570">
      <w:bodyDiv w:val="1"/>
      <w:marLeft w:val="0"/>
      <w:marRight w:val="0"/>
      <w:marTop w:val="0"/>
      <w:marBottom w:val="0"/>
      <w:divBdr>
        <w:top w:val="none" w:sz="0" w:space="0" w:color="auto"/>
        <w:left w:val="none" w:sz="0" w:space="0" w:color="auto"/>
        <w:bottom w:val="none" w:sz="0" w:space="0" w:color="auto"/>
        <w:right w:val="none" w:sz="0" w:space="0" w:color="auto"/>
      </w:divBdr>
    </w:div>
    <w:div w:id="1288849858">
      <w:bodyDiv w:val="1"/>
      <w:marLeft w:val="0"/>
      <w:marRight w:val="0"/>
      <w:marTop w:val="0"/>
      <w:marBottom w:val="0"/>
      <w:divBdr>
        <w:top w:val="none" w:sz="0" w:space="0" w:color="auto"/>
        <w:left w:val="none" w:sz="0" w:space="0" w:color="auto"/>
        <w:bottom w:val="none" w:sz="0" w:space="0" w:color="auto"/>
        <w:right w:val="none" w:sz="0" w:space="0" w:color="auto"/>
      </w:divBdr>
    </w:div>
    <w:div w:id="1414468526">
      <w:bodyDiv w:val="1"/>
      <w:marLeft w:val="0"/>
      <w:marRight w:val="0"/>
      <w:marTop w:val="0"/>
      <w:marBottom w:val="0"/>
      <w:divBdr>
        <w:top w:val="none" w:sz="0" w:space="0" w:color="auto"/>
        <w:left w:val="none" w:sz="0" w:space="0" w:color="auto"/>
        <w:bottom w:val="none" w:sz="0" w:space="0" w:color="auto"/>
        <w:right w:val="none" w:sz="0" w:space="0" w:color="auto"/>
      </w:divBdr>
    </w:div>
    <w:div w:id="1454012287">
      <w:bodyDiv w:val="1"/>
      <w:marLeft w:val="0"/>
      <w:marRight w:val="0"/>
      <w:marTop w:val="0"/>
      <w:marBottom w:val="0"/>
      <w:divBdr>
        <w:top w:val="none" w:sz="0" w:space="0" w:color="auto"/>
        <w:left w:val="none" w:sz="0" w:space="0" w:color="auto"/>
        <w:bottom w:val="none" w:sz="0" w:space="0" w:color="auto"/>
        <w:right w:val="none" w:sz="0" w:space="0" w:color="auto"/>
      </w:divBdr>
    </w:div>
    <w:div w:id="1704209259">
      <w:bodyDiv w:val="1"/>
      <w:marLeft w:val="0"/>
      <w:marRight w:val="0"/>
      <w:marTop w:val="0"/>
      <w:marBottom w:val="0"/>
      <w:divBdr>
        <w:top w:val="none" w:sz="0" w:space="0" w:color="auto"/>
        <w:left w:val="none" w:sz="0" w:space="0" w:color="auto"/>
        <w:bottom w:val="none" w:sz="0" w:space="0" w:color="auto"/>
        <w:right w:val="none" w:sz="0" w:space="0" w:color="auto"/>
      </w:divBdr>
    </w:div>
    <w:div w:id="1753354799">
      <w:bodyDiv w:val="1"/>
      <w:marLeft w:val="0"/>
      <w:marRight w:val="0"/>
      <w:marTop w:val="0"/>
      <w:marBottom w:val="0"/>
      <w:divBdr>
        <w:top w:val="none" w:sz="0" w:space="0" w:color="auto"/>
        <w:left w:val="none" w:sz="0" w:space="0" w:color="auto"/>
        <w:bottom w:val="none" w:sz="0" w:space="0" w:color="auto"/>
        <w:right w:val="none" w:sz="0" w:space="0" w:color="auto"/>
      </w:divBdr>
    </w:div>
    <w:div w:id="1874268958">
      <w:bodyDiv w:val="1"/>
      <w:marLeft w:val="0"/>
      <w:marRight w:val="0"/>
      <w:marTop w:val="0"/>
      <w:marBottom w:val="0"/>
      <w:divBdr>
        <w:top w:val="none" w:sz="0" w:space="0" w:color="auto"/>
        <w:left w:val="none" w:sz="0" w:space="0" w:color="auto"/>
        <w:bottom w:val="none" w:sz="0" w:space="0" w:color="auto"/>
        <w:right w:val="none" w:sz="0" w:space="0" w:color="auto"/>
      </w:divBdr>
    </w:div>
    <w:div w:id="2005623827">
      <w:bodyDiv w:val="1"/>
      <w:marLeft w:val="0"/>
      <w:marRight w:val="0"/>
      <w:marTop w:val="0"/>
      <w:marBottom w:val="0"/>
      <w:divBdr>
        <w:top w:val="none" w:sz="0" w:space="0" w:color="auto"/>
        <w:left w:val="none" w:sz="0" w:space="0" w:color="auto"/>
        <w:bottom w:val="none" w:sz="0" w:space="0" w:color="auto"/>
        <w:right w:val="none" w:sz="0" w:space="0" w:color="auto"/>
      </w:divBdr>
    </w:div>
    <w:div w:id="208910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tel:01022022" TargetMode="External"/><Relationship Id="rId18" Type="http://schemas.openxmlformats.org/officeDocument/2006/relationships/hyperlink" Target="tel:01032022" TargetMode="External"/><Relationship Id="rId26" Type="http://schemas.openxmlformats.org/officeDocument/2006/relationships/hyperlink" Target="tel:01032022" TargetMode="External"/><Relationship Id="rId39" Type="http://schemas.openxmlformats.org/officeDocument/2006/relationships/hyperlink" Target="tel:01042022" TargetMode="External"/><Relationship Id="rId21" Type="http://schemas.openxmlformats.org/officeDocument/2006/relationships/hyperlink" Target="tel:03032022" TargetMode="External"/><Relationship Id="rId34" Type="http://schemas.openxmlformats.org/officeDocument/2006/relationships/hyperlink" Target="tel:01022022" TargetMode="External"/><Relationship Id="rId42" Type="http://schemas.openxmlformats.org/officeDocument/2006/relationships/hyperlink" Target="tel:01062022"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tel:01022022" TargetMode="External"/><Relationship Id="rId29" Type="http://schemas.openxmlformats.org/officeDocument/2006/relationships/hyperlink" Target="tel:01022022" TargetMode="External"/><Relationship Id="rId11" Type="http://schemas.openxmlformats.org/officeDocument/2006/relationships/hyperlink" Target="tel:01022022" TargetMode="External"/><Relationship Id="rId24" Type="http://schemas.openxmlformats.org/officeDocument/2006/relationships/hyperlink" Target="tel:1032022" TargetMode="External"/><Relationship Id="rId32" Type="http://schemas.openxmlformats.org/officeDocument/2006/relationships/hyperlink" Target="tel:01022022" TargetMode="External"/><Relationship Id="rId37" Type="http://schemas.openxmlformats.org/officeDocument/2006/relationships/hyperlink" Target="tel:01062022" TargetMode="External"/><Relationship Id="rId40" Type="http://schemas.openxmlformats.org/officeDocument/2006/relationships/hyperlink" Target="tel:01072022" TargetMode="External"/><Relationship Id="rId45" Type="http://schemas.openxmlformats.org/officeDocument/2006/relationships/hyperlink" Target="tel:01092022" TargetMode="External"/><Relationship Id="rId53" Type="http://schemas.openxmlformats.org/officeDocument/2006/relationships/theme" Target="theme/theme1.xml"/><Relationship Id="rId5" Type="http://schemas.openxmlformats.org/officeDocument/2006/relationships/styles" Target="styles.xml"/><Relationship Id="rId10" Type="http://schemas.openxmlformats.org/officeDocument/2006/relationships/hyperlink" Target="tel:01012022" TargetMode="External"/><Relationship Id="rId19" Type="http://schemas.openxmlformats.org/officeDocument/2006/relationships/hyperlink" Target="tel:01022022" TargetMode="External"/><Relationship Id="rId31" Type="http://schemas.openxmlformats.org/officeDocument/2006/relationships/hyperlink" Target="tel:01042022" TargetMode="External"/><Relationship Id="rId44" Type="http://schemas.openxmlformats.org/officeDocument/2006/relationships/hyperlink" Target="tel:01092022" TargetMode="External"/><Relationship Id="rId52"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tel:01032022" TargetMode="External"/><Relationship Id="rId22" Type="http://schemas.openxmlformats.org/officeDocument/2006/relationships/hyperlink" Target="tel:01022022" TargetMode="External"/><Relationship Id="rId27" Type="http://schemas.openxmlformats.org/officeDocument/2006/relationships/hyperlink" Target="tel:0142022" TargetMode="External"/><Relationship Id="rId30" Type="http://schemas.openxmlformats.org/officeDocument/2006/relationships/hyperlink" Target="tel:01032022" TargetMode="External"/><Relationship Id="rId35" Type="http://schemas.openxmlformats.org/officeDocument/2006/relationships/hyperlink" Target="tel:010522" TargetMode="External"/><Relationship Id="rId43" Type="http://schemas.openxmlformats.org/officeDocument/2006/relationships/hyperlink" Target="tel:01082022" TargetMode="External"/><Relationship Id="rId48" Type="http://schemas.openxmlformats.org/officeDocument/2006/relationships/header" Target="header2.xml"/><Relationship Id="rId8" Type="http://schemas.openxmlformats.org/officeDocument/2006/relationships/footnotes" Target="footnotes.xml"/><Relationship Id="rId51" Type="http://schemas.openxmlformats.org/officeDocument/2006/relationships/footer" Target="footer3.xml"/><Relationship Id="rId3" Type="http://schemas.openxmlformats.org/officeDocument/2006/relationships/customXml" Target="../customXml/item3.xml"/><Relationship Id="rId12" Type="http://schemas.openxmlformats.org/officeDocument/2006/relationships/hyperlink" Target="tel:01022022" TargetMode="External"/><Relationship Id="rId17" Type="http://schemas.openxmlformats.org/officeDocument/2006/relationships/hyperlink" Target="tel:01032022" TargetMode="External"/><Relationship Id="rId25" Type="http://schemas.openxmlformats.org/officeDocument/2006/relationships/hyperlink" Target="tel:01022022" TargetMode="External"/><Relationship Id="rId33" Type="http://schemas.openxmlformats.org/officeDocument/2006/relationships/hyperlink" Target="tel:010522" TargetMode="External"/><Relationship Id="rId38" Type="http://schemas.openxmlformats.org/officeDocument/2006/relationships/hyperlink" Target="tel:01032022" TargetMode="External"/><Relationship Id="rId46" Type="http://schemas.openxmlformats.org/officeDocument/2006/relationships/hyperlink" Target="tel:01102022" TargetMode="External"/><Relationship Id="rId20" Type="http://schemas.openxmlformats.org/officeDocument/2006/relationships/hyperlink" Target="tel:01032022" TargetMode="External"/><Relationship Id="rId41" Type="http://schemas.openxmlformats.org/officeDocument/2006/relationships/hyperlink" Target="tel:01052022"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tel:01032022" TargetMode="External"/><Relationship Id="rId23" Type="http://schemas.openxmlformats.org/officeDocument/2006/relationships/hyperlink" Target="tel:01032022" TargetMode="External"/><Relationship Id="rId28" Type="http://schemas.openxmlformats.org/officeDocument/2006/relationships/hyperlink" Target="tel:01042022" TargetMode="External"/><Relationship Id="rId36" Type="http://schemas.openxmlformats.org/officeDocument/2006/relationships/hyperlink" Target="tel:01022022" TargetMode="External"/><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122DDD-7B4A-4938-B16A-B4C011EA9593}">
  <ds:schemaRefs>
    <ds:schemaRef ds:uri="http://schemas.openxmlformats.org/officeDocument/2006/bibliography"/>
  </ds:schemaRefs>
</ds:datastoreItem>
</file>

<file path=customXml/itemProps2.xml><?xml version="1.0" encoding="utf-8"?>
<ds:datastoreItem xmlns:ds="http://schemas.openxmlformats.org/officeDocument/2006/customXml" ds:itemID="{7452CE22-4182-4310-88A9-43C56E779949}">
  <ds:schemaRefs>
    <ds:schemaRef ds:uri="http://schemas.openxmlformats.org/officeDocument/2006/bibliography"/>
  </ds:schemaRefs>
</ds:datastoreItem>
</file>

<file path=customXml/itemProps3.xml><?xml version="1.0" encoding="utf-8"?>
<ds:datastoreItem xmlns:ds="http://schemas.openxmlformats.org/officeDocument/2006/customXml" ds:itemID="{D9B5A6A2-AF9A-4D9C-B553-A01E8E675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39</Pages>
  <Words>12184</Words>
  <Characters>69453</Characters>
  <Application>Microsoft Office Word</Application>
  <DocSecurity>0</DocSecurity>
  <Lines>578</Lines>
  <Paragraphs>162</Paragraphs>
  <ScaleCrop>false</ScaleCrop>
  <HeadingPairs>
    <vt:vector size="2" baseType="variant">
      <vt:variant>
        <vt:lpstr>Title</vt:lpstr>
      </vt:variant>
      <vt:variant>
        <vt:i4>1</vt:i4>
      </vt:variant>
    </vt:vector>
  </HeadingPairs>
  <TitlesOfParts>
    <vt:vector size="1" baseType="lpstr">
      <vt:lpstr> </vt:lpstr>
    </vt:vector>
  </TitlesOfParts>
  <Company>Wipro Limited</Company>
  <LinksUpToDate>false</LinksUpToDate>
  <CharactersWithSpaces>81475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Albin George Thomas</dc:creator>
  <cp:keywords/>
  <cp:lastModifiedBy>Ayesha Das     /CLGE/IBANK/KOLKATA</cp:lastModifiedBy>
  <cp:revision>2</cp:revision>
  <cp:lastPrinted>2017-04-26T04:28:00Z</cp:lastPrinted>
  <dcterms:created xsi:type="dcterms:W3CDTF">2023-03-15T12:34:00Z</dcterms:created>
  <dcterms:modified xsi:type="dcterms:W3CDTF">2023-03-15T12:34:00Z</dcterms:modified>
</cp:coreProperties>
</file>