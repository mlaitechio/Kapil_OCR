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81A" w:rsidP="0003252C" w:rsidRDefault="00C5781A" w14:paraId="4644EA26" w14:textId="77777777">
      <w:pPr>
        <w:pStyle w:val="Heading1"/>
      </w:pPr>
    </w:p>
    <w:p w:rsidR="00C5781A" w:rsidP="0003252C" w:rsidRDefault="00C5781A" w14:paraId="5CD7962F" w14:textId="77777777">
      <w:pPr>
        <w:pStyle w:val="Heading1"/>
      </w:pPr>
    </w:p>
    <w:p w:rsidR="00C5781A" w:rsidP="0003252C" w:rsidRDefault="00C5781A" w14:paraId="55A975DE" w14:textId="77777777">
      <w:pPr>
        <w:pStyle w:val="Heading1"/>
      </w:pPr>
    </w:p>
    <w:p w:rsidR="00C5781A" w:rsidP="0003252C" w:rsidRDefault="00C5781A" w14:paraId="611BBBF5" w14:textId="77777777">
      <w:pPr>
        <w:pStyle w:val="Heading1"/>
      </w:pPr>
    </w:p>
    <w:p w:rsidR="00C5781A" w:rsidP="0003252C" w:rsidRDefault="00C5781A" w14:paraId="00069EF1" w14:textId="77777777">
      <w:pPr>
        <w:pStyle w:val="Heading1"/>
      </w:pPr>
    </w:p>
    <w:p w:rsidR="00C5781A" w:rsidP="0003252C" w:rsidRDefault="00C5781A" w14:paraId="190C3D79" w14:textId="77777777">
      <w:pPr>
        <w:pStyle w:val="Heading1"/>
      </w:pPr>
    </w:p>
    <w:p w:rsidR="00C5781A" w:rsidP="0003252C" w:rsidRDefault="00C5781A" w14:paraId="059F0E19" w14:textId="77777777">
      <w:pPr>
        <w:pStyle w:val="Heading1"/>
      </w:pPr>
    </w:p>
    <w:p w:rsidR="00C5781A" w:rsidP="0003252C" w:rsidRDefault="00C5781A" w14:paraId="41EC8C9F" w14:textId="77777777">
      <w:pPr>
        <w:pStyle w:val="Heading1"/>
      </w:pPr>
    </w:p>
    <w:p w:rsidR="00C5781A" w:rsidP="0003252C" w:rsidRDefault="00C5781A" w14:paraId="2ADB989B" w14:textId="77777777">
      <w:pPr>
        <w:pStyle w:val="Heading1"/>
      </w:pPr>
    </w:p>
    <w:p w:rsidR="00C5781A" w:rsidP="0003252C" w:rsidRDefault="00C5781A" w14:paraId="457A48B3" w14:textId="77777777">
      <w:pPr>
        <w:pStyle w:val="Heading1"/>
      </w:pPr>
    </w:p>
    <w:p w:rsidR="00C5781A" w:rsidP="0003252C" w:rsidRDefault="00C5781A" w14:paraId="7F43E56C" w14:textId="77777777">
      <w:pPr>
        <w:pStyle w:val="Heading1"/>
      </w:pPr>
    </w:p>
    <w:p w:rsidR="00C5781A" w:rsidP="0003252C" w:rsidRDefault="00C5781A" w14:paraId="6AC55DBD" w14:textId="77777777">
      <w:pPr>
        <w:pStyle w:val="Heading1"/>
      </w:pPr>
    </w:p>
    <w:p w:rsidR="00C5781A" w:rsidP="0003252C" w:rsidRDefault="00C5781A" w14:paraId="30A9FF17" w14:textId="77777777">
      <w:pPr>
        <w:pStyle w:val="Heading1"/>
      </w:pPr>
    </w:p>
    <w:p w:rsidR="00C5781A" w:rsidP="0003252C" w:rsidRDefault="00C5781A" w14:paraId="04ABF0B2" w14:textId="77777777">
      <w:pPr>
        <w:pStyle w:val="Heading1"/>
      </w:pPr>
    </w:p>
    <w:p w:rsidR="00C5781A" w:rsidP="0003252C" w:rsidRDefault="00C5781A" w14:paraId="533DA040" w14:textId="77777777">
      <w:pPr>
        <w:pStyle w:val="Heading1"/>
      </w:pPr>
    </w:p>
    <w:p w:rsidR="00C5781A" w:rsidP="0003252C" w:rsidRDefault="00C5781A" w14:paraId="7E398AF1" w14:textId="77777777">
      <w:pPr>
        <w:pStyle w:val="Heading1"/>
      </w:pPr>
    </w:p>
    <w:p w:rsidR="00C5781A" w:rsidP="0003252C" w:rsidRDefault="00C5781A" w14:paraId="00943BA3" w14:textId="77777777">
      <w:pPr>
        <w:pStyle w:val="Heading1"/>
      </w:pPr>
    </w:p>
    <w:p w:rsidR="00C5781A" w:rsidP="0003252C" w:rsidRDefault="00C5781A" w14:paraId="51C087E6" w14:textId="77777777">
      <w:pPr>
        <w:pStyle w:val="Heading1"/>
      </w:pPr>
    </w:p>
    <w:p w:rsidR="00C5781A" w:rsidP="0003252C" w:rsidRDefault="00C5781A" w14:paraId="622A586C" w14:textId="77777777">
      <w:pPr>
        <w:pStyle w:val="Heading1"/>
      </w:pPr>
    </w:p>
    <w:p w:rsidR="00C5781A" w:rsidP="0003252C" w:rsidRDefault="00C5781A" w14:paraId="0D8F12AF" w14:textId="77777777">
      <w:pPr>
        <w:pStyle w:val="Heading1"/>
      </w:pPr>
    </w:p>
    <w:p w:rsidR="00C5781A" w:rsidP="0003252C" w:rsidRDefault="00C5781A" w14:paraId="44CC892F" w14:textId="77777777">
      <w:pPr>
        <w:pStyle w:val="Heading1"/>
      </w:pPr>
    </w:p>
    <w:p w:rsidR="00C5781A" w:rsidP="0003252C" w:rsidRDefault="00C5781A" w14:paraId="75B7A018" w14:textId="77777777">
      <w:pPr>
        <w:pStyle w:val="Heading1"/>
      </w:pPr>
    </w:p>
    <w:p w:rsidR="00EF2BE9" w:rsidP="0003252C" w:rsidRDefault="00EF2BE9" w14:paraId="2085B8A0" w14:textId="77777777">
      <w:pPr>
        <w:pStyle w:val="Heading1"/>
      </w:pPr>
    </w:p>
    <w:p w:rsidR="00EF2BE9" w:rsidP="0003252C" w:rsidRDefault="00EF2BE9" w14:paraId="45088800" w14:textId="77777777">
      <w:pPr>
        <w:pStyle w:val="Heading1"/>
      </w:pPr>
    </w:p>
    <w:p w:rsidR="00EF2BE9" w:rsidP="0003252C" w:rsidRDefault="00EF2BE9" w14:paraId="7356327A" w14:textId="77777777">
      <w:pPr>
        <w:pStyle w:val="Heading1"/>
      </w:pPr>
    </w:p>
    <w:p w:rsidRPr="00C5781A" w:rsidR="0003252C" w:rsidP="0003252C" w:rsidRDefault="003459DF" w14:paraId="4CDB614A" w14:textId="77777777">
      <w:pPr>
        <w:pStyle w:val="Heading1"/>
        <w:rPr>
          <w:rFonts w:ascii="Zurich BT" w:hAnsi="Zurich BT"/>
        </w:rPr>
      </w:pPr>
      <w:r w:rsidRPr="00C5781A">
        <w:t>CORPORATE RUPEE</w:t>
      </w:r>
      <w:r w:rsidRPr="00C5781A" w:rsidR="0003252C">
        <w:t xml:space="preserve"> LOAN FACILITY AGREEMENT</w:t>
      </w:r>
    </w:p>
    <w:p w:rsidRPr="00C5781A" w:rsidR="0003252C" w:rsidP="0003252C" w:rsidRDefault="0003252C" w14:paraId="17302E2D" w14:textId="77777777"/>
    <w:p w:rsidRPr="00C5781A" w:rsidR="0003252C" w:rsidP="0003252C" w:rsidRDefault="0003252C" w14:paraId="2E68231B" w14:textId="77777777">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This FACILITY AGREEMENT made on the day, month</w:t>
      </w:r>
      <w:r w:rsidRPr="00C5781A" w:rsidR="0047528C">
        <w:rPr>
          <w:rFonts w:ascii="Zurich BT" w:hAnsi="Zurich BT"/>
          <w:color w:val="auto"/>
          <w:sz w:val="22"/>
          <w:szCs w:val="22"/>
        </w:rPr>
        <w:t>,</w:t>
      </w:r>
      <w:r w:rsidRPr="00C5781A">
        <w:rPr>
          <w:rFonts w:ascii="Zurich BT" w:hAnsi="Zurich BT"/>
          <w:color w:val="auto"/>
          <w:sz w:val="22"/>
          <w:szCs w:val="22"/>
        </w:rPr>
        <w:t xml:space="preserve"> year</w:t>
      </w:r>
      <w:r w:rsidRPr="00C5781A" w:rsidR="0047528C">
        <w:rPr>
          <w:rFonts w:ascii="Zurich BT" w:hAnsi="Zurich BT"/>
          <w:color w:val="auto"/>
          <w:sz w:val="22"/>
          <w:szCs w:val="22"/>
        </w:rPr>
        <w:t xml:space="preserve"> and place</w:t>
      </w:r>
      <w:r w:rsidRPr="00C5781A">
        <w:rPr>
          <w:rFonts w:ascii="Zurich BT" w:hAnsi="Zurich BT"/>
          <w:color w:val="auto"/>
          <w:sz w:val="22"/>
          <w:szCs w:val="22"/>
        </w:rPr>
        <w:t xml:space="preserv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r w:rsidRPr="00F07F4D">
        <w:rPr>
          <w:rFonts w:ascii="Zurich BT" w:hAnsi="Zurich BT"/>
          <w:color w:val="auto"/>
          <w:sz w:val="22"/>
          <w:szCs w:val="22"/>
        </w:rPr>
        <w:t>Borrower</w:t>
      </w:r>
      <w:r w:rsidR="00F07F4D">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sidR="00F07F4D">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rsidRPr="00C5781A" w:rsidR="0003252C" w:rsidP="0003252C" w:rsidRDefault="0003252C" w14:paraId="6C17837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Pr="00C5781A" w:rsidR="0003252C" w:rsidP="0003252C" w:rsidRDefault="0003252C" w14:paraId="5D1B896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rsidRPr="00C5781A" w:rsidR="0003252C" w:rsidP="0003252C" w:rsidRDefault="0003252C" w14:paraId="04741E1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Pr="00C5781A" w:rsidR="0003252C" w:rsidP="0003252C" w:rsidRDefault="0003252C" w14:paraId="75B3767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sidR="00D402A5">
        <w:rPr>
          <w:snapToGrid w:val="0"/>
          <w:color w:val="000000"/>
          <w:szCs w:val="22"/>
        </w:rPr>
        <w:t xml:space="preserve">section </w:t>
      </w:r>
      <w:r w:rsidRPr="00C5781A">
        <w:rPr>
          <w:snapToGrid w:val="0"/>
          <w:color w:val="000000"/>
          <w:szCs w:val="22"/>
        </w:rPr>
        <w:t xml:space="preserve">5(c) </w:t>
      </w:r>
      <w:r w:rsidR="00F07F4D">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ICICI Bank Tower, Near Chakli</w:t>
      </w:r>
      <w:r w:rsidRPr="00C5781A">
        <w:rPr>
          <w:color w:val="000000"/>
          <w:lang w:val="en-US"/>
        </w:rPr>
        <w:t xml:space="preserve"> Circle, </w:t>
      </w:r>
      <w:r w:rsidRPr="00C5781A">
        <w:rPr>
          <w:snapToGrid w:val="0"/>
          <w:color w:val="000000"/>
          <w:szCs w:val="22"/>
          <w:lang w:val="en-US"/>
        </w:rPr>
        <w:t xml:space="preserve">Old Padra Road, </w:t>
      </w:r>
      <w:r w:rsidRPr="00C5781A">
        <w:rPr>
          <w:color w:val="000000"/>
          <w:lang w:val="en-US"/>
        </w:rPr>
        <w:t>Vadodara</w:t>
      </w:r>
      <w:r w:rsidRPr="00C5781A">
        <w:rPr>
          <w:snapToGrid w:val="0"/>
          <w:color w:val="000000"/>
          <w:szCs w:val="22"/>
          <w:lang w:val="en-US"/>
        </w:rPr>
        <w:t>, Gujarat</w:t>
      </w:r>
      <w:r w:rsidRPr="00C5781A" w:rsidR="00ED1728">
        <w:rPr>
          <w:snapToGrid w:val="0"/>
          <w:color w:val="000000"/>
          <w:szCs w:val="22"/>
          <w:lang w:val="en-US"/>
        </w:rPr>
        <w:t xml:space="preserve"> - </w:t>
      </w:r>
      <w:r w:rsidRPr="00C5781A">
        <w:rPr>
          <w:color w:val="000000"/>
          <w:lang w:val="en-US"/>
        </w:rPr>
        <w:t xml:space="preserve">390 007 </w:t>
      </w:r>
      <w:r w:rsidRPr="00C5781A">
        <w:rPr>
          <w:snapToGrid w:val="0"/>
          <w:color w:val="000000"/>
          <w:szCs w:val="22"/>
        </w:rPr>
        <w:t>and its corporate office at ICICI Bank Towers, Bandra Kurla Complex, Mumbai</w:t>
      </w:r>
      <w:r w:rsidRPr="00C5781A" w:rsidR="00ED1728">
        <w:rPr>
          <w:snapToGrid w:val="0"/>
          <w:color w:val="000000"/>
          <w:szCs w:val="22"/>
        </w:rPr>
        <w:t xml:space="preserve">, Maharashtra - </w:t>
      </w:r>
      <w:r w:rsidRPr="00C5781A">
        <w:rPr>
          <w:snapToGrid w:val="0"/>
          <w:color w:val="000000"/>
          <w:szCs w:val="22"/>
        </w:rPr>
        <w:t xml:space="preserve">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 xml:space="preserve">. </w:t>
      </w:r>
    </w:p>
    <w:p w:rsidRPr="00C5781A" w:rsidR="0003252C" w:rsidP="0003252C" w:rsidRDefault="0003252C" w14:paraId="00D4240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03252C" w:rsidP="0003252C" w:rsidRDefault="0003252C" w14:paraId="6576B299" w14:textId="77777777">
      <w:pPr>
        <w:pStyle w:val="Heading1"/>
      </w:pPr>
      <w:r w:rsidRPr="00C5781A">
        <w:lastRenderedPageBreak/>
        <w:t xml:space="preserve">ARTICLE </w:t>
      </w:r>
      <w:r w:rsidRPr="00C5781A">
        <w:rPr>
          <w:snapToGrid w:val="0"/>
        </w:rPr>
        <w:t>-</w:t>
      </w:r>
      <w:r w:rsidRPr="00C5781A">
        <w:t xml:space="preserve"> I</w:t>
      </w:r>
    </w:p>
    <w:p w:rsidRPr="00C5781A" w:rsidR="0003252C" w:rsidP="008422E4" w:rsidRDefault="0003252C" w14:paraId="15AE8F2C" w14:textId="77777777">
      <w:pPr>
        <w:pStyle w:val="Heading1"/>
        <w:tabs>
          <w:tab w:val="left" w:pos="960"/>
          <w:tab w:val="center" w:pos="4512"/>
        </w:tabs>
      </w:pPr>
      <w:r w:rsidRPr="00C5781A">
        <w:t>DEFINITIONS AND PRI</w:t>
      </w:r>
      <w:r w:rsidR="00F937C8">
        <w:t>N</w:t>
      </w:r>
      <w:r w:rsidRPr="00C5781A">
        <w:t>CIPLES OF CONSTRUCTION</w:t>
      </w:r>
    </w:p>
    <w:p w:rsidRPr="00C5781A" w:rsidR="0003252C" w:rsidP="00B23E40" w:rsidRDefault="0003252C" w14:paraId="64B7460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rsidRPr="00226CD1" w:rsidR="0003252C" w:rsidP="0003252C" w:rsidRDefault="0003252C" w14:paraId="6606597A" w14:textId="77777777">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rsidRPr="00C5781A" w:rsidR="0003252C" w:rsidP="0003252C" w:rsidRDefault="0003252C" w14:paraId="1CA37C7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03252C" w:rsidP="0003252C" w:rsidRDefault="0003252C" w14:paraId="46EB4862" w14:textId="77777777">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rsidRPr="00C5781A" w:rsidR="0003252C" w:rsidP="0003252C" w:rsidRDefault="0003252C" w14:paraId="4B44BF4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0B0741" w:rsidP="0003252C" w:rsidRDefault="000B0741" w14:paraId="276BD5CD"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w:t>
      </w:r>
      <w:r w:rsidRPr="00C5781A" w:rsidR="006364A6">
        <w:rPr>
          <w:snapToGrid w:val="0"/>
          <w:color w:val="000000"/>
          <w:szCs w:val="22"/>
        </w:rPr>
        <w:t xml:space="preserve"> means</w:t>
      </w:r>
      <w:r w:rsidRPr="00C5781A">
        <w:rPr>
          <w:snapToGrid w:val="0"/>
          <w:color w:val="000000"/>
          <w:szCs w:val="22"/>
        </w:rPr>
        <w:t xml:space="preserve"> interest paid</w:t>
      </w:r>
      <w:r w:rsidRPr="00C5781A" w:rsidR="006364A6">
        <w:rPr>
          <w:snapToGrid w:val="0"/>
          <w:color w:val="000000"/>
          <w:szCs w:val="22"/>
        </w:rPr>
        <w:t xml:space="preserve"> or payable</w:t>
      </w:r>
      <w:r w:rsidRPr="00C5781A" w:rsidR="00A13D54">
        <w:rPr>
          <w:snapToGrid w:val="0"/>
          <w:color w:val="000000"/>
          <w:szCs w:val="22"/>
        </w:rPr>
        <w:t>,</w:t>
      </w:r>
      <w:r w:rsidRPr="00C5781A">
        <w:rPr>
          <w:snapToGrid w:val="0"/>
          <w:color w:val="000000"/>
          <w:szCs w:val="22"/>
        </w:rPr>
        <w:t xml:space="preserve"> pursuant to clause 2.6 of the Facility Agreement.</w:t>
      </w:r>
    </w:p>
    <w:p w:rsidR="004B69BD" w:rsidP="0003252C" w:rsidRDefault="004B69BD" w14:paraId="6EF5D15E"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Pr="00C5781A" w:rsidR="004B69BD" w:rsidP="0003252C" w:rsidRDefault="004B69BD" w14:paraId="676DF051"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xml:space="preserve">” </w:t>
      </w:r>
      <w:r w:rsidR="0007081A">
        <w:rPr>
          <w:snapToGrid w:val="0"/>
          <w:color w:val="000000"/>
          <w:szCs w:val="22"/>
        </w:rPr>
        <w:t xml:space="preserve">in relation to a particular event, </w:t>
      </w:r>
      <w:r w:rsidR="00A54C2D">
        <w:rPr>
          <w:snapToGrid w:val="0"/>
          <w:color w:val="000000"/>
          <w:szCs w:val="22"/>
        </w:rPr>
        <w:t xml:space="preserve">means </w:t>
      </w:r>
      <w:r>
        <w:rPr>
          <w:snapToGrid w:val="0"/>
          <w:color w:val="000000"/>
          <w:szCs w:val="22"/>
        </w:rPr>
        <w:t>the rate of interest</w:t>
      </w:r>
      <w:r w:rsidR="0007081A">
        <w:rPr>
          <w:snapToGrid w:val="0"/>
          <w:color w:val="000000"/>
          <w:szCs w:val="22"/>
        </w:rPr>
        <w:t>, as specified in the CAL,</w:t>
      </w:r>
      <w:r>
        <w:rPr>
          <w:snapToGrid w:val="0"/>
          <w:color w:val="000000"/>
          <w:szCs w:val="22"/>
        </w:rPr>
        <w:t xml:space="preserve"> payable pursuant to clause 2.6</w:t>
      </w:r>
      <w:r w:rsidR="0007081A">
        <w:rPr>
          <w:snapToGrid w:val="0"/>
          <w:color w:val="000000"/>
          <w:szCs w:val="22"/>
        </w:rPr>
        <w:t xml:space="preserve"> of the Facility Agreement.</w:t>
      </w:r>
    </w:p>
    <w:p w:rsidRPr="00C5781A" w:rsidR="000B0741" w:rsidP="0003252C" w:rsidRDefault="000B0741" w14:paraId="7FA9464A"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Pr="00C5781A" w:rsidR="0003252C" w:rsidP="0003252C" w:rsidRDefault="0003252C" w14:paraId="1BFA702F"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w:t>
      </w:r>
      <w:r w:rsidRPr="00C5781A" w:rsidR="00C13372">
        <w:rPr>
          <w:snapToGrid w:val="0"/>
          <w:color w:val="000000"/>
          <w:szCs w:val="22"/>
        </w:rPr>
        <w:t>Schedule I</w:t>
      </w:r>
      <w:r w:rsidRPr="00C5781A">
        <w:rPr>
          <w:snapToGrid w:val="0"/>
          <w:color w:val="000000"/>
          <w:szCs w:val="22"/>
        </w:rPr>
        <w:t xml:space="preserve"> or such other office as may be notified by ICICI Bank to the Borrower, is open for normal business transactions.</w:t>
      </w:r>
    </w:p>
    <w:p w:rsidRPr="00C5781A" w:rsidR="0003252C" w:rsidP="0003252C" w:rsidRDefault="0003252C" w14:paraId="71AE72BE"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Pr="00C5781A" w:rsidR="0003252C" w:rsidP="0003252C" w:rsidRDefault="0003252C" w14:paraId="4C74E1A7"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means a letter</w:t>
      </w:r>
      <w:r w:rsidRPr="00C5781A" w:rsidR="00182399">
        <w:rPr>
          <w:snapToGrid w:val="0"/>
          <w:color w:val="000000"/>
          <w:szCs w:val="22"/>
        </w:rPr>
        <w:t>,</w:t>
      </w:r>
      <w:r w:rsidRPr="00C5781A">
        <w:rPr>
          <w:snapToGrid w:val="0"/>
          <w:color w:val="000000"/>
          <w:szCs w:val="22"/>
        </w:rPr>
        <w:t xml:space="preserve"> as of the date specified in the Schedule I</w:t>
      </w:r>
      <w:r w:rsidRPr="00C5781A" w:rsidR="00182399">
        <w:rPr>
          <w:snapToGrid w:val="0"/>
          <w:color w:val="000000"/>
          <w:szCs w:val="22"/>
        </w:rPr>
        <w:t>,</w:t>
      </w:r>
      <w:r w:rsidRPr="00C5781A">
        <w:rPr>
          <w:snapToGrid w:val="0"/>
          <w:color w:val="000000"/>
          <w:szCs w:val="22"/>
        </w:rPr>
        <w:t xml:space="preserve"> issued by ICICI Bank to the Borrower, granting the Facility to the Borrower. The expression CAL shall include all amendments to the CAL.  </w:t>
      </w:r>
    </w:p>
    <w:p w:rsidRPr="00C5781A" w:rsidR="0003252C" w:rsidP="0003252C" w:rsidRDefault="0003252C" w14:paraId="3B019C9C"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Pr="00C5781A" w:rsidR="0003252C" w:rsidP="0003252C" w:rsidRDefault="0003252C" w14:paraId="47E1D773"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rsidRPr="00C5781A" w:rsidR="0003252C" w:rsidP="0003252C" w:rsidRDefault="0003252C" w14:paraId="3E133B42"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rsidRPr="00C5781A" w:rsidR="0003252C" w:rsidP="0003252C" w:rsidRDefault="0003252C" w14:paraId="02D51CB6"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w:t>
      </w:r>
      <w:r w:rsidRPr="003E6FAD" w:rsidR="004F1044">
        <w:rPr>
          <w:rFonts w:ascii="Zurich Blk BT" w:hAnsi="Zurich Blk BT"/>
          <w:snapToGrid w:val="0"/>
          <w:color w:val="000000"/>
          <w:szCs w:val="22"/>
        </w:rPr>
        <w:t>(s)</w:t>
      </w:r>
      <w:r w:rsidRPr="00C5781A">
        <w:rPr>
          <w:color w:val="000000"/>
        </w:rPr>
        <w:t>”</w:t>
      </w:r>
      <w:r w:rsidRPr="00C5781A">
        <w:rPr>
          <w:snapToGrid w:val="0"/>
          <w:color w:val="000000"/>
          <w:szCs w:val="22"/>
        </w:rPr>
        <w:t xml:space="preserve"> means, in respect of:</w:t>
      </w:r>
    </w:p>
    <w:p w:rsidRPr="00C5781A" w:rsidR="00156EC9" w:rsidP="0003252C" w:rsidRDefault="00156EC9" w14:paraId="44BB1B67"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182399" w:rsidP="00E33FD0" w:rsidRDefault="00A54C2D" w14:paraId="59171B7B" w14:textId="77777777">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Pr="00C5781A" w:rsidR="0003252C">
        <w:rPr>
          <w:snapToGrid w:val="0"/>
          <w:color w:val="000000"/>
          <w:szCs w:val="22"/>
        </w:rPr>
        <w:t>n</w:t>
      </w:r>
      <w:r w:rsidRPr="00C5781A" w:rsidR="00182399">
        <w:rPr>
          <w:snapToGrid w:val="0"/>
          <w:color w:val="000000"/>
          <w:szCs w:val="22"/>
        </w:rPr>
        <w:t xml:space="preserve"> </w:t>
      </w:r>
      <w:r w:rsidRPr="00C5781A" w:rsidR="0003252C">
        <w:rPr>
          <w:snapToGrid w:val="0"/>
          <w:color w:val="000000"/>
          <w:szCs w:val="22"/>
        </w:rPr>
        <w:t>instalment of principal amount of the Facility - the date on which the instalment falls due</w:t>
      </w:r>
      <w:r w:rsidRPr="00C5781A" w:rsidR="005D6A5A">
        <w:rPr>
          <w:snapToGrid w:val="0"/>
          <w:color w:val="000000"/>
          <w:szCs w:val="22"/>
        </w:rPr>
        <w:t xml:space="preserve"> </w:t>
      </w:r>
      <w:r w:rsidRPr="00C5781A" w:rsidR="0003252C">
        <w:rPr>
          <w:snapToGrid w:val="0"/>
          <w:color w:val="000000"/>
          <w:szCs w:val="22"/>
        </w:rPr>
        <w:t xml:space="preserve">as </w:t>
      </w:r>
      <w:r w:rsidRPr="00C5781A" w:rsidR="005D6A5A">
        <w:rPr>
          <w:snapToGrid w:val="0"/>
          <w:color w:val="000000"/>
          <w:szCs w:val="22"/>
        </w:rPr>
        <w:t xml:space="preserve">per the </w:t>
      </w:r>
      <w:r w:rsidRPr="00C5781A" w:rsidR="00523AF5">
        <w:rPr>
          <w:snapToGrid w:val="0"/>
          <w:color w:val="000000"/>
          <w:szCs w:val="22"/>
        </w:rPr>
        <w:t>Repayment Schedule</w:t>
      </w:r>
      <w:r w:rsidRPr="00C5781A" w:rsidR="0003252C">
        <w:rPr>
          <w:snapToGrid w:val="0"/>
          <w:color w:val="000000"/>
          <w:szCs w:val="22"/>
        </w:rPr>
        <w:t>;</w:t>
      </w:r>
    </w:p>
    <w:p w:rsidRPr="00C5781A" w:rsidR="00182399" w:rsidP="004F6744" w:rsidRDefault="00182399" w14:paraId="66861F17" w14:textId="77777777">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rsidRPr="00C5781A" w:rsidR="00182399" w:rsidP="00E33FD0" w:rsidRDefault="0003252C" w14:paraId="4263944A" w14:textId="77777777">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w:t>
      </w:r>
      <w:r w:rsidRPr="00C5781A" w:rsidR="005D6A5A">
        <w:rPr>
          <w:snapToGrid w:val="0"/>
          <w:color w:val="000000"/>
          <w:szCs w:val="22"/>
        </w:rPr>
        <w:t xml:space="preserve"> as per the terms of the Transaction Documents</w:t>
      </w:r>
      <w:r w:rsidRPr="00C5781A">
        <w:rPr>
          <w:snapToGrid w:val="0"/>
          <w:color w:val="000000"/>
          <w:szCs w:val="22"/>
        </w:rPr>
        <w:t>;</w:t>
      </w:r>
      <w:r w:rsidRPr="00C5781A" w:rsidR="004F1044">
        <w:rPr>
          <w:snapToGrid w:val="0"/>
          <w:color w:val="000000"/>
          <w:szCs w:val="22"/>
        </w:rPr>
        <w:t xml:space="preserve"> and/or</w:t>
      </w:r>
    </w:p>
    <w:p w:rsidRPr="00C5781A" w:rsidR="00182399" w:rsidP="004F6744" w:rsidRDefault="00182399" w14:paraId="013CBA0C" w14:textId="77777777">
      <w:pPr>
        <w:pStyle w:val="ListParagraph"/>
        <w:tabs>
          <w:tab w:val="left" w:pos="360"/>
          <w:tab w:val="left" w:pos="540"/>
        </w:tabs>
        <w:ind w:left="360" w:hanging="360"/>
        <w:rPr>
          <w:snapToGrid w:val="0"/>
          <w:color w:val="000000"/>
          <w:szCs w:val="22"/>
        </w:rPr>
      </w:pPr>
    </w:p>
    <w:p w:rsidRPr="00C5781A" w:rsidR="00385A74" w:rsidP="004444FF" w:rsidRDefault="0003252C" w14:paraId="11BA05B3" w14:textId="77777777">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sidR="004F13C4">
        <w:rPr>
          <w:snapToGrid w:val="0"/>
          <w:color w:val="000000"/>
          <w:szCs w:val="22"/>
        </w:rPr>
        <w:t>s, including principal, interest or other monies,</w:t>
      </w:r>
      <w:r w:rsidRPr="00C5781A">
        <w:rPr>
          <w:snapToGrid w:val="0"/>
          <w:color w:val="000000"/>
          <w:szCs w:val="22"/>
        </w:rPr>
        <w:t xml:space="preserve"> payable under the </w:t>
      </w:r>
      <w:r w:rsidRPr="00C5781A" w:rsidR="004B43BB">
        <w:rPr>
          <w:snapToGrid w:val="0"/>
          <w:color w:val="000000"/>
          <w:szCs w:val="22"/>
        </w:rPr>
        <w:t>Transaction Documents</w:t>
      </w:r>
      <w:r w:rsidRPr="00C5781A">
        <w:rPr>
          <w:snapToGrid w:val="0"/>
          <w:color w:val="000000"/>
          <w:szCs w:val="22"/>
        </w:rPr>
        <w:t xml:space="preserve"> - the date on which such amount falls due</w:t>
      </w:r>
      <w:r w:rsidRPr="00C5781A" w:rsidR="004F1044">
        <w:rPr>
          <w:snapToGrid w:val="0"/>
          <w:color w:val="000000"/>
          <w:szCs w:val="22"/>
        </w:rPr>
        <w:t xml:space="preserve">, </w:t>
      </w:r>
      <w:r w:rsidRPr="00C5781A" w:rsidR="00E90137">
        <w:rPr>
          <w:snapToGrid w:val="0"/>
          <w:color w:val="000000"/>
          <w:szCs w:val="22"/>
        </w:rPr>
        <w:t>as per</w:t>
      </w:r>
      <w:r w:rsidRPr="00C5781A" w:rsidR="004F1044">
        <w:rPr>
          <w:snapToGrid w:val="0"/>
          <w:color w:val="000000"/>
          <w:szCs w:val="22"/>
        </w:rPr>
        <w:t xml:space="preserve"> the</w:t>
      </w:r>
      <w:r w:rsidRPr="00C5781A">
        <w:rPr>
          <w:snapToGrid w:val="0"/>
          <w:color w:val="000000"/>
          <w:szCs w:val="22"/>
        </w:rPr>
        <w:t xml:space="preserve"> terms of the </w:t>
      </w:r>
      <w:r w:rsidRPr="00C5781A" w:rsidR="004B43BB">
        <w:rPr>
          <w:snapToGrid w:val="0"/>
          <w:color w:val="000000"/>
          <w:szCs w:val="22"/>
        </w:rPr>
        <w:t>Transaction Documents</w:t>
      </w:r>
      <w:r w:rsidR="004F13C4">
        <w:rPr>
          <w:snapToGrid w:val="0"/>
          <w:color w:val="000000"/>
          <w:szCs w:val="22"/>
        </w:rPr>
        <w:t>.</w:t>
      </w:r>
    </w:p>
    <w:p w:rsidRPr="00C5781A" w:rsidR="00385A74" w:rsidP="00385A74" w:rsidRDefault="00385A74" w14:paraId="2879655E"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Pr="00C5781A" w:rsidR="0003252C" w:rsidP="0003252C" w:rsidRDefault="0003252C" w14:paraId="5432951C"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w:t>
      </w:r>
      <w:r w:rsidRPr="00C5781A" w:rsidR="005D6A5A">
        <w:rPr>
          <w:snapToGrid w:val="0"/>
          <w:color w:val="000000"/>
          <w:szCs w:val="22"/>
        </w:rPr>
        <w:t>-VII</w:t>
      </w:r>
      <w:r w:rsidRPr="00C5781A">
        <w:rPr>
          <w:snapToGrid w:val="0"/>
          <w:color w:val="000000"/>
          <w:szCs w:val="22"/>
        </w:rPr>
        <w:t xml:space="preserve"> of the Facility Agreement.</w:t>
      </w:r>
    </w:p>
    <w:p w:rsidRPr="00C5781A" w:rsidR="0003252C" w:rsidP="0003252C" w:rsidRDefault="0003252C" w14:paraId="338F4015"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03252C" w:rsidP="0003252C" w:rsidRDefault="0003252C" w14:paraId="199A2CD0" w14:textId="292D432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w:t>
      </w:r>
      <w:r w:rsidRPr="00C5781A" w:rsidR="0074015E">
        <w:rPr>
          <w:snapToGrid w:val="0"/>
          <w:color w:val="000000"/>
          <w:szCs w:val="22"/>
        </w:rPr>
        <w:t xml:space="preserve">made </w:t>
      </w:r>
      <w:r w:rsidRPr="00C5781A">
        <w:rPr>
          <w:snapToGrid w:val="0"/>
          <w:color w:val="000000"/>
          <w:szCs w:val="22"/>
        </w:rPr>
        <w:t xml:space="preserve">thereto. </w:t>
      </w:r>
    </w:p>
    <w:p w:rsidR="00B032A3" w:rsidP="00B032A3" w:rsidRDefault="00B032A3" w14:paraId="0B2530FF"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rsidR="00B032A3" w:rsidP="00B032A3" w:rsidRDefault="00B032A3" w14:paraId="4A2D4F00" w14:textId="6C6C206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rsidR="00B032A3" w:rsidP="00B032A3" w:rsidRDefault="00B032A3" w14:paraId="473C8259"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F11F4E" w:rsidP="0003252C" w:rsidRDefault="00B032A3" w14:paraId="607564A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rsidRPr="00C5781A" w:rsidR="0003252C" w:rsidP="0003252C" w:rsidRDefault="0003252C" w14:paraId="4AB5F07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462DD1" w:rsidP="0003252C" w:rsidRDefault="00462DD1" w14:paraId="40D6FB5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Increased Costs</w:t>
      </w:r>
      <w:r w:rsidRPr="00C5781A">
        <w:rPr>
          <w:snapToGrid w:val="0"/>
          <w:color w:val="000000"/>
          <w:szCs w:val="22"/>
        </w:rPr>
        <w:t>” means:</w:t>
      </w:r>
    </w:p>
    <w:p w:rsidRPr="00C5781A" w:rsidR="00462DD1" w:rsidP="0003252C" w:rsidRDefault="00462DD1" w14:paraId="1274367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Pr="00C5781A" w:rsidR="00462DD1" w:rsidP="00E33FD0" w:rsidRDefault="00462DD1" w14:paraId="0F59ECCA" w14:textId="77777777">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rsidRPr="00C5781A" w:rsidR="00462DD1" w:rsidP="00F224CD" w:rsidRDefault="00462DD1" w14:paraId="07DDC366" w14:textId="77777777">
      <w:pPr>
        <w:ind w:left="360" w:hanging="360"/>
        <w:rPr>
          <w:color w:val="000000"/>
          <w:szCs w:val="22"/>
        </w:rPr>
      </w:pPr>
    </w:p>
    <w:p w:rsidRPr="00C5781A" w:rsidR="00462DD1" w:rsidP="00E33FD0" w:rsidRDefault="00462DD1" w14:paraId="619DD481" w14:textId="77777777">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rsidRPr="00C5781A" w:rsidR="00462DD1" w:rsidP="00F224CD" w:rsidRDefault="00462DD1" w14:paraId="7EEE3865" w14:textId="77777777">
      <w:pPr>
        <w:ind w:left="360" w:hanging="360"/>
        <w:rPr>
          <w:color w:val="000000"/>
          <w:szCs w:val="22"/>
        </w:rPr>
      </w:pPr>
    </w:p>
    <w:p w:rsidRPr="00C5781A" w:rsidR="00462DD1" w:rsidP="00E33FD0" w:rsidRDefault="00462DD1" w14:paraId="13F66B3D" w14:textId="77777777">
      <w:pPr>
        <w:numPr>
          <w:ilvl w:val="0"/>
          <w:numId w:val="29"/>
        </w:numPr>
        <w:ind w:left="360"/>
        <w:rPr>
          <w:color w:val="000000"/>
          <w:szCs w:val="22"/>
        </w:rPr>
      </w:pPr>
      <w:r w:rsidRPr="00C5781A">
        <w:rPr>
          <w:color w:val="000000"/>
          <w:szCs w:val="22"/>
        </w:rPr>
        <w:t>a reduction of any amount due and payable under Facility Agreement;</w:t>
      </w:r>
    </w:p>
    <w:p w:rsidRPr="00C5781A" w:rsidR="00462DD1" w:rsidP="00F224CD" w:rsidRDefault="00462DD1" w14:paraId="6F7CB00A" w14:textId="77777777">
      <w:pPr>
        <w:rPr>
          <w:color w:val="000000"/>
          <w:szCs w:val="22"/>
        </w:rPr>
      </w:pPr>
    </w:p>
    <w:p w:rsidRPr="00C5781A" w:rsidR="00462DD1" w:rsidP="00F224CD" w:rsidRDefault="00462DD1" w14:paraId="1D7A6845" w14:textId="77777777">
      <w:pPr>
        <w:rPr>
          <w:color w:val="000000"/>
          <w:szCs w:val="22"/>
        </w:rPr>
      </w:pPr>
      <w:r w:rsidRPr="00C5781A">
        <w:rPr>
          <w:color w:val="000000"/>
          <w:szCs w:val="22"/>
        </w:rPr>
        <w:t>which is incurred or suffered by ICICI Bank to the extent that it is attributable to the undertaking, funding or performance by ICICI Bank of any of its obligations under Facility Agreement.</w:t>
      </w:r>
    </w:p>
    <w:p w:rsidRPr="00C5781A" w:rsidR="004E1DE1" w:rsidP="0003252C" w:rsidRDefault="004E1DE1" w14:paraId="7BFEE39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03252C" w:rsidP="0003252C" w:rsidRDefault="0003252C" w14:paraId="7C6F52A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whatsoever, at any time</w:t>
      </w:r>
      <w:r w:rsidRPr="00C5781A" w:rsidR="00E90137">
        <w:rPr>
          <w:snapToGrid w:val="0"/>
          <w:color w:val="000000"/>
        </w:rPr>
        <w:t xml:space="preserve"> </w:t>
      </w:r>
      <w:r w:rsidRPr="00C5781A">
        <w:rPr>
          <w:snapToGrid w:val="0"/>
          <w:color w:val="000000"/>
          <w:szCs w:val="22"/>
        </w:rPr>
        <w:t>(whether actual or contingent), whether present or future, for or in respect of</w:t>
      </w:r>
      <w:r w:rsidRPr="00C5781A" w:rsidR="00E90137">
        <w:rPr>
          <w:snapToGrid w:val="0"/>
          <w:color w:val="000000"/>
          <w:szCs w:val="22"/>
        </w:rPr>
        <w:t>,</w:t>
      </w:r>
      <w:r w:rsidRPr="00C5781A">
        <w:rPr>
          <w:snapToGrid w:val="0"/>
          <w:color w:val="000000"/>
          <w:szCs w:val="22"/>
        </w:rPr>
        <w:t xml:space="preserve"> monies borrowed, contracted or raised (whether or not for cash consideration) or liabilities contracted by whatever means (including under guarantees, </w:t>
      </w:r>
      <w:r w:rsidR="009B4360">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w:rsidRPr="00C5781A" w:rsidR="0003252C" w:rsidP="0003252C" w:rsidRDefault="0003252C" w14:paraId="55C3CA3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2A7732" w:rsidP="0003252C" w:rsidRDefault="002A7732" w14:paraId="53321E5C" w14:textId="0611950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w:t>
      </w:r>
      <w:r w:rsidRPr="003E6FAD" w:rsidR="00B032A3">
        <w:rPr>
          <w:rFonts w:ascii="Zurich Blk BT" w:hAnsi="Zurich Blk BT"/>
          <w:snapToGrid w:val="0"/>
          <w:color w:val="000000"/>
          <w:szCs w:val="22"/>
        </w:rPr>
        <w:t>BC</w:t>
      </w:r>
      <w:r>
        <w:rPr>
          <w:snapToGrid w:val="0"/>
          <w:color w:val="000000"/>
          <w:szCs w:val="22"/>
        </w:rPr>
        <w:t>” means the Insolvency and Bankruptcy Code, 2016, including all amendments</w:t>
      </w:r>
      <w:r w:rsidR="00586B49">
        <w:rPr>
          <w:snapToGrid w:val="0"/>
          <w:color w:val="000000"/>
          <w:szCs w:val="22"/>
        </w:rPr>
        <w:t xml:space="preserve"> and replacements</w:t>
      </w:r>
      <w:r>
        <w:rPr>
          <w:snapToGrid w:val="0"/>
          <w:color w:val="000000"/>
          <w:szCs w:val="22"/>
        </w:rPr>
        <w:t xml:space="preserve"> made thereto and all rules and regulations framed thereunder. </w:t>
      </w:r>
    </w:p>
    <w:p w:rsidR="002A7732" w:rsidP="0003252C" w:rsidRDefault="002A7732" w14:paraId="44C3A2F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03252C" w:rsidP="0003252C" w:rsidRDefault="0003252C" w14:paraId="204F94A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rsidRPr="00C5781A" w:rsidR="0003252C" w:rsidP="0003252C" w:rsidRDefault="0003252C" w14:paraId="2806A9F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03252C" w:rsidP="0003252C" w:rsidRDefault="0003252C" w14:paraId="22B3B776" w14:textId="44ED38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rsidR="00D17AFE" w:rsidP="0003252C" w:rsidRDefault="00D17AFE" w14:paraId="5B97BA86" w14:textId="6CCCE2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rsidRPr="0098736A" w:rsidR="00D17AFE" w:rsidP="00D17AFE" w:rsidRDefault="00D17AFE" w14:paraId="2199020E" w14:textId="6B900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to it </w:t>
      </w:r>
      <w:r w:rsidR="009F6EAA">
        <w:rPr>
          <w:snapToGrid w:val="0"/>
          <w:color w:val="000000"/>
          <w:szCs w:val="22"/>
          <w:lang w:val="en-GB"/>
        </w:rPr>
        <w:t xml:space="preserve">under </w:t>
      </w:r>
      <w:r>
        <w:rPr>
          <w:snapToGrid w:val="0"/>
          <w:color w:val="000000"/>
          <w:szCs w:val="22"/>
          <w:lang w:val="en-GB"/>
        </w:rPr>
        <w:t>the Companies Act, 2013</w:t>
      </w:r>
      <w:r w:rsidR="00C94A18">
        <w:rPr>
          <w:snapToGrid w:val="0"/>
          <w:color w:val="000000"/>
          <w:szCs w:val="22"/>
          <w:lang w:val="en-GB"/>
        </w:rPr>
        <w:t>.</w:t>
      </w:r>
    </w:p>
    <w:p w:rsidRPr="00C5781A" w:rsidR="0003252C" w:rsidP="003E6FAD" w:rsidRDefault="0003252C" w14:paraId="6391E2F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rsidRPr="00C5781A" w:rsidR="0003252C" w:rsidP="0003252C" w:rsidRDefault="0003252C" w14:paraId="6EBCE0F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xml:space="preserve">” means the effect or consequence of any event or </w:t>
      </w:r>
      <w:r w:rsidRPr="00C5781A" w:rsidR="00D67F09">
        <w:rPr>
          <w:snapToGrid w:val="0"/>
          <w:color w:val="000000"/>
          <w:szCs w:val="22"/>
        </w:rPr>
        <w:t>circumstance, which</w:t>
      </w:r>
      <w:r w:rsidRPr="00C5781A">
        <w:rPr>
          <w:snapToGrid w:val="0"/>
          <w:color w:val="000000"/>
          <w:szCs w:val="22"/>
        </w:rPr>
        <w:t xml:space="preserve"> is or is likely to be:</w:t>
      </w:r>
    </w:p>
    <w:p w:rsidRPr="00C5781A" w:rsidR="0003252C" w:rsidP="0003252C" w:rsidRDefault="0003252C" w14:paraId="5F0E54C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rsidRPr="00C5781A" w:rsidR="0003252C" w:rsidP="00E33FD0" w:rsidRDefault="0003252C" w14:paraId="43D6CD87" w14:textId="77777777">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w:t>
      </w:r>
      <w:r w:rsidRPr="00C5781A" w:rsidR="001914E9">
        <w:rPr>
          <w:snapToGrid w:val="0"/>
          <w:color w:val="000000"/>
          <w:szCs w:val="22"/>
        </w:rPr>
        <w:t>,</w:t>
      </w:r>
      <w:r w:rsidRPr="00C5781A">
        <w:rPr>
          <w:snapToGrid w:val="0"/>
          <w:color w:val="000000"/>
          <w:szCs w:val="22"/>
        </w:rPr>
        <w:t xml:space="preserve"> to perform or comply with any of their respective obligations under the Transaction Document</w:t>
      </w:r>
      <w:r w:rsidRPr="00C5781A" w:rsidR="001914E9">
        <w:rPr>
          <w:snapToGrid w:val="0"/>
          <w:color w:val="000000"/>
          <w:szCs w:val="22"/>
        </w:rPr>
        <w:t>s</w:t>
      </w:r>
      <w:r w:rsidR="0036159D">
        <w:rPr>
          <w:snapToGrid w:val="0"/>
          <w:color w:val="000000"/>
          <w:szCs w:val="22"/>
        </w:rPr>
        <w:t>,</w:t>
      </w:r>
      <w:r w:rsidRPr="00C5781A">
        <w:rPr>
          <w:snapToGrid w:val="0"/>
          <w:color w:val="000000"/>
          <w:szCs w:val="22"/>
        </w:rPr>
        <w:t xml:space="preserve"> in accordance with their respective terms; or</w:t>
      </w:r>
    </w:p>
    <w:p w:rsidRPr="00C5781A" w:rsidR="0082016A" w:rsidP="00F224CD" w:rsidRDefault="0082016A" w14:paraId="22978438"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rsidRPr="00C5781A" w:rsidR="0003252C" w:rsidP="00E33FD0" w:rsidRDefault="0003252C" w14:paraId="29B81975" w14:textId="77777777">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lastRenderedPageBreak/>
        <w:t xml:space="preserve">prejudicial to any of the businesses, operations or financial condition of </w:t>
      </w:r>
      <w:r w:rsidRPr="00C5781A" w:rsidR="00D67F09">
        <w:rPr>
          <w:snapToGrid w:val="0"/>
          <w:color w:val="000000"/>
          <w:szCs w:val="22"/>
        </w:rPr>
        <w:t>the Borrower</w:t>
      </w:r>
      <w:r w:rsidRPr="00C5781A">
        <w:rPr>
          <w:snapToGrid w:val="0"/>
          <w:color w:val="000000"/>
          <w:szCs w:val="22"/>
        </w:rPr>
        <w:t xml:space="preserve"> or its projects or of any person who is party to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rsidRPr="00C5781A" w:rsidR="0003252C" w:rsidP="0003252C" w:rsidRDefault="0003252C" w14:paraId="16B5716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4E0B28" w:rsidP="0003252C" w:rsidRDefault="004E0B28" w14:paraId="49CD26DB" w14:textId="6C2EA7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sidR="00053EC5">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sidR="00C44D0F">
        <w:rPr>
          <w:snapToGrid w:val="0"/>
          <w:color w:val="000000"/>
          <w:szCs w:val="22"/>
          <w:lang w:val="en-US"/>
        </w:rPr>
        <w:t>.</w:t>
      </w:r>
    </w:p>
    <w:p w:rsidR="00C80816" w:rsidP="0003252C" w:rsidRDefault="00C80816" w14:paraId="54E177B3" w14:textId="714467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rsidR="00C80816" w:rsidP="0003252C" w:rsidRDefault="00C80816" w14:paraId="68400C72" w14:textId="707971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p>
    <w:p w:rsidR="004E0B28" w:rsidP="0003252C" w:rsidRDefault="004E0B28" w14:paraId="5E588B9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053EC5" w:rsidP="00053EC5" w:rsidRDefault="00053EC5" w14:paraId="05F0904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rsidRPr="00053EC5" w:rsidR="00F07F4D" w:rsidP="00053EC5" w:rsidRDefault="00F07F4D" w14:paraId="78DCAF63"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053EC5" w:rsidR="00053EC5" w:rsidP="00053EC5" w:rsidRDefault="00053EC5" w14:paraId="45416BDD" w14:textId="6B9FE7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means the ratio of:</w:t>
      </w:r>
    </w:p>
    <w:p w:rsidRPr="00053EC5" w:rsidR="00053EC5" w:rsidP="00053EC5" w:rsidRDefault="00053EC5" w14:paraId="79D3E3B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053EC5" w:rsidR="00053EC5" w:rsidP="00053EC5" w:rsidRDefault="00053EC5" w14:paraId="50D3A292" w14:textId="77777777">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rsidRPr="00053EC5" w:rsidR="00053EC5" w:rsidP="00053EC5" w:rsidRDefault="00053EC5" w14:paraId="621092C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053EC5" w:rsidR="00053EC5" w:rsidP="00053EC5" w:rsidRDefault="00053EC5" w14:paraId="30DBD108" w14:textId="77777777">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all Indebtedness (as per its most recent audited accounts) having equivalent or superior charge over such gross fixed assets and capital work in progress, to that of ICICI Bank. </w:t>
      </w:r>
    </w:p>
    <w:p w:rsidRPr="00053EC5" w:rsidR="00053EC5" w:rsidP="00053EC5" w:rsidRDefault="00053EC5" w14:paraId="7BEEF99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053EC5" w:rsidR="00053EC5" w:rsidP="00053EC5" w:rsidRDefault="00053EC5" w14:paraId="19EA265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Revaluation of assets would not be taken into account for determining the Security Cover.</w:t>
      </w:r>
    </w:p>
    <w:p w:rsidR="00053EC5" w:rsidP="0003252C" w:rsidRDefault="00053EC5" w14:paraId="46CCD30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03252C" w:rsidP="0003252C" w:rsidRDefault="0003252C" w14:paraId="3AC9B3E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in relation or pertaining, to the transactions contemplated by or under</w:t>
      </w:r>
      <w:r w:rsidRPr="00C5781A" w:rsidR="00657F0F">
        <w:rPr>
          <w:snapToGrid w:val="0"/>
          <w:color w:val="000000"/>
          <w:szCs w:val="22"/>
        </w:rPr>
        <w:t>,</w:t>
      </w:r>
      <w:r w:rsidRPr="00C5781A">
        <w:rPr>
          <w:snapToGrid w:val="0"/>
          <w:color w:val="000000"/>
          <w:szCs w:val="22"/>
        </w:rPr>
        <w:t xml:space="preserve"> the Facility Agreement or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rsidRPr="00C5781A" w:rsidR="0003252C" w:rsidP="0003252C" w:rsidRDefault="0003252C" w14:paraId="67085DE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03252C" w:rsidP="0003252C" w:rsidRDefault="0003252C" w14:paraId="4706E90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may be defined elsewhere in the text of this Facility Agreement, and unless otherwise defined, shall have such meaning throughout the Facility Agreement. </w:t>
      </w:r>
    </w:p>
    <w:p w:rsidRPr="00C5781A" w:rsidR="00861566" w:rsidP="002866B7" w:rsidRDefault="00861566" w14:paraId="6F261B9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rsidRPr="003E6FAD" w:rsidR="00861566" w:rsidP="002866B7" w:rsidRDefault="00CF14C0" w14:paraId="23FD413B" w14:textId="7777777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Pr="003E6FAD" w:rsidR="00861566">
        <w:rPr>
          <w:rFonts w:ascii="Zurich Blk BT" w:hAnsi="Zurich Blk BT"/>
          <w:b w:val="0"/>
          <w:snapToGrid w:val="0"/>
        </w:rPr>
        <w:t xml:space="preserve">CONSTRUCTION </w:t>
      </w:r>
    </w:p>
    <w:p w:rsidRPr="00C5781A" w:rsidR="00861566" w:rsidP="002866B7" w:rsidRDefault="00861566" w14:paraId="45BC3219"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Pr="00C5781A" w:rsidR="00C31A34" w:rsidP="00C31A34" w:rsidRDefault="00C31A34" w14:paraId="5FDAD5B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w:t>
      </w:r>
      <w:r w:rsidRPr="00C5781A" w:rsidR="00EE281D">
        <w:rPr>
          <w:snapToGrid w:val="0"/>
          <w:color w:val="000000"/>
          <w:szCs w:val="22"/>
          <w:lang w:val="en-US"/>
        </w:rPr>
        <w:t xml:space="preserve">a </w:t>
      </w:r>
      <w:r w:rsidRPr="00C5781A">
        <w:rPr>
          <w:snapToGrid w:val="0"/>
          <w:color w:val="000000"/>
          <w:szCs w:val="22"/>
          <w:lang w:val="en-US"/>
        </w:rPr>
        <w:t xml:space="preserve">contrary intention appears: </w:t>
      </w:r>
    </w:p>
    <w:p w:rsidRPr="00C5781A" w:rsidR="00C31A34" w:rsidP="00C31A34" w:rsidRDefault="00C31A34" w14:paraId="694628F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rsidRPr="00C5781A" w:rsidR="00C31A34" w:rsidP="00E33FD0" w:rsidRDefault="00C31A34" w14:paraId="439DA6BA" w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rsidRPr="00C5781A" w:rsidR="00C31A34" w:rsidP="00C31A34" w:rsidRDefault="00C31A34" w14:paraId="12120D1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rsidRPr="00C5781A" w:rsidR="00C31A34" w:rsidP="00156EC9" w:rsidRDefault="00C31A34" w14:paraId="598D8EFD"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an agreement/document/undertaking/deed/instrument/indenture/writing includes all amendments made thereto</w:t>
      </w:r>
      <w:r w:rsidRPr="00C5781A" w:rsidR="00657F0F">
        <w:rPr>
          <w:snapToGrid w:val="0"/>
          <w:color w:val="000000"/>
          <w:szCs w:val="22"/>
          <w:lang w:val="en-US"/>
        </w:rPr>
        <w:t>,</w:t>
      </w:r>
      <w:r w:rsidRPr="00C5781A">
        <w:rPr>
          <w:snapToGrid w:val="0"/>
          <w:color w:val="000000"/>
          <w:szCs w:val="22"/>
          <w:lang w:val="en-US"/>
        </w:rPr>
        <w:t xml:space="preserve"> from time to time</w:t>
      </w:r>
      <w:r w:rsidRPr="00C5781A" w:rsidR="00657F0F">
        <w:rPr>
          <w:snapToGrid w:val="0"/>
          <w:color w:val="000000"/>
          <w:szCs w:val="22"/>
          <w:lang w:val="en-US"/>
        </w:rPr>
        <w:t>, and</w:t>
      </w:r>
      <w:r w:rsidRPr="00C5781A">
        <w:rPr>
          <w:snapToGrid w:val="0"/>
          <w:color w:val="000000"/>
          <w:szCs w:val="22"/>
          <w:lang w:val="en-US"/>
        </w:rPr>
        <w:t xml:space="preserve"> also </w:t>
      </w:r>
      <w:r w:rsidR="0036159D">
        <w:rPr>
          <w:snapToGrid w:val="0"/>
          <w:color w:val="000000"/>
          <w:szCs w:val="22"/>
          <w:lang w:val="en-US"/>
        </w:rPr>
        <w:t xml:space="preserve">includes </w:t>
      </w:r>
      <w:r w:rsidRPr="00C5781A">
        <w:rPr>
          <w:snapToGrid w:val="0"/>
          <w:color w:val="000000"/>
          <w:szCs w:val="22"/>
          <w:lang w:val="en-US"/>
        </w:rPr>
        <w:t>all schedules, annexures</w:t>
      </w:r>
      <w:r w:rsidRPr="00C5781A" w:rsidR="00D278FF">
        <w:rPr>
          <w:snapToGrid w:val="0"/>
          <w:color w:val="000000"/>
          <w:szCs w:val="22"/>
          <w:lang w:val="en-US"/>
        </w:rPr>
        <w:t>, addendums</w:t>
      </w:r>
      <w:r w:rsidRPr="00C5781A">
        <w:rPr>
          <w:snapToGrid w:val="0"/>
          <w:color w:val="000000"/>
          <w:szCs w:val="22"/>
          <w:lang w:val="en-US"/>
        </w:rPr>
        <w:t xml:space="preserve"> and appendices thereto; </w:t>
      </w:r>
    </w:p>
    <w:p w:rsidRPr="00C5781A" w:rsidR="00C31A34" w:rsidP="00156EC9" w:rsidRDefault="00C31A34" w14:paraId="26B35302"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rsidRPr="00C5781A" w:rsidR="00D278FF" w:rsidP="00156EC9" w:rsidRDefault="00C31A34" w14:paraId="48843810"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sidR="00D278FF">
        <w:rPr>
          <w:snapToGrid w:val="0"/>
          <w:color w:val="000000"/>
          <w:szCs w:val="22"/>
          <w:lang w:val="en-US"/>
        </w:rPr>
        <w:t>an</w:t>
      </w:r>
      <w:r w:rsidRPr="00C5781A" w:rsidR="00523AF5">
        <w:rPr>
          <w:snapToGrid w:val="0"/>
          <w:color w:val="000000"/>
          <w:szCs w:val="22"/>
          <w:lang w:val="en-US"/>
        </w:rPr>
        <w:t xml:space="preserve"> </w:t>
      </w:r>
      <w:r w:rsidR="00C12EE9">
        <w:rPr>
          <w:snapToGrid w:val="0"/>
          <w:color w:val="000000"/>
          <w:szCs w:val="22"/>
          <w:lang w:val="en-US"/>
        </w:rPr>
        <w:t>“authorisation” includes an authoris</w:t>
      </w:r>
      <w:r w:rsidRPr="00C5781A" w:rsidR="00D278FF">
        <w:rPr>
          <w:snapToGrid w:val="0"/>
          <w:color w:val="000000"/>
          <w:szCs w:val="22"/>
          <w:lang w:val="en-US"/>
        </w:rPr>
        <w:t>ation, consent, clearance, approval, permission, resolution, license, exemption, filing and registration;</w:t>
      </w:r>
    </w:p>
    <w:p w:rsidRPr="00C5781A" w:rsidR="00D278FF" w:rsidP="00156EC9" w:rsidRDefault="00D278FF" w14:paraId="13678A78"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Pr="00C5781A" w:rsidR="00C31A34" w:rsidP="00156EC9" w:rsidRDefault="00D278FF" w14:paraId="0637CA1B"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r w:rsidRPr="00C5781A" w:rsidR="00C31A34">
        <w:rPr>
          <w:snapToGrid w:val="0"/>
          <w:color w:val="000000"/>
          <w:szCs w:val="22"/>
          <w:lang w:val="en-US"/>
        </w:rPr>
        <w:t xml:space="preserve">an “amendment” includes a supplement, modification, novation, replacement or re-enactment and "amended" is to be construed accordingly; </w:t>
      </w:r>
    </w:p>
    <w:p w:rsidRPr="00C5781A" w:rsidR="00C31A34" w:rsidP="00156EC9" w:rsidRDefault="00C31A34" w14:paraId="25511D3D"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rsidRPr="00C5781A" w:rsidR="00C31A34" w:rsidP="00156EC9" w:rsidRDefault="00C31A34" w14:paraId="33DB862D"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“assets” include all properties whatsoever</w:t>
      </w:r>
      <w:r w:rsidRPr="00C5781A" w:rsidR="005F1EB2">
        <w:rPr>
          <w:snapToGrid w:val="0"/>
          <w:color w:val="000000"/>
          <w:szCs w:val="22"/>
          <w:lang w:val="en-US"/>
        </w:rPr>
        <w:t>,</w:t>
      </w:r>
      <w:r w:rsidRPr="00C5781A">
        <w:rPr>
          <w:snapToGrid w:val="0"/>
          <w:color w:val="000000"/>
          <w:szCs w:val="22"/>
          <w:lang w:val="en-US"/>
        </w:rPr>
        <w:t xml:space="preserve"> both present and future, (whether tangible, intangible or otherwise), </w:t>
      </w:r>
      <w:r w:rsidRPr="00C5781A" w:rsidR="00657F0F">
        <w:rPr>
          <w:snapToGrid w:val="0"/>
          <w:color w:val="000000"/>
          <w:szCs w:val="22"/>
          <w:lang w:val="en-US"/>
        </w:rPr>
        <w:t xml:space="preserve">including but not limited to, </w:t>
      </w:r>
      <w:r w:rsidRPr="00C5781A" w:rsidR="00DB5C1C">
        <w:rPr>
          <w:snapToGrid w:val="0"/>
          <w:color w:val="000000"/>
          <w:szCs w:val="22"/>
          <w:lang w:val="en-US"/>
        </w:rPr>
        <w:t xml:space="preserve">Intellectual Property Rights, </w:t>
      </w:r>
      <w:r w:rsidRPr="00C5781A">
        <w:rPr>
          <w:snapToGrid w:val="0"/>
          <w:color w:val="000000"/>
          <w:szCs w:val="22"/>
          <w:lang w:val="en-US"/>
        </w:rPr>
        <w:t>investments</w:t>
      </w:r>
      <w:r w:rsidRPr="00C5781A" w:rsidR="000958E8">
        <w:rPr>
          <w:snapToGrid w:val="0"/>
          <w:color w:val="000000"/>
          <w:szCs w:val="22"/>
          <w:lang w:val="en-US"/>
        </w:rPr>
        <w:t xml:space="preserve"> (held </w:t>
      </w:r>
      <w:r w:rsidR="0036159D">
        <w:rPr>
          <w:snapToGrid w:val="0"/>
          <w:color w:val="000000"/>
          <w:szCs w:val="22"/>
          <w:lang w:val="en-US"/>
        </w:rPr>
        <w:t xml:space="preserve">either </w:t>
      </w:r>
      <w:r w:rsidRPr="00C5781A" w:rsidR="000958E8">
        <w:rPr>
          <w:snapToGrid w:val="0"/>
          <w:color w:val="000000"/>
          <w:szCs w:val="22"/>
          <w:lang w:val="en-US"/>
        </w:rPr>
        <w:t>directly or indirectly)</w:t>
      </w:r>
      <w:r w:rsidR="00D073E5">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rsidRPr="00C5781A" w:rsidR="00C31A34" w:rsidP="00156EC9" w:rsidRDefault="00C31A34" w14:paraId="07B73E19"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rsidRPr="00C5781A" w:rsidR="00C31A34" w:rsidP="00156EC9" w:rsidRDefault="00C31A34" w14:paraId="1BD5FF14"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“borrower” includes, as the context may permit or require, in the case of more than one borrower, each of the borrowers</w:t>
      </w:r>
      <w:r w:rsidRPr="00C5781A" w:rsidR="00044E92">
        <w:rPr>
          <w:snapToGrid w:val="0"/>
          <w:color w:val="000000"/>
          <w:szCs w:val="22"/>
          <w:lang w:val="en-US"/>
        </w:rPr>
        <w:t>;</w:t>
      </w:r>
    </w:p>
    <w:p w:rsidRPr="00C5781A" w:rsidR="00D278FF" w:rsidP="00156EC9" w:rsidRDefault="00D278FF" w14:paraId="7BA76C5E"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Pr="00C5781A" w:rsidR="00D278FF" w:rsidP="00156EC9" w:rsidRDefault="00D278FF" w14:paraId="60F544A3" w14:textId="796194E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“control” shall have the meaning assigned to it in the Companies Act, 2013</w:t>
      </w:r>
      <w:r w:rsidR="008A7C1A">
        <w:rPr>
          <w:snapToGrid w:val="0"/>
          <w:color w:val="000000"/>
          <w:szCs w:val="22"/>
          <w:lang w:val="en-US"/>
        </w:rPr>
        <w:t>, unless otherwise specifically provided</w:t>
      </w:r>
      <w:r w:rsidRPr="00C5781A">
        <w:rPr>
          <w:snapToGrid w:val="0"/>
          <w:color w:val="000000"/>
          <w:szCs w:val="22"/>
          <w:lang w:val="en-US"/>
        </w:rPr>
        <w:t>;</w:t>
      </w:r>
    </w:p>
    <w:p w:rsidRPr="00C5781A" w:rsidR="00C31A34" w:rsidP="00156EC9" w:rsidRDefault="00C31A34" w14:paraId="3C571009"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C31A34" w:rsidP="00156EC9" w:rsidRDefault="00C31A34" w14:paraId="730EF58B"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“encumbrance”</w:t>
      </w:r>
      <w:r w:rsidRPr="00C5781A" w:rsidR="00DB5C1C">
        <w:rPr>
          <w:snapToGrid w:val="0"/>
          <w:color w:val="000000"/>
          <w:szCs w:val="22"/>
          <w:lang w:val="en-US"/>
        </w:rPr>
        <w:t xml:space="preserve"> </w:t>
      </w:r>
      <w:r w:rsidRPr="00C5781A">
        <w:rPr>
          <w:snapToGrid w:val="0"/>
          <w:color w:val="000000"/>
          <w:szCs w:val="22"/>
          <w:lang w:val="en-US"/>
        </w:rPr>
        <w:t xml:space="preserve">includes a mortgage, charge, lien, pledge, hypothecation, </w:t>
      </w:r>
      <w:r w:rsidRPr="00C5781A" w:rsidR="001914E9">
        <w:rPr>
          <w:snapToGrid w:val="0"/>
          <w:color w:val="000000"/>
          <w:szCs w:val="22"/>
          <w:lang w:val="en-US"/>
        </w:rPr>
        <w:t xml:space="preserve">assignment, easement, license, </w:t>
      </w:r>
      <w:r w:rsidRPr="00C5781A">
        <w:rPr>
          <w:snapToGrid w:val="0"/>
          <w:color w:val="000000"/>
          <w:szCs w:val="22"/>
          <w:lang w:val="en-US"/>
        </w:rPr>
        <w:t xml:space="preserve">security interest or any right of any description whatsoever;  </w:t>
      </w:r>
    </w:p>
    <w:p w:rsidRPr="00C5781A" w:rsidR="00226CD1" w:rsidP="00156EC9" w:rsidRDefault="00226CD1" w14:paraId="1FEED241"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DB5C1C" w:rsidP="00156EC9" w:rsidRDefault="00053EC5" w14:paraId="2804CBBA"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sidR="00B7075A">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rsidRPr="00C5781A" w:rsidR="00053EC5" w:rsidP="00156EC9" w:rsidRDefault="00053EC5" w14:paraId="5B085651"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Pr="00C5781A" w:rsidR="00DB5C1C" w:rsidP="00156EC9" w:rsidRDefault="00DB5C1C" w14:paraId="69E440A8"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“person”</w:t>
      </w:r>
      <w:r w:rsidRPr="00C5781A" w:rsidR="00E443B7">
        <w:rPr>
          <w:snapToGrid w:val="0"/>
          <w:color w:val="000000"/>
          <w:szCs w:val="22"/>
          <w:lang w:val="en-US"/>
        </w:rPr>
        <w:t xml:space="preserve"> </w:t>
      </w:r>
      <w:r w:rsidRPr="00C5781A" w:rsidR="00E443B7">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Pr>
          <w:snapToGrid w:val="0"/>
          <w:color w:val="000000"/>
          <w:szCs w:val="22"/>
        </w:rPr>
        <w:t>.</w:t>
      </w:r>
    </w:p>
    <w:p w:rsidRPr="00C5781A" w:rsidR="00C31A34" w:rsidP="00896A05" w:rsidRDefault="00E443B7" w14:paraId="74916810"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rsidR="00762092" w:rsidP="00E33FD0" w:rsidRDefault="00AB1F73" w14:paraId="4829C962" w14:textId="1D54D57D">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rsidR="00762092" w:rsidP="003E6FAD" w:rsidRDefault="00762092" w14:paraId="5A8EE4F0"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rsidRPr="00513960" w:rsidR="00762092" w:rsidP="00762092" w:rsidRDefault="00762092" w14:paraId="6AAC178F" w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rsidR="005138A7" w:rsidRDefault="00C31A34" w14:paraId="2C72129B" w14:textId="791713AB">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rsidRPr="00C5781A" w:rsidR="00C31A34" w:rsidP="00E33FD0" w:rsidRDefault="00C31A34" w14:paraId="2F407FA7" w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sidR="005138A7">
        <w:rPr>
          <w:snapToGrid w:val="0"/>
          <w:color w:val="000000"/>
          <w:szCs w:val="22"/>
          <w:lang w:val="en-US"/>
        </w:rPr>
        <w:t>the singular includes the plural (and vice versa);</w:t>
      </w:r>
    </w:p>
    <w:p w:rsidRPr="00C5781A" w:rsidR="00C31A34" w:rsidP="00156EC9" w:rsidRDefault="00C31A34" w14:paraId="586DFE1C"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Pr="00C5781A" w:rsidR="00C31A34" w:rsidP="00E33FD0" w:rsidRDefault="00C31A34" w14:paraId="0EBA6D37" w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rsidRPr="00C5781A" w:rsidR="00C31A34" w:rsidP="00156EC9" w:rsidRDefault="00C31A34" w14:paraId="20FC7FD2"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Pr="00C5781A" w:rsidR="00C31A34" w:rsidP="00E33FD0" w:rsidRDefault="00C31A34" w14:paraId="11C04E8B" w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w:t>
      </w:r>
      <w:r w:rsidRPr="00C5781A" w:rsidR="00DB5C1C">
        <w:rPr>
          <w:snapToGrid w:val="0"/>
          <w:color w:val="000000"/>
          <w:szCs w:val="22"/>
          <w:lang w:val="en-US"/>
        </w:rPr>
        <w:t>ICICI</w:t>
      </w:r>
      <w:r w:rsidRPr="00C5781A">
        <w:rPr>
          <w:snapToGrid w:val="0"/>
          <w:color w:val="000000"/>
          <w:szCs w:val="22"/>
          <w:lang w:val="en-US"/>
        </w:rPr>
        <w:t xml:space="preserve"> Bank for any matter shall require the “prior”, “written” approval, permission, consent or acceptance of </w:t>
      </w:r>
      <w:r w:rsidRPr="00C5781A" w:rsidR="00A17287">
        <w:rPr>
          <w:snapToGrid w:val="0"/>
          <w:color w:val="000000"/>
          <w:szCs w:val="22"/>
          <w:lang w:val="en-US"/>
        </w:rPr>
        <w:t>ICICI Bank</w:t>
      </w:r>
      <w:r w:rsidRPr="00C5781A">
        <w:rPr>
          <w:snapToGrid w:val="0"/>
          <w:color w:val="000000"/>
          <w:szCs w:val="22"/>
          <w:lang w:val="en-US"/>
        </w:rPr>
        <w:t xml:space="preserve">; </w:t>
      </w:r>
    </w:p>
    <w:p w:rsidRPr="00C5781A" w:rsidR="00C31A34" w:rsidP="00156EC9" w:rsidRDefault="00C31A34" w14:paraId="1991E744"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C12EE9" w:rsidP="00E33FD0" w:rsidRDefault="00C12EE9" w14:paraId="0D61DB19" w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rsidR="00C12EE9" w:rsidP="00C12EE9" w:rsidRDefault="00C12EE9" w14:paraId="7E1EF4D1" w14:textId="77777777">
      <w:pPr>
        <w:pStyle w:val="ListParagraph"/>
        <w:rPr>
          <w:snapToGrid w:val="0"/>
          <w:color w:val="000000"/>
          <w:szCs w:val="22"/>
          <w:lang w:val="en-US"/>
        </w:rPr>
      </w:pPr>
    </w:p>
    <w:p w:rsidRPr="00C5781A" w:rsidR="00E443B7" w:rsidP="00E33FD0" w:rsidRDefault="00E443B7" w14:paraId="04A2F29C" w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rsidRPr="00C5781A" w:rsidR="00E443B7" w:rsidP="00156EC9" w:rsidRDefault="00E443B7" w14:paraId="7A4207BC" w14:textId="77777777">
      <w:pPr>
        <w:pStyle w:val="ListParagraph"/>
        <w:tabs>
          <w:tab w:val="left" w:pos="360"/>
        </w:tabs>
        <w:ind w:left="360" w:hanging="360"/>
        <w:rPr>
          <w:snapToGrid w:val="0"/>
          <w:color w:val="000000"/>
          <w:szCs w:val="22"/>
          <w:lang w:val="en-US"/>
        </w:rPr>
      </w:pPr>
    </w:p>
    <w:p w:rsidRPr="00C5781A" w:rsidR="00C31A34" w:rsidP="00E33FD0" w:rsidRDefault="00C31A34" w14:paraId="522FB8EC" w14:textId="7B48C0DE">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in the event of any disagreement or dispute between </w:t>
      </w:r>
      <w:r w:rsidRPr="00C5781A" w:rsidR="00DB5C1C">
        <w:rPr>
          <w:snapToGrid w:val="0"/>
          <w:color w:val="000000"/>
          <w:szCs w:val="22"/>
          <w:lang w:val="en-US"/>
        </w:rPr>
        <w:t>ICICI</w:t>
      </w:r>
      <w:r w:rsidRPr="00C5781A">
        <w:rPr>
          <w:snapToGrid w:val="0"/>
          <w:color w:val="000000"/>
          <w:szCs w:val="22"/>
          <w:lang w:val="en-US"/>
        </w:rPr>
        <w:t xml:space="preserve"> Bank and the Borrower regarding the materiality</w:t>
      </w:r>
      <w:r w:rsidRPr="00C5781A" w:rsidR="001914E9">
        <w:rPr>
          <w:snapToGrid w:val="0"/>
          <w:color w:val="000000"/>
          <w:szCs w:val="22"/>
          <w:lang w:val="en-US"/>
        </w:rPr>
        <w:t>,</w:t>
      </w:r>
      <w:r w:rsidRPr="00C5781A" w:rsidR="00B91610">
        <w:rPr>
          <w:snapToGrid w:val="0"/>
          <w:color w:val="000000"/>
          <w:szCs w:val="22"/>
          <w:lang w:val="en-US"/>
        </w:rPr>
        <w:t xml:space="preserve"> adversity,</w:t>
      </w:r>
      <w:r w:rsidRPr="00C5781A" w:rsidR="001914E9">
        <w:rPr>
          <w:snapToGrid w:val="0"/>
          <w:color w:val="000000"/>
          <w:szCs w:val="22"/>
          <w:lang w:val="en-US"/>
        </w:rPr>
        <w:t xml:space="preserve"> likelihood</w:t>
      </w:r>
      <w:r w:rsidRPr="00C5781A">
        <w:rPr>
          <w:snapToGrid w:val="0"/>
          <w:color w:val="000000"/>
          <w:szCs w:val="22"/>
          <w:lang w:val="en-US"/>
        </w:rPr>
        <w:t xml:space="preserve"> or reasonableness of any matter arising out of the Transaction Documents</w:t>
      </w:r>
      <w:r w:rsidRPr="00C5781A" w:rsidR="009F1ECB">
        <w:rPr>
          <w:snapToGrid w:val="0"/>
          <w:color w:val="000000"/>
          <w:szCs w:val="22"/>
          <w:lang w:val="en-US"/>
        </w:rPr>
        <w:t>,</w:t>
      </w:r>
      <w:r w:rsidRPr="00C5781A">
        <w:rPr>
          <w:snapToGrid w:val="0"/>
          <w:color w:val="000000"/>
          <w:szCs w:val="22"/>
          <w:lang w:val="en-US"/>
        </w:rPr>
        <w:t xml:space="preserve"> the opinion of </w:t>
      </w:r>
      <w:r w:rsidRPr="00C5781A" w:rsidR="00A17287">
        <w:rPr>
          <w:snapToGrid w:val="0"/>
          <w:color w:val="000000"/>
          <w:szCs w:val="22"/>
          <w:lang w:val="en-US"/>
        </w:rPr>
        <w:t>ICICI Bank</w:t>
      </w:r>
      <w:r w:rsidRPr="00C5781A">
        <w:rPr>
          <w:snapToGrid w:val="0"/>
          <w:color w:val="000000"/>
          <w:szCs w:val="22"/>
          <w:lang w:val="en-US"/>
        </w:rPr>
        <w:t xml:space="preserve"> shall be final and binding; </w:t>
      </w:r>
      <w:r w:rsidRPr="00C5781A" w:rsidR="00044E92">
        <w:rPr>
          <w:snapToGrid w:val="0"/>
          <w:color w:val="000000"/>
          <w:szCs w:val="22"/>
          <w:lang w:val="en-US"/>
        </w:rPr>
        <w:t>and</w:t>
      </w:r>
    </w:p>
    <w:p w:rsidRPr="00C5781A" w:rsidR="00E443B7" w:rsidP="00156EC9" w:rsidRDefault="00E443B7" w14:paraId="0BD618DE" w14:textId="77777777">
      <w:pPr>
        <w:pStyle w:val="ListParagraph"/>
        <w:tabs>
          <w:tab w:val="left" w:pos="360"/>
        </w:tabs>
        <w:ind w:left="360" w:hanging="360"/>
        <w:rPr>
          <w:snapToGrid w:val="0"/>
          <w:color w:val="000000"/>
          <w:szCs w:val="22"/>
          <w:lang w:val="en-US"/>
        </w:rPr>
      </w:pPr>
    </w:p>
    <w:p w:rsidRPr="00C5781A" w:rsidR="00E443B7" w:rsidP="00E33FD0" w:rsidRDefault="00044E92" w14:paraId="2F84BC0A" w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To the extent of any inconsistency or repugnancy between the terms of the CAL and the Facility Agreement, the terms of the CAL shall prevail to all intents and purposes. For avoidance of doubt, if a wider language is used in th</w:t>
      </w:r>
      <w:r w:rsidR="001938E8">
        <w:rPr>
          <w:snapToGrid w:val="0"/>
          <w:color w:val="000000"/>
          <w:szCs w:val="22"/>
          <w:lang w:val="en-US"/>
        </w:rPr>
        <w:t>e</w:t>
      </w:r>
      <w:r w:rsidRPr="00C5781A">
        <w:rPr>
          <w:snapToGrid w:val="0"/>
          <w:color w:val="000000"/>
          <w:szCs w:val="22"/>
          <w:lang w:val="en-US"/>
        </w:rPr>
        <w:t xml:space="preserve"> Facility Agreement, in respect to a situation </w:t>
      </w:r>
      <w:r w:rsidR="00FF5A62">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rsidRPr="00C5781A" w:rsidR="00861566" w:rsidP="002866B7" w:rsidRDefault="00861566" w14:paraId="122E98B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861566" w:rsidP="002866B7" w:rsidRDefault="00861566" w14:paraId="20A63A9E" w14:textId="77777777">
      <w:pPr>
        <w:pStyle w:val="Heading1"/>
      </w:pPr>
      <w:r w:rsidRPr="00C5781A">
        <w:t>ARTICLE</w:t>
      </w:r>
      <w:r w:rsidRPr="00C5781A" w:rsidR="0017053B">
        <w:t xml:space="preserve"> -</w:t>
      </w:r>
      <w:r w:rsidRPr="00C5781A">
        <w:t xml:space="preserve"> II</w:t>
      </w:r>
    </w:p>
    <w:p w:rsidRPr="00C5781A" w:rsidR="00044E92" w:rsidP="002866B7" w:rsidRDefault="005C001C" w14:paraId="24237C78" w14:textId="77777777">
      <w:pPr>
        <w:pStyle w:val="Heading1"/>
      </w:pPr>
      <w:r w:rsidRPr="00C5781A">
        <w:t xml:space="preserve">TERMS OF FACILITY </w:t>
      </w:r>
    </w:p>
    <w:p w:rsidRPr="00C5781A" w:rsidR="005C001C" w:rsidP="002866B7" w:rsidRDefault="005C001C" w14:paraId="006ABC7F" w14:textId="77777777">
      <w:pPr>
        <w:pStyle w:val="Heading1"/>
      </w:pPr>
    </w:p>
    <w:p w:rsidRPr="003E6FAD" w:rsidR="00861566" w:rsidP="002866B7" w:rsidRDefault="00861566" w14:paraId="19CE10C2" w14:textId="7777777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Pr="003E6FAD" w:rsidR="00355A29">
        <w:rPr>
          <w:rFonts w:ascii="Zurich Blk BT" w:hAnsi="Zurich Blk BT"/>
          <w:b w:val="0"/>
          <w:snapToGrid w:val="0"/>
          <w:u w:val="none"/>
        </w:rPr>
        <w:tab/>
      </w:r>
      <w:r w:rsidRPr="003E6FAD">
        <w:rPr>
          <w:rFonts w:ascii="Zurich Blk BT" w:hAnsi="Zurich Blk BT"/>
          <w:b w:val="0"/>
          <w:snapToGrid w:val="0"/>
        </w:rPr>
        <w:t>AMOUNT</w:t>
      </w:r>
    </w:p>
    <w:p w:rsidRPr="00C5781A" w:rsidR="00861566" w:rsidP="002866B7" w:rsidRDefault="00861566" w14:paraId="116593E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5C001C" w:rsidP="002866B7" w:rsidRDefault="00861566" w14:paraId="00E8F24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sidR="00AD5F0A">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sidR="00AD5F0A">
        <w:rPr>
          <w:snapToGrid w:val="0"/>
          <w:color w:val="000000"/>
          <w:szCs w:val="22"/>
        </w:rPr>
        <w:t>of</w:t>
      </w:r>
      <w:r w:rsidRPr="00C5781A" w:rsidR="00335DC9">
        <w:rPr>
          <w:snapToGrid w:val="0"/>
          <w:color w:val="000000"/>
          <w:szCs w:val="22"/>
        </w:rPr>
        <w:t>, for</w:t>
      </w:r>
      <w:r w:rsidRPr="00C5781A">
        <w:rPr>
          <w:snapToGrid w:val="0"/>
          <w:color w:val="000000"/>
          <w:szCs w:val="22"/>
        </w:rPr>
        <w:t xml:space="preserve"> the purpose </w:t>
      </w:r>
      <w:r w:rsidRPr="00C5781A" w:rsidR="005C001C">
        <w:rPr>
          <w:snapToGrid w:val="0"/>
          <w:color w:val="000000"/>
          <w:szCs w:val="22"/>
        </w:rPr>
        <w:t>specified in the CAL</w:t>
      </w:r>
      <w:r w:rsidRPr="00C5781A">
        <w:rPr>
          <w:snapToGrid w:val="0"/>
          <w:color w:val="000000"/>
          <w:szCs w:val="22"/>
        </w:rPr>
        <w:t xml:space="preserve"> (“</w:t>
      </w:r>
      <w:r w:rsidRPr="003E6FAD">
        <w:rPr>
          <w:rFonts w:ascii="Zurich Blk BT" w:hAnsi="Zurich Blk BT"/>
          <w:snapToGrid w:val="0"/>
          <w:color w:val="000000"/>
          <w:szCs w:val="22"/>
        </w:rPr>
        <w:t>Purpose</w:t>
      </w:r>
      <w:r w:rsidRPr="00C5781A">
        <w:rPr>
          <w:snapToGrid w:val="0"/>
          <w:color w:val="000000"/>
          <w:szCs w:val="22"/>
        </w:rPr>
        <w:t xml:space="preserve">”), a </w:t>
      </w:r>
      <w:r w:rsidRPr="00C5781A" w:rsidR="005C001C">
        <w:rPr>
          <w:snapToGrid w:val="0"/>
          <w:color w:val="000000"/>
          <w:szCs w:val="22"/>
        </w:rPr>
        <w:t xml:space="preserve">rupee </w:t>
      </w:r>
      <w:r w:rsidRPr="00C5781A">
        <w:rPr>
          <w:snapToGrid w:val="0"/>
          <w:color w:val="000000"/>
          <w:szCs w:val="22"/>
        </w:rPr>
        <w:t xml:space="preserve">term loan not exceeding </w:t>
      </w:r>
      <w:r w:rsidRPr="00C5781A" w:rsidR="005C001C">
        <w:rPr>
          <w:snapToGrid w:val="0"/>
          <w:color w:val="000000"/>
          <w:szCs w:val="22"/>
        </w:rPr>
        <w:t>the amount as specified in the CAL</w:t>
      </w:r>
      <w:r w:rsidRPr="00C5781A">
        <w:rPr>
          <w:snapToGrid w:val="0"/>
          <w:color w:val="000000"/>
          <w:szCs w:val="22"/>
        </w:rPr>
        <w:t xml:space="preserve"> ("</w:t>
      </w:r>
      <w:r w:rsidRPr="003E6FAD">
        <w:rPr>
          <w:rFonts w:ascii="Zurich Blk BT" w:hAnsi="Zurich Blk BT"/>
          <w:snapToGrid w:val="0"/>
          <w:color w:val="000000"/>
          <w:szCs w:val="22"/>
        </w:rPr>
        <w:t>Facility</w:t>
      </w:r>
      <w:r w:rsidRPr="00C5781A">
        <w:rPr>
          <w:snapToGrid w:val="0"/>
          <w:color w:val="000000"/>
          <w:szCs w:val="22"/>
        </w:rPr>
        <w:t>").</w:t>
      </w:r>
    </w:p>
    <w:p w:rsidRPr="00C5781A" w:rsidR="005C001C" w:rsidP="002866B7" w:rsidRDefault="005C001C" w14:paraId="03A47E8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3E6FAD" w:rsidR="00861566" w:rsidP="002866B7" w:rsidRDefault="00355A29" w14:paraId="5897D21C" w14:textId="7777777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rsidRPr="00C5781A" w:rsidR="00861566" w:rsidP="002866B7" w:rsidRDefault="00861566" w14:paraId="5364528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355A29" w:rsidP="002866B7" w:rsidRDefault="00C0317C" w14:paraId="4AC01AB4" w14:textId="77777777">
      <w:pPr>
        <w:rPr>
          <w:snapToGrid w:val="0"/>
          <w:lang w:val="en-GB"/>
        </w:rPr>
      </w:pPr>
      <w:r w:rsidRPr="00C5781A">
        <w:rPr>
          <w:snapToGrid w:val="0"/>
          <w:lang w:val="en-GB"/>
        </w:rPr>
        <w:t xml:space="preserve">If </w:t>
      </w:r>
      <w:r w:rsidRPr="00C5781A" w:rsidR="00B91610">
        <w:rPr>
          <w:snapToGrid w:val="0"/>
          <w:lang w:val="en-GB"/>
        </w:rPr>
        <w:t xml:space="preserve">specified by ICICI Bank (in </w:t>
      </w:r>
      <w:r w:rsidRPr="00C5781A" w:rsidR="00355A29">
        <w:rPr>
          <w:snapToGrid w:val="0"/>
          <w:lang w:val="en-GB"/>
        </w:rPr>
        <w:t>the CAL</w:t>
      </w:r>
      <w:r w:rsidRPr="00C5781A" w:rsidR="00B91610">
        <w:rPr>
          <w:snapToGrid w:val="0"/>
          <w:lang w:val="en-GB"/>
        </w:rPr>
        <w:t xml:space="preserve"> or otherwise)</w:t>
      </w:r>
      <w:r w:rsidRPr="00C5781A" w:rsidR="00355A29">
        <w:rPr>
          <w:snapToGrid w:val="0"/>
          <w:lang w:val="en-GB"/>
        </w:rPr>
        <w:t>, the Borrower shall provide ICICI Bank, on or before signing of the Facility Agreement, an irrevocable drawdown schedule in writing for the entire Facility</w:t>
      </w:r>
      <w:r w:rsidRPr="00C5781A" w:rsidR="00820519">
        <w:rPr>
          <w:snapToGrid w:val="0"/>
          <w:lang w:val="en-GB"/>
        </w:rPr>
        <w:t xml:space="preserve">. However, </w:t>
      </w:r>
      <w:r w:rsidRPr="00C5781A" w:rsidR="00355A29">
        <w:rPr>
          <w:snapToGrid w:val="0"/>
          <w:lang w:val="en-GB"/>
        </w:rPr>
        <w:t>disbursement</w:t>
      </w:r>
      <w:r w:rsidRPr="00C5781A" w:rsidR="00820519">
        <w:rPr>
          <w:snapToGrid w:val="0"/>
          <w:lang w:val="en-GB"/>
        </w:rPr>
        <w:t>s</w:t>
      </w:r>
      <w:r w:rsidRPr="00C5781A" w:rsidR="00355A29">
        <w:rPr>
          <w:snapToGrid w:val="0"/>
          <w:lang w:val="en-GB"/>
        </w:rPr>
        <w:t xml:space="preserve"> pursuant to </w:t>
      </w:r>
      <w:r w:rsidRPr="00C5781A" w:rsidR="00820519">
        <w:rPr>
          <w:snapToGrid w:val="0"/>
          <w:lang w:val="en-GB"/>
        </w:rPr>
        <w:t>such drawdown schedule</w:t>
      </w:r>
      <w:r w:rsidR="00AD5F0A">
        <w:rPr>
          <w:snapToGrid w:val="0"/>
          <w:lang w:val="en-GB"/>
        </w:rPr>
        <w:t xml:space="preserve"> </w:t>
      </w:r>
      <w:r w:rsidRPr="00C5781A" w:rsidR="00355A29">
        <w:rPr>
          <w:snapToGrid w:val="0"/>
          <w:lang w:val="en-GB"/>
        </w:rPr>
        <w:t xml:space="preserve">shall be subject to the provisions of </w:t>
      </w:r>
      <w:r w:rsidRPr="00C5781A" w:rsidR="0015771A">
        <w:rPr>
          <w:snapToGrid w:val="0"/>
          <w:lang w:val="en-GB"/>
        </w:rPr>
        <w:t>th</w:t>
      </w:r>
      <w:r w:rsidRPr="00C5781A" w:rsidR="00820519">
        <w:rPr>
          <w:snapToGrid w:val="0"/>
          <w:lang w:val="en-GB"/>
        </w:rPr>
        <w:t>e</w:t>
      </w:r>
      <w:r w:rsidRPr="00C5781A" w:rsidR="0015771A">
        <w:rPr>
          <w:snapToGrid w:val="0"/>
          <w:lang w:val="en-GB"/>
        </w:rPr>
        <w:t xml:space="preserve"> </w:t>
      </w:r>
      <w:r w:rsidRPr="00C5781A" w:rsidR="00820519">
        <w:rPr>
          <w:snapToGrid w:val="0"/>
          <w:lang w:val="en-GB"/>
        </w:rPr>
        <w:t xml:space="preserve">Facility </w:t>
      </w:r>
      <w:r w:rsidRPr="00C5781A" w:rsidR="0015771A">
        <w:rPr>
          <w:snapToGrid w:val="0"/>
          <w:lang w:val="en-GB"/>
        </w:rPr>
        <w:t>Agreement</w:t>
      </w:r>
      <w:r w:rsidRPr="00C5781A" w:rsidR="00D71A82">
        <w:rPr>
          <w:snapToGrid w:val="0"/>
          <w:lang w:val="en-GB"/>
        </w:rPr>
        <w:t xml:space="preserve"> and </w:t>
      </w:r>
      <w:r w:rsidRPr="00C5781A" w:rsidR="00FB28F0">
        <w:rPr>
          <w:snapToGrid w:val="0"/>
          <w:lang w:val="en-GB"/>
        </w:rPr>
        <w:t>shall not obligate ICICI Bank to follow such drawdown schedule</w:t>
      </w:r>
      <w:r w:rsidRPr="00C5781A" w:rsidR="0015771A">
        <w:rPr>
          <w:snapToGrid w:val="0"/>
          <w:lang w:val="en-GB"/>
        </w:rPr>
        <w:t xml:space="preserve">. </w:t>
      </w:r>
    </w:p>
    <w:p w:rsidRPr="00C5781A" w:rsidR="00355A29" w:rsidP="002866B7" w:rsidRDefault="0015771A" w14:paraId="46CD54AA" w14:textId="77777777">
      <w:pPr>
        <w:tabs>
          <w:tab w:val="left" w:pos="2385"/>
        </w:tabs>
        <w:rPr>
          <w:snapToGrid w:val="0"/>
        </w:rPr>
      </w:pPr>
      <w:r w:rsidRPr="00C5781A">
        <w:rPr>
          <w:snapToGrid w:val="0"/>
        </w:rPr>
        <w:tab/>
      </w:r>
    </w:p>
    <w:p w:rsidRPr="003E6FAD" w:rsidR="0015771A" w:rsidP="002866B7" w:rsidRDefault="0015771A" w14:paraId="4E35DF77" w14:textId="7777777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DRAWDOWN </w:t>
      </w:r>
      <w:r w:rsidRPr="003E6FAD" w:rsidR="00FC2A60">
        <w:rPr>
          <w:rFonts w:ascii="Zurich Blk BT" w:hAnsi="Zurich Blk BT"/>
          <w:b w:val="0"/>
          <w:snapToGrid w:val="0"/>
        </w:rPr>
        <w:t>MECHANISM</w:t>
      </w:r>
    </w:p>
    <w:p w:rsidRPr="00C5781A" w:rsidR="0015771A" w:rsidP="002866B7" w:rsidRDefault="0015771A" w14:paraId="03CAACAE" w14:textId="77777777">
      <w:pPr>
        <w:rPr>
          <w:lang w:val="en-US" w:eastAsia="ar-SA"/>
        </w:rPr>
      </w:pPr>
    </w:p>
    <w:p w:rsidRPr="00C5781A" w:rsidR="00355A29" w:rsidP="002866B7" w:rsidRDefault="00820519" w14:paraId="114F3787" w14:textId="77777777">
      <w:pPr>
        <w:rPr>
          <w:snapToGrid w:val="0"/>
          <w:lang w:val="en-GB"/>
        </w:rPr>
      </w:pPr>
      <w:r w:rsidRPr="00C5781A">
        <w:rPr>
          <w:snapToGrid w:val="0"/>
          <w:lang w:val="en-GB"/>
        </w:rPr>
        <w:t>For each draw</w:t>
      </w:r>
      <w:r w:rsidRPr="00C5781A" w:rsidR="003D644D">
        <w:rPr>
          <w:snapToGrid w:val="0"/>
          <w:lang w:val="en-GB"/>
        </w:rPr>
        <w:t>a</w:t>
      </w:r>
      <w:r w:rsidRPr="00C5781A">
        <w:rPr>
          <w:snapToGrid w:val="0"/>
          <w:lang w:val="en-GB"/>
        </w:rPr>
        <w:t>l, t</w:t>
      </w:r>
      <w:r w:rsidRPr="00C5781A" w:rsidR="00355A29">
        <w:rPr>
          <w:snapToGrid w:val="0"/>
          <w:lang w:val="en-GB"/>
        </w:rPr>
        <w:t>he Borrower shall furnish to ICICI Bank</w:t>
      </w:r>
      <w:r w:rsidRPr="00C5781A">
        <w:rPr>
          <w:snapToGrid w:val="0"/>
          <w:lang w:val="en-GB"/>
        </w:rPr>
        <w:t>,</w:t>
      </w:r>
      <w:r w:rsidRPr="00C5781A" w:rsidR="00355A29">
        <w:rPr>
          <w:snapToGrid w:val="0"/>
          <w:lang w:val="en-GB"/>
        </w:rPr>
        <w:t xml:space="preserve"> an irrevocable notice of </w:t>
      </w:r>
      <w:r w:rsidRPr="00C5781A">
        <w:rPr>
          <w:snapToGrid w:val="0"/>
          <w:lang w:val="en-GB"/>
        </w:rPr>
        <w:t>draw</w:t>
      </w:r>
      <w:r w:rsidRPr="00C5781A" w:rsidR="003D644D">
        <w:rPr>
          <w:snapToGrid w:val="0"/>
          <w:lang w:val="en-GB"/>
        </w:rPr>
        <w:t>a</w:t>
      </w:r>
      <w:r w:rsidRPr="00C5781A">
        <w:rPr>
          <w:snapToGrid w:val="0"/>
          <w:lang w:val="en-GB"/>
        </w:rPr>
        <w:t>l</w:t>
      </w:r>
      <w:r w:rsidRPr="00C5781A" w:rsidR="0015771A">
        <w:rPr>
          <w:snapToGrid w:val="0"/>
          <w:lang w:val="en-GB"/>
        </w:rPr>
        <w:t xml:space="preserve"> within the timelines specified in the CAL, </w:t>
      </w:r>
      <w:r w:rsidRPr="00C5781A" w:rsidR="00355A29">
        <w:rPr>
          <w:snapToGrid w:val="0"/>
          <w:lang w:val="en-GB"/>
        </w:rPr>
        <w:t>wh</w:t>
      </w:r>
      <w:r w:rsidRPr="00C5781A" w:rsidR="002E5CFC">
        <w:rPr>
          <w:snapToGrid w:val="0"/>
          <w:lang w:val="en-GB"/>
        </w:rPr>
        <w:t>erein the proposed</w:t>
      </w:r>
      <w:r w:rsidRPr="00C5781A" w:rsidR="00355A29">
        <w:rPr>
          <w:snapToGrid w:val="0"/>
          <w:lang w:val="en-GB"/>
        </w:rPr>
        <w:t xml:space="preserve"> drawdown date should be a Business Day. </w:t>
      </w:r>
    </w:p>
    <w:p w:rsidRPr="00C5781A" w:rsidR="00355A29" w:rsidP="002866B7" w:rsidRDefault="00355A29" w14:paraId="2711DEE1" w14:textId="77777777">
      <w:pPr>
        <w:rPr>
          <w:snapToGrid w:val="0"/>
        </w:rPr>
      </w:pPr>
    </w:p>
    <w:p w:rsidRPr="00C5781A" w:rsidR="00355A29" w:rsidP="002866B7" w:rsidRDefault="00355A29" w14:paraId="73A0375A" w14:textId="77777777">
      <w:pPr>
        <w:rPr>
          <w:snapToGrid w:val="0"/>
        </w:rPr>
      </w:pPr>
      <w:r w:rsidRPr="00C5781A">
        <w:rPr>
          <w:snapToGrid w:val="0"/>
        </w:rPr>
        <w:t xml:space="preserve">Unless </w:t>
      </w:r>
      <w:r w:rsidRPr="00C5781A" w:rsidR="007A4433">
        <w:rPr>
          <w:snapToGrid w:val="0"/>
        </w:rPr>
        <w:t xml:space="preserve">otherwise permitted by </w:t>
      </w:r>
      <w:r w:rsidRPr="00C5781A">
        <w:rPr>
          <w:snapToGrid w:val="0"/>
        </w:rPr>
        <w:t xml:space="preserve">ICICI Bank, the right to make drawals from the Facility shall cease on </w:t>
      </w:r>
      <w:r w:rsidRPr="00C5781A" w:rsidR="0015771A">
        <w:rPr>
          <w:snapToGrid w:val="0"/>
        </w:rPr>
        <w:t>the date as specified in the CAL</w:t>
      </w:r>
      <w:r w:rsidRPr="00C5781A" w:rsidR="002E5CFC">
        <w:rPr>
          <w:snapToGrid w:val="0"/>
        </w:rPr>
        <w:t xml:space="preserve"> (“</w:t>
      </w:r>
      <w:r w:rsidRPr="003E6FAD" w:rsidR="002E5CFC">
        <w:rPr>
          <w:rFonts w:ascii="Zurich Blk BT" w:hAnsi="Zurich Blk BT"/>
          <w:snapToGrid w:val="0"/>
        </w:rPr>
        <w:t>Last Drawdown Date</w:t>
      </w:r>
      <w:r w:rsidRPr="00C5781A" w:rsidR="002E5CFC">
        <w:rPr>
          <w:snapToGrid w:val="0"/>
        </w:rPr>
        <w:t>”)</w:t>
      </w:r>
      <w:r w:rsidRPr="00C5781A" w:rsidR="0015771A">
        <w:rPr>
          <w:snapToGrid w:val="0"/>
        </w:rPr>
        <w:t xml:space="preserve">. </w:t>
      </w:r>
    </w:p>
    <w:p w:rsidRPr="00C5781A" w:rsidR="00D33166" w:rsidP="002866B7" w:rsidRDefault="00D33166" w14:paraId="64785AD3" w14:textId="77777777">
      <w:pPr>
        <w:rPr>
          <w:snapToGrid w:val="0"/>
        </w:rPr>
      </w:pPr>
    </w:p>
    <w:p w:rsidRPr="00C5781A" w:rsidR="00EB5516" w:rsidP="00D33166" w:rsidRDefault="00997DEB" w14:paraId="7841367A" w14:textId="77777777">
      <w:pPr>
        <w:rPr>
          <w:snapToGrid w:val="0"/>
        </w:rPr>
      </w:pPr>
      <w:r w:rsidRPr="00C5781A">
        <w:rPr>
          <w:snapToGrid w:val="0"/>
        </w:rPr>
        <w:t>ICICI Bank shall be entitled to make di</w:t>
      </w:r>
      <w:r w:rsidRPr="00C5781A" w:rsidR="00D33166">
        <w:rPr>
          <w:snapToGrid w:val="0"/>
        </w:rPr>
        <w:t xml:space="preserve">sbursements </w:t>
      </w:r>
      <w:r w:rsidRPr="00C5781A">
        <w:rPr>
          <w:snapToGrid w:val="0"/>
        </w:rPr>
        <w:t>under the Facility</w:t>
      </w:r>
      <w:r w:rsidRPr="00C5781A" w:rsidR="00D33166">
        <w:rPr>
          <w:snapToGrid w:val="0"/>
        </w:rPr>
        <w:t>, in one or more instalments (each a “</w:t>
      </w:r>
      <w:r w:rsidRPr="003E6FAD" w:rsidR="00D33166">
        <w:rPr>
          <w:rFonts w:ascii="Zurich Blk BT" w:hAnsi="Zurich Blk BT"/>
          <w:snapToGrid w:val="0"/>
        </w:rPr>
        <w:t>Tranche</w:t>
      </w:r>
      <w:r w:rsidRPr="00C5781A" w:rsidR="00D33166">
        <w:rPr>
          <w:snapToGrid w:val="0"/>
        </w:rPr>
        <w:t>”), subject to the Borrower complying with the provisions of the Facility Agreement</w:t>
      </w:r>
      <w:r w:rsidRPr="00C5781A">
        <w:rPr>
          <w:snapToGrid w:val="0"/>
        </w:rPr>
        <w:t xml:space="preserve">, including but not limited to the conditions stipulated in </w:t>
      </w:r>
      <w:r w:rsidRPr="00C5781A" w:rsidR="00F56289">
        <w:rPr>
          <w:snapToGrid w:val="0"/>
        </w:rPr>
        <w:t>Schedule</w:t>
      </w:r>
      <w:r w:rsidRPr="00C5781A" w:rsidR="00824057">
        <w:rPr>
          <w:snapToGrid w:val="0"/>
        </w:rPr>
        <w:t xml:space="preserve"> </w:t>
      </w:r>
      <w:r w:rsidRPr="00C5781A" w:rsidR="00824057">
        <w:rPr>
          <w:snapToGrid w:val="0"/>
        </w:rPr>
        <w:lastRenderedPageBreak/>
        <w:t>II</w:t>
      </w:r>
      <w:r w:rsidRPr="00C5781A" w:rsidR="00D33166">
        <w:rPr>
          <w:snapToGrid w:val="0"/>
        </w:rPr>
        <w:t>.</w:t>
      </w:r>
      <w:r w:rsidRPr="00C5781A" w:rsidR="000807CA">
        <w:rPr>
          <w:snapToGrid w:val="0"/>
        </w:rPr>
        <w:t xml:space="preserve"> </w:t>
      </w:r>
      <w:r w:rsidRPr="00C5781A" w:rsidR="00EB5516">
        <w:rPr>
          <w:snapToGrid w:val="0"/>
        </w:rPr>
        <w:t xml:space="preserve">Each Tranche of the Facility shall be considered a </w:t>
      </w:r>
      <w:r w:rsidR="00AD5F0A">
        <w:rPr>
          <w:snapToGrid w:val="0"/>
        </w:rPr>
        <w:t>separate</w:t>
      </w:r>
      <w:r w:rsidRPr="00C5781A" w:rsidR="00EB5516">
        <w:rPr>
          <w:snapToGrid w:val="0"/>
        </w:rPr>
        <w:t xml:space="preserve"> loan</w:t>
      </w:r>
      <w:r w:rsidRPr="00C5781A" w:rsidR="00E8048C">
        <w:rPr>
          <w:snapToGrid w:val="0"/>
        </w:rPr>
        <w:t xml:space="preserve"> for the purpose of th</w:t>
      </w:r>
      <w:r w:rsidRPr="00C5781A" w:rsidR="00CB59BD">
        <w:rPr>
          <w:snapToGrid w:val="0"/>
        </w:rPr>
        <w:t>e Facility</w:t>
      </w:r>
      <w:r w:rsidRPr="00C5781A" w:rsidR="00E8048C">
        <w:rPr>
          <w:snapToGrid w:val="0"/>
        </w:rPr>
        <w:t xml:space="preserve"> Agreement. </w:t>
      </w:r>
      <w:r w:rsidRPr="00C5781A" w:rsidR="00EB5516">
        <w:rPr>
          <w:snapToGrid w:val="0"/>
        </w:rPr>
        <w:t xml:space="preserve"> </w:t>
      </w:r>
    </w:p>
    <w:p w:rsidRPr="00C5781A" w:rsidR="008926C8" w:rsidP="00D33166" w:rsidRDefault="008926C8" w14:paraId="78D3E0C0" w14:textId="77777777">
      <w:pPr>
        <w:rPr>
          <w:snapToGrid w:val="0"/>
        </w:rPr>
      </w:pPr>
    </w:p>
    <w:p w:rsidRPr="00C5781A" w:rsidR="008926C8" w:rsidP="00D33166" w:rsidRDefault="008926C8" w14:paraId="73621E75" w14:textId="77777777">
      <w:pPr>
        <w:rPr>
          <w:snapToGrid w:val="0"/>
        </w:rPr>
      </w:pPr>
      <w:r w:rsidRPr="00C5781A">
        <w:rPr>
          <w:snapToGrid w:val="0"/>
        </w:rPr>
        <w:t xml:space="preserve">The Borrower shall not be entitled to submit a </w:t>
      </w:r>
      <w:r w:rsidR="00AD5F0A">
        <w:rPr>
          <w:snapToGrid w:val="0"/>
        </w:rPr>
        <w:t xml:space="preserve">notice of </w:t>
      </w:r>
      <w:r w:rsidRPr="00C5781A">
        <w:rPr>
          <w:snapToGrid w:val="0"/>
        </w:rPr>
        <w:t>draw</w:t>
      </w:r>
      <w:r w:rsidR="00AD5F0A">
        <w:rPr>
          <w:snapToGrid w:val="0"/>
        </w:rPr>
        <w:t>al</w:t>
      </w:r>
      <w:r w:rsidRPr="00C5781A">
        <w:rPr>
          <w:snapToGrid w:val="0"/>
        </w:rPr>
        <w:t xml:space="preserve">, if the Facility has been cancelled by ICICI Bank or an Event of Default has </w:t>
      </w:r>
      <w:r w:rsidR="00053EC5">
        <w:rPr>
          <w:snapToGrid w:val="0"/>
        </w:rPr>
        <w:t>occurred</w:t>
      </w:r>
      <w:r w:rsidRPr="00C5781A" w:rsidR="00053EC5">
        <w:rPr>
          <w:snapToGrid w:val="0"/>
        </w:rPr>
        <w:t xml:space="preserve"> </w:t>
      </w:r>
      <w:r w:rsidRPr="00C5781A" w:rsidR="00997DEB">
        <w:rPr>
          <w:snapToGrid w:val="0"/>
        </w:rPr>
        <w:t>and is subsisting</w:t>
      </w:r>
      <w:r w:rsidRPr="00C5781A">
        <w:rPr>
          <w:snapToGrid w:val="0"/>
        </w:rPr>
        <w:t xml:space="preserve">. </w:t>
      </w:r>
    </w:p>
    <w:p w:rsidRPr="00C5781A" w:rsidR="00757BAC" w:rsidP="00D33166" w:rsidRDefault="00757BAC" w14:paraId="16376053" w14:textId="77777777">
      <w:pPr>
        <w:rPr>
          <w:snapToGrid w:val="0"/>
        </w:rPr>
      </w:pPr>
    </w:p>
    <w:p w:rsidRPr="003E6FAD" w:rsidR="00E83995" w:rsidP="00F224CD" w:rsidRDefault="00E83995" w14:paraId="65770054" w14:textId="77777777">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Pr="003E6FAD" w:rsidR="00E8048C">
        <w:rPr>
          <w:rFonts w:ascii="Zurich Blk BT" w:hAnsi="Zurich Blk BT"/>
          <w:snapToGrid w:val="0"/>
          <w:lang w:val="en-US"/>
        </w:rPr>
        <w:tab/>
      </w:r>
    </w:p>
    <w:p w:rsidRPr="00C5781A" w:rsidR="00E83995" w:rsidP="00D33166" w:rsidRDefault="00E83995" w14:paraId="21548EDA" w14:textId="77777777">
      <w:pPr>
        <w:rPr>
          <w:snapToGrid w:val="0"/>
        </w:rPr>
      </w:pPr>
    </w:p>
    <w:p w:rsidRPr="00C5781A" w:rsidR="00757BAC" w:rsidP="00D33166" w:rsidRDefault="00757BAC" w14:paraId="43F91018" w14:textId="77777777">
      <w:pPr>
        <w:rPr>
          <w:snapToGrid w:val="0"/>
        </w:rPr>
      </w:pPr>
      <w:r w:rsidRPr="00C5781A">
        <w:rPr>
          <w:snapToGrid w:val="0"/>
        </w:rPr>
        <w:t>ICICI Bank shall be entitled to deduct</w:t>
      </w:r>
      <w:r w:rsidRPr="00C5781A" w:rsidR="00FB28F0">
        <w:rPr>
          <w:snapToGrid w:val="0"/>
        </w:rPr>
        <w:t xml:space="preserve"> and adjust</w:t>
      </w:r>
      <w:r w:rsidRPr="00C5781A">
        <w:rPr>
          <w:snapToGrid w:val="0"/>
        </w:rPr>
        <w:t>, from sums to be lent and advanced to the Borrower, any</w:t>
      </w:r>
      <w:r w:rsidRPr="00C5781A" w:rsidR="00F739D7">
        <w:rPr>
          <w:snapToGrid w:val="0"/>
        </w:rPr>
        <w:t xml:space="preserve"> and all</w:t>
      </w:r>
      <w:r w:rsidRPr="00C5781A">
        <w:rPr>
          <w:snapToGrid w:val="0"/>
        </w:rPr>
        <w:t xml:space="preserve"> mon</w:t>
      </w:r>
      <w:r w:rsidRPr="00C5781A" w:rsidR="00F739D7">
        <w:rPr>
          <w:snapToGrid w:val="0"/>
        </w:rPr>
        <w:t>i</w:t>
      </w:r>
      <w:r w:rsidRPr="00C5781A">
        <w:rPr>
          <w:snapToGrid w:val="0"/>
        </w:rPr>
        <w:t>e</w:t>
      </w:r>
      <w:r w:rsidRPr="00C5781A" w:rsidR="00F739D7">
        <w:rPr>
          <w:snapToGrid w:val="0"/>
        </w:rPr>
        <w:t>s</w:t>
      </w:r>
      <w:r w:rsidRPr="00C5781A">
        <w:rPr>
          <w:snapToGrid w:val="0"/>
        </w:rPr>
        <w:t xml:space="preserve"> then remaining due and payable by the Borrower to ICICI Bank, whether under the </w:t>
      </w:r>
      <w:r w:rsidRPr="00C5781A" w:rsidR="00DA2229">
        <w:rPr>
          <w:snapToGrid w:val="0"/>
        </w:rPr>
        <w:t xml:space="preserve">Transaction Documents </w:t>
      </w:r>
      <w:r w:rsidRPr="00C5781A">
        <w:rPr>
          <w:snapToGrid w:val="0"/>
        </w:rPr>
        <w:t xml:space="preserve">or otherwise. </w:t>
      </w:r>
      <w:r w:rsidR="00645E49">
        <w:rPr>
          <w:snapToGrid w:val="0"/>
        </w:rPr>
        <w:t>ICICI Bank shall intimate the Borrower of any such deductions or adjustments.</w:t>
      </w:r>
    </w:p>
    <w:p w:rsidRPr="00C5781A" w:rsidR="00D33166" w:rsidP="002866B7" w:rsidRDefault="00D33166" w14:paraId="44EB4CD3" w14:textId="77777777">
      <w:pPr>
        <w:rPr>
          <w:snapToGrid w:val="0"/>
        </w:rPr>
      </w:pPr>
    </w:p>
    <w:p w:rsidRPr="003E6FAD" w:rsidR="00DD49BD" w:rsidP="002866B7" w:rsidRDefault="008F2430" w14:paraId="11EF07E8" w14:textId="77777777">
      <w:pPr>
        <w:pStyle w:val="Heading2"/>
        <w:rPr>
          <w:rFonts w:ascii="Zurich Blk BT" w:hAnsi="Zurich Blk BT"/>
          <w:b w:val="0"/>
        </w:rPr>
      </w:pPr>
      <w:r w:rsidRPr="003E6FAD">
        <w:rPr>
          <w:rFonts w:ascii="Zurich Blk BT" w:hAnsi="Zurich Blk BT"/>
          <w:b w:val="0"/>
          <w:u w:val="none"/>
        </w:rPr>
        <w:t>2.</w:t>
      </w:r>
      <w:r w:rsidRPr="003E6FAD" w:rsidR="00BD6E39">
        <w:rPr>
          <w:rFonts w:ascii="Zurich Blk BT" w:hAnsi="Zurich Blk BT"/>
          <w:b w:val="0"/>
          <w:u w:val="none"/>
        </w:rPr>
        <w:t>5</w:t>
      </w:r>
      <w:r w:rsidRPr="003E6FAD" w:rsidR="00DD49BD">
        <w:rPr>
          <w:rFonts w:ascii="Zurich Blk BT" w:hAnsi="Zurich Blk BT"/>
          <w:b w:val="0"/>
          <w:u w:val="none"/>
        </w:rPr>
        <w:tab/>
      </w:r>
      <w:r w:rsidRPr="003E6FAD" w:rsidR="00DD49BD">
        <w:rPr>
          <w:rFonts w:ascii="Zurich Blk BT" w:hAnsi="Zurich Blk BT"/>
          <w:b w:val="0"/>
          <w:u w:val="none"/>
        </w:rPr>
        <w:tab/>
      </w:r>
      <w:r w:rsidRPr="003E6FAD" w:rsidR="00C3323B">
        <w:rPr>
          <w:rFonts w:ascii="Zurich Blk BT" w:hAnsi="Zurich Blk BT"/>
          <w:b w:val="0"/>
        </w:rPr>
        <w:t>INTEREST PAYMENT</w:t>
      </w:r>
    </w:p>
    <w:p w:rsidRPr="00C5781A" w:rsidR="00DD49BD" w:rsidP="002866B7" w:rsidRDefault="00DD49BD" w14:paraId="1A0F0D2D" w14:textId="77777777"/>
    <w:p w:rsidR="00DD49BD" w:rsidP="002866B7" w:rsidRDefault="00DD49BD" w14:paraId="4E792C2C" w14:textId="77777777">
      <w:r w:rsidRPr="00C5781A">
        <w:t xml:space="preserve">The Borrower shall </w:t>
      </w:r>
      <w:r w:rsidRPr="00C5781A" w:rsidR="005D0C53">
        <w:t xml:space="preserve">pay </w:t>
      </w:r>
      <w:r w:rsidRPr="00C5781A">
        <w:t>to ICICI Bank interest on: (i) the outstanding principal amount of the Facility</w:t>
      </w:r>
      <w:r w:rsidR="00AD5F0A">
        <w:t>;</w:t>
      </w:r>
      <w:r w:rsidRPr="00C5781A">
        <w:t xml:space="preserve"> and (ii) any and all monies payable to </w:t>
      </w:r>
      <w:r w:rsidRPr="00C5781A" w:rsidR="00A17287">
        <w:t>ICICI Bank</w:t>
      </w:r>
      <w:r w:rsidRPr="00C5781A" w:rsidR="005D0C53">
        <w:t xml:space="preserve"> under the Transaction</w:t>
      </w:r>
      <w:r w:rsidRPr="00C5781A">
        <w:t xml:space="preserve"> Documents, at the rate specified in the CAL (“</w:t>
      </w:r>
      <w:r w:rsidRPr="003E6FAD">
        <w:rPr>
          <w:rFonts w:ascii="Zurich Blk BT" w:hAnsi="Zurich Blk BT"/>
        </w:rPr>
        <w:t>Applicable Interest Rate</w:t>
      </w:r>
      <w:r w:rsidRPr="00C5781A">
        <w:t xml:space="preserve">”), in a form and manner specified in the </w:t>
      </w:r>
      <w:r w:rsidRPr="00C5781A" w:rsidR="00330B3F">
        <w:t xml:space="preserve">CAL and </w:t>
      </w:r>
      <w:r w:rsidRPr="00C5781A">
        <w:t>Facility Agreement</w:t>
      </w:r>
      <w:r w:rsidRPr="00C5781A" w:rsidR="00451F60">
        <w:t xml:space="preserve"> (“</w:t>
      </w:r>
      <w:r w:rsidRPr="003E6FAD" w:rsidR="00451F60">
        <w:rPr>
          <w:rFonts w:ascii="Zurich Blk BT" w:hAnsi="Zurich Blk BT"/>
        </w:rPr>
        <w:t>Interest</w:t>
      </w:r>
      <w:r w:rsidRPr="00C5781A" w:rsidR="00451F60">
        <w:t>”)</w:t>
      </w:r>
      <w:r w:rsidRPr="00C5781A">
        <w:t xml:space="preserve">. </w:t>
      </w:r>
    </w:p>
    <w:p w:rsidR="00D871CE" w:rsidP="002866B7" w:rsidRDefault="00D871CE" w14:paraId="19A07000" w14:textId="77777777"/>
    <w:p w:rsidR="008347A6" w:rsidP="0048653A" w:rsidRDefault="008347A6" w14:paraId="3AF56593" w14:textId="206422B3">
      <w:r w:rsidRPr="008347A6">
        <w:t>Interest on the Facilit</w:t>
      </w:r>
      <w:r>
        <w:t>y</w:t>
      </w:r>
      <w:r w:rsidRPr="008347A6">
        <w:t xml:space="preserve"> shall be calculated on the daily debit balance of </w:t>
      </w:r>
      <w:r w:rsidR="007A2B20">
        <w:t xml:space="preserve">the Borrower’s loan </w:t>
      </w:r>
      <w:r>
        <w:t>a</w:t>
      </w:r>
      <w:r w:rsidRPr="008347A6">
        <w:t>ccount</w:t>
      </w:r>
      <w:r w:rsidR="00867B7F">
        <w:t xml:space="preserve"> </w:t>
      </w:r>
      <w:r w:rsidR="005074F7">
        <w:t>and the I</w:t>
      </w:r>
      <w:r w:rsidRPr="00867B7F" w:rsidR="00867B7F">
        <w:t>nterest shall be charged on monthly rest or as notified by RBI fro</w:t>
      </w:r>
      <w:r w:rsidR="00867B7F">
        <w:t>m time to time or decided by ICICI</w:t>
      </w:r>
      <w:r w:rsidRPr="00867B7F" w:rsidR="00867B7F">
        <w:t xml:space="preserve"> Bank from time to time in line with extant RBI guidelines as may be specified in the CAL.</w:t>
      </w:r>
      <w:r w:rsidR="00867B7F">
        <w:t xml:space="preserve"> </w:t>
      </w:r>
      <w:r w:rsidRPr="008347A6">
        <w:t xml:space="preserve">The Interest shall be computed on the basis </w:t>
      </w:r>
      <w:r w:rsidR="0026085F">
        <w:t>of 365 (three hundred and sixty-</w:t>
      </w:r>
      <w:r w:rsidRPr="008347A6">
        <w:t xml:space="preserve">five) days a year, and the actual number of days elapsed. </w:t>
      </w:r>
    </w:p>
    <w:p w:rsidRPr="00C5781A" w:rsidR="008347A6" w:rsidP="0048653A" w:rsidRDefault="008347A6" w14:paraId="73468D5E" w14:textId="77777777"/>
    <w:p w:rsidRPr="003E6FAD" w:rsidR="00C3323B" w:rsidP="002866B7" w:rsidRDefault="008F2430" w14:paraId="74AA4E99" w14:textId="77777777">
      <w:pPr>
        <w:pStyle w:val="Heading2"/>
        <w:rPr>
          <w:rFonts w:ascii="Zurich Blk BT" w:hAnsi="Zurich Blk BT"/>
          <w:b w:val="0"/>
        </w:rPr>
      </w:pPr>
      <w:r w:rsidRPr="003E6FAD">
        <w:rPr>
          <w:rFonts w:ascii="Zurich Blk BT" w:hAnsi="Zurich Blk BT"/>
          <w:b w:val="0"/>
          <w:u w:val="none"/>
        </w:rPr>
        <w:t>2.</w:t>
      </w:r>
      <w:r w:rsidRPr="003E6FAD" w:rsidR="00BD6E39">
        <w:rPr>
          <w:rFonts w:ascii="Zurich Blk BT" w:hAnsi="Zurich Blk BT"/>
          <w:b w:val="0"/>
          <w:u w:val="none"/>
        </w:rPr>
        <w:t>6</w:t>
      </w:r>
      <w:r w:rsidRPr="003E6FAD" w:rsidR="00C3323B">
        <w:rPr>
          <w:rFonts w:ascii="Zurich Blk BT" w:hAnsi="Zurich Blk BT"/>
          <w:b w:val="0"/>
          <w:u w:val="none"/>
        </w:rPr>
        <w:tab/>
      </w:r>
      <w:r w:rsidRPr="003E6FAD" w:rsidR="00C3323B">
        <w:rPr>
          <w:rFonts w:ascii="Zurich Blk BT" w:hAnsi="Zurich Blk BT"/>
          <w:b w:val="0"/>
          <w:u w:val="none"/>
        </w:rPr>
        <w:tab/>
      </w:r>
      <w:r w:rsidRPr="003E6FAD" w:rsidR="00C3323B">
        <w:rPr>
          <w:rFonts w:ascii="Zurich Blk BT" w:hAnsi="Zurich Blk BT"/>
          <w:b w:val="0"/>
        </w:rPr>
        <w:t>ADDITIONAL INTEREST</w:t>
      </w:r>
    </w:p>
    <w:p w:rsidRPr="00C5781A" w:rsidR="00451F60" w:rsidP="002866B7" w:rsidRDefault="00451F60" w14:paraId="449642BC" w14:textId="77777777"/>
    <w:p w:rsidRPr="00C5781A" w:rsidR="00467E7A" w:rsidP="002866B7" w:rsidRDefault="00C3323B" w14:paraId="538B0993" w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Without prejudice to any of the rights of ICICI Bank</w:t>
      </w:r>
      <w:r w:rsidRPr="00C5781A" w:rsidR="008A569B">
        <w:t>:</w:t>
      </w:r>
      <w:r w:rsidRPr="00C5781A" w:rsidR="00467E7A">
        <w:t xml:space="preserve"> </w:t>
      </w:r>
    </w:p>
    <w:p w:rsidRPr="00C5781A" w:rsidR="000B0741" w:rsidP="002866B7" w:rsidRDefault="000B0741" w14:paraId="17FB4018" w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rsidRPr="00C5781A" w:rsidR="00467E7A" w:rsidP="00E33FD0" w:rsidRDefault="00080DAF" w14:paraId="1CD69D95" w14:textId="77777777">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Pr="00C5781A" w:rsidR="00467E7A">
        <w:t>f any amount due and payable under any of the Transaction Document</w:t>
      </w:r>
      <w:r>
        <w:t>s</w:t>
      </w:r>
      <w:r w:rsidRPr="00C5781A" w:rsidR="00467E7A">
        <w:t>, including but not limited to, principal, Interest, and/or any other money howsoever payable, is not paid to ICICI Bank on its Due Date, additional interest</w:t>
      </w:r>
      <w:r w:rsidR="007A2B20">
        <w:t xml:space="preserve"> shall be payable </w:t>
      </w:r>
      <w:r w:rsidRPr="00C5781A" w:rsidR="00467E7A">
        <w:t xml:space="preserve">on all </w:t>
      </w:r>
      <w:r w:rsidRPr="00C5781A" w:rsidR="008A569B">
        <w:t xml:space="preserve">such </w:t>
      </w:r>
      <w:r w:rsidRPr="00C5781A" w:rsidR="00467E7A">
        <w:t xml:space="preserve">amounts </w:t>
      </w:r>
      <w:r w:rsidRPr="00C5781A" w:rsidR="008A569B">
        <w:t>not paid</w:t>
      </w:r>
      <w:r w:rsidRPr="00C5781A" w:rsidR="00467E7A">
        <w:t xml:space="preserve">, at the </w:t>
      </w:r>
      <w:r w:rsidR="00653AF3">
        <w:t>A</w:t>
      </w:r>
      <w:r w:rsidR="00FD040C">
        <w:t>dditional</w:t>
      </w:r>
      <w:r w:rsidR="00653AF3">
        <w:t xml:space="preserve"> Interest R</w:t>
      </w:r>
      <w:r w:rsidRPr="00C5781A" w:rsidR="00467E7A">
        <w:t>ate specified in the CAL, which shall be over and above Applicable Interest Rate</w:t>
      </w:r>
      <w:r w:rsidRPr="00C5781A" w:rsidR="00CA037B">
        <w:t>, till such time that the amount is paid;</w:t>
      </w:r>
      <w:r w:rsidRPr="00C5781A" w:rsidR="00467E7A">
        <w:t xml:space="preserve"> </w:t>
      </w:r>
      <w:r w:rsidRPr="00C5781A" w:rsidR="008A569B">
        <w:t>and/or</w:t>
      </w:r>
    </w:p>
    <w:p w:rsidRPr="00C5781A" w:rsidR="008A569B" w:rsidP="00F224CD" w:rsidRDefault="00CA037B" w14:paraId="70680DD4" w14:textId="77777777">
      <w:pPr>
        <w:widowControl w:val="0"/>
        <w:tabs>
          <w:tab w:val="left" w:pos="0"/>
          <w:tab w:val="left" w:pos="3600"/>
        </w:tabs>
        <w:ind w:left="360"/>
      </w:pPr>
      <w:r w:rsidRPr="00C5781A">
        <w:tab/>
      </w:r>
    </w:p>
    <w:p w:rsidR="00D923D8" w:rsidP="00E33FD0" w:rsidRDefault="008A569B" w14:paraId="62E780C4" w14:textId="77777777">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C5781A">
        <w:t xml:space="preserve">(i) </w:t>
      </w:r>
      <w:r w:rsidRPr="00C5781A" w:rsidR="00D923D8">
        <w:t xml:space="preserve">if the Borrower is in </w:t>
      </w:r>
      <w:r w:rsidRPr="00C2789F" w:rsidR="00D923D8">
        <w:t>breach of any of the terms and conditions under the Transaction Document</w:t>
      </w:r>
      <w:r w:rsidR="00080DAF">
        <w:t>s</w:t>
      </w:r>
      <w:r w:rsidRPr="00AD2275" w:rsidR="00865484">
        <w:t>; or (</w:t>
      </w:r>
      <w:r w:rsidRPr="00AD2275">
        <w:t>ii</w:t>
      </w:r>
      <w:r w:rsidRPr="00AD2275" w:rsidR="00865484">
        <w:t xml:space="preserve">) </w:t>
      </w:r>
      <w:r w:rsidRPr="00AD2275" w:rsidR="002574E3">
        <w:t xml:space="preserve">if </w:t>
      </w:r>
      <w:r w:rsidRPr="00AD2275" w:rsidR="00865484">
        <w:t xml:space="preserve">Security </w:t>
      </w:r>
      <w:r w:rsidRPr="00AD2275" w:rsidR="00FB28F0">
        <w:t xml:space="preserve">is not created and perfected within the timelines </w:t>
      </w:r>
      <w:r w:rsidRPr="00AD2275" w:rsidR="00865484">
        <w:t xml:space="preserve">stipulated </w:t>
      </w:r>
      <w:r w:rsidRPr="00AD2275" w:rsidR="00FB28F0">
        <w:t>in the Transaction Documents</w:t>
      </w:r>
      <w:r w:rsidRPr="00C5781A" w:rsidR="002574E3">
        <w:t xml:space="preserve"> or such other period as may be stipulated </w:t>
      </w:r>
      <w:r w:rsidR="00080DAF">
        <w:t xml:space="preserve">by </w:t>
      </w:r>
      <w:r w:rsidRPr="00C5781A" w:rsidR="002574E3">
        <w:t>ICICI Bank</w:t>
      </w:r>
      <w:r w:rsidRPr="00C5781A" w:rsidR="00865484">
        <w:t xml:space="preserve">, </w:t>
      </w:r>
      <w:r w:rsidRPr="00C5781A" w:rsidR="002574E3">
        <w:t>from time to time</w:t>
      </w:r>
      <w:r w:rsidRPr="00C5781A" w:rsidR="00FB28F0">
        <w:t>;</w:t>
      </w:r>
      <w:r w:rsidRPr="00C5781A" w:rsidR="002574E3">
        <w:t xml:space="preserve"> </w:t>
      </w:r>
      <w:r w:rsidRPr="00C5781A" w:rsidR="008E1C82">
        <w:t xml:space="preserve">additional </w:t>
      </w:r>
      <w:r w:rsidRPr="00C5781A" w:rsidR="00021449">
        <w:t>interest</w:t>
      </w:r>
      <w:r w:rsidR="007A2B20">
        <w:t xml:space="preserve"> shall be payable</w:t>
      </w:r>
      <w:r w:rsidRPr="00C5781A" w:rsidR="00021449">
        <w:t xml:space="preserve"> </w:t>
      </w:r>
      <w:r w:rsidRPr="00C5781A" w:rsidR="00FB28F0">
        <w:t xml:space="preserve">on all amounts outstanding under the Facility, </w:t>
      </w:r>
      <w:r w:rsidRPr="00C5781A" w:rsidR="008E1C82">
        <w:t xml:space="preserve">at the </w:t>
      </w:r>
      <w:r w:rsidRPr="00653AF3" w:rsidR="00653AF3">
        <w:t>A</w:t>
      </w:r>
      <w:r w:rsidR="00FD040C">
        <w:t>dditional</w:t>
      </w:r>
      <w:r w:rsidRPr="00653AF3" w:rsidR="00653AF3">
        <w:t xml:space="preserve"> Interest Rate</w:t>
      </w:r>
      <w:r w:rsidR="00653AF3">
        <w:t xml:space="preserve"> as</w:t>
      </w:r>
      <w:r w:rsidRPr="004B69BD" w:rsidR="004B69BD">
        <w:t xml:space="preserve"> specified in the CAL, which shall be over and above Applicable Interest Rate</w:t>
      </w:r>
      <w:r w:rsidRPr="00C5781A" w:rsidR="00FB28F0">
        <w:t>, till such time that the breach is cured</w:t>
      </w:r>
      <w:r w:rsidRPr="00C5781A" w:rsidR="008E1C82">
        <w:t>.</w:t>
      </w:r>
    </w:p>
    <w:p w:rsidR="00D871CE" w:rsidP="004B69BD" w:rsidRDefault="00D871CE" w14:paraId="6643B7B1" w14:textId="77777777">
      <w:pPr>
        <w:pStyle w:val="ListParagraph"/>
        <w:ind w:left="0"/>
      </w:pPr>
    </w:p>
    <w:p w:rsidR="007A2B20" w:rsidP="007A2B20" w:rsidRDefault="007A2B20" w14:paraId="4EEAEEFF" w14:textId="4F54D2C4">
      <w:r>
        <w:t xml:space="preserve">Such </w:t>
      </w:r>
      <w:r w:rsidR="0007081A">
        <w:t>Additional Interest</w:t>
      </w:r>
      <w:r>
        <w:t xml:space="preserve"> will be computed from the respective Due Dates and shall become payable upon the footing of compound interest with monthly or such other rests, </w:t>
      </w:r>
      <w:r w:rsidRPr="007A2B20">
        <w:t xml:space="preserve">as may </w:t>
      </w:r>
      <w:r w:rsidRPr="007A2B20">
        <w:lastRenderedPageBreak/>
        <w:t>be specified in the CAL or decided by ICICI Bank, from time to time</w:t>
      </w:r>
      <w:r>
        <w:t xml:space="preserve"> a</w:t>
      </w:r>
      <w:r w:rsidR="0007081A">
        <w:t>nd shall be payable along with Interest.</w:t>
      </w:r>
      <w:r>
        <w:t xml:space="preserve"> </w:t>
      </w:r>
      <w:r w:rsidRPr="0007081A" w:rsidR="0007081A">
        <w:t xml:space="preserve">The </w:t>
      </w:r>
      <w:r w:rsidR="0007081A">
        <w:t xml:space="preserve">Additional </w:t>
      </w:r>
      <w:r w:rsidRPr="0007081A" w:rsidR="0007081A">
        <w:t>Interest shall be computed on the basis of 365 (three hundred and sixty</w:t>
      </w:r>
      <w:r w:rsidR="00E17642">
        <w:t>-</w:t>
      </w:r>
      <w:r w:rsidRPr="0007081A" w:rsidR="0007081A">
        <w:t>five) days a year, and the actual number of days elapsed</w:t>
      </w:r>
      <w:r w:rsidR="0007081A">
        <w:t>.</w:t>
      </w:r>
      <w:r w:rsidR="00E91537">
        <w:t xml:space="preserve"> </w:t>
      </w:r>
    </w:p>
    <w:p w:rsidRPr="003E6FAD" w:rsidR="00CA037B" w:rsidP="00F224CD" w:rsidRDefault="00CA037B" w14:paraId="25DF837B" w14:textId="77777777">
      <w:pPr>
        <w:pStyle w:val="ListParagraph"/>
        <w:rPr>
          <w:rFonts w:ascii="Zurich Blk BT" w:hAnsi="Zurich Blk BT"/>
        </w:rPr>
      </w:pPr>
    </w:p>
    <w:p w:rsidRPr="003E6FAD" w:rsidR="005D0C53" w:rsidP="005D0C53" w:rsidRDefault="005D0C53" w14:paraId="0AC3CD2B" w14:textId="77777777">
      <w:pPr>
        <w:pStyle w:val="Heading2"/>
        <w:rPr>
          <w:rFonts w:ascii="Zurich Blk BT" w:hAnsi="Zurich Blk BT"/>
          <w:b w:val="0"/>
          <w:snapToGrid w:val="0"/>
        </w:rPr>
      </w:pPr>
      <w:r w:rsidRPr="003E6FAD">
        <w:rPr>
          <w:rFonts w:ascii="Zurich Blk BT" w:hAnsi="Zurich Blk BT"/>
          <w:b w:val="0"/>
          <w:snapToGrid w:val="0"/>
          <w:u w:val="none"/>
        </w:rPr>
        <w:t>2.</w:t>
      </w:r>
      <w:r w:rsidRPr="003E6FAD" w:rsidR="00BD6E39">
        <w:rPr>
          <w:rFonts w:ascii="Zurich Blk BT" w:hAnsi="Zurich Blk BT"/>
          <w:b w:val="0"/>
          <w:snapToGrid w:val="0"/>
          <w:u w:val="none"/>
        </w:rPr>
        <w:t>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rsidRPr="00C5781A" w:rsidR="005D0C53" w:rsidP="005D0C53" w:rsidRDefault="005D0C53" w14:paraId="14A2A90A" w14:textId="77777777">
      <w:pPr>
        <w:rPr>
          <w:lang w:val="en-US" w:eastAsia="ar-SA"/>
        </w:rPr>
      </w:pPr>
    </w:p>
    <w:p w:rsidRPr="00C5781A" w:rsidR="005D0C53" w:rsidP="005D0C53" w:rsidRDefault="005D0C53" w14:paraId="3F3BA3DF" w14:textId="77777777">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rsidRPr="00C5781A" w:rsidR="005D0C53" w:rsidP="005D0C53" w:rsidRDefault="005D0C53" w14:paraId="6E0A8789" w14:textId="77777777">
      <w:pPr>
        <w:rPr>
          <w:snapToGrid w:val="0"/>
          <w:lang w:val="en-US"/>
        </w:rPr>
      </w:pPr>
    </w:p>
    <w:p w:rsidRPr="00C5781A" w:rsidR="005D0C53" w:rsidP="005D0C53" w:rsidRDefault="005D0C53" w14:paraId="24FE97B2" w14:textId="77777777">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rsidRPr="00C5781A" w:rsidR="005D0C53" w:rsidP="005D0C53" w:rsidRDefault="005D0C53" w14:paraId="560E4421" w14:textId="77777777">
      <w:pPr>
        <w:rPr>
          <w:snapToGrid w:val="0"/>
          <w:lang w:val="en-US"/>
        </w:rPr>
      </w:pPr>
    </w:p>
    <w:p w:rsidRPr="003E6FAD" w:rsidR="005D0C53" w:rsidP="005D0C53" w:rsidRDefault="005D0C53" w14:paraId="7C58963A" w14:textId="77777777">
      <w:pPr>
        <w:rPr>
          <w:rFonts w:ascii="Zurich Blk BT" w:hAnsi="Zurich Blk BT"/>
          <w:u w:val="single"/>
          <w:lang w:val="en-US" w:eastAsia="ar-SA"/>
        </w:rPr>
      </w:pPr>
      <w:r w:rsidRPr="003E6FAD">
        <w:rPr>
          <w:rFonts w:ascii="Zurich Blk BT" w:hAnsi="Zurich Blk BT"/>
          <w:lang w:val="en-US" w:eastAsia="ar-SA"/>
        </w:rPr>
        <w:t>2.</w:t>
      </w:r>
      <w:r w:rsidRPr="003E6FAD" w:rsidR="00BD6E39">
        <w:rPr>
          <w:rFonts w:ascii="Zurich Blk BT" w:hAnsi="Zurich Blk BT"/>
          <w:lang w:val="en-US" w:eastAsia="ar-SA"/>
        </w:rPr>
        <w:t>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rsidRPr="00C5781A" w:rsidR="005D0C53" w:rsidP="005D0C53" w:rsidRDefault="005D0C53" w14:paraId="6D883304" w14:textId="77777777">
      <w:pPr>
        <w:rPr>
          <w:lang w:val="en-US" w:eastAsia="ar-SA"/>
        </w:rPr>
      </w:pPr>
    </w:p>
    <w:p w:rsidRPr="00C5781A" w:rsidR="005D0C53" w:rsidP="005D0C53" w:rsidRDefault="006364A6" w14:paraId="1D1A1BB6" w14:textId="18DF28F2">
      <w:pPr>
        <w:rPr>
          <w:lang w:eastAsia="ar-SA"/>
        </w:rPr>
      </w:pPr>
      <w:r w:rsidRPr="009F6EAA">
        <w:rPr>
          <w:lang w:eastAsia="ar-SA"/>
        </w:rPr>
        <w:t>Unless otherwise provided in the CAL, t</w:t>
      </w:r>
      <w:r w:rsidRPr="009F6EAA" w:rsidR="005D0C53">
        <w:rPr>
          <w:lang w:eastAsia="ar-SA"/>
        </w:rPr>
        <w:t>he Borrower shall not, without the approval of ICICI Bank (which approval may be given subject to terms and conditions stipulated by ICICI Bank</w:t>
      </w:r>
      <w:r w:rsidRPr="009F6EAA" w:rsidR="00322A8D">
        <w:rPr>
          <w:lang w:eastAsia="ar-SA"/>
        </w:rPr>
        <w:t>,</w:t>
      </w:r>
      <w:r w:rsidRPr="009F6EAA" w:rsidR="005D0C53">
        <w:rPr>
          <w:lang w:eastAsia="ar-SA"/>
        </w:rPr>
        <w:t xml:space="preserve"> including payment of </w:t>
      </w:r>
      <w:r w:rsidR="009F6EAA">
        <w:rPr>
          <w:lang w:eastAsia="ar-SA"/>
        </w:rPr>
        <w:t>p</w:t>
      </w:r>
      <w:r w:rsidRPr="009F6EAA" w:rsidR="00A61F48">
        <w:rPr>
          <w:lang w:eastAsia="ar-SA"/>
        </w:rPr>
        <w:t xml:space="preserve">repayment </w:t>
      </w:r>
      <w:r w:rsidR="009F6EAA">
        <w:rPr>
          <w:lang w:eastAsia="ar-SA"/>
        </w:rPr>
        <w:t>p</w:t>
      </w:r>
      <w:r w:rsidRPr="009F6EAA" w:rsidR="00A61F48">
        <w:rPr>
          <w:lang w:eastAsia="ar-SA"/>
        </w:rPr>
        <w:t>remium</w:t>
      </w:r>
      <w:r w:rsidRPr="009F6EAA" w:rsidR="005D0C53">
        <w:rPr>
          <w:lang w:eastAsia="ar-SA"/>
        </w:rPr>
        <w:t>), prepay the outstanding principal amounts of the Facility in full or in part, before the</w:t>
      </w:r>
      <w:r w:rsidRPr="009F6EAA" w:rsidR="00322A8D">
        <w:rPr>
          <w:lang w:eastAsia="ar-SA"/>
        </w:rPr>
        <w:t xml:space="preserve"> respective</w:t>
      </w:r>
      <w:r w:rsidRPr="009F6EAA" w:rsidR="005D0C53">
        <w:rPr>
          <w:lang w:eastAsia="ar-SA"/>
        </w:rPr>
        <w:t xml:space="preserve"> Due Dates.</w:t>
      </w:r>
    </w:p>
    <w:p w:rsidRPr="00C5781A" w:rsidR="005D0C53" w:rsidP="002866B7" w:rsidRDefault="005D0C53" w14:paraId="0DA5E751" w14:textId="77777777">
      <w:pPr>
        <w:pStyle w:val="Heading2"/>
        <w:rPr>
          <w:u w:val="none"/>
        </w:rPr>
      </w:pPr>
    </w:p>
    <w:p w:rsidRPr="003E6FAD" w:rsidR="00F708D5" w:rsidP="002866B7" w:rsidRDefault="008F2430" w14:paraId="30A7CBDE" w14:textId="77777777">
      <w:pPr>
        <w:pStyle w:val="Heading2"/>
        <w:rPr>
          <w:rFonts w:ascii="Zurich Blk BT" w:hAnsi="Zurich Blk BT"/>
          <w:b w:val="0"/>
        </w:rPr>
      </w:pPr>
      <w:r w:rsidRPr="003E6FAD">
        <w:rPr>
          <w:rFonts w:ascii="Zurich Blk BT" w:hAnsi="Zurich Blk BT"/>
          <w:b w:val="0"/>
          <w:u w:val="none"/>
        </w:rPr>
        <w:t>2</w:t>
      </w:r>
      <w:r w:rsidRPr="003E6FAD" w:rsidR="00F708D5">
        <w:rPr>
          <w:rFonts w:ascii="Zurich Blk BT" w:hAnsi="Zurich Blk BT"/>
          <w:b w:val="0"/>
          <w:u w:val="none"/>
        </w:rPr>
        <w:t>.</w:t>
      </w:r>
      <w:r w:rsidRPr="003E6FAD" w:rsidR="00BD6E39">
        <w:rPr>
          <w:rFonts w:ascii="Zurich Blk BT" w:hAnsi="Zurich Blk BT"/>
          <w:b w:val="0"/>
          <w:u w:val="none"/>
        </w:rPr>
        <w:t>9</w:t>
      </w:r>
      <w:r w:rsidRPr="003E6FAD" w:rsidR="00F708D5">
        <w:rPr>
          <w:rFonts w:ascii="Zurich Blk BT" w:hAnsi="Zurich Blk BT"/>
          <w:b w:val="0"/>
          <w:u w:val="none"/>
        </w:rPr>
        <w:tab/>
      </w:r>
      <w:r w:rsidRPr="003E6FAD" w:rsidR="00F708D5">
        <w:rPr>
          <w:rFonts w:ascii="Zurich Blk BT" w:hAnsi="Zurich Blk BT"/>
          <w:b w:val="0"/>
          <w:u w:val="none"/>
        </w:rPr>
        <w:tab/>
      </w:r>
      <w:r w:rsidRPr="003E6FAD" w:rsidR="00191BEA">
        <w:rPr>
          <w:rFonts w:ascii="Zurich Blk BT" w:hAnsi="Zurich Blk BT"/>
          <w:b w:val="0"/>
        </w:rPr>
        <w:t>TAXES</w:t>
      </w:r>
      <w:r w:rsidRPr="003E6FAD" w:rsidR="00DA2229">
        <w:rPr>
          <w:rFonts w:ascii="Zurich Blk BT" w:hAnsi="Zurich Blk BT"/>
          <w:b w:val="0"/>
        </w:rPr>
        <w:t xml:space="preserve">, </w:t>
      </w:r>
      <w:r w:rsidRPr="003E6FAD" w:rsidR="008A357B">
        <w:rPr>
          <w:rFonts w:ascii="Zurich Blk BT" w:hAnsi="Zurich Blk BT"/>
          <w:b w:val="0"/>
        </w:rPr>
        <w:t>COST</w:t>
      </w:r>
      <w:r w:rsidRPr="003E6FAD" w:rsidR="00B047DB">
        <w:rPr>
          <w:rFonts w:ascii="Zurich Blk BT" w:hAnsi="Zurich Blk BT"/>
          <w:b w:val="0"/>
        </w:rPr>
        <w:t>S</w:t>
      </w:r>
      <w:r w:rsidRPr="003E6FAD" w:rsidR="00DA2229">
        <w:rPr>
          <w:rFonts w:ascii="Zurich Blk BT" w:hAnsi="Zurich Blk BT"/>
          <w:b w:val="0"/>
        </w:rPr>
        <w:t xml:space="preserve"> AND CHARGES</w:t>
      </w:r>
    </w:p>
    <w:p w:rsidRPr="00C5781A" w:rsidR="00191BEA" w:rsidP="002866B7" w:rsidRDefault="00191BEA" w14:paraId="3044DB64" w14:textId="77777777">
      <w:pPr>
        <w:tabs>
          <w:tab w:val="left" w:pos="3930"/>
        </w:tabs>
        <w:rPr>
          <w:lang w:val="en-US" w:eastAsia="ar-SA"/>
        </w:rPr>
      </w:pPr>
      <w:r w:rsidRPr="00C5781A">
        <w:rPr>
          <w:lang w:val="en-US" w:eastAsia="ar-SA"/>
        </w:rPr>
        <w:tab/>
      </w:r>
    </w:p>
    <w:p w:rsidRPr="00C5781A" w:rsidR="009D465D" w:rsidP="009D465D" w:rsidRDefault="009D465D" w14:paraId="5CA159B4" w14:textId="071EFFAD">
      <w:pPr>
        <w:rPr>
          <w:lang w:eastAsia="ar-SA"/>
        </w:rPr>
      </w:pPr>
      <w:r w:rsidRPr="00C5781A">
        <w:rPr>
          <w:lang w:eastAsia="ar-SA"/>
        </w:rPr>
        <w:t>The Borrower shall</w:t>
      </w:r>
      <w:r w:rsidR="00D05A52">
        <w:rPr>
          <w:lang w:eastAsia="ar-SA"/>
        </w:rPr>
        <w:t>:</w:t>
      </w:r>
      <w:r w:rsidRPr="00C5781A">
        <w:rPr>
          <w:lang w:eastAsia="ar-SA"/>
        </w:rPr>
        <w:t xml:space="preserve"> pay all costs, charges (including legal fees, cost of investigation of title to the Borrower</w:t>
      </w:r>
      <w:r w:rsidRPr="00C5781A" w:rsidR="00322A8D">
        <w:rPr>
          <w:lang w:eastAsia="ar-SA"/>
        </w:rPr>
        <w:t>’s</w:t>
      </w:r>
      <w:r w:rsidR="001B3E9E">
        <w:rPr>
          <w:lang w:eastAsia="ar-SA"/>
        </w:rPr>
        <w:t>/security provider’s</w:t>
      </w:r>
      <w:r w:rsidRPr="00C5781A">
        <w:rPr>
          <w:lang w:eastAsia="ar-SA"/>
        </w:rPr>
        <w:t xml:space="preserve"> assets and protection of ICICI Bank's interest) and expenses</w:t>
      </w:r>
      <w:r w:rsidRPr="00C5781A" w:rsidR="00322A8D">
        <w:rPr>
          <w:lang w:eastAsia="ar-SA"/>
        </w:rPr>
        <w:t>,</w:t>
      </w:r>
      <w:r w:rsidRPr="00C5781A">
        <w:rPr>
          <w:lang w:eastAsia="ar-SA"/>
        </w:rPr>
        <w:t xml:space="preserve"> in any way incurred by ICICI Bank</w:t>
      </w:r>
      <w:r w:rsidRPr="00C5781A" w:rsidR="00A61293">
        <w:rPr>
          <w:lang w:eastAsia="ar-SA"/>
        </w:rPr>
        <w:t>,</w:t>
      </w:r>
      <w:r w:rsidRPr="00C5781A">
        <w:rPr>
          <w:lang w:eastAsia="ar-SA"/>
        </w:rPr>
        <w:t xml:space="preserve"> and bear all stamp </w:t>
      </w:r>
      <w:r w:rsidRPr="00C5781A" w:rsidR="00A61293">
        <w:rPr>
          <w:lang w:eastAsia="ar-SA"/>
        </w:rPr>
        <w:t>duties</w:t>
      </w:r>
      <w:r w:rsidRPr="00C5781A">
        <w:rPr>
          <w:lang w:eastAsia="ar-SA"/>
        </w:rPr>
        <w:t>, other duties, taxes, charges</w:t>
      </w:r>
      <w:r w:rsidR="00080DAF">
        <w:rPr>
          <w:lang w:eastAsia="ar-SA"/>
        </w:rPr>
        <w:t>, levies</w:t>
      </w:r>
      <w:r w:rsidRPr="00C5781A">
        <w:rPr>
          <w:lang w:eastAsia="ar-SA"/>
        </w:rPr>
        <w:t xml:space="preserve"> and penalties, including any differential/additional duties and taxes which may be </w:t>
      </w:r>
      <w:r w:rsidRPr="00C5781A" w:rsidR="00A61293">
        <w:rPr>
          <w:lang w:eastAsia="ar-SA"/>
        </w:rPr>
        <w:t xml:space="preserve">payable </w:t>
      </w:r>
      <w:r w:rsidRPr="00C5781A">
        <w:rPr>
          <w:lang w:eastAsia="ar-SA"/>
        </w:rPr>
        <w:t>pursuant to law</w:t>
      </w:r>
      <w:r w:rsidRPr="00C5781A" w:rsidR="00A61293">
        <w:rPr>
          <w:lang w:eastAsia="ar-SA"/>
        </w:rPr>
        <w:t>,</w:t>
      </w:r>
      <w:r w:rsidRPr="00C5781A">
        <w:rPr>
          <w:lang w:eastAsia="ar-SA"/>
        </w:rPr>
        <w:t xml:space="preserve"> from</w:t>
      </w:r>
      <w:r w:rsidRPr="00C5781A" w:rsidR="00AA7A22">
        <w:rPr>
          <w:lang w:eastAsia="ar-SA"/>
        </w:rPr>
        <w:t xml:space="preserve"> time to time,</w:t>
      </w:r>
      <w:r w:rsidRPr="00C5781A" w:rsidR="00A61293">
        <w:rPr>
          <w:lang w:eastAsia="ar-SA"/>
        </w:rPr>
        <w:t xml:space="preserve"> in relation to the Facility and Transaction Documents</w:t>
      </w:r>
      <w:r w:rsidRPr="00C5781A">
        <w:rPr>
          <w:lang w:eastAsia="ar-SA"/>
        </w:rPr>
        <w:t>.</w:t>
      </w:r>
    </w:p>
    <w:p w:rsidRPr="00C5781A" w:rsidR="009D465D" w:rsidP="009D465D" w:rsidRDefault="009D465D" w14:paraId="34FB2815" w14:textId="77777777">
      <w:pPr>
        <w:rPr>
          <w:lang w:eastAsia="ar-SA"/>
        </w:rPr>
      </w:pPr>
    </w:p>
    <w:p w:rsidRPr="00C5781A" w:rsidR="009D465D" w:rsidP="009D465D" w:rsidRDefault="009D465D" w14:paraId="223D715E" w14:textId="6B3D3F7D">
      <w:pPr>
        <w:rPr>
          <w:lang w:eastAsia="ar-SA"/>
        </w:rPr>
      </w:pPr>
      <w:r w:rsidRPr="00C5781A">
        <w:rPr>
          <w:lang w:eastAsia="ar-SA"/>
        </w:rPr>
        <w:t xml:space="preserve">In the event </w:t>
      </w:r>
      <w:r w:rsidRPr="00C5781A" w:rsidR="00A61293">
        <w:rPr>
          <w:lang w:eastAsia="ar-SA"/>
        </w:rPr>
        <w:t xml:space="preserve">that the </w:t>
      </w:r>
      <w:r w:rsidRPr="00C5781A">
        <w:rPr>
          <w:lang w:eastAsia="ar-SA"/>
        </w:rPr>
        <w:t>Borrower fail</w:t>
      </w:r>
      <w:r w:rsidRPr="00C5781A" w:rsidR="00A61293">
        <w:rPr>
          <w:lang w:eastAsia="ar-SA"/>
        </w:rPr>
        <w:t>s</w:t>
      </w:r>
      <w:r w:rsidRPr="00C5781A">
        <w:rPr>
          <w:lang w:eastAsia="ar-SA"/>
        </w:rPr>
        <w:t xml:space="preserve"> to pay </w:t>
      </w:r>
      <w:r w:rsidRPr="00C5781A" w:rsidR="00B20C5D">
        <w:rPr>
          <w:lang w:eastAsia="ar-SA"/>
        </w:rPr>
        <w:t>any money</w:t>
      </w:r>
      <w:r w:rsidRPr="00C5781A">
        <w:rPr>
          <w:lang w:eastAsia="ar-SA"/>
        </w:rPr>
        <w:t xml:space="preserve"> referred above, ICICI Bank will be at liberty (but shall not be obliged) to pay the same</w:t>
      </w:r>
      <w:r w:rsidRPr="00C5781A" w:rsidR="00A61293">
        <w:rPr>
          <w:lang w:eastAsia="ar-SA"/>
        </w:rPr>
        <w:t xml:space="preserve"> on behalf of the Borrower</w:t>
      </w:r>
      <w:r w:rsidRPr="00C5781A">
        <w:rPr>
          <w:lang w:eastAsia="ar-SA"/>
        </w:rPr>
        <w:t xml:space="preserve">. The Borrower </w:t>
      </w:r>
      <w:r w:rsidRPr="00C5781A" w:rsidR="00A61293">
        <w:rPr>
          <w:lang w:eastAsia="ar-SA"/>
        </w:rPr>
        <w:t xml:space="preserve">shall immediately </w:t>
      </w:r>
      <w:r w:rsidRPr="00C5781A">
        <w:rPr>
          <w:lang w:eastAsia="ar-SA"/>
        </w:rPr>
        <w:t>reimburse all sums</w:t>
      </w:r>
      <w:r w:rsidRPr="00C5781A" w:rsidR="00A61293">
        <w:rPr>
          <w:lang w:eastAsia="ar-SA"/>
        </w:rPr>
        <w:t xml:space="preserve"> paid or expenses incurred</w:t>
      </w:r>
      <w:r w:rsidRPr="00C5781A">
        <w:rPr>
          <w:lang w:eastAsia="ar-SA"/>
        </w:rPr>
        <w:t xml:space="preserve"> by ICICI Bank in accordance with the provisions contained herein.</w:t>
      </w:r>
      <w:r w:rsidRPr="00C5781A" w:rsidR="00B047DB">
        <w:rPr>
          <w:lang w:eastAsia="ar-SA"/>
        </w:rPr>
        <w:t xml:space="preserve"> All </w:t>
      </w:r>
      <w:r w:rsidRPr="00D05A52" w:rsidR="00B047DB">
        <w:t>such sums shall be debited</w:t>
      </w:r>
      <w:r w:rsidRPr="00C5781A" w:rsidR="00B047DB">
        <w:rPr>
          <w:lang w:eastAsia="ar-SA"/>
        </w:rPr>
        <w:t xml:space="preserve"> to the Borrower’s loan account and shall carry </w:t>
      </w:r>
      <w:r w:rsidRPr="00C5781A" w:rsidR="00B55179">
        <w:rPr>
          <w:lang w:eastAsia="ar-SA"/>
        </w:rPr>
        <w:t xml:space="preserve">Interest </w:t>
      </w:r>
      <w:r w:rsidRPr="00C5781A" w:rsidR="00B047DB">
        <w:rPr>
          <w:lang w:eastAsia="ar-SA"/>
        </w:rPr>
        <w:t xml:space="preserve">from the </w:t>
      </w:r>
      <w:r w:rsidRPr="00C5781A" w:rsidR="0047528C">
        <w:rPr>
          <w:lang w:eastAsia="ar-SA"/>
        </w:rPr>
        <w:t xml:space="preserve">date of payment </w:t>
      </w:r>
      <w:r w:rsidR="00B438C5">
        <w:rPr>
          <w:lang w:eastAsia="ar-SA"/>
        </w:rPr>
        <w:t xml:space="preserve">by ICICI Bank </w:t>
      </w:r>
      <w:r w:rsidR="00FF5A62">
        <w:rPr>
          <w:lang w:eastAsia="ar-SA"/>
        </w:rPr>
        <w:t>un</w:t>
      </w:r>
      <w:r w:rsidRPr="00C5781A" w:rsidR="0047528C">
        <w:rPr>
          <w:lang w:eastAsia="ar-SA"/>
        </w:rPr>
        <w:t xml:space="preserve">til </w:t>
      </w:r>
      <w:r w:rsidRPr="00C5781A" w:rsidR="00B047DB">
        <w:rPr>
          <w:lang w:eastAsia="ar-SA"/>
        </w:rPr>
        <w:t xml:space="preserve">such reimbursement </w:t>
      </w:r>
      <w:r w:rsidRPr="00C5781A" w:rsidR="00EB1D90">
        <w:rPr>
          <w:lang w:eastAsia="ar-SA"/>
        </w:rPr>
        <w:t>is made</w:t>
      </w:r>
      <w:r w:rsidR="00226CD1">
        <w:rPr>
          <w:lang w:eastAsia="ar-SA"/>
        </w:rPr>
        <w:t>.</w:t>
      </w:r>
      <w:r w:rsidRPr="00C5781A" w:rsidR="00B047DB">
        <w:rPr>
          <w:lang w:eastAsia="ar-SA"/>
        </w:rPr>
        <w:t xml:space="preserve"> </w:t>
      </w:r>
    </w:p>
    <w:p w:rsidRPr="00C5781A" w:rsidR="008A357B" w:rsidP="00191BEA" w:rsidRDefault="008A357B" w14:paraId="2A32DE6B" w14:textId="77777777">
      <w:pPr>
        <w:rPr>
          <w:lang w:val="en-US" w:eastAsia="ar-SA"/>
        </w:rPr>
      </w:pPr>
    </w:p>
    <w:p w:rsidRPr="00C5781A" w:rsidR="008A357B" w:rsidP="008F0CA5" w:rsidRDefault="008A357B" w14:paraId="7C8B7C58" w14:textId="77777777">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FF5A62">
        <w:rPr>
          <w:lang w:eastAsia="ar-SA"/>
        </w:rPr>
        <w:t>un</w:t>
      </w:r>
      <w:r w:rsidRPr="00C5781A">
        <w:rPr>
          <w:lang w:eastAsia="ar-SA"/>
        </w:rPr>
        <w:t>til reimbursement.</w:t>
      </w:r>
    </w:p>
    <w:p w:rsidRPr="00C5781A" w:rsidR="00B047DB" w:rsidP="008F0CA5" w:rsidRDefault="00B047DB" w14:paraId="0E2E3522" w14:textId="77777777">
      <w:pPr>
        <w:rPr>
          <w:lang w:eastAsia="ar-SA"/>
        </w:rPr>
      </w:pPr>
    </w:p>
    <w:p w:rsidR="00F86735" w:rsidRDefault="00F86735" w14:paraId="0DBACCDD" w14:textId="77777777">
      <w:pPr>
        <w:spacing w:line="240" w:lineRule="auto"/>
        <w:jc w:val="left"/>
        <w:rPr>
          <w:rFonts w:ascii="Zurich Blk BT" w:hAnsi="Zurich Blk BT"/>
          <w:szCs w:val="20"/>
          <w:lang w:val="en-US" w:eastAsia="ar-SA"/>
        </w:rPr>
      </w:pPr>
      <w:r>
        <w:rPr>
          <w:rFonts w:ascii="Zurich Blk BT" w:hAnsi="Zurich Blk BT"/>
          <w:b/>
        </w:rPr>
        <w:br w:type="page"/>
      </w:r>
    </w:p>
    <w:p w:rsidRPr="003E6FAD" w:rsidR="00B047DB" w:rsidP="00B047DB" w:rsidRDefault="0021532A" w14:paraId="1DB901E4" w14:textId="4FC32DA4">
      <w:pPr>
        <w:pStyle w:val="Heading2"/>
        <w:rPr>
          <w:rFonts w:ascii="Zurich Blk BT" w:hAnsi="Zurich Blk BT"/>
          <w:b w:val="0"/>
        </w:rPr>
      </w:pPr>
      <w:r w:rsidRPr="003E6FAD">
        <w:rPr>
          <w:rFonts w:ascii="Zurich Blk BT" w:hAnsi="Zurich Blk BT"/>
          <w:b w:val="0"/>
          <w:u w:val="none"/>
        </w:rPr>
        <w:lastRenderedPageBreak/>
        <w:t>2</w:t>
      </w:r>
      <w:r w:rsidRPr="003E6FAD" w:rsidR="00B047DB">
        <w:rPr>
          <w:rFonts w:ascii="Zurich Blk BT" w:hAnsi="Zurich Blk BT"/>
          <w:b w:val="0"/>
          <w:u w:val="none"/>
        </w:rPr>
        <w:t>.</w:t>
      </w:r>
      <w:r w:rsidRPr="003E6FAD">
        <w:rPr>
          <w:rFonts w:ascii="Zurich Blk BT" w:hAnsi="Zurich Blk BT"/>
          <w:b w:val="0"/>
          <w:u w:val="none"/>
        </w:rPr>
        <w:t>1</w:t>
      </w:r>
      <w:r w:rsidRPr="003E6FAD" w:rsidR="00BD6E39">
        <w:rPr>
          <w:rFonts w:ascii="Zurich Blk BT" w:hAnsi="Zurich Blk BT"/>
          <w:b w:val="0"/>
          <w:u w:val="none"/>
        </w:rPr>
        <w:t>0</w:t>
      </w:r>
      <w:r w:rsidRPr="003E6FAD" w:rsidR="00B047DB">
        <w:rPr>
          <w:rFonts w:ascii="Zurich Blk BT" w:hAnsi="Zurich Blk BT"/>
          <w:b w:val="0"/>
          <w:u w:val="none"/>
        </w:rPr>
        <w:tab/>
      </w:r>
      <w:r w:rsidRPr="003E6FAD" w:rsidR="00B047DB">
        <w:rPr>
          <w:rFonts w:ascii="Zurich Blk BT" w:hAnsi="Zurich Blk BT"/>
          <w:b w:val="0"/>
          <w:u w:val="none"/>
        </w:rPr>
        <w:tab/>
      </w:r>
      <w:r w:rsidRPr="003E6FAD" w:rsidR="00B047DB">
        <w:rPr>
          <w:rFonts w:ascii="Zurich Blk BT" w:hAnsi="Zurich Blk BT"/>
          <w:b w:val="0"/>
        </w:rPr>
        <w:t>PAYMENTS</w:t>
      </w:r>
    </w:p>
    <w:p w:rsidRPr="00C5781A" w:rsidR="00B047DB" w:rsidP="00B047DB" w:rsidRDefault="00B047DB" w14:paraId="5D8A459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B047DB" w:rsidP="00B047DB" w:rsidRDefault="00B047DB" w14:paraId="1C9BBF4B" w14:textId="77777777">
      <w:r w:rsidRPr="00C5781A">
        <w:t xml:space="preserve">All payments made by the Borrower under the </w:t>
      </w:r>
      <w:r w:rsidRPr="00C5781A" w:rsidR="00DA2229">
        <w:t xml:space="preserve">Transaction </w:t>
      </w:r>
      <w:r w:rsidRPr="00C5781A" w:rsidR="009744D4">
        <w:t>Documents,</w:t>
      </w:r>
      <w:r w:rsidRPr="00C5781A">
        <w:t xml:space="preserve"> shall be credited directly to ICICI Bank’s account, in a form and manner notified to the Borrower from time to time. </w:t>
      </w:r>
    </w:p>
    <w:p w:rsidRPr="00C5781A" w:rsidR="00B047DB" w:rsidP="00B047DB" w:rsidRDefault="00B047DB" w14:paraId="1E065E24" w14:textId="77777777"/>
    <w:p w:rsidRPr="00C5781A" w:rsidR="00B047DB" w:rsidP="00B047DB" w:rsidRDefault="00B047DB" w14:paraId="75563FE6" w14:textId="77777777">
      <w:r w:rsidRPr="00C5781A">
        <w:t xml:space="preserve">If any payment to be made by the Borrower under the Transaction </w:t>
      </w:r>
      <w:r w:rsidRPr="00C5781A" w:rsidR="009744D4">
        <w:t>Documents</w:t>
      </w:r>
      <w:r w:rsidRPr="00C5781A">
        <w:t xml:space="preserve"> is due on a day </w:t>
      </w:r>
      <w:r w:rsidR="00FF5A62">
        <w:t>that</w:t>
      </w:r>
      <w:r w:rsidRPr="00C5781A">
        <w:t xml:space="preserve"> is not a Business Day, the Due Date for such payment shall instead be the immediately preceding Business Day.</w:t>
      </w:r>
    </w:p>
    <w:p w:rsidRPr="00C5781A" w:rsidR="00B047DB" w:rsidP="00B047DB" w:rsidRDefault="00B047DB" w14:paraId="08DE5CEF" w14:textId="77777777"/>
    <w:p w:rsidRPr="003E6FAD" w:rsidR="00B047DB" w:rsidP="00B047DB" w:rsidRDefault="0021532A" w14:paraId="559FF266" w14:textId="77777777">
      <w:pPr>
        <w:pStyle w:val="Heading2"/>
        <w:rPr>
          <w:rFonts w:ascii="Zurich Blk BT" w:hAnsi="Zurich Blk BT"/>
          <w:b w:val="0"/>
        </w:rPr>
      </w:pPr>
      <w:r w:rsidRPr="003E6FAD">
        <w:rPr>
          <w:rFonts w:ascii="Zurich Blk BT" w:hAnsi="Zurich Blk BT"/>
          <w:b w:val="0"/>
          <w:u w:val="none"/>
        </w:rPr>
        <w:t>2</w:t>
      </w:r>
      <w:r w:rsidRPr="003E6FAD" w:rsidR="00B047DB">
        <w:rPr>
          <w:rFonts w:ascii="Zurich Blk BT" w:hAnsi="Zurich Blk BT"/>
          <w:b w:val="0"/>
          <w:u w:val="none"/>
        </w:rPr>
        <w:t>.</w:t>
      </w:r>
      <w:r w:rsidRPr="003E6FAD">
        <w:rPr>
          <w:rFonts w:ascii="Zurich Blk BT" w:hAnsi="Zurich Blk BT"/>
          <w:b w:val="0"/>
          <w:u w:val="none"/>
        </w:rPr>
        <w:t>1</w:t>
      </w:r>
      <w:r w:rsidRPr="003E6FAD" w:rsidR="00BD6E39">
        <w:rPr>
          <w:rFonts w:ascii="Zurich Blk BT" w:hAnsi="Zurich Blk BT"/>
          <w:b w:val="0"/>
          <w:u w:val="none"/>
        </w:rPr>
        <w:t>1</w:t>
      </w:r>
      <w:r w:rsidRPr="003E6FAD" w:rsidR="00B047DB">
        <w:rPr>
          <w:rFonts w:ascii="Zurich Blk BT" w:hAnsi="Zurich Blk BT"/>
          <w:b w:val="0"/>
          <w:u w:val="none"/>
        </w:rPr>
        <w:tab/>
      </w:r>
      <w:r w:rsidRPr="003E6FAD" w:rsidR="00B047DB">
        <w:rPr>
          <w:rFonts w:ascii="Zurich Blk BT" w:hAnsi="Zurich Blk BT"/>
          <w:b w:val="0"/>
          <w:u w:val="none"/>
        </w:rPr>
        <w:tab/>
      </w:r>
      <w:r w:rsidRPr="003E6FAD" w:rsidR="00B047DB">
        <w:rPr>
          <w:rFonts w:ascii="Zurich Blk BT" w:hAnsi="Zurich Blk BT"/>
          <w:b w:val="0"/>
        </w:rPr>
        <w:t>DEDUCTIONS</w:t>
      </w:r>
    </w:p>
    <w:p w:rsidRPr="00C5781A" w:rsidR="00B047DB" w:rsidP="00B047DB" w:rsidRDefault="00B047DB" w14:paraId="74230805" w14:textId="77777777"/>
    <w:p w:rsidRPr="00C5781A" w:rsidR="00B047DB" w:rsidP="00B047DB" w:rsidRDefault="00B047DB" w14:paraId="7EF7A744" w14:textId="77777777">
      <w:pPr>
        <w:rPr>
          <w:lang w:val="en-US"/>
        </w:rPr>
      </w:pPr>
      <w:r w:rsidRPr="00C5781A">
        <w:rPr>
          <w:lang w:val="en-US"/>
        </w:rPr>
        <w:t xml:space="preserve">All payments by the Borrower under the </w:t>
      </w:r>
      <w:r w:rsidRPr="00C5781A" w:rsidR="00DA2229">
        <w:rPr>
          <w:lang w:val="en-US"/>
        </w:rPr>
        <w:t>Transaction Documents</w:t>
      </w:r>
      <w:r w:rsidRPr="00C5781A">
        <w:rPr>
          <w:lang w:val="en-US"/>
        </w:rPr>
        <w:t xml:space="preserve"> shall be made free and clear of</w:t>
      </w:r>
      <w:r w:rsidRPr="00C5781A" w:rsidR="005C1503">
        <w:rPr>
          <w:lang w:val="en-US"/>
        </w:rPr>
        <w:t>,</w:t>
      </w:r>
      <w:r w:rsidRPr="00C5781A">
        <w:rPr>
          <w:lang w:val="en-US"/>
        </w:rPr>
        <w:t xml:space="preserve"> and without any deduction/withholding, except to the extent that the Borrower is required by law to make </w:t>
      </w:r>
      <w:r w:rsidR="00936771">
        <w:rPr>
          <w:lang w:val="en-US"/>
        </w:rPr>
        <w:t xml:space="preserve">the </w:t>
      </w:r>
      <w:r w:rsidRPr="00C5781A">
        <w:rPr>
          <w:lang w:val="en-US"/>
        </w:rPr>
        <w:t>payment subject to any deduction/withholding of taxes. Provided that, all taxes required by law to be deducted/withheld by the Borrower from any amounts paid or payable,</w:t>
      </w:r>
      <w:r w:rsidRPr="00C5781A" w:rsidR="00850C11">
        <w:rPr>
          <w:lang w:val="en-US"/>
        </w:rPr>
        <w:t xml:space="preserve"> to ICICI Bank</w:t>
      </w:r>
      <w:r w:rsidRPr="00C5781A">
        <w:rPr>
          <w:lang w:val="en-US"/>
        </w:rPr>
        <w:t xml:space="preserve"> </w:t>
      </w:r>
      <w:r w:rsidRPr="00C5781A" w:rsidR="003B69B0">
        <w:rPr>
          <w:lang w:val="en-US"/>
        </w:rPr>
        <w:t>(</w:t>
      </w:r>
      <w:r w:rsidRPr="00C5781A">
        <w:rPr>
          <w:lang w:val="en-US"/>
        </w:rPr>
        <w:t>including but not limited to,</w:t>
      </w:r>
      <w:r w:rsidRPr="00C5781A" w:rsidR="00850C11">
        <w:rPr>
          <w:lang w:val="en-US"/>
        </w:rPr>
        <w:t xml:space="preserve"> principal,</w:t>
      </w:r>
      <w:r w:rsidRPr="00C5781A">
        <w:rPr>
          <w:lang w:val="en-US"/>
        </w:rPr>
        <w:t xml:space="preserve"> </w:t>
      </w:r>
      <w:r w:rsidRPr="00C5781A" w:rsidR="00C10FE3">
        <w:rPr>
          <w:lang w:val="en-US"/>
        </w:rPr>
        <w:t>Interest</w:t>
      </w:r>
      <w:r w:rsidRPr="00C5781A">
        <w:rPr>
          <w:lang w:val="en-US"/>
        </w:rPr>
        <w:t>,</w:t>
      </w:r>
      <w:r w:rsidRPr="00C5781A" w:rsidR="00C10FE3">
        <w:rPr>
          <w:lang w:val="en-US"/>
        </w:rPr>
        <w:t xml:space="preserve"> Additional Interest, </w:t>
      </w:r>
      <w:r w:rsidRPr="00C5781A">
        <w:rPr>
          <w:lang w:val="en-US"/>
        </w:rPr>
        <w:t xml:space="preserve">commission, discount, service and other charges and any fees, under the </w:t>
      </w:r>
      <w:r w:rsidRPr="00C5781A" w:rsidR="00DA2229">
        <w:rPr>
          <w:lang w:val="en-US"/>
        </w:rPr>
        <w:t>Transaction Documents</w:t>
      </w:r>
      <w:r w:rsidRPr="00C5781A" w:rsidR="003B69B0">
        <w:rPr>
          <w:lang w:val="en-US"/>
        </w:rPr>
        <w:t>)</w:t>
      </w:r>
      <w:r w:rsidRPr="00C5781A">
        <w:rPr>
          <w:lang w:val="en-US"/>
        </w:rPr>
        <w:t xml:space="preserve">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sidR="00EA17F9">
        <w:rPr>
          <w:lang w:val="en-US"/>
        </w:rPr>
        <w:t xml:space="preserve">the </w:t>
      </w:r>
      <w:r w:rsidRPr="00C5781A">
        <w:rPr>
          <w:lang w:val="en-US"/>
        </w:rPr>
        <w:t>tax deduction certificates.</w:t>
      </w:r>
    </w:p>
    <w:p w:rsidRPr="00C5781A" w:rsidR="00B047DB" w:rsidP="00B047DB" w:rsidRDefault="00B047DB" w14:paraId="7DD8DAD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B047DB" w:rsidP="00B047DB" w:rsidRDefault="00BD6E39" w14:paraId="0350E6D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w:t>
      </w:r>
      <w:r w:rsidRPr="003E6FAD" w:rsidR="00B047DB">
        <w:rPr>
          <w:rFonts w:ascii="Zurich Blk BT" w:hAnsi="Zurich Blk BT"/>
          <w:color w:val="000000"/>
          <w:szCs w:val="22"/>
          <w:lang w:val="en-US"/>
        </w:rPr>
        <w:t>.</w:t>
      </w:r>
      <w:r w:rsidRPr="003E6FAD">
        <w:rPr>
          <w:rFonts w:ascii="Zurich Blk BT" w:hAnsi="Zurich Blk BT"/>
          <w:color w:val="000000"/>
          <w:szCs w:val="22"/>
          <w:lang w:val="en-US"/>
        </w:rPr>
        <w:t>12</w:t>
      </w:r>
      <w:r w:rsidRPr="003E6FAD" w:rsidR="00B047DB">
        <w:rPr>
          <w:rFonts w:ascii="Zurich Blk BT" w:hAnsi="Zurich Blk BT"/>
          <w:color w:val="000000"/>
          <w:szCs w:val="22"/>
          <w:lang w:val="en-US"/>
        </w:rPr>
        <w:tab/>
      </w:r>
      <w:r w:rsidRPr="003E6FAD" w:rsidR="00B047DB">
        <w:rPr>
          <w:rFonts w:ascii="Zurich Blk BT" w:hAnsi="Zurich Blk BT"/>
          <w:color w:val="000000"/>
          <w:szCs w:val="22"/>
          <w:lang w:val="en-US"/>
        </w:rPr>
        <w:tab/>
      </w:r>
      <w:r w:rsidRPr="003E6FAD" w:rsidR="00B047DB">
        <w:rPr>
          <w:rFonts w:ascii="Zurich Blk BT" w:hAnsi="Zurich Blk BT"/>
          <w:color w:val="000000"/>
          <w:szCs w:val="22"/>
          <w:u w:val="single"/>
          <w:lang w:val="en-US"/>
        </w:rPr>
        <w:t>APPROPRIATION</w:t>
      </w:r>
      <w:r w:rsidRPr="003E6FAD" w:rsidR="00B047DB">
        <w:rPr>
          <w:rFonts w:ascii="Zurich Blk BT" w:hAnsi="Zurich Blk BT"/>
          <w:color w:val="000000"/>
          <w:szCs w:val="22"/>
          <w:lang w:val="en-US"/>
        </w:rPr>
        <w:tab/>
      </w:r>
    </w:p>
    <w:p w:rsidRPr="00C5781A" w:rsidR="0021532A" w:rsidP="0021532A" w:rsidRDefault="0021532A" w14:paraId="51B4938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Pr="00C5781A" w:rsidR="0021532A" w:rsidP="0021532A" w:rsidRDefault="0021532A" w14:paraId="178BAE0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agrees and confirms that ICICI Bank may at its absolute discretion, appropriate any payments made by the Borrower under the </w:t>
      </w:r>
      <w:r w:rsidRPr="00C5781A" w:rsidR="009744D4">
        <w:rPr>
          <w:color w:val="000000"/>
          <w:szCs w:val="22"/>
        </w:rPr>
        <w:t>Transaction Documents</w:t>
      </w:r>
      <w:r w:rsidRPr="00C5781A">
        <w:rPr>
          <w:color w:val="000000"/>
          <w:szCs w:val="22"/>
        </w:rPr>
        <w:t xml:space="preserve">, towards the dues payable by the Borrower to ICICI Bank under the </w:t>
      </w:r>
      <w:r w:rsidRPr="00C5781A" w:rsidR="009F7E22">
        <w:rPr>
          <w:color w:val="000000"/>
          <w:szCs w:val="22"/>
        </w:rPr>
        <w:t>Transaction Documents</w:t>
      </w:r>
      <w:r w:rsidRPr="00C5781A">
        <w:rPr>
          <w:color w:val="000000"/>
          <w:szCs w:val="22"/>
        </w:rPr>
        <w:t xml:space="preserve"> and/or other financing agreements entered into between the Borrower and ICICI Bank, and such appropriation by ICICI Bank shall be final and binding on the Borrower in all respects. </w:t>
      </w:r>
    </w:p>
    <w:p w:rsidRPr="00C5781A" w:rsidR="009D5B85" w:rsidP="002866B7" w:rsidRDefault="009D5B85" w14:paraId="64A13908" w14:textId="77777777">
      <w:pPr>
        <w:rPr>
          <w:lang w:val="en-US" w:eastAsia="ar-SA"/>
        </w:rPr>
      </w:pPr>
    </w:p>
    <w:p w:rsidRPr="00C5781A" w:rsidR="00111438" w:rsidP="002866B7" w:rsidRDefault="008B1924" w14:paraId="1815E1F8" w14:textId="77777777">
      <w:pPr>
        <w:pStyle w:val="Heading1"/>
      </w:pPr>
      <w:r w:rsidRPr="00C5781A">
        <w:t>ARTICLE</w:t>
      </w:r>
      <w:r w:rsidRPr="00C5781A">
        <w:rPr>
          <w:snapToGrid w:val="0"/>
        </w:rPr>
        <w:t xml:space="preserve"> </w:t>
      </w:r>
      <w:r w:rsidRPr="00C5781A" w:rsidR="0017053B">
        <w:rPr>
          <w:snapToGrid w:val="0"/>
        </w:rPr>
        <w:t xml:space="preserve">- </w:t>
      </w:r>
      <w:r w:rsidRPr="00C5781A" w:rsidR="009D6E42">
        <w:rPr>
          <w:snapToGrid w:val="0"/>
        </w:rPr>
        <w:t>III</w:t>
      </w:r>
    </w:p>
    <w:p w:rsidRPr="00C5781A" w:rsidR="00F708D5" w:rsidP="002866B7" w:rsidRDefault="00F708D5" w14:paraId="1A8A9673" w14:textId="77777777">
      <w:pPr>
        <w:pStyle w:val="Heading1"/>
      </w:pPr>
      <w:r w:rsidRPr="00C5781A">
        <w:t>SECURITY</w:t>
      </w:r>
    </w:p>
    <w:p w:rsidRPr="00C5781A" w:rsidR="00F24BD2" w:rsidP="002866B7" w:rsidRDefault="00F24BD2" w14:paraId="51BA8BD3" w14:textId="77777777"/>
    <w:p w:rsidRPr="003E6FAD" w:rsidR="00F708D5" w:rsidP="002866B7" w:rsidRDefault="0021532A" w14:paraId="7C92F384" w14:textId="77777777">
      <w:pPr>
        <w:pStyle w:val="Heading2"/>
        <w:rPr>
          <w:rFonts w:ascii="Zurich Blk BT" w:hAnsi="Zurich Blk BT"/>
          <w:b w:val="0"/>
        </w:rPr>
      </w:pPr>
      <w:r w:rsidRPr="003E6FAD">
        <w:rPr>
          <w:rFonts w:ascii="Zurich Blk BT" w:hAnsi="Zurich Blk BT"/>
          <w:b w:val="0"/>
          <w:u w:val="none"/>
        </w:rPr>
        <w:t>3</w:t>
      </w:r>
      <w:r w:rsidRPr="003E6FAD" w:rsidR="00F24BD2">
        <w:rPr>
          <w:rFonts w:ascii="Zurich Blk BT" w:hAnsi="Zurich Blk BT"/>
          <w:b w:val="0"/>
          <w:u w:val="none"/>
        </w:rPr>
        <w:t>.1</w:t>
      </w:r>
      <w:r w:rsidRPr="003E6FAD" w:rsidR="00F24BD2">
        <w:rPr>
          <w:rFonts w:ascii="Zurich Blk BT" w:hAnsi="Zurich Blk BT"/>
          <w:b w:val="0"/>
          <w:u w:val="none"/>
        </w:rPr>
        <w:tab/>
      </w:r>
      <w:r w:rsidRPr="003E6FAD" w:rsidR="00F24BD2">
        <w:rPr>
          <w:rFonts w:ascii="Zurich Blk BT" w:hAnsi="Zurich Blk BT"/>
          <w:b w:val="0"/>
          <w:u w:val="none"/>
        </w:rPr>
        <w:tab/>
      </w:r>
      <w:r w:rsidRPr="003E6FAD" w:rsidR="00F24BD2">
        <w:rPr>
          <w:rFonts w:ascii="Zurich Blk BT" w:hAnsi="Zurich Blk BT"/>
          <w:b w:val="0"/>
        </w:rPr>
        <w:t>SECURITY</w:t>
      </w:r>
    </w:p>
    <w:p w:rsidRPr="00C5781A" w:rsidR="00F24BD2" w:rsidP="002866B7" w:rsidRDefault="00F24BD2" w14:paraId="2C95154D" w14:textId="77777777"/>
    <w:p w:rsidRPr="00C5781A" w:rsidR="00F24BD2" w:rsidP="002866B7" w:rsidRDefault="00F24BD2" w14:paraId="6E5EF8AC" w14:textId="77777777">
      <w:r w:rsidRPr="00C5781A">
        <w:t xml:space="preserve">The Facility together with all interest, liquidated damages, fees, premia on prepayment, costs, charges, expenses and other monies whatsoever stipulated in or payable under the Transaction Documents shall be secured by such security, if any, as stipulated in the CAL </w:t>
      </w:r>
      <w:r w:rsidRPr="00C5781A" w:rsidR="00A43FBC">
        <w:t xml:space="preserve">and other Transaction Documents </w:t>
      </w:r>
      <w:r w:rsidRPr="00C5781A">
        <w:t>(“</w:t>
      </w:r>
      <w:r w:rsidRPr="003E6FAD">
        <w:rPr>
          <w:rFonts w:ascii="Zurich Blk BT" w:hAnsi="Zurich Blk BT"/>
        </w:rPr>
        <w:t>Security</w:t>
      </w:r>
      <w:r w:rsidRPr="00C5781A">
        <w:t xml:space="preserve">”), which shall be created and perfected in a form and manner satisfactory to ICICI Bank. </w:t>
      </w:r>
    </w:p>
    <w:p w:rsidRPr="00C5781A" w:rsidR="008D532E" w:rsidP="002866B7" w:rsidRDefault="008D532E" w14:paraId="4C76C62F" w14:textId="77777777"/>
    <w:p w:rsidRPr="00C5781A" w:rsidR="008D532E" w:rsidP="002866B7" w:rsidRDefault="008D532E" w14:paraId="039DE1E7" w14:textId="37909429">
      <w:r w:rsidRPr="00C5781A">
        <w:t xml:space="preserve">All Security, </w:t>
      </w:r>
      <w:r w:rsidRPr="00C5781A" w:rsidR="002A681A">
        <w:t xml:space="preserve">except </w:t>
      </w:r>
      <w:r w:rsidRPr="00C5781A">
        <w:t xml:space="preserve">for which timeline for creation and/or perfection has been provided for in the </w:t>
      </w:r>
      <w:r w:rsidRPr="00C5781A" w:rsidR="00A43FBC">
        <w:t>Transaction Documents</w:t>
      </w:r>
      <w:r w:rsidRPr="00C5781A">
        <w:t xml:space="preserve">, shall be created </w:t>
      </w:r>
      <w:r w:rsidR="007D128C">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p>
    <w:p w:rsidRPr="00C5781A" w:rsidR="008F08FD" w:rsidP="002866B7" w:rsidRDefault="008F08FD" w14:paraId="5AF012D0" w14:textId="77777777">
      <w:pPr>
        <w:pStyle w:val="Heading1"/>
      </w:pPr>
    </w:p>
    <w:p w:rsidRPr="003E6FAD" w:rsidR="00F24BD2" w:rsidP="002866B7" w:rsidRDefault="00BD6E39" w14:paraId="470EA2BC" w14:textId="4090B1F3">
      <w:pPr>
        <w:pStyle w:val="Heading2"/>
        <w:rPr>
          <w:rFonts w:ascii="Zurich Blk BT" w:hAnsi="Zurich Blk BT"/>
          <w:b w:val="0"/>
        </w:rPr>
      </w:pPr>
      <w:r w:rsidRPr="003E6FAD">
        <w:rPr>
          <w:rFonts w:ascii="Zurich Blk BT" w:hAnsi="Zurich Blk BT"/>
          <w:b w:val="0"/>
          <w:u w:val="none"/>
        </w:rPr>
        <w:t>3</w:t>
      </w:r>
      <w:r w:rsidRPr="003E6FAD" w:rsidR="00F24BD2">
        <w:rPr>
          <w:rFonts w:ascii="Zurich Blk BT" w:hAnsi="Zurich Blk BT"/>
          <w:b w:val="0"/>
          <w:u w:val="none"/>
        </w:rPr>
        <w:t>.2</w:t>
      </w:r>
      <w:r w:rsidRPr="003E6FAD" w:rsidR="00F24BD2">
        <w:rPr>
          <w:rFonts w:ascii="Zurich Blk BT" w:hAnsi="Zurich Blk BT"/>
          <w:b w:val="0"/>
          <w:u w:val="none"/>
        </w:rPr>
        <w:tab/>
      </w:r>
      <w:r w:rsidRPr="003E6FAD" w:rsidR="00F24BD2">
        <w:rPr>
          <w:rFonts w:ascii="Zurich Blk BT" w:hAnsi="Zurich Blk BT"/>
          <w:b w:val="0"/>
          <w:u w:val="none"/>
        </w:rPr>
        <w:tab/>
      </w:r>
      <w:r w:rsidRPr="003E6FAD" w:rsidR="00F24BD2">
        <w:rPr>
          <w:rFonts w:ascii="Zurich Blk BT" w:hAnsi="Zurich Blk BT"/>
          <w:b w:val="0"/>
        </w:rPr>
        <w:t>ADDITIONAL SECURITY</w:t>
      </w:r>
    </w:p>
    <w:p w:rsidRPr="00C5781A" w:rsidR="00215FEC" w:rsidP="00215FEC" w:rsidRDefault="00215FEC" w14:paraId="1785D2B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name="Text1" w:id="0"/>
      <w:bookmarkStart w:name="Text2" w:id="1"/>
      <w:bookmarkStart w:name="Text3" w:id="2"/>
      <w:bookmarkStart w:name="Unnamed2" w:id="3"/>
      <w:bookmarkStart w:name="Unnamed1" w:id="4"/>
      <w:bookmarkEnd w:id="0"/>
      <w:bookmarkEnd w:id="1"/>
      <w:bookmarkEnd w:id="2"/>
      <w:bookmarkEnd w:id="3"/>
      <w:bookmarkEnd w:id="4"/>
    </w:p>
    <w:p w:rsidRPr="00C5781A" w:rsidR="00215FEC" w:rsidP="002866B7" w:rsidRDefault="00215FEC" w14:paraId="03F1E78A" w14:textId="7777777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sidR="00080DAF">
        <w:rPr>
          <w:snapToGrid w:val="0"/>
        </w:rPr>
        <w:t xml:space="preserve">is or will </w:t>
      </w:r>
      <w:r w:rsidRPr="00C5781A">
        <w:rPr>
          <w:snapToGrid w:val="0"/>
        </w:rPr>
        <w:t>become inadequate, then</w:t>
      </w:r>
      <w:r w:rsidRPr="00C5781A" w:rsidR="00036505">
        <w:rPr>
          <w:snapToGrid w:val="0"/>
        </w:rPr>
        <w:t xml:space="preserve"> </w:t>
      </w:r>
      <w:r w:rsidRPr="00C5781A">
        <w:rPr>
          <w:snapToGrid w:val="0"/>
        </w:rPr>
        <w:t>the Borrower shall procure, provide and furnish to ICICI Bank, such additional security as may be acceptable to ICICI Bank.</w:t>
      </w:r>
    </w:p>
    <w:p w:rsidRPr="00C5781A" w:rsidR="00036505" w:rsidP="002866B7" w:rsidRDefault="00036505" w14:paraId="724C54EC" w14:textId="77777777">
      <w:pPr>
        <w:rPr>
          <w:snapToGrid w:val="0"/>
        </w:rPr>
      </w:pPr>
    </w:p>
    <w:p w:rsidRPr="003E6FAD" w:rsidR="00036505" w:rsidP="002866B7" w:rsidRDefault="00BD6E39" w14:paraId="7562DFFC" w14:textId="77777777">
      <w:pPr>
        <w:pStyle w:val="Heading2"/>
        <w:rPr>
          <w:rFonts w:ascii="Zurich Blk BT" w:hAnsi="Zurich Blk BT"/>
          <w:b w:val="0"/>
          <w:snapToGrid w:val="0"/>
        </w:rPr>
      </w:pPr>
      <w:r w:rsidRPr="003E6FAD">
        <w:rPr>
          <w:rFonts w:ascii="Zurich Blk BT" w:hAnsi="Zurich Blk BT"/>
          <w:b w:val="0"/>
          <w:snapToGrid w:val="0"/>
          <w:u w:val="none"/>
        </w:rPr>
        <w:t>3</w:t>
      </w:r>
      <w:r w:rsidRPr="003E6FAD" w:rsidR="00036505">
        <w:rPr>
          <w:rFonts w:ascii="Zurich Blk BT" w:hAnsi="Zurich Blk BT"/>
          <w:b w:val="0"/>
          <w:snapToGrid w:val="0"/>
          <w:u w:val="none"/>
        </w:rPr>
        <w:t>.3</w:t>
      </w:r>
      <w:r w:rsidRPr="003E6FAD" w:rsidR="00036505">
        <w:rPr>
          <w:rFonts w:ascii="Zurich Blk BT" w:hAnsi="Zurich Blk BT"/>
          <w:b w:val="0"/>
          <w:snapToGrid w:val="0"/>
          <w:u w:val="none"/>
        </w:rPr>
        <w:tab/>
      </w:r>
      <w:r w:rsidRPr="003E6FAD" w:rsidR="00036505">
        <w:rPr>
          <w:rFonts w:ascii="Zurich Blk BT" w:hAnsi="Zurich Blk BT"/>
          <w:b w:val="0"/>
          <w:snapToGrid w:val="0"/>
          <w:u w:val="none"/>
        </w:rPr>
        <w:tab/>
      </w:r>
      <w:r w:rsidRPr="003E6FAD" w:rsidR="00FD09FC">
        <w:rPr>
          <w:rFonts w:ascii="Zurich Blk BT" w:hAnsi="Zurich Blk BT"/>
          <w:b w:val="0"/>
          <w:snapToGrid w:val="0"/>
        </w:rPr>
        <w:t xml:space="preserve">GUARANTEE AND </w:t>
      </w:r>
      <w:r w:rsidRPr="003E6FAD" w:rsidR="00036505">
        <w:rPr>
          <w:rFonts w:ascii="Zurich Blk BT" w:hAnsi="Zurich Blk BT"/>
          <w:b w:val="0"/>
          <w:snapToGrid w:val="0"/>
        </w:rPr>
        <w:t>CONTRACTUA</w:t>
      </w:r>
      <w:r w:rsidRPr="003E6FAD" w:rsidR="0087465D">
        <w:rPr>
          <w:rFonts w:ascii="Zurich Blk BT" w:hAnsi="Zurich Blk BT"/>
          <w:b w:val="0"/>
          <w:snapToGrid w:val="0"/>
        </w:rPr>
        <w:t>L</w:t>
      </w:r>
      <w:r w:rsidRPr="003E6FAD" w:rsidR="00036505">
        <w:rPr>
          <w:rFonts w:ascii="Zurich Blk BT" w:hAnsi="Zurich Blk BT"/>
          <w:b w:val="0"/>
          <w:snapToGrid w:val="0"/>
        </w:rPr>
        <w:t xml:space="preserve"> COMFORT</w:t>
      </w:r>
    </w:p>
    <w:p w:rsidRPr="00C5781A" w:rsidR="00036505" w:rsidP="002866B7" w:rsidRDefault="00036505" w14:paraId="6D37C94B" w14:textId="77777777">
      <w:pPr>
        <w:rPr>
          <w:lang w:val="en-US" w:eastAsia="ar-SA"/>
        </w:rPr>
      </w:pPr>
    </w:p>
    <w:p w:rsidRPr="00C5781A" w:rsidR="009D5B85" w:rsidP="002866B7" w:rsidRDefault="00215FEC" w14:paraId="1032411A" w14:textId="77777777">
      <w:pPr>
        <w:rPr>
          <w:szCs w:val="20"/>
          <w:lang w:val="en-US" w:eastAsia="ar-SA"/>
        </w:rPr>
      </w:pPr>
      <w:r w:rsidRPr="00C5781A">
        <w:rPr>
          <w:szCs w:val="20"/>
          <w:lang w:val="en-US" w:eastAsia="ar-SA"/>
        </w:rPr>
        <w:t xml:space="preserve">The Borrower shall </w:t>
      </w:r>
      <w:r w:rsidRPr="00C5781A" w:rsidR="008D532E">
        <w:rPr>
          <w:szCs w:val="20"/>
          <w:lang w:val="en-US" w:eastAsia="ar-SA"/>
        </w:rPr>
        <w:t xml:space="preserve">procure and deliver to ICICI Bank, </w:t>
      </w:r>
      <w:r w:rsidRPr="00C5781A" w:rsidR="00AF4515">
        <w:rPr>
          <w:szCs w:val="20"/>
          <w:lang w:val="en-US" w:eastAsia="ar-SA"/>
        </w:rPr>
        <w:t>guarantees</w:t>
      </w:r>
      <w:r w:rsidRPr="00C5781A" w:rsidR="008D532E">
        <w:rPr>
          <w:szCs w:val="20"/>
          <w:lang w:val="en-US" w:eastAsia="ar-SA"/>
        </w:rPr>
        <w:t xml:space="preserve">, indemnities, undertakings </w:t>
      </w:r>
      <w:r w:rsidRPr="00C5781A" w:rsidR="00FD09FC">
        <w:rPr>
          <w:szCs w:val="20"/>
          <w:lang w:val="en-US" w:eastAsia="ar-SA"/>
        </w:rPr>
        <w:t>and/</w:t>
      </w:r>
      <w:r w:rsidRPr="00C5781A" w:rsidR="008D532E">
        <w:rPr>
          <w:szCs w:val="20"/>
          <w:lang w:val="en-US" w:eastAsia="ar-SA"/>
        </w:rPr>
        <w:t>or contractual comfort</w:t>
      </w:r>
      <w:r w:rsidRPr="00C5781A" w:rsidR="00FD09FC">
        <w:rPr>
          <w:szCs w:val="20"/>
          <w:lang w:val="en-US" w:eastAsia="ar-SA"/>
        </w:rPr>
        <w:t>s</w:t>
      </w:r>
      <w:r w:rsidRPr="00C5781A" w:rsidR="008D532E">
        <w:rPr>
          <w:szCs w:val="20"/>
          <w:lang w:val="en-US" w:eastAsia="ar-SA"/>
        </w:rPr>
        <w:t xml:space="preserve"> as may be stipulated in the CAL, in a form </w:t>
      </w:r>
      <w:r w:rsidRPr="00C5781A" w:rsidR="00FD09FC">
        <w:rPr>
          <w:szCs w:val="20"/>
          <w:lang w:val="en-US" w:eastAsia="ar-SA"/>
        </w:rPr>
        <w:t xml:space="preserve">and manner </w:t>
      </w:r>
      <w:r w:rsidR="00E520D2">
        <w:rPr>
          <w:szCs w:val="20"/>
          <w:lang w:val="en-US" w:eastAsia="ar-SA"/>
        </w:rPr>
        <w:t>acceptable to</w:t>
      </w:r>
      <w:r w:rsidRPr="00C5781A" w:rsidR="008D532E">
        <w:rPr>
          <w:szCs w:val="20"/>
          <w:lang w:val="en-US" w:eastAsia="ar-SA"/>
        </w:rPr>
        <w:t xml:space="preserve"> ICICI Bank. The Borrower shall </w:t>
      </w:r>
      <w:r w:rsidRPr="00C5781A">
        <w:rPr>
          <w:szCs w:val="20"/>
          <w:lang w:val="en-US" w:eastAsia="ar-SA"/>
        </w:rPr>
        <w:t xml:space="preserve">ensure that the </w:t>
      </w:r>
      <w:r w:rsidR="00824033">
        <w:rPr>
          <w:szCs w:val="20"/>
          <w:lang w:val="en-US" w:eastAsia="ar-SA"/>
        </w:rPr>
        <w:t>Obligors</w:t>
      </w:r>
      <w:r w:rsidRPr="00C5781A" w:rsidR="008D532E">
        <w:rPr>
          <w:szCs w:val="20"/>
          <w:lang w:val="en-US" w:eastAsia="ar-SA"/>
        </w:rPr>
        <w:t xml:space="preserve"> </w:t>
      </w:r>
      <w:r w:rsidRPr="00C5781A">
        <w:rPr>
          <w:szCs w:val="20"/>
          <w:lang w:val="en-US" w:eastAsia="ar-SA"/>
        </w:rPr>
        <w:t>observe all the covenants, terms, conditions, restrictions an</w:t>
      </w:r>
      <w:r w:rsidR="00C41392">
        <w:rPr>
          <w:szCs w:val="20"/>
          <w:lang w:val="en-US" w:eastAsia="ar-SA"/>
        </w:rPr>
        <w:t>d prohibitions of the guarantee</w:t>
      </w:r>
      <w:r w:rsidRPr="00C5781A">
        <w:rPr>
          <w:szCs w:val="20"/>
          <w:lang w:val="en-US" w:eastAsia="ar-SA"/>
        </w:rPr>
        <w:t>s</w:t>
      </w:r>
      <w:r w:rsidR="00E520D2">
        <w:rPr>
          <w:szCs w:val="20"/>
          <w:lang w:val="en-US" w:eastAsia="ar-SA"/>
        </w:rPr>
        <w:t xml:space="preserve">, </w:t>
      </w:r>
      <w:r w:rsidR="00824033">
        <w:rPr>
          <w:szCs w:val="20"/>
          <w:lang w:val="en-US" w:eastAsia="ar-SA"/>
        </w:rPr>
        <w:t>indemnities</w:t>
      </w:r>
      <w:r w:rsidR="00E520D2">
        <w:rPr>
          <w:szCs w:val="20"/>
          <w:lang w:val="en-US" w:eastAsia="ar-SA"/>
        </w:rPr>
        <w:t xml:space="preserve">, </w:t>
      </w:r>
      <w:r w:rsidR="00824033">
        <w:rPr>
          <w:szCs w:val="20"/>
          <w:lang w:val="en-US" w:eastAsia="ar-SA"/>
        </w:rPr>
        <w:t xml:space="preserve">undertakings and/or </w:t>
      </w:r>
      <w:r w:rsidRPr="00C5781A" w:rsidR="008D532E">
        <w:rPr>
          <w:szCs w:val="20"/>
          <w:lang w:val="en-US" w:eastAsia="ar-SA"/>
        </w:rPr>
        <w:t>contractual comforts,</w:t>
      </w:r>
      <w:r w:rsidRPr="00C5781A">
        <w:rPr>
          <w:szCs w:val="20"/>
          <w:lang w:val="en-US" w:eastAsia="ar-SA"/>
        </w:rPr>
        <w:t xml:space="preserve"> and agrees that any violation of the same shall constitute an Event of Default</w:t>
      </w:r>
      <w:r w:rsidRPr="00C5781A" w:rsidR="009D5B85">
        <w:rPr>
          <w:szCs w:val="20"/>
          <w:lang w:val="en-US" w:eastAsia="ar-SA"/>
        </w:rPr>
        <w:t>.</w:t>
      </w:r>
    </w:p>
    <w:p w:rsidRPr="00C5781A" w:rsidR="00EE6603" w:rsidP="002866B7" w:rsidRDefault="00EE6603" w14:paraId="72F849D9" w14:textId="77777777">
      <w:pPr>
        <w:rPr>
          <w:szCs w:val="20"/>
          <w:lang w:val="en-US" w:eastAsia="ar-SA"/>
        </w:rPr>
      </w:pPr>
    </w:p>
    <w:p w:rsidRPr="003E6FAD" w:rsidR="00EE6603" w:rsidP="0087465D" w:rsidRDefault="00BD6E39" w14:paraId="3A360E02" w14:textId="77777777">
      <w:pPr>
        <w:pStyle w:val="Heading2"/>
        <w:rPr>
          <w:rFonts w:ascii="Zurich Blk BT" w:hAnsi="Zurich Blk BT"/>
          <w:b w:val="0"/>
        </w:rPr>
      </w:pPr>
      <w:r w:rsidRPr="003E6FAD">
        <w:rPr>
          <w:rFonts w:ascii="Zurich Blk BT" w:hAnsi="Zurich Blk BT"/>
          <w:b w:val="0"/>
          <w:u w:val="none"/>
        </w:rPr>
        <w:t>3</w:t>
      </w:r>
      <w:r w:rsidRPr="003E6FAD" w:rsidR="00EE6603">
        <w:rPr>
          <w:rFonts w:ascii="Zurich Blk BT" w:hAnsi="Zurich Blk BT"/>
          <w:b w:val="0"/>
          <w:u w:val="none"/>
        </w:rPr>
        <w:t>.4</w:t>
      </w:r>
      <w:r w:rsidRPr="003E6FAD" w:rsidR="00EE6603">
        <w:rPr>
          <w:rFonts w:ascii="Zurich Blk BT" w:hAnsi="Zurich Blk BT"/>
          <w:b w:val="0"/>
          <w:u w:val="none"/>
        </w:rPr>
        <w:tab/>
      </w:r>
      <w:r w:rsidRPr="003E6FAD" w:rsidR="00EE6603">
        <w:rPr>
          <w:rFonts w:ascii="Zurich Blk BT" w:hAnsi="Zurich Blk BT"/>
          <w:b w:val="0"/>
          <w:u w:val="none"/>
        </w:rPr>
        <w:tab/>
      </w:r>
      <w:r w:rsidRPr="003E6FAD" w:rsidR="00E04ACE">
        <w:rPr>
          <w:rFonts w:ascii="Zurich Blk BT" w:hAnsi="Zurich Blk BT"/>
          <w:b w:val="0"/>
        </w:rPr>
        <w:t xml:space="preserve">INSURANCE </w:t>
      </w:r>
    </w:p>
    <w:p w:rsidRPr="00C5781A" w:rsidR="00EE6603" w:rsidP="002866B7" w:rsidRDefault="00EE6603" w14:paraId="46C42616" w14:textId="77777777">
      <w:pPr>
        <w:tabs>
          <w:tab w:val="left" w:pos="720"/>
        </w:tabs>
        <w:rPr>
          <w:szCs w:val="20"/>
          <w:lang w:eastAsia="ar-SA"/>
        </w:rPr>
      </w:pPr>
    </w:p>
    <w:p w:rsidR="00EE6603" w:rsidP="002866B7" w:rsidRDefault="00EE6603" w14:paraId="6DF5FF25" w14:textId="77777777">
      <w:pPr>
        <w:tabs>
          <w:tab w:val="left" w:pos="720"/>
        </w:tabs>
        <w:rPr>
          <w:szCs w:val="20"/>
          <w:lang w:eastAsia="ar-SA"/>
        </w:rPr>
      </w:pPr>
      <w:r w:rsidRPr="00C5781A">
        <w:rPr>
          <w:szCs w:val="20"/>
          <w:lang w:eastAsia="ar-SA"/>
        </w:rPr>
        <w:t xml:space="preserve">The Borrower shall </w:t>
      </w:r>
      <w:r w:rsidR="00E520D2">
        <w:rPr>
          <w:szCs w:val="20"/>
          <w:lang w:eastAsia="ar-SA"/>
        </w:rPr>
        <w:t xml:space="preserve">ensure that all its assets and </w:t>
      </w:r>
      <w:r w:rsidRPr="00C5781A">
        <w:rPr>
          <w:szCs w:val="20"/>
          <w:lang w:eastAsia="ar-SA"/>
        </w:rPr>
        <w:t>assets charged/to be charged to ICICI Bank</w:t>
      </w:r>
      <w:r w:rsidRPr="00E520D2" w:rsidR="00E520D2">
        <w:rPr>
          <w:szCs w:val="20"/>
          <w:lang w:eastAsia="ar-SA"/>
        </w:rPr>
        <w:t xml:space="preserve"> </w:t>
      </w:r>
      <w:r w:rsidR="00E520D2">
        <w:rPr>
          <w:szCs w:val="20"/>
          <w:lang w:eastAsia="ar-SA"/>
        </w:rPr>
        <w:t xml:space="preserve">are </w:t>
      </w:r>
      <w:r w:rsidRPr="00E520D2" w:rsidR="00E520D2">
        <w:rPr>
          <w:szCs w:val="20"/>
          <w:lang w:eastAsia="ar-SA"/>
        </w:rPr>
        <w:t>kept insured up to the</w:t>
      </w:r>
      <w:r w:rsidR="00E520D2">
        <w:rPr>
          <w:szCs w:val="20"/>
          <w:lang w:eastAsia="ar-SA"/>
        </w:rPr>
        <w:t>ir full</w:t>
      </w:r>
      <w:r w:rsidRPr="00E520D2" w:rsidR="00E520D2">
        <w:rPr>
          <w:szCs w:val="20"/>
          <w:lang w:eastAsia="ar-SA"/>
        </w:rPr>
        <w:t xml:space="preserve"> reinstatement value as approved by ICICI Bank (including surveyor's and architect's fees)</w:t>
      </w:r>
      <w:r w:rsidR="00824033">
        <w:rPr>
          <w:szCs w:val="20"/>
          <w:lang w:eastAsia="ar-SA"/>
        </w:rPr>
        <w:t>,</w:t>
      </w:r>
      <w:r w:rsidRPr="00C5781A">
        <w:rPr>
          <w:szCs w:val="20"/>
          <w:lang w:eastAsia="ar-SA"/>
        </w:rPr>
        <w:t xml:space="preserve"> against </w:t>
      </w:r>
      <w:r w:rsidRPr="00C5781A" w:rsidR="00880C81">
        <w:rPr>
          <w:szCs w:val="20"/>
          <w:lang w:eastAsia="ar-SA"/>
        </w:rPr>
        <w:t xml:space="preserve">such risk as may be required by good industry practice, including but not limited to, </w:t>
      </w:r>
      <w:r w:rsidRPr="00C5781A">
        <w:rPr>
          <w:szCs w:val="20"/>
          <w:lang w:eastAsia="ar-SA"/>
        </w:rPr>
        <w:t>fire, theft, lightning, explosion, earthquake, riot, strike, civil commotion, storm, tempest, flood, marine risks, erection risks</w:t>
      </w:r>
      <w:r w:rsidRPr="00C5781A" w:rsidR="00880C81">
        <w:rPr>
          <w:szCs w:val="20"/>
          <w:lang w:eastAsia="ar-SA"/>
        </w:rPr>
        <w:t xml:space="preserve"> and</w:t>
      </w:r>
      <w:r w:rsidRPr="00C5781A">
        <w:rPr>
          <w:szCs w:val="20"/>
          <w:lang w:eastAsia="ar-SA"/>
        </w:rPr>
        <w:t xml:space="preserve"> war</w:t>
      </w:r>
      <w:r w:rsidRPr="00C5781A" w:rsidR="00880C81">
        <w:rPr>
          <w:szCs w:val="20"/>
          <w:lang w:eastAsia="ar-SA"/>
        </w:rPr>
        <w:t>,</w:t>
      </w:r>
      <w:r w:rsidRPr="00C5781A">
        <w:rPr>
          <w:szCs w:val="20"/>
          <w:lang w:eastAsia="ar-SA"/>
        </w:rPr>
        <w:t xml:space="preserve"> and such other risks as specified by ICICI Bank.</w:t>
      </w:r>
    </w:p>
    <w:p w:rsidR="007233A3" w:rsidP="002866B7" w:rsidRDefault="007233A3" w14:paraId="114A1087" w14:textId="77777777">
      <w:pPr>
        <w:tabs>
          <w:tab w:val="left" w:pos="720"/>
        </w:tabs>
        <w:rPr>
          <w:szCs w:val="20"/>
          <w:lang w:eastAsia="ar-SA"/>
        </w:rPr>
      </w:pPr>
    </w:p>
    <w:p w:rsidRPr="00C5781A" w:rsidR="007233A3" w:rsidP="002866B7" w:rsidRDefault="007233A3" w14:paraId="6168B5AD" w14:textId="77777777">
      <w:pPr>
        <w:tabs>
          <w:tab w:val="left" w:pos="720"/>
        </w:tabs>
        <w:rPr>
          <w:szCs w:val="20"/>
          <w:lang w:eastAsia="ar-SA"/>
        </w:rPr>
      </w:pPr>
      <w:r>
        <w:rPr>
          <w:szCs w:val="20"/>
          <w:lang w:eastAsia="ar-SA"/>
        </w:rPr>
        <w:t xml:space="preserve">The Borrower shall ensure that all premia and other sum payable in relation to the abovementioned insurances are timely paid. </w:t>
      </w:r>
    </w:p>
    <w:p w:rsidRPr="00C5781A" w:rsidR="00EE6603" w:rsidP="00EE6603" w:rsidRDefault="00EE6603" w14:paraId="090E9541" w14:textId="77777777">
      <w:pPr>
        <w:rPr>
          <w:szCs w:val="20"/>
          <w:lang w:eastAsia="ar-SA"/>
        </w:rPr>
      </w:pPr>
    </w:p>
    <w:p w:rsidRPr="00C5781A" w:rsidR="00EE6603" w:rsidP="002866B7" w:rsidRDefault="00EE6603" w14:paraId="0F808534" w14:textId="77777777">
      <w:pPr>
        <w:tabs>
          <w:tab w:val="left" w:pos="720"/>
        </w:tabs>
        <w:rPr>
          <w:szCs w:val="20"/>
          <w:lang w:eastAsia="ar-SA"/>
        </w:rPr>
      </w:pPr>
      <w:r w:rsidRPr="00C5781A">
        <w:rPr>
          <w:szCs w:val="20"/>
          <w:lang w:eastAsia="ar-SA"/>
        </w:rPr>
        <w:t xml:space="preserve">The Borrower agrees that, in the event of </w:t>
      </w:r>
      <w:r w:rsidR="00C41392">
        <w:rPr>
          <w:szCs w:val="20"/>
          <w:lang w:eastAsia="ar-SA"/>
        </w:rPr>
        <w:t xml:space="preserve">a </w:t>
      </w:r>
      <w:r w:rsidRPr="00C5781A">
        <w:rPr>
          <w:szCs w:val="20"/>
          <w:lang w:eastAsia="ar-SA"/>
        </w:rPr>
        <w:t>failure to insure the assets or to pay the insurance premia or other sums referred to above, ICICI Bank may at its sole discretion</w:t>
      </w:r>
      <w:r w:rsidR="007233A3">
        <w:rPr>
          <w:szCs w:val="20"/>
          <w:lang w:eastAsia="ar-SA"/>
        </w:rPr>
        <w:t xml:space="preserve"> (without having an obligation to do so)</w:t>
      </w:r>
      <w:r w:rsidRPr="00C5781A">
        <w:rPr>
          <w:szCs w:val="20"/>
          <w:lang w:eastAsia="ar-SA"/>
        </w:rPr>
        <w:t xml:space="preserve"> get the assets insured or pay the insurance premia and other sums referred to above, as the case may be.</w:t>
      </w:r>
      <w:r w:rsidRPr="00C5781A" w:rsidR="00E01BB1">
        <w:rPr>
          <w:szCs w:val="20"/>
          <w:lang w:eastAsia="ar-SA"/>
        </w:rPr>
        <w:t xml:space="preserve"> Upon such payment by ICICI Bank, the Borrower shall immediately reimburse ICICI Bank </w:t>
      </w:r>
      <w:r w:rsidR="007233A3">
        <w:rPr>
          <w:szCs w:val="20"/>
          <w:lang w:eastAsia="ar-SA"/>
        </w:rPr>
        <w:t>in a manner specified in</w:t>
      </w:r>
      <w:r w:rsidRPr="00C5781A" w:rsidR="00E01BB1">
        <w:rPr>
          <w:szCs w:val="20"/>
          <w:lang w:eastAsia="ar-SA"/>
        </w:rPr>
        <w:t xml:space="preserve"> clause 2.9 of this</w:t>
      </w:r>
      <w:r w:rsidRPr="00C5781A" w:rsidR="00B20C5D">
        <w:rPr>
          <w:szCs w:val="20"/>
          <w:lang w:eastAsia="ar-SA"/>
        </w:rPr>
        <w:t xml:space="preserve"> Facility</w:t>
      </w:r>
      <w:r w:rsidRPr="00C5781A" w:rsidR="00E01BB1">
        <w:rPr>
          <w:szCs w:val="20"/>
          <w:lang w:eastAsia="ar-SA"/>
        </w:rPr>
        <w:t xml:space="preserve"> Agreement. </w:t>
      </w:r>
    </w:p>
    <w:p w:rsidRPr="00C5781A" w:rsidR="00EE6603" w:rsidP="00EE6603" w:rsidRDefault="00EE6603" w14:paraId="5082E445" w14:textId="77777777">
      <w:pPr>
        <w:rPr>
          <w:szCs w:val="20"/>
          <w:lang w:eastAsia="ar-SA"/>
        </w:rPr>
      </w:pPr>
    </w:p>
    <w:p w:rsidRPr="00C5781A" w:rsidR="00EE6603" w:rsidP="002866B7" w:rsidRDefault="00EE6603" w14:paraId="487C16BD" w14:textId="77777777">
      <w:pPr>
        <w:tabs>
          <w:tab w:val="left" w:pos="720"/>
        </w:tabs>
        <w:rPr>
          <w:szCs w:val="20"/>
          <w:lang w:eastAsia="ar-SA"/>
        </w:rPr>
      </w:pPr>
      <w:r w:rsidRPr="00C5781A">
        <w:rPr>
          <w:szCs w:val="20"/>
          <w:lang w:eastAsia="ar-SA"/>
        </w:rPr>
        <w:t>The Borrower shall deliver to ICICI Bank promptly and in no event, later than 10</w:t>
      </w:r>
      <w:r w:rsidR="007233A3">
        <w:rPr>
          <w:szCs w:val="20"/>
          <w:lang w:eastAsia="ar-SA"/>
        </w:rPr>
        <w:t xml:space="preserve"> (ten)</w:t>
      </w:r>
      <w:r w:rsidRPr="00C5781A">
        <w:rPr>
          <w:szCs w:val="20"/>
          <w:lang w:eastAsia="ar-SA"/>
        </w:rPr>
        <w:t xml:space="preserve"> days after the same are issued, originals of all policies of insurance and renewals thereof and endorsements thereto.</w:t>
      </w:r>
    </w:p>
    <w:p w:rsidRPr="00C5781A" w:rsidR="009D5B85" w:rsidP="002866B7" w:rsidRDefault="009D5B85" w14:paraId="5B812B2C" w14:textId="77777777">
      <w:pPr>
        <w:rPr>
          <w:szCs w:val="20"/>
          <w:lang w:val="en-US" w:eastAsia="ar-SA"/>
        </w:rPr>
      </w:pPr>
    </w:p>
    <w:p w:rsidRPr="00C5781A" w:rsidR="00035540" w:rsidP="002866B7" w:rsidRDefault="00AA7A22" w14:paraId="05622103" w14:textId="77777777">
      <w:pPr>
        <w:pStyle w:val="Heading1"/>
        <w:rPr>
          <w:lang w:val="en-US"/>
        </w:rPr>
      </w:pPr>
      <w:r w:rsidRPr="00C5781A">
        <w:rPr>
          <w:lang w:val="en-US"/>
        </w:rPr>
        <w:t xml:space="preserve">ARTICLE </w:t>
      </w:r>
      <w:r w:rsidRPr="00C5781A" w:rsidR="00BD6E39">
        <w:rPr>
          <w:lang w:val="en-US"/>
        </w:rPr>
        <w:t>– IV</w:t>
      </w:r>
    </w:p>
    <w:p w:rsidRPr="00C5781A" w:rsidR="00035540" w:rsidP="002866B7" w:rsidRDefault="00035540" w14:paraId="20992464" w14:textId="77777777">
      <w:pPr>
        <w:pStyle w:val="Heading1"/>
        <w:rPr>
          <w:lang w:val="en-US"/>
        </w:rPr>
      </w:pPr>
      <w:r w:rsidRPr="00C5781A">
        <w:rPr>
          <w:lang w:val="en-US"/>
        </w:rPr>
        <w:t>REPRESENTATIONS AND WARRANTIES</w:t>
      </w:r>
    </w:p>
    <w:p w:rsidRPr="00C5781A" w:rsidR="00035540" w:rsidP="002866B7" w:rsidRDefault="00035540" w14:paraId="2E15E1ED" w14:textId="77777777">
      <w:pPr>
        <w:rPr>
          <w:lang w:val="en-US"/>
        </w:rPr>
      </w:pPr>
    </w:p>
    <w:p w:rsidRPr="00C5781A" w:rsidR="00070ECB" w:rsidP="002866B7" w:rsidRDefault="00035540" w14:paraId="18891386" w14:textId="443288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w:t>
      </w:r>
      <w:r w:rsidRPr="00C5781A" w:rsidR="00070ECB">
        <w:rPr>
          <w:color w:val="000000"/>
          <w:szCs w:val="22"/>
        </w:rPr>
        <w:t>he Borrower</w:t>
      </w:r>
      <w:r w:rsidRPr="00C5781A">
        <w:rPr>
          <w:color w:val="000000"/>
          <w:szCs w:val="22"/>
        </w:rPr>
        <w:t xml:space="preserve"> </w:t>
      </w:r>
      <w:r w:rsidRPr="00C5781A" w:rsidR="00070ECB">
        <w:rPr>
          <w:color w:val="000000"/>
          <w:szCs w:val="22"/>
        </w:rPr>
        <w:t>makes the following representations, warranties</w:t>
      </w:r>
      <w:r w:rsidRPr="00C5781A" w:rsidR="002A681A">
        <w:rPr>
          <w:color w:val="000000"/>
          <w:szCs w:val="22"/>
        </w:rPr>
        <w:t xml:space="preserve"> and </w:t>
      </w:r>
      <w:r w:rsidRPr="00C5781A">
        <w:rPr>
          <w:color w:val="000000"/>
          <w:szCs w:val="22"/>
        </w:rPr>
        <w:t xml:space="preserve">declarations as given </w:t>
      </w:r>
      <w:r w:rsidRPr="00C5781A">
        <w:rPr>
          <w:color w:val="000000"/>
          <w:szCs w:val="22"/>
        </w:rPr>
        <w:lastRenderedPageBreak/>
        <w:t>below</w:t>
      </w:r>
      <w:r w:rsidRPr="00C5781A" w:rsidR="002A681A">
        <w:rPr>
          <w:color w:val="000000"/>
          <w:szCs w:val="22"/>
        </w:rPr>
        <w:t>,</w:t>
      </w:r>
      <w:r w:rsidRPr="00C5781A">
        <w:rPr>
          <w:color w:val="000000"/>
          <w:szCs w:val="22"/>
        </w:rPr>
        <w:t xml:space="preserve"> and </w:t>
      </w:r>
      <w:r w:rsidRPr="00C5781A" w:rsidR="00070ECB">
        <w:rPr>
          <w:color w:val="000000"/>
          <w:szCs w:val="22"/>
        </w:rPr>
        <w:t>confirms that they are</w:t>
      </w:r>
      <w:r w:rsidRPr="00C5781A">
        <w:rPr>
          <w:color w:val="000000"/>
          <w:szCs w:val="22"/>
        </w:rPr>
        <w:t xml:space="preserve"> and will continue to remain</w:t>
      </w:r>
      <w:r w:rsidRPr="00C5781A" w:rsidR="00070ECB">
        <w:rPr>
          <w:color w:val="000000"/>
          <w:szCs w:val="22"/>
        </w:rPr>
        <w:t xml:space="preserve">, true, correct, valid and subsisting in every respect </w:t>
      </w:r>
      <w:r w:rsidRPr="00C5781A" w:rsidR="00F750C0">
        <w:rPr>
          <w:color w:val="000000"/>
          <w:szCs w:val="22"/>
        </w:rPr>
        <w:t xml:space="preserve">till the </w:t>
      </w:r>
      <w:r w:rsidRPr="00C5781A" w:rsidR="00070ECB">
        <w:rPr>
          <w:color w:val="000000"/>
          <w:szCs w:val="22"/>
        </w:rPr>
        <w:t xml:space="preserve">Facility </w:t>
      </w:r>
      <w:r w:rsidRPr="00C5781A" w:rsidR="00F750C0">
        <w:rPr>
          <w:color w:val="000000"/>
          <w:szCs w:val="22"/>
        </w:rPr>
        <w:t>is</w:t>
      </w:r>
      <w:r w:rsidRPr="00C5781A" w:rsidR="00070ECB">
        <w:rPr>
          <w:color w:val="000000"/>
          <w:szCs w:val="22"/>
        </w:rPr>
        <w:t xml:space="preserve"> repa</w:t>
      </w:r>
      <w:r w:rsidRPr="00C5781A" w:rsidR="00F750C0">
        <w:rPr>
          <w:color w:val="000000"/>
          <w:szCs w:val="22"/>
        </w:rPr>
        <w:t xml:space="preserve">id </w:t>
      </w:r>
      <w:r w:rsidRPr="00C5781A" w:rsidR="00070ECB">
        <w:rPr>
          <w:color w:val="000000"/>
          <w:szCs w:val="22"/>
        </w:rPr>
        <w:t xml:space="preserve">in full </w:t>
      </w:r>
      <w:r w:rsidRPr="00C5781A" w:rsidR="00F750C0">
        <w:rPr>
          <w:color w:val="000000"/>
          <w:szCs w:val="22"/>
        </w:rPr>
        <w:t>to the satisfaction of ICICI Bank</w:t>
      </w:r>
      <w:r w:rsidRPr="00C5781A" w:rsidR="00070ECB">
        <w:rPr>
          <w:color w:val="000000"/>
          <w:szCs w:val="22"/>
        </w:rPr>
        <w:t xml:space="preserve">: </w:t>
      </w:r>
    </w:p>
    <w:p w:rsidRPr="00C5781A" w:rsidR="00CC3CF1" w:rsidP="002866B7" w:rsidRDefault="00CC3CF1" w14:paraId="5DBEA7A9"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CC3CF1" w:rsidP="00E33FD0" w:rsidRDefault="00CC3CF1" w14:paraId="7632F022" w14:textId="6198822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sidR="006D652A">
        <w:rPr>
          <w:color w:val="000000"/>
          <w:szCs w:val="22"/>
          <w:lang w:val="en-US"/>
        </w:rPr>
        <w:t>,</w:t>
      </w:r>
      <w:r w:rsidRPr="00C5781A">
        <w:rPr>
          <w:color w:val="000000"/>
          <w:szCs w:val="22"/>
          <w:lang w:val="en-US"/>
        </w:rPr>
        <w:t xml:space="preserve"> are true and accurate in all respects, are not misleading and does not omit any fact, the omission of which would make any fact or statement therein misleading. </w:t>
      </w:r>
      <w:r w:rsidRPr="00C5781A" w:rsidR="007611B6">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Pr="00C5781A" w:rsidR="00170D33">
        <w:rPr>
          <w:color w:val="000000"/>
          <w:szCs w:val="22"/>
        </w:rPr>
        <w:t>, or may constitute a Material Adverse Effect</w:t>
      </w:r>
      <w:r w:rsidRPr="00C5781A" w:rsidR="007611B6">
        <w:rPr>
          <w:color w:val="000000"/>
          <w:szCs w:val="22"/>
        </w:rPr>
        <w:t>.</w:t>
      </w:r>
    </w:p>
    <w:p w:rsidRPr="00C5781A" w:rsidR="00CC3CF1" w:rsidP="002A681A" w:rsidRDefault="00625E2A" w14:paraId="1B333E37" w14:textId="77777777">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rsidRPr="00C5781A" w:rsidR="00F03300" w:rsidP="00E33FD0" w:rsidRDefault="0020149B" w14:paraId="17E6932F" w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Pr="00C5781A" w:rsidR="00F03300">
        <w:rPr>
          <w:color w:val="000000"/>
          <w:szCs w:val="22"/>
          <w:lang w:val="en-US"/>
        </w:rPr>
        <w:t xml:space="preserve">xcept to the extent disclosed to ICICI Bank, the Borrower has no </w:t>
      </w:r>
      <w:r w:rsidR="00C41392">
        <w:rPr>
          <w:color w:val="000000"/>
          <w:szCs w:val="22"/>
          <w:lang w:val="en-US"/>
        </w:rPr>
        <w:t>subsisting Indebtedness</w:t>
      </w:r>
      <w:r w:rsidRPr="00C5781A" w:rsidR="00F03300">
        <w:rPr>
          <w:color w:val="000000"/>
          <w:szCs w:val="22"/>
          <w:lang w:val="en-US"/>
        </w:rPr>
        <w:t>.</w:t>
      </w:r>
    </w:p>
    <w:p w:rsidRPr="00C5781A" w:rsidR="00F03300" w:rsidP="00F224CD" w:rsidRDefault="00F03300" w14:paraId="03A92554" w14:textId="77777777">
      <w:pPr>
        <w:pStyle w:val="ListParagraph"/>
        <w:rPr>
          <w:color w:val="000000"/>
          <w:szCs w:val="22"/>
          <w:lang w:val="en-US"/>
        </w:rPr>
      </w:pPr>
    </w:p>
    <w:p w:rsidRPr="008A0FCC" w:rsidR="009D34BA" w:rsidP="00E33FD0" w:rsidRDefault="009D4418" w14:paraId="0B09C449" w14:textId="30809D8A">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w:t>
      </w:r>
      <w:r w:rsidRPr="008A0FCC" w:rsidR="009D34BA">
        <w:rPr>
          <w:color w:val="000000"/>
          <w:szCs w:val="22"/>
          <w:lang w:val="en-US"/>
        </w:rPr>
        <w:t xml:space="preserve">he Borrower </w:t>
      </w:r>
      <w:r w:rsidRPr="008A0FCC" w:rsidR="00CC3CF1">
        <w:rPr>
          <w:color w:val="000000"/>
          <w:szCs w:val="22"/>
          <w:lang w:val="en-US"/>
        </w:rPr>
        <w:t xml:space="preserve">is in compliance in all </w:t>
      </w:r>
      <w:r w:rsidRPr="008A0FCC" w:rsidR="008A0FCC">
        <w:rPr>
          <w:color w:val="000000"/>
          <w:szCs w:val="22"/>
          <w:lang w:val="en-US"/>
        </w:rPr>
        <w:t xml:space="preserve">material </w:t>
      </w:r>
      <w:r w:rsidRPr="008A0FCC" w:rsidR="00CC3CF1">
        <w:rPr>
          <w:color w:val="000000"/>
          <w:szCs w:val="22"/>
          <w:lang w:val="en-US"/>
        </w:rPr>
        <w:t>respects with all</w:t>
      </w:r>
      <w:r w:rsidRPr="008A0FCC">
        <w:rPr>
          <w:color w:val="000000"/>
          <w:szCs w:val="22"/>
          <w:lang w:val="en-US"/>
        </w:rPr>
        <w:t xml:space="preserve"> </w:t>
      </w:r>
      <w:r w:rsidRPr="008A0FCC" w:rsidR="00CC3CF1">
        <w:rPr>
          <w:color w:val="000000"/>
          <w:szCs w:val="22"/>
          <w:lang w:val="en-US"/>
        </w:rPr>
        <w:t>laws</w:t>
      </w:r>
      <w:r w:rsidR="008A0FCC">
        <w:rPr>
          <w:color w:val="000000"/>
          <w:szCs w:val="22"/>
          <w:lang w:val="en-US"/>
        </w:rPr>
        <w:t xml:space="preserve">, including environment laws and regulations affecting its assets, business and operations. </w:t>
      </w:r>
      <w:r w:rsidRPr="008A0FCC" w:rsidR="00CC3CF1">
        <w:rPr>
          <w:color w:val="000000"/>
          <w:szCs w:val="22"/>
          <w:lang w:val="en-US"/>
        </w:rPr>
        <w:t xml:space="preserve"> </w:t>
      </w:r>
    </w:p>
    <w:p w:rsidRPr="00C5781A" w:rsidR="009D34BA" w:rsidP="00044CBB" w:rsidRDefault="009D34BA" w14:paraId="10BBE3E9" w14:textId="77777777">
      <w:pPr>
        <w:pStyle w:val="ListParagraph"/>
        <w:rPr>
          <w:color w:val="000000"/>
          <w:szCs w:val="22"/>
          <w:lang w:val="en-US"/>
        </w:rPr>
      </w:pPr>
    </w:p>
    <w:p w:rsidRPr="00C5781A" w:rsidR="00CC3CF1" w:rsidP="00E33FD0" w:rsidRDefault="00CC3CF1" w14:paraId="13232EC0" w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complied in all </w:t>
      </w:r>
      <w:r w:rsidR="0020149B">
        <w:rPr>
          <w:color w:val="000000"/>
          <w:szCs w:val="22"/>
          <w:lang w:val="en-US"/>
        </w:rPr>
        <w:t xml:space="preserve">material </w:t>
      </w:r>
      <w:r w:rsidRPr="00C5781A">
        <w:rPr>
          <w:color w:val="000000"/>
          <w:szCs w:val="22"/>
          <w:lang w:val="en-US"/>
        </w:rPr>
        <w:t>respects with all taxation laws in all jurisdictions in which it is subject to taxation</w:t>
      </w:r>
      <w:r w:rsidRPr="00C5781A" w:rsidR="00A46EF5">
        <w:rPr>
          <w:color w:val="000000"/>
          <w:szCs w:val="22"/>
          <w:lang w:val="en-US"/>
        </w:rPr>
        <w:t>,</w:t>
      </w:r>
      <w:r w:rsidRPr="00C5781A">
        <w:rPr>
          <w:color w:val="000000"/>
          <w:szCs w:val="22"/>
          <w:lang w:val="en-US"/>
        </w:rPr>
        <w:t xml:space="preserve"> and has filed all tax returns and paid all taxes and statutory dues</w:t>
      </w:r>
      <w:r w:rsidRPr="00C5781A" w:rsidR="00A46EF5">
        <w:rPr>
          <w:color w:val="000000"/>
          <w:szCs w:val="22"/>
          <w:lang w:val="en-US"/>
        </w:rPr>
        <w:t>,</w:t>
      </w:r>
      <w:r w:rsidRPr="00C5781A">
        <w:rPr>
          <w:color w:val="000000"/>
          <w:szCs w:val="22"/>
          <w:lang w:val="en-US"/>
        </w:rPr>
        <w:t xml:space="preserve"> due and payable by it</w:t>
      </w:r>
      <w:r w:rsidRPr="00C5781A" w:rsidR="00A46EF5">
        <w:rPr>
          <w:color w:val="000000"/>
          <w:szCs w:val="22"/>
          <w:lang w:val="en-US"/>
        </w:rPr>
        <w:t>,</w:t>
      </w:r>
      <w:r w:rsidRPr="00C5781A">
        <w:rPr>
          <w:color w:val="000000"/>
          <w:szCs w:val="22"/>
          <w:lang w:val="en-US"/>
        </w:rPr>
        <w:t xml:space="preserve"> and to the extent any tax </w:t>
      </w:r>
      <w:r w:rsidRPr="00C5781A" w:rsidR="00A46EF5">
        <w:rPr>
          <w:color w:val="000000"/>
          <w:szCs w:val="22"/>
          <w:lang w:val="en-US"/>
        </w:rPr>
        <w:t xml:space="preserve">is </w:t>
      </w:r>
      <w:r w:rsidRPr="00C5781A">
        <w:rPr>
          <w:color w:val="000000"/>
          <w:szCs w:val="22"/>
          <w:lang w:val="en-US"/>
        </w:rPr>
        <w:t xml:space="preserve">not due or </w:t>
      </w:r>
      <w:r w:rsidRPr="00C5781A" w:rsidR="00102B3B">
        <w:rPr>
          <w:color w:val="000000"/>
          <w:szCs w:val="22"/>
          <w:lang w:val="en-US"/>
        </w:rPr>
        <w:t xml:space="preserve">is </w:t>
      </w:r>
      <w:r w:rsidRPr="00C5781A">
        <w:rPr>
          <w:color w:val="000000"/>
          <w:szCs w:val="22"/>
          <w:lang w:val="en-US"/>
        </w:rPr>
        <w:t xml:space="preserve">disputed, </w:t>
      </w:r>
      <w:r w:rsidRPr="00C5781A" w:rsidR="00A46EF5">
        <w:rPr>
          <w:color w:val="000000"/>
          <w:szCs w:val="22"/>
          <w:lang w:val="en-US"/>
        </w:rPr>
        <w:t xml:space="preserve">the Borrower </w:t>
      </w:r>
      <w:r w:rsidRPr="00C5781A">
        <w:rPr>
          <w:color w:val="000000"/>
          <w:szCs w:val="22"/>
          <w:lang w:val="en-US"/>
        </w:rPr>
        <w:t xml:space="preserve">has established </w:t>
      </w:r>
      <w:r w:rsidRPr="00C5781A" w:rsidR="00A46EF5">
        <w:rPr>
          <w:color w:val="000000"/>
          <w:szCs w:val="22"/>
          <w:lang w:val="en-US"/>
        </w:rPr>
        <w:t xml:space="preserve">adequate </w:t>
      </w:r>
      <w:r w:rsidRPr="00C5781A">
        <w:rPr>
          <w:color w:val="000000"/>
          <w:szCs w:val="22"/>
          <w:lang w:val="en-US"/>
        </w:rPr>
        <w:t>reserves for the payment of those taxes and statutory dues.</w:t>
      </w:r>
    </w:p>
    <w:p w:rsidRPr="00C5781A" w:rsidR="00CC3CF1" w:rsidP="002A681A" w:rsidRDefault="00CC3CF1" w14:paraId="47C52BB4" w14:textId="77777777">
      <w:pPr>
        <w:pStyle w:val="ListParagraph"/>
        <w:ind w:left="360" w:hanging="360"/>
        <w:rPr>
          <w:color w:val="000000"/>
          <w:szCs w:val="22"/>
          <w:lang w:val="en-US"/>
        </w:rPr>
      </w:pPr>
    </w:p>
    <w:p w:rsidRPr="00C5781A" w:rsidR="00CC3CF1" w:rsidP="00E33FD0" w:rsidRDefault="00CC3CF1" w14:paraId="722A7BD1" w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 </w:t>
      </w:r>
    </w:p>
    <w:p w:rsidRPr="00C5781A" w:rsidR="00CC3CF1" w:rsidP="002866B7" w:rsidRDefault="00CC3CF1" w14:paraId="62DD028D" w14:textId="77777777">
      <w:pPr>
        <w:pStyle w:val="ListParagraph"/>
        <w:rPr>
          <w:color w:val="000000"/>
          <w:szCs w:val="22"/>
          <w:lang w:val="en-US"/>
        </w:rPr>
      </w:pPr>
    </w:p>
    <w:p w:rsidRPr="00C5781A" w:rsidR="00B91610" w:rsidP="00E33FD0" w:rsidRDefault="00B91610" w14:paraId="53B7BE5A" w14:textId="4AC1D463">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Pr="00C5781A" w:rsidR="00A96314">
        <w:rPr>
          <w:color w:val="000000"/>
          <w:szCs w:val="22"/>
        </w:rPr>
        <w:t>against the Borrower or any of its</w:t>
      </w:r>
      <w:r w:rsidRPr="00C5781A" w:rsidR="00A96314">
        <w:rPr>
          <w:color w:val="000000"/>
          <w:szCs w:val="22"/>
          <w:lang w:val="en-US"/>
        </w:rPr>
        <w:t xml:space="preserve"> </w:t>
      </w:r>
      <w:r w:rsidRPr="00C5781A">
        <w:rPr>
          <w:color w:val="000000"/>
          <w:szCs w:val="22"/>
          <w:lang w:val="en-US"/>
        </w:rPr>
        <w:t xml:space="preserve">assets before any court, tribunal, authority or agency, has been initiated </w:t>
      </w:r>
      <w:r w:rsidR="00F519CD">
        <w:rPr>
          <w:color w:val="000000"/>
          <w:szCs w:val="22"/>
          <w:lang w:val="en-US"/>
        </w:rPr>
        <w:t xml:space="preserve">or is pending, </w:t>
      </w:r>
      <w:r w:rsidRPr="00C5781A">
        <w:rPr>
          <w:color w:val="000000"/>
          <w:szCs w:val="22"/>
          <w:lang w:val="en-US"/>
        </w:rPr>
        <w:t xml:space="preserve">which, if adversely determined, might have a Material Adverse Effect. </w:t>
      </w:r>
    </w:p>
    <w:p w:rsidRPr="00C5781A" w:rsidR="00B91610" w:rsidP="00F224CD" w:rsidRDefault="00B91610" w14:paraId="4B0E6873" w14:textId="77777777">
      <w:pPr>
        <w:pStyle w:val="ListParagraph"/>
        <w:rPr>
          <w:color w:val="000000"/>
          <w:szCs w:val="22"/>
          <w:lang w:val="en-US"/>
        </w:rPr>
      </w:pPr>
    </w:p>
    <w:p w:rsidRPr="00C5781A" w:rsidR="00CC3CF1" w:rsidP="00E33FD0" w:rsidRDefault="00CC3CF1" w14:paraId="02C9D0E2" w14:textId="3BE5864B">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 </w:t>
      </w:r>
    </w:p>
    <w:p w:rsidRPr="00C5781A" w:rsidR="00090F2A" w:rsidP="002866B7" w:rsidRDefault="00090F2A" w14:paraId="135F1E0F" w14:textId="77777777">
      <w:pPr>
        <w:pStyle w:val="ListParagraph"/>
        <w:rPr>
          <w:color w:val="000000"/>
          <w:szCs w:val="22"/>
          <w:lang w:val="en-US"/>
        </w:rPr>
      </w:pPr>
    </w:p>
    <w:p w:rsidRPr="00C5781A" w:rsidR="00CC3CF1" w:rsidP="00E33FD0" w:rsidRDefault="00CC3CF1" w14:paraId="4310E285" w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 all the Borrower’s contracts or agreements with, or any commitments to, any affiliates or group companies (if applicable) are on arm</w:t>
      </w:r>
      <w:r w:rsidR="007C537C">
        <w:rPr>
          <w:color w:val="000000"/>
          <w:szCs w:val="22"/>
          <w:lang w:val="en-US"/>
        </w:rPr>
        <w:t>’</w:t>
      </w:r>
      <w:r w:rsidRPr="00C5781A">
        <w:rPr>
          <w:color w:val="000000"/>
          <w:szCs w:val="22"/>
          <w:lang w:val="en-US"/>
        </w:rPr>
        <w:t>s length basis</w:t>
      </w:r>
      <w:r w:rsidRPr="00C5781A" w:rsidR="00090F2A">
        <w:rPr>
          <w:color w:val="000000"/>
          <w:szCs w:val="22"/>
          <w:lang w:val="en-US"/>
        </w:rPr>
        <w:t>.</w:t>
      </w:r>
      <w:r w:rsidRPr="00C5781A">
        <w:rPr>
          <w:color w:val="000000"/>
          <w:szCs w:val="22"/>
          <w:lang w:val="en-US"/>
        </w:rPr>
        <w:t xml:space="preserve"> </w:t>
      </w:r>
    </w:p>
    <w:p w:rsidRPr="00C5781A" w:rsidR="00090F2A" w:rsidP="002866B7" w:rsidRDefault="00090F2A" w14:paraId="79CED437" w14:textId="77777777">
      <w:pPr>
        <w:pStyle w:val="ListParagraph"/>
        <w:rPr>
          <w:color w:val="000000"/>
          <w:szCs w:val="22"/>
          <w:lang w:val="en-US"/>
        </w:rPr>
      </w:pPr>
    </w:p>
    <w:p w:rsidRPr="00C5781A" w:rsidR="00090F2A" w:rsidP="00E33FD0" w:rsidRDefault="00CC3CF1" w14:paraId="0EB04243" w14:textId="26FFF702">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All loans, advances and other monies advanced</w:t>
      </w:r>
      <w:r w:rsidR="003E66CB">
        <w:rPr>
          <w:color w:val="000000"/>
          <w:szCs w:val="22"/>
          <w:lang w:val="en-US"/>
        </w:rPr>
        <w:t xml:space="preserve"> </w:t>
      </w:r>
      <w:r w:rsidRPr="00D532C3" w:rsidR="003E66CB">
        <w:rPr>
          <w:color w:val="000000"/>
          <w:szCs w:val="22"/>
          <w:lang w:val="en-US"/>
        </w:rPr>
        <w:t>in any form,</w:t>
      </w:r>
      <w:r w:rsidR="003E66CB">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sidR="005806E2">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and any other unsecured creditors shall stand and be regarded as subordinate debt in relation to the Facility. The Borrower shall not repay the said loans and advances of the Promoter Group</w:t>
      </w:r>
      <w:r w:rsidR="006D652A">
        <w:rPr>
          <w:color w:val="000000"/>
          <w:szCs w:val="22"/>
          <w:lang w:val="en-US"/>
        </w:rPr>
        <w:t>,</w:t>
      </w:r>
      <w:r w:rsidRPr="00C5781A">
        <w:rPr>
          <w:color w:val="000000"/>
          <w:szCs w:val="22"/>
          <w:lang w:val="en-US"/>
        </w:rPr>
        <w:t xml:space="preserve"> in whole or in part</w:t>
      </w:r>
      <w:r w:rsidR="006D652A">
        <w:rPr>
          <w:color w:val="000000"/>
          <w:szCs w:val="22"/>
          <w:lang w:val="en-US"/>
        </w:rPr>
        <w:t>,</w:t>
      </w:r>
      <w:r w:rsidRPr="00C5781A">
        <w:rPr>
          <w:color w:val="000000"/>
          <w:szCs w:val="22"/>
          <w:lang w:val="en-US"/>
        </w:rPr>
        <w:t xml:space="preserve"> or pay any interest thereon</w:t>
      </w:r>
      <w:r w:rsidR="00645E49">
        <w:rPr>
          <w:color w:val="000000"/>
          <w:szCs w:val="22"/>
          <w:lang w:val="en-US"/>
        </w:rPr>
        <w:t>: (i)</w:t>
      </w:r>
      <w:r w:rsidRPr="00C5781A">
        <w:rPr>
          <w:color w:val="000000"/>
          <w:szCs w:val="22"/>
          <w:lang w:val="en-US"/>
        </w:rPr>
        <w:t xml:space="preserve"> u</w:t>
      </w:r>
      <w:r w:rsidR="00645E49">
        <w:rPr>
          <w:color w:val="000000"/>
          <w:szCs w:val="22"/>
          <w:lang w:val="en-US"/>
        </w:rPr>
        <w:t>nless the Borrower has paid all dues in respect of the Facility up to the date on which the repayment is proposed to be made</w:t>
      </w:r>
      <w:r w:rsidR="00376062">
        <w:rPr>
          <w:color w:val="000000"/>
          <w:szCs w:val="22"/>
          <w:lang w:val="en-US"/>
        </w:rPr>
        <w:t>,</w:t>
      </w:r>
      <w:r w:rsidR="00645E49">
        <w:rPr>
          <w:color w:val="000000"/>
          <w:szCs w:val="22"/>
          <w:lang w:val="en-US"/>
        </w:rPr>
        <w:t xml:space="preserve"> or </w:t>
      </w:r>
      <w:r w:rsidR="00FC5697">
        <w:rPr>
          <w:color w:val="000000"/>
          <w:szCs w:val="22"/>
          <w:lang w:val="en-US"/>
        </w:rPr>
        <w:t xml:space="preserve">has made adequate provisions for </w:t>
      </w:r>
      <w:r w:rsidR="00376062">
        <w:rPr>
          <w:color w:val="000000"/>
          <w:szCs w:val="22"/>
          <w:lang w:val="en-US"/>
        </w:rPr>
        <w:t xml:space="preserve">payment of all such dues; or (ii) if </w:t>
      </w:r>
      <w:r w:rsidR="00FC5697">
        <w:rPr>
          <w:color w:val="000000"/>
          <w:szCs w:val="22"/>
          <w:lang w:val="en-US"/>
        </w:rPr>
        <w:t xml:space="preserve">an Event of Default has occurred and is subsisting, or would occur as a result of such payment. </w:t>
      </w:r>
      <w:r w:rsidR="00645E49">
        <w:rPr>
          <w:color w:val="000000"/>
          <w:szCs w:val="22"/>
          <w:lang w:val="en-US"/>
        </w:rPr>
        <w:t xml:space="preserve"> </w:t>
      </w:r>
    </w:p>
    <w:p w:rsidRPr="00C5781A" w:rsidR="00090F2A" w:rsidP="002866B7" w:rsidRDefault="00090F2A" w14:paraId="1AEAB69F" w14:textId="77777777">
      <w:pPr>
        <w:pStyle w:val="ListParagraph"/>
        <w:rPr>
          <w:color w:val="000000"/>
          <w:szCs w:val="22"/>
          <w:lang w:val="en-US"/>
        </w:rPr>
      </w:pPr>
    </w:p>
    <w:p w:rsidRPr="00C91320" w:rsidR="00090F2A" w:rsidP="00E33FD0" w:rsidRDefault="00CC3CF1" w14:paraId="396CA0AB" w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Neither the Borrower nor any other person benefiting in any capacity</w:t>
      </w:r>
      <w:r w:rsidRPr="00C91320" w:rsidR="00646066">
        <w:rPr>
          <w:color w:val="000000"/>
          <w:szCs w:val="22"/>
          <w:lang w:val="en-US"/>
        </w:rPr>
        <w:t>, either directly or indirectly,</w:t>
      </w:r>
      <w:r w:rsidRPr="00C91320">
        <w:rPr>
          <w:color w:val="000000"/>
          <w:szCs w:val="22"/>
          <w:lang w:val="en-US"/>
        </w:rPr>
        <w:t xml:space="preserve"> in connection with or from the Facility Agreement and/or any instruments and/or payments thereunder is a Specially Designated National (</w:t>
      </w:r>
      <w:r w:rsidRPr="00C91320" w:rsidR="00646066">
        <w:rPr>
          <w:color w:val="000000"/>
          <w:szCs w:val="22"/>
          <w:lang w:val="en-US"/>
        </w:rPr>
        <w:t>“</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Pr="00C91320" w:rsidR="00646066">
        <w:rPr>
          <w:color w:val="000000"/>
          <w:szCs w:val="22"/>
          <w:lang w:val="en-US"/>
        </w:rPr>
        <w:t>”</w:t>
      </w:r>
      <w:r w:rsidRPr="00C91320">
        <w:rPr>
          <w:color w:val="000000"/>
          <w:szCs w:val="22"/>
          <w:lang w:val="en-US"/>
        </w:rPr>
        <w:t>) and/or otherwise sanctioned, under the sanctions promulgated by the United States (including its Office of Foreign Assets Control's (</w:t>
      </w:r>
      <w:r w:rsidRPr="00C91320" w:rsidR="00646066">
        <w:rPr>
          <w:color w:val="000000"/>
          <w:szCs w:val="22"/>
          <w:lang w:val="en-US"/>
        </w:rPr>
        <w:t>“</w:t>
      </w:r>
      <w:r w:rsidRPr="003E6FAD">
        <w:rPr>
          <w:rFonts w:ascii="Zurich Blk BT" w:hAnsi="Zurich Blk BT"/>
          <w:color w:val="000000"/>
          <w:szCs w:val="22"/>
          <w:lang w:val="en-US"/>
        </w:rPr>
        <w:t>OFAC</w:t>
      </w:r>
      <w:r w:rsidRPr="00C91320" w:rsidR="00646066">
        <w:rPr>
          <w:color w:val="000000"/>
          <w:szCs w:val="22"/>
          <w:lang w:val="en-US"/>
        </w:rPr>
        <w:t>”</w:t>
      </w:r>
      <w:r w:rsidRPr="00C91320">
        <w:rPr>
          <w:color w:val="000000"/>
          <w:szCs w:val="22"/>
          <w:lang w:val="en-US"/>
        </w:rPr>
        <w:t>)), India, United Nations, European Union,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 xml:space="preserve">"). The Borrower shall ensure that </w:t>
      </w:r>
      <w:r w:rsidRPr="00C91320" w:rsidR="00A655C8">
        <w:rPr>
          <w:color w:val="000000"/>
          <w:szCs w:val="22"/>
          <w:lang w:val="en-US"/>
        </w:rPr>
        <w:t xml:space="preserve">its </w:t>
      </w:r>
      <w:r w:rsidRPr="00C91320">
        <w:rPr>
          <w:color w:val="000000"/>
          <w:szCs w:val="22"/>
          <w:lang w:val="en-US"/>
        </w:rPr>
        <w:t>transactions do not violate any Sanctions</w:t>
      </w:r>
      <w:r w:rsidRPr="00C91320" w:rsidR="00A655C8">
        <w:rPr>
          <w:color w:val="000000"/>
          <w:szCs w:val="22"/>
          <w:lang w:val="en-US"/>
        </w:rPr>
        <w:t>,</w:t>
      </w:r>
      <w:r w:rsidRPr="00C91320">
        <w:rPr>
          <w:color w:val="000000"/>
          <w:szCs w:val="22"/>
          <w:lang w:val="en-US"/>
        </w:rPr>
        <w:t xml:space="preserve"> </w:t>
      </w:r>
      <w:r w:rsidRPr="00C91320" w:rsidR="00A655C8">
        <w:rPr>
          <w:color w:val="000000"/>
          <w:szCs w:val="22"/>
          <w:lang w:val="en-US"/>
        </w:rPr>
        <w:t>n</w:t>
      </w:r>
      <w:r w:rsidRPr="00C91320">
        <w:rPr>
          <w:color w:val="000000"/>
          <w:szCs w:val="22"/>
          <w:lang w:val="en-US"/>
        </w:rPr>
        <w:t xml:space="preserve">or any sanctioned persons or entities are involved in </w:t>
      </w:r>
      <w:r w:rsidRPr="00C91320" w:rsidR="00A655C8">
        <w:rPr>
          <w:color w:val="000000"/>
          <w:szCs w:val="22"/>
          <w:lang w:val="en-US"/>
        </w:rPr>
        <w:t xml:space="preserve">its </w:t>
      </w:r>
      <w:r w:rsidRPr="00C91320">
        <w:rPr>
          <w:color w:val="000000"/>
          <w:szCs w:val="22"/>
          <w:lang w:val="en-US"/>
        </w:rPr>
        <w:t>transactions. The Borrower agrees that it shall not avail the Facilit</w:t>
      </w:r>
      <w:r w:rsidRPr="00C91320" w:rsidR="009E5972">
        <w:rPr>
          <w:color w:val="000000"/>
          <w:szCs w:val="22"/>
          <w:lang w:val="en-US"/>
        </w:rPr>
        <w:t>y</w:t>
      </w:r>
      <w:r w:rsidRPr="00C91320">
        <w:rPr>
          <w:color w:val="000000"/>
          <w:szCs w:val="22"/>
          <w:lang w:val="en-US"/>
        </w:rPr>
        <w:t xml:space="preserve"> or use the proceeds of the Facilit</w:t>
      </w:r>
      <w:r w:rsidRPr="00C91320" w:rsidR="009E5972">
        <w:rPr>
          <w:color w:val="000000"/>
          <w:szCs w:val="22"/>
          <w:lang w:val="en-US"/>
        </w:rPr>
        <w:t>y</w:t>
      </w:r>
      <w:r w:rsidRPr="00C91320">
        <w:rPr>
          <w:color w:val="000000"/>
          <w:szCs w:val="22"/>
          <w:lang w:val="en-US"/>
        </w:rPr>
        <w:t xml:space="preserve"> in any transaction with, or for the purpose of financing the activities of, any person currently subject to any Sanctions as aforesaid. </w:t>
      </w:r>
    </w:p>
    <w:p w:rsidRPr="00C91320" w:rsidR="00090F2A" w:rsidP="002866B7" w:rsidRDefault="00090F2A" w14:paraId="175C8EB9" w14:textId="77777777">
      <w:pPr>
        <w:pStyle w:val="ListParagraph"/>
        <w:rPr>
          <w:color w:val="000000"/>
          <w:szCs w:val="22"/>
          <w:lang w:val="en-US"/>
        </w:rPr>
      </w:pPr>
    </w:p>
    <w:p w:rsidRPr="00C91320" w:rsidR="00090F2A" w:rsidP="00E33FD0" w:rsidRDefault="00A655C8" w14:paraId="54DC1770" w14:textId="2E73E87C">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 xml:space="preserve">The </w:t>
      </w:r>
      <w:r w:rsidRPr="00C91320" w:rsidR="00CC3CF1">
        <w:rPr>
          <w:color w:val="000000"/>
          <w:szCs w:val="22"/>
          <w:lang w:val="en-US"/>
        </w:rPr>
        <w:t>Sanctions may become applicable</w:t>
      </w:r>
      <w:r w:rsidRPr="00C91320" w:rsidR="009E5972">
        <w:rPr>
          <w:color w:val="000000"/>
          <w:szCs w:val="22"/>
          <w:lang w:val="en-US"/>
        </w:rPr>
        <w:t xml:space="preserve"> with respect to the Facility</w:t>
      </w:r>
      <w:r w:rsidR="0026085F">
        <w:rPr>
          <w:color w:val="000000"/>
          <w:szCs w:val="22"/>
          <w:lang w:val="en-US"/>
        </w:rPr>
        <w:t xml:space="preserve"> and/or transactions </w:t>
      </w:r>
      <w:r w:rsidR="005C24CE">
        <w:rPr>
          <w:color w:val="000000"/>
          <w:szCs w:val="22"/>
          <w:lang w:val="en-US"/>
        </w:rPr>
        <w:t xml:space="preserve">thereunder, including </w:t>
      </w:r>
      <w:r w:rsidRPr="00C91320" w:rsidR="00CC3CF1">
        <w:rPr>
          <w:color w:val="000000"/>
          <w:szCs w:val="22"/>
          <w:lang w:val="en-US"/>
        </w:rPr>
        <w:t xml:space="preserve">documentary credits, guarantees issued, disbursements, payments, purpose and/or end use of the </w:t>
      </w:r>
      <w:r w:rsidRPr="00C91320" w:rsidR="003358D0">
        <w:rPr>
          <w:color w:val="000000"/>
          <w:szCs w:val="22"/>
          <w:lang w:val="en-US"/>
        </w:rPr>
        <w:t>Facility</w:t>
      </w:r>
      <w:r w:rsidRPr="00C91320" w:rsidR="00CC3CF1">
        <w:rPr>
          <w:color w:val="000000"/>
          <w:szCs w:val="22"/>
          <w:lang w:val="en-US"/>
        </w:rPr>
        <w:t>, origin or shipment of goods manufactu</w:t>
      </w:r>
      <w:r w:rsidR="00F86735">
        <w:rPr>
          <w:color w:val="000000"/>
          <w:szCs w:val="22"/>
          <w:lang w:val="en-US"/>
        </w:rPr>
        <w:t xml:space="preserve">red through certain countries, </w:t>
      </w:r>
      <w:r w:rsidRPr="00C91320" w:rsidR="00CC3CF1">
        <w:rPr>
          <w:color w:val="000000"/>
          <w:szCs w:val="22"/>
          <w:lang w:val="en-US"/>
        </w:rPr>
        <w:t>ports, vessels, liners, certain persons and entities (including correspondent banks and the Facility office). Consequently, disbursement, issuance, payment and/or processing under the Facilit</w:t>
      </w:r>
      <w:r w:rsidRPr="00C91320" w:rsidR="009E5972">
        <w:rPr>
          <w:color w:val="000000"/>
          <w:szCs w:val="22"/>
          <w:lang w:val="en-US"/>
        </w:rPr>
        <w:t>y</w:t>
      </w:r>
      <w:r w:rsidRPr="00C91320" w:rsidR="00CC3CF1">
        <w:rPr>
          <w:color w:val="000000"/>
          <w:szCs w:val="22"/>
          <w:lang w:val="en-US"/>
        </w:rPr>
        <w:t xml:space="preserve"> by </w:t>
      </w:r>
      <w:r w:rsidRPr="00C91320" w:rsidR="009E5972">
        <w:rPr>
          <w:color w:val="000000"/>
          <w:szCs w:val="22"/>
          <w:lang w:val="en-US"/>
        </w:rPr>
        <w:t>ICICI</w:t>
      </w:r>
      <w:r w:rsidRPr="00C91320" w:rsidR="00CC3CF1">
        <w:rPr>
          <w:color w:val="000000"/>
          <w:szCs w:val="22"/>
          <w:lang w:val="en-US"/>
        </w:rPr>
        <w:t xml:space="preserve"> Bank may become subjected to the Sanctions and </w:t>
      </w:r>
      <w:r w:rsidRPr="00C91320" w:rsidR="009E5972">
        <w:rPr>
          <w:color w:val="000000"/>
          <w:szCs w:val="22"/>
          <w:lang w:val="en-US"/>
        </w:rPr>
        <w:t>ICICI</w:t>
      </w:r>
      <w:r w:rsidRPr="00C91320" w:rsidR="00CC3CF1">
        <w:rPr>
          <w:color w:val="000000"/>
          <w:szCs w:val="22"/>
          <w:lang w:val="en-US"/>
        </w:rPr>
        <w:t xml:space="preserve"> Bank shall have the unconditional right to refuse to process any transactions that violate/may violate any Sanctions.</w:t>
      </w:r>
    </w:p>
    <w:p w:rsidRPr="00C5781A" w:rsidR="00090F2A" w:rsidP="002866B7" w:rsidRDefault="00090F2A" w14:paraId="1A7C016D" w14:textId="77777777">
      <w:pPr>
        <w:pStyle w:val="ListParagraph"/>
        <w:rPr>
          <w:color w:val="000000"/>
          <w:szCs w:val="22"/>
          <w:lang w:val="en-US"/>
        </w:rPr>
      </w:pPr>
    </w:p>
    <w:p w:rsidRPr="00C5781A" w:rsidR="00090F2A" w:rsidP="00E33FD0" w:rsidRDefault="00CC3CF1" w14:paraId="224F6EFE"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r w:rsidRPr="00C5781A" w:rsidR="00090F2A">
        <w:rPr>
          <w:color w:val="000000"/>
          <w:szCs w:val="22"/>
          <w:lang w:val="en-US"/>
        </w:rPr>
        <w:t>.</w:t>
      </w:r>
    </w:p>
    <w:p w:rsidRPr="00C5781A" w:rsidR="00090F2A" w:rsidP="002866B7" w:rsidRDefault="00090F2A" w14:paraId="5C61C92F" w14:textId="7777777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Pr="00C5781A" w:rsidR="00557195" w:rsidP="00E33FD0" w:rsidRDefault="00CC3CF1" w14:paraId="2E6FF1C8" w14:textId="32C4F7D1">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w:t>
      </w:r>
      <w:r w:rsidRPr="00C5781A" w:rsidR="009E5972">
        <w:rPr>
          <w:color w:val="000000"/>
          <w:szCs w:val="22"/>
          <w:lang w:val="en-US"/>
        </w:rPr>
        <w:t xml:space="preserve">is duly incorporated under the laws of India, and </w:t>
      </w:r>
      <w:r w:rsidRPr="00C5781A">
        <w:rPr>
          <w:color w:val="000000"/>
          <w:szCs w:val="22"/>
          <w:lang w:val="en-US"/>
        </w:rPr>
        <w:t>has the competence, power and authority to</w:t>
      </w:r>
      <w:r w:rsidRPr="00C5781A" w:rsidR="00557195">
        <w:rPr>
          <w:color w:val="000000"/>
          <w:szCs w:val="22"/>
          <w:lang w:val="en-US"/>
        </w:rPr>
        <w:t>: (i)</w:t>
      </w:r>
      <w:r w:rsidRPr="00C5781A">
        <w:rPr>
          <w:color w:val="000000"/>
          <w:szCs w:val="22"/>
          <w:lang w:val="en-US"/>
        </w:rPr>
        <w:t xml:space="preserve"> enter into the Transaction Documents, </w:t>
      </w:r>
      <w:r w:rsidRPr="00C5781A" w:rsidR="00557195">
        <w:rPr>
          <w:color w:val="000000"/>
          <w:szCs w:val="22"/>
          <w:lang w:val="en-US"/>
        </w:rPr>
        <w:t xml:space="preserve">(ii) </w:t>
      </w:r>
      <w:r w:rsidRPr="00C5781A">
        <w:rPr>
          <w:color w:val="000000"/>
          <w:szCs w:val="22"/>
          <w:lang w:val="en-US"/>
        </w:rPr>
        <w:t>avail the Facili</w:t>
      </w:r>
      <w:r w:rsidRPr="00C5781A" w:rsidR="009E5972">
        <w:rPr>
          <w:color w:val="000000"/>
          <w:szCs w:val="22"/>
          <w:lang w:val="en-US"/>
        </w:rPr>
        <w:t>ty</w:t>
      </w:r>
      <w:r w:rsidRPr="00C5781A">
        <w:rPr>
          <w:color w:val="000000"/>
          <w:szCs w:val="22"/>
          <w:lang w:val="en-US"/>
        </w:rPr>
        <w:t xml:space="preserve">, </w:t>
      </w:r>
      <w:r w:rsidRPr="00C5781A" w:rsidR="00557195">
        <w:rPr>
          <w:color w:val="000000"/>
          <w:szCs w:val="22"/>
          <w:lang w:val="en-US"/>
        </w:rPr>
        <w:t xml:space="preserve">(iii) own its assets and </w:t>
      </w:r>
      <w:r w:rsidRPr="00C5781A">
        <w:rPr>
          <w:color w:val="000000"/>
          <w:szCs w:val="22"/>
          <w:lang w:val="en-US"/>
        </w:rPr>
        <w:t>carry on its business and operations as it is being or is proposed to be conducted</w:t>
      </w:r>
      <w:r w:rsidRPr="00C5781A" w:rsidR="00557195">
        <w:rPr>
          <w:color w:val="000000"/>
          <w:szCs w:val="22"/>
          <w:lang w:val="en-US"/>
        </w:rPr>
        <w:t>, (iv)</w:t>
      </w:r>
      <w:r w:rsidRPr="00C5781A">
        <w:rPr>
          <w:color w:val="000000"/>
          <w:szCs w:val="22"/>
          <w:lang w:val="en-US"/>
        </w:rPr>
        <w:t xml:space="preserve"> exercise its rights and perform its obligations </w:t>
      </w:r>
      <w:r w:rsidRPr="00C5781A" w:rsidR="00557195">
        <w:rPr>
          <w:color w:val="000000"/>
          <w:szCs w:val="22"/>
          <w:lang w:val="en-US"/>
        </w:rPr>
        <w:t xml:space="preserve">under the </w:t>
      </w:r>
      <w:r w:rsidRPr="00C5781A" w:rsidR="00DA2229">
        <w:rPr>
          <w:color w:val="000000"/>
          <w:szCs w:val="22"/>
          <w:lang w:val="en-US"/>
        </w:rPr>
        <w:t>Transaction Documents</w:t>
      </w:r>
      <w:r w:rsidRPr="00C5781A" w:rsidR="00557195">
        <w:rPr>
          <w:color w:val="000000"/>
          <w:szCs w:val="22"/>
          <w:lang w:val="en-US"/>
        </w:rPr>
        <w:t>,</w:t>
      </w:r>
      <w:r w:rsidRPr="00C5781A" w:rsidR="008863B7">
        <w:rPr>
          <w:color w:val="000000"/>
          <w:szCs w:val="22"/>
          <w:lang w:val="en-US"/>
        </w:rPr>
        <w:t xml:space="preserve"> and</w:t>
      </w:r>
      <w:r w:rsidRPr="00C5781A">
        <w:rPr>
          <w:color w:val="000000"/>
          <w:szCs w:val="22"/>
          <w:lang w:val="en-US"/>
        </w:rPr>
        <w:t xml:space="preserve"> </w:t>
      </w:r>
      <w:r w:rsidRPr="00C5781A" w:rsidR="00557195">
        <w:rPr>
          <w:color w:val="000000"/>
          <w:szCs w:val="22"/>
          <w:lang w:val="en-US"/>
        </w:rPr>
        <w:t xml:space="preserve">(v) </w:t>
      </w:r>
      <w:r w:rsidRPr="00C5781A">
        <w:rPr>
          <w:color w:val="000000"/>
          <w:szCs w:val="22"/>
          <w:lang w:val="en-US"/>
        </w:rPr>
        <w:t xml:space="preserve">perform all other actions required to </w:t>
      </w:r>
      <w:r w:rsidRPr="00C5781A" w:rsidR="008863B7">
        <w:rPr>
          <w:color w:val="000000"/>
          <w:szCs w:val="22"/>
          <w:lang w:val="en-US"/>
        </w:rPr>
        <w:t>authorize</w:t>
      </w:r>
      <w:r w:rsidRPr="00C5781A">
        <w:rPr>
          <w:color w:val="000000"/>
          <w:szCs w:val="22"/>
          <w:lang w:val="en-US"/>
        </w:rPr>
        <w:t xml:space="preserve"> the execution of the </w:t>
      </w:r>
      <w:r w:rsidRPr="00C5781A" w:rsidR="00DA2229">
        <w:rPr>
          <w:color w:val="000000"/>
          <w:szCs w:val="22"/>
          <w:lang w:val="en-US"/>
        </w:rPr>
        <w:t>Transaction Documents</w:t>
      </w:r>
      <w:r w:rsidRPr="00C5781A" w:rsidR="00557195">
        <w:rPr>
          <w:color w:val="000000"/>
          <w:szCs w:val="22"/>
          <w:lang w:val="en-US"/>
        </w:rPr>
        <w:t>.</w:t>
      </w:r>
    </w:p>
    <w:p w:rsidRPr="00C5781A" w:rsidR="00557195" w:rsidP="002866B7" w:rsidRDefault="00557195" w14:paraId="179B5A1A" w14:textId="77777777">
      <w:pPr>
        <w:pStyle w:val="ListParagraph"/>
        <w:rPr>
          <w:color w:val="000000"/>
          <w:szCs w:val="22"/>
          <w:lang w:val="en-US"/>
        </w:rPr>
      </w:pPr>
    </w:p>
    <w:p w:rsidRPr="00C5781A" w:rsidR="00557195" w:rsidP="00E33FD0" w:rsidRDefault="00557195" w14:paraId="3DDC661F"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w:t>
      </w:r>
      <w:r w:rsidRPr="00C5781A" w:rsidR="00CC3CF1">
        <w:rPr>
          <w:color w:val="000000"/>
          <w:szCs w:val="22"/>
          <w:lang w:val="en-US"/>
        </w:rPr>
        <w:t xml:space="preserve">the appropriate </w:t>
      </w:r>
      <w:r w:rsidR="00C12EE9">
        <w:rPr>
          <w:color w:val="000000"/>
          <w:szCs w:val="22"/>
          <w:lang w:val="en-US"/>
        </w:rPr>
        <w:t>authoris</w:t>
      </w:r>
      <w:r w:rsidRPr="00C5781A" w:rsidR="008863B7">
        <w:rPr>
          <w:color w:val="000000"/>
          <w:szCs w:val="22"/>
          <w:lang w:val="en-US"/>
        </w:rPr>
        <w:t>ation</w:t>
      </w:r>
      <w:r w:rsidRPr="00C5781A" w:rsidR="00CC3CF1">
        <w:rPr>
          <w:color w:val="000000"/>
          <w:szCs w:val="22"/>
          <w:lang w:val="en-US"/>
        </w:rPr>
        <w:t xml:space="preserve"> </w:t>
      </w:r>
      <w:r w:rsidRPr="00C5781A" w:rsidR="008863B7">
        <w:rPr>
          <w:color w:val="000000"/>
          <w:szCs w:val="22"/>
          <w:lang w:val="en-US"/>
        </w:rPr>
        <w:t>for</w:t>
      </w:r>
      <w:r w:rsidRPr="00C5781A" w:rsidR="00CC3CF1">
        <w:rPr>
          <w:color w:val="000000"/>
          <w:szCs w:val="22"/>
          <w:lang w:val="en-US"/>
        </w:rPr>
        <w:t xml:space="preserve"> </w:t>
      </w:r>
      <w:r w:rsidRPr="00C5781A" w:rsidR="00102B3B">
        <w:rPr>
          <w:color w:val="000000"/>
          <w:szCs w:val="22"/>
          <w:lang w:val="en-US"/>
        </w:rPr>
        <w:t xml:space="preserve">conducting its business and </w:t>
      </w:r>
      <w:r w:rsidRPr="00C5781A" w:rsidR="00CC3CF1">
        <w:rPr>
          <w:color w:val="000000"/>
          <w:szCs w:val="22"/>
          <w:lang w:val="en-US"/>
        </w:rPr>
        <w:t>the perform</w:t>
      </w:r>
      <w:r w:rsidRPr="00C5781A" w:rsidR="00102B3B">
        <w:rPr>
          <w:color w:val="000000"/>
          <w:szCs w:val="22"/>
          <w:lang w:val="en-US"/>
        </w:rPr>
        <w:t>ing</w:t>
      </w:r>
      <w:r w:rsidRPr="00C5781A" w:rsidR="00CC3CF1">
        <w:rPr>
          <w:color w:val="000000"/>
          <w:szCs w:val="22"/>
          <w:lang w:val="en-US"/>
        </w:rPr>
        <w:t xml:space="preserve"> of its obligations herein</w:t>
      </w:r>
      <w:r w:rsidRPr="00C5781A" w:rsidR="008863B7">
        <w:rPr>
          <w:color w:val="000000"/>
          <w:szCs w:val="22"/>
          <w:lang w:val="en-US"/>
        </w:rPr>
        <w:t xml:space="preserve">, and the Borrower </w:t>
      </w:r>
      <w:r w:rsidRPr="00C5781A" w:rsidR="008863B7">
        <w:rPr>
          <w:szCs w:val="22"/>
        </w:rPr>
        <w:t>h</w:t>
      </w:r>
      <w:r w:rsidRPr="00C5781A">
        <w:rPr>
          <w:szCs w:val="22"/>
        </w:rPr>
        <w:t xml:space="preserve">as not received any notice, nor </w:t>
      </w:r>
      <w:r w:rsidRPr="00C5781A">
        <w:rPr>
          <w:szCs w:val="22"/>
        </w:rPr>
        <w:lastRenderedPageBreak/>
        <w:t>is it aware that any authorisation necessary or required to be obtained, in present or in future, will not be granted or obtained.</w:t>
      </w:r>
    </w:p>
    <w:p w:rsidRPr="00C5781A" w:rsidR="00040735" w:rsidP="002866B7" w:rsidRDefault="00040735" w14:paraId="4B468276" w14:textId="77777777">
      <w:pPr>
        <w:pStyle w:val="ListParagraph"/>
        <w:rPr>
          <w:color w:val="000000"/>
          <w:szCs w:val="22"/>
          <w:lang w:val="en-US"/>
        </w:rPr>
      </w:pPr>
    </w:p>
    <w:p w:rsidRPr="00C5781A" w:rsidR="00040735" w:rsidP="00E33FD0" w:rsidRDefault="00040735" w14:paraId="6B07C27B" w14:textId="4963DFDF">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sidR="00A15A90">
        <w:rPr>
          <w:color w:val="000000"/>
          <w:szCs w:val="22"/>
          <w:lang w:val="en-US"/>
        </w:rPr>
        <w:t xml:space="preserve"> of the</w:t>
      </w:r>
      <w:r w:rsidRPr="00C5781A">
        <w:rPr>
          <w:color w:val="000000"/>
          <w:szCs w:val="22"/>
          <w:lang w:val="en-US"/>
        </w:rPr>
        <w:t xml:space="preserve"> Transaction Document</w:t>
      </w:r>
      <w:r w:rsidR="00A15A90">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Pr="00C5781A" w:rsidR="00DA2229">
        <w:rPr>
          <w:color w:val="000000"/>
          <w:szCs w:val="22"/>
          <w:lang w:val="en-US"/>
        </w:rPr>
        <w:t xml:space="preserve">Transaction Documents </w:t>
      </w:r>
      <w:r w:rsidRPr="00C5781A">
        <w:rPr>
          <w:color w:val="000000"/>
          <w:szCs w:val="22"/>
          <w:lang w:val="en-US"/>
        </w:rPr>
        <w:t xml:space="preserve">are admissible in evidence in all courts of competent jurisdiction. </w:t>
      </w:r>
    </w:p>
    <w:p w:rsidRPr="00C5781A" w:rsidR="00557195" w:rsidP="002866B7" w:rsidRDefault="00557195" w14:paraId="23BCCBD1"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Pr="00C5781A" w:rsidR="00090F2A" w:rsidP="00E33FD0" w:rsidRDefault="00CC3CF1" w14:paraId="1CE3D064"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sidR="00093046">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rsidRPr="00C5781A" w:rsidR="00090F2A" w:rsidP="002866B7" w:rsidRDefault="00090F2A" w14:paraId="6ABE6065" w14:textId="77777777">
      <w:pPr>
        <w:pStyle w:val="ListParagraph"/>
        <w:rPr>
          <w:color w:val="000000"/>
          <w:szCs w:val="22"/>
          <w:lang w:val="en-US"/>
        </w:rPr>
      </w:pPr>
    </w:p>
    <w:p w:rsidRPr="00C5781A" w:rsidR="00090F2A" w:rsidP="00E33FD0" w:rsidRDefault="00CC3CF1" w14:paraId="2484FB41" w14:textId="770E3598">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w:t>
      </w:r>
      <w:r w:rsidRPr="00C5781A" w:rsidR="009E5972">
        <w:rPr>
          <w:color w:val="000000"/>
          <w:szCs w:val="22"/>
          <w:lang w:val="en-US"/>
        </w:rPr>
        <w:t xml:space="preserve"> </w:t>
      </w:r>
      <w:r w:rsidRPr="00C5781A">
        <w:rPr>
          <w:color w:val="000000"/>
          <w:szCs w:val="22"/>
          <w:lang w:val="en-US"/>
        </w:rPr>
        <w:t>has occurred</w:t>
      </w:r>
      <w:r w:rsidR="00FF5A62">
        <w:rPr>
          <w:color w:val="000000"/>
          <w:szCs w:val="22"/>
          <w:lang w:val="en-US"/>
        </w:rPr>
        <w:t>,</w:t>
      </w:r>
      <w:r w:rsidRPr="00C5781A">
        <w:rPr>
          <w:color w:val="000000"/>
          <w:szCs w:val="22"/>
          <w:lang w:val="en-US"/>
        </w:rPr>
        <w:t xml:space="preserve"> is subsisting or might result from</w:t>
      </w:r>
      <w:r w:rsidR="00093046">
        <w:rPr>
          <w:color w:val="000000"/>
          <w:szCs w:val="22"/>
          <w:lang w:val="en-US"/>
        </w:rPr>
        <w:t>,</w:t>
      </w:r>
      <w:r w:rsidRPr="00C5781A">
        <w:rPr>
          <w:color w:val="000000"/>
          <w:szCs w:val="22"/>
          <w:lang w:val="en-US"/>
        </w:rPr>
        <w:t xml:space="preserve"> execution of or availing of</w:t>
      </w:r>
      <w:r w:rsidR="00093046">
        <w:rPr>
          <w:color w:val="000000"/>
          <w:szCs w:val="22"/>
          <w:lang w:val="en-US"/>
        </w:rPr>
        <w:t>,</w:t>
      </w:r>
      <w:r w:rsidRPr="00C5781A">
        <w:rPr>
          <w:color w:val="000000"/>
          <w:szCs w:val="22"/>
          <w:lang w:val="en-US"/>
        </w:rPr>
        <w:t xml:space="preserve"> the Facilit</w:t>
      </w:r>
      <w:r w:rsidRPr="00C5781A" w:rsidR="009E5972">
        <w:rPr>
          <w:color w:val="000000"/>
          <w:szCs w:val="22"/>
          <w:lang w:val="en-US"/>
        </w:rPr>
        <w:t>y</w:t>
      </w:r>
      <w:r w:rsidRPr="00C5781A">
        <w:rPr>
          <w:color w:val="000000"/>
          <w:szCs w:val="22"/>
          <w:lang w:val="en-US"/>
        </w:rPr>
        <w:t xml:space="preserve"> by the Borrower; </w:t>
      </w:r>
      <w:r w:rsidRPr="00C5781A" w:rsidR="00040735">
        <w:rPr>
          <w:color w:val="000000"/>
          <w:szCs w:val="22"/>
          <w:lang w:val="en-US"/>
        </w:rPr>
        <w:t>and similarly no default</w:t>
      </w:r>
      <w:r w:rsidRPr="00C5781A" w:rsidR="00366E43">
        <w:rPr>
          <w:color w:val="000000"/>
          <w:szCs w:val="22"/>
          <w:lang w:val="en-US"/>
        </w:rPr>
        <w:t xml:space="preserve"> (actual or potential)</w:t>
      </w:r>
      <w:r w:rsidRPr="00C5781A" w:rsidR="00040735">
        <w:rPr>
          <w:color w:val="000000"/>
          <w:szCs w:val="22"/>
          <w:lang w:val="en-US"/>
        </w:rPr>
        <w:t xml:space="preserve">, howsoever defined, </w:t>
      </w:r>
      <w:r w:rsidRPr="00C5781A" w:rsidR="007611B6">
        <w:rPr>
          <w:color w:val="000000"/>
          <w:szCs w:val="22"/>
          <w:lang w:val="en-US"/>
        </w:rPr>
        <w:t xml:space="preserve">is subsisting under any document </w:t>
      </w:r>
      <w:r w:rsidR="00FF5A62">
        <w:rPr>
          <w:color w:val="000000"/>
          <w:szCs w:val="22"/>
          <w:lang w:val="en-US"/>
        </w:rPr>
        <w:t>that</w:t>
      </w:r>
      <w:r w:rsidRPr="00C5781A" w:rsidR="007611B6">
        <w:rPr>
          <w:color w:val="000000"/>
          <w:szCs w:val="22"/>
          <w:lang w:val="en-US"/>
        </w:rPr>
        <w:t xml:space="preserve"> is binding on the Borrower or any of its assets. </w:t>
      </w:r>
    </w:p>
    <w:p w:rsidRPr="00C5781A" w:rsidR="00090F2A" w:rsidP="002866B7" w:rsidRDefault="00090F2A" w14:paraId="1CA7AA0F" w14:textId="77777777">
      <w:pPr>
        <w:pStyle w:val="ListParagraph"/>
        <w:rPr>
          <w:color w:val="000000"/>
          <w:szCs w:val="22"/>
          <w:lang w:val="en-US"/>
        </w:rPr>
      </w:pPr>
    </w:p>
    <w:p w:rsidRPr="00C5781A" w:rsidR="00757BAC" w:rsidP="00E33FD0" w:rsidRDefault="00CC3CF1" w14:paraId="6733B2D3"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w:t>
      </w:r>
      <w:r w:rsidRPr="00C5781A" w:rsidR="006F23F6">
        <w:rPr>
          <w:color w:val="000000"/>
          <w:szCs w:val="22"/>
          <w:lang w:val="en-US"/>
        </w:rPr>
        <w:t xml:space="preserve"> of its </w:t>
      </w:r>
      <w:r w:rsidRPr="00C5781A">
        <w:rPr>
          <w:color w:val="000000"/>
          <w:szCs w:val="22"/>
          <w:lang w:val="en-US"/>
        </w:rPr>
        <w:t>director</w:t>
      </w:r>
      <w:r w:rsidRPr="00C5781A" w:rsidR="006F23F6">
        <w:rPr>
          <w:color w:val="000000"/>
          <w:szCs w:val="22"/>
          <w:lang w:val="en-US"/>
        </w:rPr>
        <w:t>s</w:t>
      </w:r>
      <w:r w:rsidR="006D652A">
        <w:rPr>
          <w:color w:val="000000"/>
          <w:szCs w:val="22"/>
          <w:lang w:val="en-US"/>
        </w:rPr>
        <w:t>/promoters/sponsors or guarantors,</w:t>
      </w:r>
      <w:r w:rsidRPr="00C5781A">
        <w:rPr>
          <w:color w:val="000000"/>
          <w:szCs w:val="22"/>
          <w:lang w:val="en-US"/>
        </w:rPr>
        <w:t xml:space="preserve"> </w:t>
      </w:r>
      <w:r w:rsidRPr="00C5781A" w:rsidR="006F23F6">
        <w:rPr>
          <w:color w:val="000000"/>
          <w:szCs w:val="22"/>
          <w:lang w:val="en-US"/>
        </w:rPr>
        <w:t>have</w:t>
      </w:r>
      <w:r w:rsidRPr="00C5781A">
        <w:rPr>
          <w:color w:val="000000"/>
          <w:szCs w:val="22"/>
          <w:lang w:val="en-US"/>
        </w:rPr>
        <w:t xml:space="preserve"> been declared to be a wilful defaulter. The Borrower shall not induct a person in the capacity of director</w:t>
      </w:r>
      <w:r w:rsidRPr="00C5781A" w:rsidR="00A17287">
        <w:rPr>
          <w:color w:val="000000"/>
          <w:szCs w:val="22"/>
          <w:lang w:val="en-US"/>
        </w:rPr>
        <w:t xml:space="preserve"> who is </w:t>
      </w:r>
      <w:r w:rsidR="00A26588">
        <w:rPr>
          <w:color w:val="000000"/>
          <w:szCs w:val="22"/>
          <w:lang w:val="en-US"/>
        </w:rPr>
        <w:t>identified as wil</w:t>
      </w:r>
      <w:r w:rsidRPr="00C5781A">
        <w:rPr>
          <w:color w:val="000000"/>
          <w:szCs w:val="22"/>
          <w:lang w:val="en-US"/>
        </w:rPr>
        <w:t>ful defaulter. In the event the person s</w:t>
      </w:r>
      <w:r w:rsidR="00A26588">
        <w:rPr>
          <w:color w:val="000000"/>
          <w:szCs w:val="22"/>
          <w:lang w:val="en-US"/>
        </w:rPr>
        <w:t>o inducted is found to be a wil</w:t>
      </w:r>
      <w:r w:rsidRPr="00C5781A">
        <w:rPr>
          <w:color w:val="000000"/>
          <w:szCs w:val="22"/>
          <w:lang w:val="en-US"/>
        </w:rPr>
        <w:t>ful defaulter, the Borrower shall take expeditious and effective steps for removal of such person.</w:t>
      </w:r>
    </w:p>
    <w:p w:rsidRPr="00C5781A" w:rsidR="00757BAC" w:rsidP="00757BAC" w:rsidRDefault="00757BAC" w14:paraId="45603D64" w14:textId="77777777">
      <w:pPr>
        <w:pStyle w:val="ListParagraph"/>
        <w:rPr>
          <w:lang w:val="en-US" w:eastAsia="ar-SA"/>
        </w:rPr>
      </w:pPr>
    </w:p>
    <w:p w:rsidRPr="00C5781A" w:rsidR="00757BAC" w:rsidP="00E33FD0" w:rsidRDefault="00757BAC" w14:paraId="181FFF05"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 xml:space="preserve">The Borrower herein agrees that the </w:t>
      </w:r>
      <w:r w:rsidRPr="00C5781A" w:rsidR="00B23FDF">
        <w:rPr>
          <w:lang w:val="en-US" w:eastAsia="ar-SA"/>
        </w:rPr>
        <w:t xml:space="preserve">Applicable </w:t>
      </w:r>
      <w:r w:rsidRPr="00C5781A">
        <w:rPr>
          <w:lang w:val="en-US" w:eastAsia="ar-SA"/>
        </w:rPr>
        <w:t xml:space="preserve">Interest Rate, </w:t>
      </w:r>
      <w:r w:rsidRPr="00C5781A" w:rsidR="006F23F6">
        <w:rPr>
          <w:lang w:val="en-US" w:eastAsia="ar-SA"/>
        </w:rPr>
        <w:t>Additional Interest</w:t>
      </w:r>
      <w:r w:rsidRPr="00C5781A" w:rsidR="00B23FDF">
        <w:rPr>
          <w:lang w:val="en-US" w:eastAsia="ar-SA"/>
        </w:rPr>
        <w:t xml:space="preserve"> Rate</w:t>
      </w:r>
      <w:r w:rsidRPr="00C5781A" w:rsidR="00102B3B">
        <w:rPr>
          <w:lang w:val="en-US" w:eastAsia="ar-SA"/>
        </w:rPr>
        <w:t xml:space="preserve"> and </w:t>
      </w:r>
      <w:r w:rsidRPr="00C5781A">
        <w:rPr>
          <w:lang w:val="en-US" w:eastAsia="ar-SA"/>
        </w:rPr>
        <w:t>liquidated damages, stipulated here</w:t>
      </w:r>
      <w:r w:rsidR="00A26588">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rsidRPr="00C5781A" w:rsidR="00757BAC" w:rsidP="00757BAC" w:rsidRDefault="00757BAC" w14:paraId="1E87268E" w14:textId="77777777">
      <w:pPr>
        <w:pStyle w:val="ListParagraph"/>
        <w:rPr>
          <w:lang w:val="en-US" w:eastAsia="ar-SA"/>
        </w:rPr>
      </w:pPr>
    </w:p>
    <w:p w:rsidRPr="00D041B0" w:rsidR="00757BAC" w:rsidP="00E33FD0" w:rsidRDefault="00757BAC" w14:paraId="41DED0DB"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rsidRPr="00C5781A" w:rsidR="00757BAC" w:rsidP="00757BAC" w:rsidRDefault="00757BAC" w14:paraId="1BFF2F09" w14:textId="77777777">
      <w:pPr>
        <w:pStyle w:val="ListParagraph"/>
        <w:rPr>
          <w:color w:val="000000"/>
          <w:szCs w:val="22"/>
        </w:rPr>
      </w:pPr>
    </w:p>
    <w:p w:rsidRPr="00C5781A" w:rsidR="007611B6" w:rsidP="00E33FD0" w:rsidRDefault="00A26588" w14:paraId="27BC3F11" w14:textId="17904AC7">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Pr="00C5781A" w:rsidR="007611B6">
        <w:rPr>
          <w:color w:val="000000"/>
          <w:szCs w:val="22"/>
        </w:rPr>
        <w:t xml:space="preserve"> will not be entitled to, and will not claim immunity for itself or any of its assets from</w:t>
      </w:r>
      <w:r w:rsidRPr="00C5781A" w:rsidR="006F23F6">
        <w:rPr>
          <w:color w:val="000000"/>
          <w:szCs w:val="22"/>
        </w:rPr>
        <w:t>,</w:t>
      </w:r>
      <w:r w:rsidRPr="00C5781A" w:rsidR="007611B6">
        <w:rPr>
          <w:color w:val="000000"/>
          <w:szCs w:val="22"/>
        </w:rPr>
        <w:t xml:space="preserve"> suit, execution, attachment or other legal process in any proceedings in relation to the Transaction Documents.</w:t>
      </w:r>
    </w:p>
    <w:p w:rsidRPr="00C5781A" w:rsidR="001A48C1" w:rsidP="002866B7" w:rsidRDefault="001A48C1" w14:paraId="7BCC3DFF" w14:textId="77777777">
      <w:pPr>
        <w:pStyle w:val="ListParagraph"/>
        <w:rPr>
          <w:color w:val="000000"/>
          <w:szCs w:val="22"/>
          <w:lang w:val="en-US"/>
        </w:rPr>
      </w:pPr>
    </w:p>
    <w:p w:rsidRPr="00C5781A" w:rsidR="001A48C1" w:rsidP="00E33FD0" w:rsidRDefault="001A48C1" w14:paraId="65736322"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infringe </w:t>
      </w:r>
      <w:r w:rsidRPr="00C5781A" w:rsidR="006F23F6">
        <w:rPr>
          <w:szCs w:val="22"/>
        </w:rPr>
        <w:t xml:space="preserve">on </w:t>
      </w:r>
      <w:r w:rsidRPr="00C5781A">
        <w:rPr>
          <w:szCs w:val="22"/>
        </w:rPr>
        <w:t>any Intellectual Property Rights of any person.</w:t>
      </w:r>
      <w:r w:rsidRPr="00C5781A">
        <w:rPr>
          <w:color w:val="000000"/>
          <w:szCs w:val="22"/>
          <w:lang w:val="en-US"/>
        </w:rPr>
        <w:t xml:space="preserve"> Further, n</w:t>
      </w:r>
      <w:r w:rsidRPr="00C5781A">
        <w:rPr>
          <w:szCs w:val="22"/>
        </w:rPr>
        <w:t xml:space="preserve">one of the Intellectual Property or Intellectual Property Rights owned or enjoyed by the Borrower, or which the Borrower is licensed to use, which are material in the context of the Borrower’s business and operations are being infringed nor, so far as the Borrower is </w:t>
      </w:r>
      <w:r w:rsidRPr="00C5781A">
        <w:rPr>
          <w:szCs w:val="22"/>
        </w:rPr>
        <w:lastRenderedPageBreak/>
        <w:t>aware, is there any infringement or threatened infringement of those Intellectual Property or Intellectual Property Rights licensed or provided to the Borrower by any person.</w:t>
      </w:r>
    </w:p>
    <w:p w:rsidRPr="00C5781A" w:rsidR="001A48C1" w:rsidP="00476F88" w:rsidRDefault="001A48C1" w14:paraId="16AF072A"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rsidRPr="00C5781A" w:rsidR="001A48C1" w:rsidP="00E33FD0" w:rsidRDefault="001A48C1" w14:paraId="53B29ABE"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Pr="00C5781A" w:rsidR="006F23F6">
        <w:rPr>
          <w:color w:val="000000"/>
          <w:szCs w:val="22"/>
        </w:rPr>
        <w:t>,</w:t>
      </w:r>
      <w:r w:rsidRPr="00C5781A">
        <w:rPr>
          <w:color w:val="000000"/>
          <w:szCs w:val="22"/>
        </w:rPr>
        <w:t xml:space="preserve"> have been taken.</w:t>
      </w:r>
    </w:p>
    <w:p w:rsidRPr="00C5781A" w:rsidR="001A48C1" w:rsidP="00476F88" w:rsidRDefault="001A48C1" w14:paraId="05E7459E" w14:textId="77777777">
      <w:pPr>
        <w:pStyle w:val="ListParagraph"/>
        <w:ind w:left="360" w:hanging="360"/>
        <w:rPr>
          <w:szCs w:val="22"/>
        </w:rPr>
      </w:pPr>
    </w:p>
    <w:p w:rsidRPr="003E6FAD" w:rsidR="00142368" w:rsidP="00E33FD0" w:rsidRDefault="001A48C1" w14:paraId="146662AB" w14:textId="5DDE5ADE">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All insurances which are required to be maintained or effected by the Borrower or any other person pursuant hereto or any of the Transaction Documents are in full force and effect</w:t>
      </w:r>
      <w:r w:rsidRPr="00C5781A" w:rsidR="006F23F6">
        <w:rPr>
          <w:szCs w:val="22"/>
        </w:rPr>
        <w:t>,</w:t>
      </w:r>
      <w:r w:rsidRPr="00C5781A">
        <w:rPr>
          <w:szCs w:val="22"/>
        </w:rPr>
        <w:t xml:space="preserve"> and no event or circumstance has occurred, nor has there been any omission to disclose a fact, which would in either case entitle any insurer to avoid or otherwise reduce its liability under any policy relating to the insurances.</w:t>
      </w:r>
      <w:r w:rsidRPr="00C5781A" w:rsidR="00142368">
        <w:rPr>
          <w:szCs w:val="22"/>
        </w:rPr>
        <w:t xml:space="preserve"> Further</w:t>
      </w:r>
      <w:r w:rsidR="00A26588">
        <w:rPr>
          <w:szCs w:val="22"/>
        </w:rPr>
        <w:t>,</w:t>
      </w:r>
      <w:r w:rsidRPr="00C5781A" w:rsidR="00142368">
        <w:rPr>
          <w:szCs w:val="22"/>
        </w:rPr>
        <w:t xml:space="preserve"> the Borrower has complied with all its obligations in relation to insurance under the </w:t>
      </w:r>
      <w:r w:rsidRPr="00C5781A" w:rsidR="00DA2229">
        <w:rPr>
          <w:szCs w:val="22"/>
        </w:rPr>
        <w:t>Transaction Documents</w:t>
      </w:r>
      <w:r w:rsidRPr="00C5781A" w:rsidR="00142368">
        <w:rPr>
          <w:szCs w:val="22"/>
        </w:rPr>
        <w:t xml:space="preserve">. </w:t>
      </w:r>
    </w:p>
    <w:p w:rsidRPr="003E6FAD" w:rsidR="00533250" w:rsidP="003E6FAD" w:rsidRDefault="00533250" w14:paraId="3650ECA9"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Pr="00F11F4E" w:rsidR="00533250" w:rsidP="003E6FAD" w:rsidRDefault="00533250" w14:paraId="71C625E7" w14:textId="159162D4">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rsidRPr="00C5781A" w:rsidR="00142368" w:rsidP="00476F88" w:rsidRDefault="00142368" w14:paraId="36E3EA4D" w14:textId="77777777">
      <w:pPr>
        <w:pStyle w:val="ListParagraph"/>
        <w:ind w:left="360" w:hanging="360"/>
        <w:rPr>
          <w:color w:val="000000"/>
          <w:szCs w:val="22"/>
        </w:rPr>
      </w:pPr>
    </w:p>
    <w:p w:rsidRPr="00C5781A" w:rsidR="00142368" w:rsidP="00E33FD0" w:rsidRDefault="00533250" w14:paraId="60A05DF1" w14:textId="19F1872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w:t>
      </w:r>
      <w:r w:rsidR="000B14F7">
        <w:rPr>
          <w:color w:val="000000"/>
          <w:szCs w:val="22"/>
        </w:rPr>
        <w:t xml:space="preserve"> 5.3, </w:t>
      </w:r>
      <w:r>
        <w:rPr>
          <w:color w:val="000000"/>
          <w:szCs w:val="22"/>
        </w:rPr>
        <w:t xml:space="preserve">except to the extent disclosed to ICICI Bank: </w:t>
      </w:r>
      <w:r w:rsidRPr="00C5781A" w:rsidR="00142368">
        <w:rPr>
          <w:color w:val="000000"/>
          <w:szCs w:val="22"/>
        </w:rPr>
        <w:t xml:space="preserve">(i) the Borrower has no subsidiaries and holds no equity interest in any other person, </w:t>
      </w:r>
      <w:r w:rsidRPr="00C5781A" w:rsidR="00D818BB">
        <w:rPr>
          <w:color w:val="000000"/>
          <w:szCs w:val="22"/>
        </w:rPr>
        <w:t xml:space="preserve">and </w:t>
      </w:r>
      <w:r w:rsidRPr="00C5781A" w:rsidR="00F56289">
        <w:rPr>
          <w:color w:val="000000"/>
          <w:szCs w:val="22"/>
        </w:rPr>
        <w:t>(i</w:t>
      </w:r>
      <w:r w:rsidRPr="00C5781A" w:rsidR="00D818BB">
        <w:rPr>
          <w:color w:val="000000"/>
          <w:szCs w:val="22"/>
        </w:rPr>
        <w:t>i</w:t>
      </w:r>
      <w:r w:rsidRPr="00C5781A" w:rsidR="00F56289">
        <w:rPr>
          <w:color w:val="000000"/>
          <w:szCs w:val="22"/>
        </w:rPr>
        <w:t>)</w:t>
      </w:r>
      <w:r w:rsidRPr="00C5781A" w:rsidR="00F56289">
        <w:rPr>
          <w:szCs w:val="22"/>
        </w:rPr>
        <w:t xml:space="preserve"> </w:t>
      </w:r>
      <w:r w:rsidRPr="00C5781A" w:rsidR="00F56289">
        <w:rPr>
          <w:color w:val="000000"/>
          <w:szCs w:val="22"/>
        </w:rPr>
        <w:t>the Borrower has not engaged in any business or activities, either alone or in partnership or joint venture</w:t>
      </w:r>
      <w:r w:rsidRPr="00C5781A" w:rsidR="00476F88">
        <w:rPr>
          <w:color w:val="000000"/>
          <w:szCs w:val="22"/>
        </w:rPr>
        <w:t>.</w:t>
      </w:r>
    </w:p>
    <w:p w:rsidRPr="00C5781A" w:rsidR="007611B6" w:rsidP="002866B7" w:rsidRDefault="007611B6" w14:paraId="0340DBD1"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Pr="00C5781A" w:rsidR="00CC3CF1" w:rsidP="00E33FD0" w:rsidRDefault="00CC3CF1" w14:paraId="6A3D9EAA"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Except to the extent disclosed to </w:t>
      </w:r>
      <w:r w:rsidRPr="00C5781A" w:rsidR="009E5972">
        <w:rPr>
          <w:color w:val="000000"/>
          <w:szCs w:val="22"/>
          <w:lang w:val="en-US"/>
        </w:rPr>
        <w:t>ICICI</w:t>
      </w:r>
      <w:r w:rsidRPr="00C5781A">
        <w:rPr>
          <w:color w:val="000000"/>
          <w:szCs w:val="22"/>
          <w:lang w:val="en-US"/>
        </w:rPr>
        <w:t xml:space="preserve"> Bank:</w:t>
      </w:r>
    </w:p>
    <w:p w:rsidRPr="00C5781A" w:rsidR="00090F2A" w:rsidP="002866B7" w:rsidRDefault="00090F2A" w14:paraId="58FCD360" w14:textId="7777777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rsidRPr="00C5781A" w:rsidR="00476F88" w:rsidP="00E33FD0" w:rsidRDefault="00CC3CF1" w14:paraId="7645DEC4" w14:textId="77777777">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 xml:space="preserve">No director of </w:t>
      </w:r>
      <w:r w:rsidRPr="00C5781A" w:rsidR="009E5972">
        <w:rPr>
          <w:color w:val="000000"/>
          <w:szCs w:val="22"/>
          <w:lang w:val="en-US"/>
        </w:rPr>
        <w:t>ICICI</w:t>
      </w:r>
      <w:r w:rsidRPr="00C5781A">
        <w:rPr>
          <w:color w:val="000000"/>
          <w:szCs w:val="22"/>
          <w:lang w:val="en-US"/>
        </w:rPr>
        <w:t xml:space="preserve">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Pr="00C5781A" w:rsidR="009E5972">
        <w:rPr>
          <w:color w:val="000000"/>
          <w:szCs w:val="22"/>
          <w:lang w:val="en-US"/>
        </w:rPr>
        <w:t>ICICI</w:t>
      </w:r>
      <w:r w:rsidRPr="00C5781A">
        <w:rPr>
          <w:color w:val="000000"/>
          <w:szCs w:val="22"/>
          <w:lang w:val="en-US"/>
        </w:rPr>
        <w:t xml:space="preserve"> Bank or any other bank holds substantial interest or is interested as director or as a guarantor of the Borrower and the Borrower is in compliance with all </w:t>
      </w:r>
      <w:r w:rsidRPr="00C5781A" w:rsidR="009E5972">
        <w:rPr>
          <w:color w:val="000000"/>
          <w:szCs w:val="22"/>
          <w:lang w:val="en-US"/>
        </w:rPr>
        <w:t xml:space="preserve">applicable laws </w:t>
      </w:r>
      <w:r w:rsidRPr="00C5781A">
        <w:rPr>
          <w:color w:val="000000"/>
          <w:szCs w:val="22"/>
          <w:lang w:val="en-US"/>
        </w:rPr>
        <w:t>including RBI’s “Master Circular on Loans and Advances, as amended</w:t>
      </w:r>
      <w:r w:rsidRPr="00C5781A" w:rsidR="00476F88">
        <w:rPr>
          <w:color w:val="000000"/>
          <w:szCs w:val="22"/>
          <w:lang w:val="en-US"/>
        </w:rPr>
        <w:t xml:space="preserve"> and replaced from time to </w:t>
      </w:r>
      <w:r w:rsidRPr="00C5781A" w:rsidR="000F393E">
        <w:rPr>
          <w:color w:val="000000"/>
          <w:szCs w:val="22"/>
          <w:lang w:val="en-US"/>
        </w:rPr>
        <w:t>time; and</w:t>
      </w:r>
    </w:p>
    <w:p w:rsidRPr="00C5781A" w:rsidR="00476F88" w:rsidP="00156EC9" w:rsidRDefault="00476F88" w14:paraId="717FFDAF" w14:textId="77777777">
      <w:pPr>
        <w:pStyle w:val="ListParagraph"/>
        <w:ind w:hanging="180"/>
        <w:rPr>
          <w:color w:val="000000"/>
          <w:szCs w:val="22"/>
          <w:lang w:val="en-US"/>
        </w:rPr>
      </w:pPr>
    </w:p>
    <w:p w:rsidRPr="00C5781A" w:rsidR="00CC3CF1" w:rsidP="00894A15" w:rsidRDefault="008A7C1A" w14:paraId="563425C6" w14:textId="08581EC9">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Pr>
          <w:color w:val="000000"/>
          <w:szCs w:val="22"/>
          <w:lang w:val="en-US"/>
        </w:rPr>
        <w:t xml:space="preserve">(a) </w:t>
      </w:r>
      <w:r w:rsidRPr="00C5781A" w:rsidR="00CC3CF1">
        <w:rPr>
          <w:color w:val="000000"/>
          <w:szCs w:val="22"/>
          <w:lang w:val="en-US"/>
        </w:rPr>
        <w:t xml:space="preserve">No relative (as specified by RBI) of a Chairman/Managing Director or director of banking company (including </w:t>
      </w:r>
      <w:r w:rsidRPr="00C5781A" w:rsidR="00A17287">
        <w:rPr>
          <w:color w:val="000000"/>
          <w:szCs w:val="22"/>
          <w:lang w:val="en-US"/>
        </w:rPr>
        <w:t>ICICI Bank</w:t>
      </w:r>
      <w:r w:rsidRPr="00C5781A" w:rsidR="00CC3CF1">
        <w:rPr>
          <w:color w:val="000000"/>
          <w:szCs w:val="22"/>
          <w:lang w:val="en-US"/>
        </w:rPr>
        <w:t xml:space="preserve">) or their subsidiaries or trustees of mutual funds/venture capital funds set up by a banking company (including </w:t>
      </w:r>
      <w:r w:rsidRPr="00C5781A" w:rsidR="00A17287">
        <w:rPr>
          <w:color w:val="000000"/>
          <w:szCs w:val="22"/>
          <w:lang w:val="en-US"/>
        </w:rPr>
        <w:t>ICICI Bank</w:t>
      </w:r>
      <w:r w:rsidRPr="00C5781A" w:rsidR="00CC3CF1">
        <w:rPr>
          <w:color w:val="000000"/>
          <w:szCs w:val="22"/>
          <w:lang w:val="en-US"/>
        </w:rPr>
        <w:t>)</w:t>
      </w:r>
      <w:r w:rsidRPr="008A7C1A">
        <w:rPr>
          <w:color w:val="000000"/>
          <w:szCs w:val="22"/>
          <w:lang w:val="en-US"/>
        </w:rPr>
        <w:t xml:space="preserve"> is interested as a partner or </w:t>
      </w:r>
      <w:r w:rsidRPr="00894A15" w:rsidR="00894A15">
        <w:rPr>
          <w:color w:val="000000"/>
          <w:szCs w:val="22"/>
          <w:lang w:val="en-US"/>
        </w:rPr>
        <w:t xml:space="preserve">as a director </w:t>
      </w:r>
      <w:r w:rsidR="00894A15">
        <w:rPr>
          <w:color w:val="000000"/>
          <w:szCs w:val="22"/>
          <w:lang w:val="en-US"/>
        </w:rPr>
        <w:t xml:space="preserve">or a </w:t>
      </w:r>
      <w:r w:rsidRPr="008A7C1A">
        <w:rPr>
          <w:color w:val="000000"/>
          <w:szCs w:val="22"/>
          <w:lang w:val="en-US"/>
        </w:rPr>
        <w:t xml:space="preserve">major shareholder </w:t>
      </w:r>
      <w:r w:rsidR="00140F54">
        <w:rPr>
          <w:color w:val="000000"/>
          <w:szCs w:val="22"/>
          <w:lang w:val="en-US"/>
        </w:rPr>
        <w:t xml:space="preserve">or </w:t>
      </w:r>
      <w:r w:rsidRPr="008A7C1A">
        <w:rPr>
          <w:color w:val="000000"/>
          <w:szCs w:val="22"/>
          <w:lang w:val="en-US"/>
        </w:rPr>
        <w:t>is in control of the Borrower</w:t>
      </w:r>
      <w:r w:rsidR="00894A15">
        <w:rPr>
          <w:color w:val="000000"/>
          <w:szCs w:val="22"/>
          <w:lang w:val="en-US"/>
        </w:rPr>
        <w:t xml:space="preserve"> </w:t>
      </w:r>
      <w:r w:rsidRPr="00894A15" w:rsid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Pr="00C5781A" w:rsidR="00CC3CF1">
        <w:rPr>
          <w:color w:val="000000"/>
          <w:szCs w:val="22"/>
          <w:lang w:val="en-US"/>
        </w:rPr>
        <w:t xml:space="preserve"> relative of senior officer (as specified by RBI) of </w:t>
      </w:r>
      <w:r w:rsidR="00894A15">
        <w:rPr>
          <w:color w:val="000000"/>
          <w:szCs w:val="22"/>
          <w:lang w:val="en-US"/>
        </w:rPr>
        <w:t>the financing banks</w:t>
      </w:r>
      <w:r w:rsidRPr="00C5781A" w:rsidR="00CC3CF1">
        <w:rPr>
          <w:color w:val="000000"/>
          <w:szCs w:val="22"/>
          <w:lang w:val="en-US"/>
        </w:rPr>
        <w:t xml:space="preserve">, hold substantial interest or is interested as a director/partner </w:t>
      </w:r>
      <w:r w:rsidRPr="00C5781A" w:rsidR="00CC3CF1">
        <w:rPr>
          <w:color w:val="000000"/>
          <w:szCs w:val="22"/>
          <w:lang w:val="en-US"/>
        </w:rPr>
        <w:lastRenderedPageBreak/>
        <w:t xml:space="preserve">or as </w:t>
      </w:r>
      <w:r w:rsidR="00140F54">
        <w:rPr>
          <w:color w:val="000000"/>
          <w:szCs w:val="22"/>
          <w:lang w:val="en-US"/>
        </w:rPr>
        <w:t xml:space="preserve">a </w:t>
      </w:r>
      <w:r w:rsidRPr="00C5781A" w:rsidR="00CC3CF1">
        <w:rPr>
          <w:color w:val="000000"/>
          <w:szCs w:val="22"/>
          <w:lang w:val="en-US"/>
        </w:rPr>
        <w:t xml:space="preserve">guarantor of </w:t>
      </w:r>
      <w:r w:rsidRPr="00C5781A" w:rsidR="00F03300">
        <w:rPr>
          <w:color w:val="000000"/>
          <w:szCs w:val="22"/>
          <w:lang w:val="en-US"/>
        </w:rPr>
        <w:t xml:space="preserve">the </w:t>
      </w:r>
      <w:r w:rsidRPr="00C5781A" w:rsidR="002C7EFE">
        <w:rPr>
          <w:color w:val="000000"/>
          <w:szCs w:val="22"/>
          <w:lang w:val="en-US"/>
        </w:rPr>
        <w:t>Borrower</w:t>
      </w:r>
      <w:r w:rsidRPr="00C5781A" w:rsidR="00CC3CF1">
        <w:rPr>
          <w:color w:val="000000"/>
          <w:szCs w:val="22"/>
          <w:lang w:val="en-US"/>
        </w:rPr>
        <w:t>.</w:t>
      </w:r>
    </w:p>
    <w:p w:rsidR="008A7C1A" w:rsidP="00930DC5" w:rsidRDefault="008A7C1A" w14:paraId="4F85D1DA" w14:textId="77777777">
      <w:pPr>
        <w:pStyle w:val="WW-Default0"/>
        <w:ind w:left="720"/>
        <w:rPr>
          <w:rFonts w:ascii="Zurich BT" w:hAnsi="Zurich BT" w:cs="Zurich BT"/>
          <w:sz w:val="20"/>
          <w:szCs w:val="20"/>
        </w:rPr>
      </w:pPr>
    </w:p>
    <w:p w:rsidRPr="00930DC5" w:rsidR="008A7C1A" w:rsidP="00930DC5" w:rsidRDefault="008A7C1A" w14:paraId="0651B177" w14:textId="0711C381">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rsidRPr="00C5781A" w:rsidR="00476F88" w:rsidP="002866B7" w:rsidRDefault="00476F88" w14:paraId="2999F8D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rsidRPr="00C5781A" w:rsidR="00F56289" w:rsidP="002866B7" w:rsidRDefault="00A26588" w14:paraId="12ED319F" w14:textId="2D7B503F">
      <w:pPr>
        <w:pStyle w:val="Heading1"/>
      </w:pPr>
      <w:r>
        <w:t xml:space="preserve">ARTICLE </w:t>
      </w:r>
      <w:r w:rsidRPr="00C5781A" w:rsidR="00F56289">
        <w:t>- V</w:t>
      </w:r>
    </w:p>
    <w:p w:rsidRPr="00C5781A" w:rsidR="00070ECB" w:rsidP="002866B7" w:rsidRDefault="00F56289" w14:paraId="3095537D" w14:textId="77777777">
      <w:pPr>
        <w:pStyle w:val="Heading1"/>
        <w:rPr>
          <w:b/>
        </w:rPr>
      </w:pPr>
      <w:r w:rsidRPr="00C5781A">
        <w:t>COVENANTS AND UNDERTAKINGS</w:t>
      </w:r>
    </w:p>
    <w:p w:rsidRPr="00C5781A" w:rsidR="00070ECB" w:rsidP="002866B7" w:rsidRDefault="00070ECB" w14:paraId="6BB0BB1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070ECB" w:rsidP="002866B7" w:rsidRDefault="00507671" w14:paraId="760796DC" w14:textId="77777777">
      <w:pPr>
        <w:pStyle w:val="Heading2"/>
        <w:rPr>
          <w:rFonts w:ascii="Zurich Blk BT" w:hAnsi="Zurich Blk BT"/>
          <w:b w:val="0"/>
        </w:rPr>
      </w:pPr>
      <w:r w:rsidRPr="003E6FAD">
        <w:rPr>
          <w:rFonts w:ascii="Zurich Blk BT" w:hAnsi="Zurich Blk BT"/>
          <w:b w:val="0"/>
          <w:u w:val="none"/>
        </w:rPr>
        <w:t>5</w:t>
      </w:r>
      <w:r w:rsidRPr="003E6FAD" w:rsidR="00856B0B">
        <w:rPr>
          <w:rFonts w:ascii="Zurich Blk BT" w:hAnsi="Zurich Blk BT"/>
          <w:b w:val="0"/>
          <w:u w:val="none"/>
        </w:rPr>
        <w:t>.1</w:t>
      </w:r>
      <w:r w:rsidRPr="003E6FAD" w:rsidR="00856B0B">
        <w:rPr>
          <w:rFonts w:ascii="Zurich Blk BT" w:hAnsi="Zurich Blk BT"/>
          <w:b w:val="0"/>
          <w:u w:val="none"/>
        </w:rPr>
        <w:tab/>
      </w:r>
      <w:r w:rsidRPr="003E6FAD" w:rsidR="00856B0B">
        <w:rPr>
          <w:rFonts w:ascii="Zurich Blk BT" w:hAnsi="Zurich Blk BT"/>
          <w:b w:val="0"/>
          <w:u w:val="none"/>
        </w:rPr>
        <w:tab/>
      </w:r>
      <w:r w:rsidRPr="003E6FAD" w:rsidR="00070ECB">
        <w:rPr>
          <w:rFonts w:ascii="Zurich Blk BT" w:hAnsi="Zurich Blk BT"/>
          <w:b w:val="0"/>
        </w:rPr>
        <w:t>INFORMATION COVENANTS</w:t>
      </w:r>
    </w:p>
    <w:p w:rsidRPr="00C5781A" w:rsidR="00070ECB" w:rsidP="002866B7" w:rsidRDefault="00070ECB" w14:paraId="1C3366D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Pr="00C5781A" w:rsidR="00B42D6D" w:rsidP="002866B7" w:rsidRDefault="00B42D6D" w14:paraId="7AFD15C0" w14:textId="77777777">
      <w:r w:rsidRPr="00C5781A">
        <w:t>The Borrower shall promptly notify and/or deliver to ICICI Bank:</w:t>
      </w:r>
    </w:p>
    <w:p w:rsidRPr="00C5781A" w:rsidR="00B42D6D" w:rsidP="002866B7" w:rsidRDefault="00B42D6D" w14:paraId="5A386A2C" w14:textId="77777777"/>
    <w:p w:rsidRPr="00C5781A" w:rsidR="00B42D6D" w:rsidP="00975419" w:rsidRDefault="00B42D6D" w14:paraId="414E0AE7" w14:textId="6127EEC1">
      <w:pPr>
        <w:numPr>
          <w:ilvl w:val="0"/>
          <w:numId w:val="6"/>
        </w:numPr>
        <w:rPr>
          <w:iCs/>
        </w:rPr>
      </w:pPr>
      <w:r w:rsidRPr="00C5781A">
        <w:rPr>
          <w:iCs/>
        </w:rPr>
        <w:t xml:space="preserve">within such time and in a manner as may be acceptable to ICICI Bank, a certificate from its statutory auditor </w:t>
      </w:r>
      <w:r w:rsidR="00CF3B22">
        <w:rPr>
          <w:iCs/>
        </w:rPr>
        <w:t>or chartered accountant</w:t>
      </w:r>
      <w:r w:rsidR="00AF4583">
        <w:rPr>
          <w:iCs/>
        </w:rPr>
        <w:t>s</w:t>
      </w:r>
      <w:r w:rsidR="00CF3B22">
        <w:rPr>
          <w:iCs/>
        </w:rPr>
        <w:t xml:space="preserve"> empanelled with ICICI Bank </w:t>
      </w:r>
      <w:r w:rsidR="0052770C">
        <w:rPr>
          <w:iCs/>
        </w:rPr>
        <w:t>[</w:t>
      </w:r>
      <w:r w:rsidR="00CF3B22">
        <w:rPr>
          <w:iCs/>
        </w:rPr>
        <w:t xml:space="preserve">or </w:t>
      </w:r>
      <w:r w:rsidRPr="00C5781A">
        <w:rPr>
          <w:iCs/>
        </w:rPr>
        <w:t>a</w:t>
      </w:r>
      <w:r w:rsidR="00975419">
        <w:rPr>
          <w:iCs/>
        </w:rPr>
        <w:t>ny of its Key Managerial Personnel</w:t>
      </w:r>
      <w:r w:rsidR="00566650">
        <w:rPr>
          <w:iCs/>
        </w:rPr>
        <w:t xml:space="preserve">, </w:t>
      </w:r>
      <w:r w:rsidRPr="00975419" w:rsidR="00566650">
        <w:rPr>
          <w:iCs/>
        </w:rPr>
        <w:t>duly authorised by requisite corporate authorisations</w:t>
      </w:r>
      <w:r w:rsidR="0052770C">
        <w:rPr>
          <w:iCs/>
        </w:rPr>
        <w:t>]</w:t>
      </w:r>
      <w:r w:rsidR="0052770C">
        <w:rPr>
          <w:rStyle w:val="FootnoteReference"/>
          <w:iCs/>
        </w:rPr>
        <w:footnoteReference w:id="2"/>
      </w:r>
      <w:r w:rsidRPr="00C5781A">
        <w:rPr>
          <w:iCs/>
        </w:rPr>
        <w:t xml:space="preserve">, regarding the end use of the Facility and certifying that the Facility has been utilised for the Purpose, and not diverted or applied for </w:t>
      </w:r>
      <w:r w:rsidRPr="00C5781A" w:rsidR="002E5544">
        <w:rPr>
          <w:iCs/>
        </w:rPr>
        <w:t xml:space="preserve">any </w:t>
      </w:r>
      <w:r w:rsidRPr="00C5781A">
        <w:rPr>
          <w:iCs/>
        </w:rPr>
        <w:t>other purpose</w:t>
      </w:r>
      <w:r w:rsidRPr="00C5781A" w:rsidR="0085560B">
        <w:rPr>
          <w:iCs/>
        </w:rPr>
        <w:t>;</w:t>
      </w:r>
      <w:r w:rsidRPr="00CF3B22" w:rsidR="00CF3B22">
        <w:rPr>
          <w:color w:val="1F497D"/>
        </w:rPr>
        <w:t xml:space="preserve"> </w:t>
      </w:r>
    </w:p>
    <w:p w:rsidRPr="00C5781A" w:rsidR="00B42D6D" w:rsidP="00872D9F" w:rsidRDefault="00B42D6D" w14:paraId="6A050F7D" w14:textId="77777777">
      <w:pPr>
        <w:ind w:left="360" w:hanging="360"/>
        <w:rPr>
          <w:iCs/>
        </w:rPr>
      </w:pPr>
    </w:p>
    <w:p w:rsidRPr="00C5781A" w:rsidR="00B42D6D" w:rsidP="00E33FD0" w:rsidRDefault="00B42D6D" w14:paraId="5F302ADD" w14:textId="77777777">
      <w:pPr>
        <w:numPr>
          <w:ilvl w:val="0"/>
          <w:numId w:val="6"/>
        </w:numPr>
        <w:ind w:left="360"/>
      </w:pPr>
      <w:r w:rsidRPr="00C5781A">
        <w:t>of the occurrence of any event or the existence of any circumstances which constitutes or results in any declaration, representation, warranty, covenant or condition under the Transaction Documents</w:t>
      </w:r>
      <w:r w:rsidRPr="00C5781A" w:rsidR="002E5544">
        <w:t>,</w:t>
      </w:r>
      <w:r w:rsidRPr="00C5781A">
        <w:t xml:space="preserve"> being or becoming</w:t>
      </w:r>
      <w:r w:rsidRPr="00C5781A" w:rsidR="002E5544">
        <w:t>,</w:t>
      </w:r>
      <w:r w:rsidRPr="00C5781A">
        <w:t xml:space="preserve"> untrue or incorrect in any respect</w:t>
      </w:r>
      <w:r w:rsidRPr="00C5781A" w:rsidR="0085560B">
        <w:t>;</w:t>
      </w:r>
      <w:r w:rsidRPr="00C5781A">
        <w:t xml:space="preserve"> </w:t>
      </w:r>
    </w:p>
    <w:p w:rsidRPr="00C5781A" w:rsidR="00B42D6D" w:rsidP="00872D9F" w:rsidRDefault="00B42D6D" w14:paraId="55E9552C" w14:textId="77777777">
      <w:pPr>
        <w:ind w:left="360" w:hanging="360"/>
      </w:pPr>
    </w:p>
    <w:p w:rsidRPr="00C5781A" w:rsidR="00185E77" w:rsidP="00E33FD0" w:rsidRDefault="00B42D6D" w14:paraId="7375609B" w14:textId="77777777">
      <w:pPr>
        <w:numPr>
          <w:ilvl w:val="0"/>
          <w:numId w:val="6"/>
        </w:numPr>
        <w:ind w:left="360"/>
      </w:pPr>
      <w:r w:rsidRPr="00C5781A">
        <w:t>of any circumstances and conditions (including any material loss or legal proceedings) which may cause Material Adverse Effect</w:t>
      </w:r>
      <w:r w:rsidRPr="00C5781A" w:rsidR="0085560B">
        <w:t>;</w:t>
      </w:r>
    </w:p>
    <w:p w:rsidRPr="00C5781A" w:rsidR="00185E77" w:rsidP="00872D9F" w:rsidRDefault="00185E77" w14:paraId="79082286" w14:textId="77777777">
      <w:pPr>
        <w:pStyle w:val="ListParagraph"/>
        <w:ind w:left="360" w:hanging="360"/>
      </w:pPr>
    </w:p>
    <w:p w:rsidRPr="00C5781A" w:rsidR="00B42D6D" w:rsidP="00E33FD0" w:rsidRDefault="00185E77" w14:paraId="48217793" w14:textId="77777777">
      <w:pPr>
        <w:numPr>
          <w:ilvl w:val="0"/>
          <w:numId w:val="6"/>
        </w:numPr>
        <w:ind w:left="360"/>
      </w:pPr>
      <w:r w:rsidRPr="00C5781A">
        <w:t>of any loss or damage which the Borrower may suffer</w:t>
      </w:r>
      <w:r w:rsidR="00954B5D">
        <w:t>/has suffered</w:t>
      </w:r>
      <w:r w:rsidRPr="00C5781A">
        <w:t xml:space="preserve"> due to any event or circumstance or Act of God;</w:t>
      </w:r>
      <w:r w:rsidRPr="00C5781A" w:rsidR="00B42D6D">
        <w:t xml:space="preserve"> </w:t>
      </w:r>
    </w:p>
    <w:p w:rsidRPr="00C5781A" w:rsidR="00B42D6D" w:rsidP="00872D9F" w:rsidRDefault="00B42D6D" w14:paraId="46F516D9" w14:textId="77777777">
      <w:pPr>
        <w:ind w:left="360" w:hanging="360"/>
      </w:pPr>
    </w:p>
    <w:p w:rsidRPr="00C5781A" w:rsidR="00B42D6D" w:rsidP="00E33FD0" w:rsidRDefault="00B42D6D" w14:paraId="437A5182" w14:textId="77777777">
      <w:pPr>
        <w:numPr>
          <w:ilvl w:val="0"/>
          <w:numId w:val="6"/>
        </w:numPr>
        <w:ind w:left="360"/>
      </w:pPr>
      <w:r w:rsidRPr="00C5781A">
        <w:t>of the occurrence of an Event of Default</w:t>
      </w:r>
      <w:r w:rsidRPr="00C5781A" w:rsidR="002C7EFE">
        <w:t xml:space="preserve"> (including likelihood thereof)</w:t>
      </w:r>
      <w:r w:rsidRPr="00C5781A">
        <w:t>, and the steps, if any, taken to rectify the same</w:t>
      </w:r>
      <w:r w:rsidRPr="00C5781A" w:rsidR="0085560B">
        <w:t>;</w:t>
      </w:r>
    </w:p>
    <w:p w:rsidRPr="00C5781A" w:rsidR="0085560B" w:rsidP="00872D9F" w:rsidRDefault="0085560B" w14:paraId="4695B76D" w14:textId="77777777">
      <w:pPr>
        <w:pStyle w:val="ListParagraph"/>
        <w:ind w:left="360" w:hanging="360"/>
      </w:pPr>
    </w:p>
    <w:p w:rsidRPr="00C5781A" w:rsidR="0085560B" w:rsidP="00E33FD0" w:rsidRDefault="0085560B" w14:paraId="78AAAA35" w14:textId="53FF5055">
      <w:pPr>
        <w:numPr>
          <w:ilvl w:val="0"/>
          <w:numId w:val="6"/>
        </w:numPr>
        <w:ind w:left="360"/>
      </w:pPr>
      <w:r w:rsidRPr="00C5781A">
        <w:t>its duly audited annual accounts, in any event, within four months from the close of its accounting year. The Borrower shall also deliver to ICICI Bank, as soon as the same are available and in any event within 45</w:t>
      </w:r>
      <w:r w:rsidR="00F03A9C">
        <w:t xml:space="preserve"> (forty</w:t>
      </w:r>
      <w:r w:rsidR="00AF4583">
        <w:t>-</w:t>
      </w:r>
      <w:r w:rsidR="00F03A9C">
        <w:t>five)</w:t>
      </w:r>
      <w:r w:rsidRPr="00C5781A">
        <w:t xml:space="preserve"> days of the end of each quarter its audited, or as the case may be, unaudited accounts for that quarter;</w:t>
      </w:r>
    </w:p>
    <w:p w:rsidRPr="00C5781A" w:rsidR="00B42D6D" w:rsidP="00872D9F" w:rsidRDefault="00B42D6D" w14:paraId="4650BCBF" w14:textId="77777777">
      <w:pPr>
        <w:ind w:left="360" w:hanging="360"/>
      </w:pPr>
    </w:p>
    <w:p w:rsidRPr="00C5781A" w:rsidR="0085560B" w:rsidP="00E33FD0" w:rsidRDefault="0085560B" w14:paraId="2265D137" w14:textId="77777777">
      <w:pPr>
        <w:numPr>
          <w:ilvl w:val="0"/>
          <w:numId w:val="6"/>
        </w:numPr>
        <w:ind w:left="360"/>
      </w:pPr>
      <w:r w:rsidRPr="00C5781A">
        <w:t>of any change in the directors</w:t>
      </w:r>
      <w:r w:rsidR="00EB5A57">
        <w:t>, auditors</w:t>
      </w:r>
      <w:r w:rsidRPr="00C5781A">
        <w:t xml:space="preserve"> or the management set up</w:t>
      </w:r>
      <w:r w:rsidRPr="00C5781A" w:rsidR="00B42D6D">
        <w:t xml:space="preserve"> of the </w:t>
      </w:r>
      <w:r w:rsidRPr="00C5781A">
        <w:t>Borrower;</w:t>
      </w:r>
    </w:p>
    <w:p w:rsidRPr="00C5781A" w:rsidR="0085560B" w:rsidP="00872D9F" w:rsidRDefault="0085560B" w14:paraId="3717FF0D" w14:textId="77777777">
      <w:pPr>
        <w:ind w:left="360" w:hanging="360"/>
      </w:pPr>
    </w:p>
    <w:p w:rsidRPr="00C5781A" w:rsidR="0085560B" w:rsidP="00E33FD0" w:rsidRDefault="0085560B" w14:paraId="2EA067EC" w14:textId="47E674E1">
      <w:pPr>
        <w:numPr>
          <w:ilvl w:val="0"/>
          <w:numId w:val="6"/>
        </w:numPr>
        <w:ind w:left="360"/>
      </w:pPr>
      <w:r w:rsidRPr="00C5781A">
        <w:t>of any litigation, arbitration, investigation, administrative or other proceedings initiated against the Borrower or any of its assets</w:t>
      </w:r>
      <w:r w:rsidRPr="00C5781A" w:rsidR="00A96314">
        <w:t>,</w:t>
      </w:r>
      <w:r w:rsidRPr="00C5781A" w:rsidR="00A96314">
        <w:rPr>
          <w:lang w:val="en-US"/>
        </w:rPr>
        <w:t xml:space="preserve"> which, if adversely determined, might have a Material Adverse Effect</w:t>
      </w:r>
      <w:r w:rsidRPr="00C5781A">
        <w:t>;</w:t>
      </w:r>
    </w:p>
    <w:p w:rsidRPr="00C5781A" w:rsidR="0085560B" w:rsidP="00872D9F" w:rsidRDefault="0085560B" w14:paraId="5ABF862D" w14:textId="77777777">
      <w:pPr>
        <w:ind w:left="360" w:hanging="360"/>
      </w:pPr>
    </w:p>
    <w:p w:rsidRPr="00C5781A" w:rsidR="0085560B" w:rsidP="00E33FD0" w:rsidRDefault="0085560B" w14:paraId="008B4418" w14:textId="77777777">
      <w:pPr>
        <w:numPr>
          <w:ilvl w:val="0"/>
          <w:numId w:val="6"/>
        </w:numPr>
        <w:ind w:left="360"/>
      </w:pPr>
      <w:r w:rsidRPr="00C5781A">
        <w:lastRenderedPageBreak/>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w:rsidRPr="00C5781A" w:rsidR="00B42D6D" w:rsidP="00872D9F" w:rsidRDefault="00B42D6D" w14:paraId="79BFF4BA" w14:textId="77777777">
      <w:pPr>
        <w:ind w:left="360" w:hanging="360"/>
      </w:pPr>
    </w:p>
    <w:p w:rsidRPr="00C5781A" w:rsidR="00B42D6D" w:rsidP="00E33FD0" w:rsidRDefault="00B42D6D" w14:paraId="541C839F" w14:textId="77777777">
      <w:pPr>
        <w:numPr>
          <w:ilvl w:val="0"/>
          <w:numId w:val="6"/>
        </w:numPr>
        <w:ind w:left="360"/>
      </w:pPr>
      <w:r w:rsidRPr="00C5781A">
        <w:t>copies of all documents issued by the Borrower to all its creditors or any general class of them at the same time as they are issued</w:t>
      </w:r>
      <w:r w:rsidRPr="00C5781A" w:rsidR="0085560B">
        <w:t>;</w:t>
      </w:r>
    </w:p>
    <w:p w:rsidRPr="00C5781A" w:rsidR="0085560B" w:rsidP="00872D9F" w:rsidRDefault="0085560B" w14:paraId="64F26079" w14:textId="77777777">
      <w:pPr>
        <w:pStyle w:val="ListParagraph"/>
        <w:ind w:left="360" w:hanging="360"/>
      </w:pPr>
    </w:p>
    <w:p w:rsidRPr="00C5781A" w:rsidR="0085560B" w:rsidP="00E33FD0" w:rsidRDefault="0085560B" w14:paraId="416BE982" w14:textId="77777777">
      <w:pPr>
        <w:numPr>
          <w:ilvl w:val="0"/>
          <w:numId w:val="6"/>
        </w:numPr>
        <w:ind w:left="360"/>
      </w:pPr>
      <w:r w:rsidRPr="00C5781A">
        <w:t>of any new business</w:t>
      </w:r>
      <w:r w:rsidRPr="00C5781A" w:rsidR="002E5544">
        <w:t xml:space="preserve">, </w:t>
      </w:r>
      <w:r w:rsidRPr="00C5781A">
        <w:t>operations</w:t>
      </w:r>
      <w:r w:rsidRPr="00C5781A" w:rsidR="00A649D7">
        <w:t xml:space="preserve"> or</w:t>
      </w:r>
      <w:r w:rsidRPr="00C5781A" w:rsidR="002E5544">
        <w:t xml:space="preserve"> </w:t>
      </w:r>
      <w:r w:rsidRPr="00C5781A">
        <w:t>project</w:t>
      </w:r>
      <w:r w:rsidRPr="00C5781A" w:rsidR="00A649D7">
        <w:t>; or</w:t>
      </w:r>
      <w:r w:rsidRPr="00C5781A">
        <w:t xml:space="preserve"> diversification, modernisation or substantial expansion of any of its existing business</w:t>
      </w:r>
      <w:r w:rsidRPr="00C5781A" w:rsidR="00A649D7">
        <w:t xml:space="preserve">, </w:t>
      </w:r>
      <w:r w:rsidRPr="00C5781A">
        <w:t>operations or project</w:t>
      </w:r>
      <w:r w:rsidRPr="00C5781A" w:rsidR="00A649D7">
        <w:t>,</w:t>
      </w:r>
      <w:r w:rsidRPr="00C5781A">
        <w:t xml:space="preserve"> that it </w:t>
      </w:r>
      <w:r w:rsidR="00EB5A57">
        <w:t xml:space="preserve">undertakes or </w:t>
      </w:r>
      <w:r w:rsidRPr="00C5781A">
        <w:t>may undertake during the currency of the Facility; and</w:t>
      </w:r>
    </w:p>
    <w:p w:rsidRPr="00C5781A" w:rsidR="00B42D6D" w:rsidP="00872D9F" w:rsidRDefault="00B42D6D" w14:paraId="63E9FB1D" w14:textId="77777777">
      <w:pPr>
        <w:ind w:left="360" w:hanging="360"/>
      </w:pPr>
    </w:p>
    <w:p w:rsidR="00B42D6D" w:rsidP="00E33FD0" w:rsidRDefault="00B42D6D" w14:paraId="22536E0A" w14:textId="74646952">
      <w:pPr>
        <w:numPr>
          <w:ilvl w:val="0"/>
          <w:numId w:val="6"/>
        </w:numPr>
        <w:ind w:left="360"/>
      </w:pPr>
      <w:r w:rsidRPr="00C5781A">
        <w:t xml:space="preserve">such information or documents, financial or otherwise, as are specified in the CAL, or as may be required by </w:t>
      </w:r>
      <w:r w:rsidRPr="00C5781A" w:rsidR="00A17287">
        <w:t>ICICI Bank</w:t>
      </w:r>
      <w:r w:rsidRPr="00C5781A">
        <w:t xml:space="preserve"> from time to time in relation to the </w:t>
      </w:r>
      <w:r w:rsidRPr="00C5781A" w:rsidR="003358D0">
        <w:t>Facility</w:t>
      </w:r>
      <w:r w:rsidRPr="00C5781A">
        <w:t>, the Borrower’s business</w:t>
      </w:r>
      <w:r w:rsidRPr="00C5781A" w:rsidR="00A649D7">
        <w:t>,</w:t>
      </w:r>
      <w:r w:rsidRPr="00C5781A">
        <w:t xml:space="preserve"> operations</w:t>
      </w:r>
      <w:r w:rsidRPr="00C5781A" w:rsidR="00A649D7">
        <w:t xml:space="preserve"> and</w:t>
      </w:r>
      <w:r w:rsidRPr="00C5781A">
        <w:t xml:space="preserve"> assets etc., including those in relation to its </w:t>
      </w:r>
      <w:r w:rsidR="00CA2BC6">
        <w:t xml:space="preserve">hedging policy, </w:t>
      </w:r>
      <w:r w:rsidRPr="00C5781A">
        <w:t>foreign currency exposures and</w:t>
      </w:r>
      <w:r w:rsidR="00CA2BC6">
        <w:t xml:space="preserve"> hedging position thereof,</w:t>
      </w:r>
      <w:r w:rsidR="00990A84">
        <w:t xml:space="preserve"> </w:t>
      </w:r>
      <w:r w:rsidRPr="00C5781A">
        <w:t xml:space="preserve">within the period specified in the CAL or by </w:t>
      </w:r>
      <w:r w:rsidRPr="00C5781A" w:rsidR="00A17287">
        <w:t>ICICI Bank</w:t>
      </w:r>
      <w:r w:rsidRPr="00C5781A">
        <w:t xml:space="preserve">. </w:t>
      </w:r>
      <w:r w:rsidRPr="007B2E4B" w:rsidR="00CA2BC6">
        <w:t xml:space="preserve">The information regarding foreign currency exposure and the hedging position thereof shall be </w:t>
      </w:r>
      <w:r w:rsidR="00CA2BC6">
        <w:t>(i</w:t>
      </w:r>
      <w:r w:rsidRPr="00BA188B" w:rsidR="00CA2BC6">
        <w:t>) d</w:t>
      </w:r>
      <w:r w:rsidR="00CA2BC6">
        <w:t>uly certified by its directors or company s</w:t>
      </w:r>
      <w:r w:rsidRPr="00BA188B" w:rsidR="00CA2BC6">
        <w:t>ecretary, within 30 (thirty) days of expir</w:t>
      </w:r>
      <w:r w:rsidR="002156B3">
        <w:t>y of each fiscal quarter</w:t>
      </w:r>
      <w:r w:rsidR="00CA2BC6">
        <w:t xml:space="preserve"> and (ii) audited and certified by its statutory a</w:t>
      </w:r>
      <w:r w:rsidRPr="00BA188B" w:rsidR="00CA2BC6">
        <w:t>uditor within 6 months of expiry of each fiscal year.</w:t>
      </w:r>
    </w:p>
    <w:p w:rsidR="00E22F64" w:rsidP="003E6FAD" w:rsidRDefault="00E22F64" w14:paraId="10FB26B8" w14:textId="77777777">
      <w:pPr>
        <w:ind w:left="360"/>
      </w:pPr>
    </w:p>
    <w:p w:rsidRPr="00C5781A" w:rsidR="00E22F64" w:rsidP="003E6FAD" w:rsidRDefault="00E22F64" w14:paraId="27486F1D" w14:textId="259D2C61">
      <w:pPr>
        <w:pStyle w:val="ListParagraph"/>
        <w:numPr>
          <w:ilvl w:val="0"/>
          <w:numId w:val="6"/>
        </w:numPr>
        <w:ind w:left="360"/>
      </w:pPr>
      <w:r w:rsidRPr="00BA188B">
        <w:t xml:space="preserve">all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efault. For avoidance of doubt, it is clarified that such right of ICICI Bank shall be in addition to any other rights available to it under the Transaction Documents.</w:t>
      </w:r>
    </w:p>
    <w:p w:rsidRPr="003E6FAD" w:rsidR="00B42D6D" w:rsidP="005151A4" w:rsidRDefault="00B42D6D" w14:paraId="75B13BB0" w14:textId="77777777">
      <w:pPr>
        <w:pStyle w:val="BodyText"/>
        <w:rPr>
          <w:szCs w:val="22"/>
        </w:rPr>
      </w:pPr>
    </w:p>
    <w:p w:rsidRPr="003E6FAD" w:rsidR="00070ECB" w:rsidP="002866B7" w:rsidRDefault="00507671" w14:paraId="2B4BC8C6" w14:textId="77777777">
      <w:pPr>
        <w:pStyle w:val="Heading2"/>
        <w:rPr>
          <w:rFonts w:ascii="Zurich Blk BT" w:hAnsi="Zurich Blk BT"/>
          <w:b w:val="0"/>
          <w:color w:val="000000"/>
        </w:rPr>
      </w:pPr>
      <w:r w:rsidRPr="003E6FAD">
        <w:rPr>
          <w:rFonts w:ascii="Zurich Blk BT" w:hAnsi="Zurich Blk BT"/>
          <w:b w:val="0"/>
          <w:u w:val="none"/>
        </w:rPr>
        <w:t>5</w:t>
      </w:r>
      <w:r w:rsidRPr="003E6FAD" w:rsidR="0085560B">
        <w:rPr>
          <w:rFonts w:ascii="Zurich Blk BT" w:hAnsi="Zurich Blk BT"/>
          <w:b w:val="0"/>
          <w:u w:val="none"/>
        </w:rPr>
        <w:t>.2</w:t>
      </w:r>
      <w:r w:rsidRPr="003E6FAD" w:rsidR="0085560B">
        <w:rPr>
          <w:rFonts w:ascii="Zurich Blk BT" w:hAnsi="Zurich Blk BT"/>
          <w:b w:val="0"/>
          <w:u w:val="none"/>
        </w:rPr>
        <w:tab/>
      </w:r>
      <w:r w:rsidRPr="003E6FAD" w:rsidR="0085560B">
        <w:rPr>
          <w:rFonts w:ascii="Zurich Blk BT" w:hAnsi="Zurich Blk BT"/>
          <w:b w:val="0"/>
          <w:color w:val="000000"/>
          <w:u w:val="none"/>
        </w:rPr>
        <w:tab/>
      </w:r>
      <w:r w:rsidRPr="003E6FAD" w:rsidR="00070ECB">
        <w:rPr>
          <w:rFonts w:ascii="Zurich Blk BT" w:hAnsi="Zurich Blk BT"/>
          <w:b w:val="0"/>
          <w:color w:val="000000"/>
        </w:rPr>
        <w:t>AFFIRMATIVE COVENANTS</w:t>
      </w:r>
    </w:p>
    <w:p w:rsidRPr="00C5781A" w:rsidR="00070ECB" w:rsidP="002866B7" w:rsidRDefault="00070ECB" w14:paraId="156214E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1A5F46" w14:paraId="6EC85B2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Save as otherwise provided in the Facility Agreement or the CAL,</w:t>
      </w:r>
      <w:r w:rsidRPr="00C5781A">
        <w:rPr>
          <w:color w:val="000000"/>
          <w:szCs w:val="22"/>
        </w:rPr>
        <w:t xml:space="preserve"> t</w:t>
      </w:r>
      <w:r w:rsidRPr="00C5781A" w:rsidR="00070ECB">
        <w:rPr>
          <w:color w:val="000000"/>
          <w:szCs w:val="22"/>
        </w:rPr>
        <w:t xml:space="preserve">he Borrower covenants and </w:t>
      </w:r>
      <w:r w:rsidRPr="00C5781A" w:rsidR="00C6221A">
        <w:rPr>
          <w:color w:val="000000"/>
          <w:szCs w:val="22"/>
        </w:rPr>
        <w:t>undertakes to</w:t>
      </w:r>
      <w:r w:rsidRPr="00C5781A" w:rsidR="00070ECB">
        <w:rPr>
          <w:color w:val="000000"/>
          <w:szCs w:val="22"/>
        </w:rPr>
        <w:t>:</w:t>
      </w:r>
    </w:p>
    <w:p w:rsidRPr="00C5781A" w:rsidR="00C6221A" w:rsidP="002866B7" w:rsidRDefault="00C6221A" w14:paraId="175E99D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E33FD0" w:rsidRDefault="00C6221A" w14:paraId="23410535"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maintain its </w:t>
      </w:r>
      <w:r w:rsidRPr="00C5781A" w:rsidR="00A96314">
        <w:rPr>
          <w:color w:val="000000"/>
          <w:szCs w:val="22"/>
        </w:rPr>
        <w:t xml:space="preserve">corporate </w:t>
      </w:r>
      <w:r w:rsidRPr="00C5781A">
        <w:rPr>
          <w:color w:val="000000"/>
          <w:szCs w:val="22"/>
        </w:rPr>
        <w:t xml:space="preserve">existence, and </w:t>
      </w:r>
      <w:r w:rsidRPr="00C5781A" w:rsidR="00A649D7">
        <w:rPr>
          <w:color w:val="000000"/>
          <w:szCs w:val="22"/>
        </w:rPr>
        <w:t xml:space="preserve">the </w:t>
      </w:r>
      <w:r w:rsidRPr="00C5781A">
        <w:rPr>
          <w:color w:val="000000"/>
          <w:szCs w:val="22"/>
        </w:rPr>
        <w:t xml:space="preserve">right to carry on its business and operations as it is </w:t>
      </w:r>
      <w:r w:rsidRPr="00C5781A" w:rsidR="00A649D7">
        <w:rPr>
          <w:color w:val="000000"/>
          <w:szCs w:val="22"/>
        </w:rPr>
        <w:t xml:space="preserve">being </w:t>
      </w:r>
      <w:r w:rsidRPr="00C5781A">
        <w:rPr>
          <w:color w:val="000000"/>
          <w:szCs w:val="22"/>
        </w:rPr>
        <w:t>conducted</w:t>
      </w:r>
      <w:r w:rsidRPr="00C5781A" w:rsidR="00A649D7">
        <w:rPr>
          <w:color w:val="000000"/>
          <w:szCs w:val="22"/>
        </w:rPr>
        <w:t>,</w:t>
      </w:r>
      <w:r w:rsidRPr="00C5781A">
        <w:rPr>
          <w:color w:val="000000"/>
          <w:szCs w:val="22"/>
        </w:rPr>
        <w:t xml:space="preserve"> in all applicable jurisdictions</w:t>
      </w:r>
      <w:r w:rsidRPr="00C5781A" w:rsidR="00B23FDF">
        <w:rPr>
          <w:color w:val="000000"/>
          <w:szCs w:val="22"/>
        </w:rPr>
        <w:t>;</w:t>
      </w:r>
      <w:r w:rsidRPr="00C5781A">
        <w:rPr>
          <w:color w:val="000000"/>
          <w:szCs w:val="22"/>
        </w:rPr>
        <w:t xml:space="preserve"> and obtain and maintain all </w:t>
      </w:r>
      <w:r w:rsidRPr="00C5781A" w:rsidR="00A96314">
        <w:rPr>
          <w:color w:val="000000"/>
          <w:szCs w:val="22"/>
        </w:rPr>
        <w:t xml:space="preserve">authorisations, </w:t>
      </w:r>
      <w:r w:rsidRPr="00C5781A">
        <w:rPr>
          <w:color w:val="000000"/>
          <w:szCs w:val="22"/>
        </w:rPr>
        <w:t>franchises and rights necessary for the conduct of its business and operations in such jurisdictions</w:t>
      </w:r>
      <w:r w:rsidRPr="00C5781A" w:rsidR="007D5DCB">
        <w:rPr>
          <w:color w:val="000000"/>
          <w:szCs w:val="22"/>
        </w:rPr>
        <w:t>;</w:t>
      </w:r>
    </w:p>
    <w:p w:rsidRPr="00C5781A" w:rsidR="007D5DCB" w:rsidP="002866B7" w:rsidRDefault="007D5DCB" w14:paraId="107180E6"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rsidRPr="00C5781A" w:rsidR="007D5DCB" w:rsidP="00E33FD0" w:rsidRDefault="007D5DCB" w14:paraId="6D6AA555"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w:t>
      </w:r>
      <w:r w:rsidRPr="00C5781A" w:rsidR="00B23FDF">
        <w:rPr>
          <w:color w:val="000000"/>
          <w:szCs w:val="22"/>
        </w:rPr>
        <w:t>,</w:t>
      </w:r>
      <w:r w:rsidRPr="00C5781A">
        <w:rPr>
          <w:color w:val="000000"/>
          <w:szCs w:val="22"/>
        </w:rPr>
        <w:t xml:space="preserve"> operations</w:t>
      </w:r>
      <w:r w:rsidRPr="00C5781A" w:rsidR="00B23FDF">
        <w:rPr>
          <w:color w:val="000000"/>
          <w:szCs w:val="22"/>
        </w:rPr>
        <w:t xml:space="preserve"> and</w:t>
      </w:r>
      <w:r w:rsidRPr="00C5781A">
        <w:rPr>
          <w:color w:val="000000"/>
          <w:szCs w:val="22"/>
        </w:rPr>
        <w:t xml:space="preserve"> projects</w:t>
      </w:r>
      <w:r w:rsidRPr="00C5781A" w:rsidR="00B23FDF">
        <w:rPr>
          <w:color w:val="000000"/>
          <w:szCs w:val="22"/>
        </w:rPr>
        <w:t>,</w:t>
      </w:r>
      <w:r w:rsidRPr="00C5781A">
        <w:rPr>
          <w:color w:val="000000"/>
          <w:szCs w:val="22"/>
        </w:rPr>
        <w:t xml:space="preserve"> in accordance with prudent industry standards and accepted industry practices</w:t>
      </w:r>
      <w:r w:rsidRPr="00C5781A" w:rsidR="00B23FDF">
        <w:rPr>
          <w:color w:val="000000"/>
          <w:szCs w:val="22"/>
        </w:rPr>
        <w:t>,</w:t>
      </w:r>
      <w:r w:rsidRPr="00C5781A">
        <w:rPr>
          <w:color w:val="000000"/>
          <w:szCs w:val="22"/>
        </w:rPr>
        <w:t xml:space="preserve"> and conduct its business and operations with due diligence and efficiency</w:t>
      </w:r>
      <w:r w:rsidRPr="00C5781A" w:rsidR="00B23FDF">
        <w:rPr>
          <w:color w:val="000000"/>
          <w:szCs w:val="22"/>
        </w:rPr>
        <w:t>,</w:t>
      </w:r>
      <w:r w:rsidRPr="00C5781A">
        <w:rPr>
          <w:color w:val="000000"/>
          <w:szCs w:val="22"/>
        </w:rPr>
        <w:t xml:space="preserve"> in accordance with sound technical, financial and managerial standards</w:t>
      </w:r>
      <w:r w:rsidRPr="00C5781A" w:rsidR="00B23FDF">
        <w:rPr>
          <w:color w:val="000000"/>
          <w:szCs w:val="22"/>
        </w:rPr>
        <w:t>,</w:t>
      </w:r>
      <w:r w:rsidRPr="00C5781A">
        <w:rPr>
          <w:color w:val="000000"/>
          <w:szCs w:val="22"/>
        </w:rPr>
        <w:t xml:space="preserve"> and business practices;</w:t>
      </w:r>
    </w:p>
    <w:p w:rsidRPr="00C5781A" w:rsidR="007D5DCB" w:rsidP="002866B7" w:rsidRDefault="007D5DCB" w14:paraId="2F55AD69" w14:textId="77777777">
      <w:pPr>
        <w:pStyle w:val="ListParagraph"/>
        <w:rPr>
          <w:color w:val="000000"/>
          <w:szCs w:val="22"/>
        </w:rPr>
      </w:pPr>
    </w:p>
    <w:p w:rsidRPr="00C5781A" w:rsidR="007D5DCB" w:rsidP="00E33FD0" w:rsidRDefault="007D5DCB" w14:paraId="04EA4E9E"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promptly obtain, maintain and comply with the terms of all authorisations necessary for entering into or performing its obligations under the </w:t>
      </w:r>
      <w:r w:rsidRPr="00C5781A" w:rsidR="00DA2229">
        <w:rPr>
          <w:color w:val="000000"/>
          <w:szCs w:val="22"/>
        </w:rPr>
        <w:t>Transaction</w:t>
      </w:r>
      <w:r w:rsidR="00B81585">
        <w:rPr>
          <w:color w:val="000000"/>
          <w:szCs w:val="22"/>
        </w:rPr>
        <w:t xml:space="preserve"> Documents</w:t>
      </w:r>
      <w:r w:rsidRPr="00C5781A">
        <w:rPr>
          <w:color w:val="000000"/>
          <w:szCs w:val="22"/>
        </w:rPr>
        <w:t>;</w:t>
      </w:r>
    </w:p>
    <w:p w:rsidRPr="00C5781A" w:rsidR="0087465D" w:rsidP="0087465D" w:rsidRDefault="0087465D" w14:paraId="2BD6C317" w14:textId="77777777">
      <w:pPr>
        <w:pStyle w:val="ListParagraph"/>
        <w:rPr>
          <w:color w:val="000000"/>
          <w:szCs w:val="22"/>
        </w:rPr>
      </w:pPr>
    </w:p>
    <w:p w:rsidRPr="00C5781A" w:rsidR="0087465D" w:rsidP="00E33FD0" w:rsidRDefault="0087465D" w14:paraId="69070BF7"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lastRenderedPageBreak/>
        <w:t>create and perfect</w:t>
      </w:r>
      <w:r w:rsidRPr="00C5781A" w:rsidR="009233FC">
        <w:rPr>
          <w:color w:val="000000"/>
          <w:szCs w:val="22"/>
        </w:rPr>
        <w:t>, or ensure creation and perfection of</w:t>
      </w:r>
      <w:r w:rsidRPr="00C5781A">
        <w:rPr>
          <w:color w:val="000000"/>
          <w:szCs w:val="22"/>
        </w:rPr>
        <w:t xml:space="preserve">, </w:t>
      </w:r>
      <w:r w:rsidRPr="00C5781A" w:rsidR="00283C9C">
        <w:rPr>
          <w:color w:val="000000"/>
          <w:szCs w:val="22"/>
        </w:rPr>
        <w:t>Security</w:t>
      </w:r>
      <w:r w:rsidRPr="00C5781A" w:rsidR="00CE53A1">
        <w:rPr>
          <w:color w:val="000000"/>
          <w:szCs w:val="22"/>
        </w:rPr>
        <w:t>, guarantees</w:t>
      </w:r>
      <w:r w:rsidRPr="00C5781A" w:rsidR="00283C9C">
        <w:rPr>
          <w:color w:val="000000"/>
          <w:szCs w:val="22"/>
        </w:rPr>
        <w:t xml:space="preserve"> and </w:t>
      </w:r>
      <w:r w:rsidRPr="00C5781A" w:rsidR="00CE53A1">
        <w:rPr>
          <w:color w:val="000000"/>
          <w:szCs w:val="22"/>
        </w:rPr>
        <w:t>contractual comforts</w:t>
      </w:r>
      <w:r w:rsidRPr="00C5781A" w:rsidR="00283C9C">
        <w:rPr>
          <w:color w:val="000000"/>
          <w:szCs w:val="22"/>
        </w:rPr>
        <w:t>,</w:t>
      </w:r>
      <w:r w:rsidRPr="00C5781A" w:rsidR="00CE53A1">
        <w:rPr>
          <w:color w:val="000000"/>
          <w:szCs w:val="22"/>
        </w:rPr>
        <w:t xml:space="preserve"> as required under the Transaction Documents,</w:t>
      </w:r>
      <w:r w:rsidRPr="00C5781A" w:rsidR="00283C9C">
        <w:rPr>
          <w:color w:val="000000"/>
          <w:szCs w:val="22"/>
        </w:rPr>
        <w:t xml:space="preserve"> </w:t>
      </w:r>
      <w:r w:rsidRPr="00C5781A">
        <w:rPr>
          <w:color w:val="000000"/>
          <w:szCs w:val="22"/>
        </w:rPr>
        <w:t>to the satisfaction of ICICI Bank, within the timelines stipulated in the CAL or such other period specified by ICICI Bank, from time to time</w:t>
      </w:r>
      <w:r w:rsidRPr="00C5781A" w:rsidR="00CE53A1">
        <w:rPr>
          <w:color w:val="000000"/>
          <w:szCs w:val="22"/>
        </w:rPr>
        <w:t>;</w:t>
      </w:r>
    </w:p>
    <w:p w:rsidRPr="00C5781A" w:rsidR="007D5DCB" w:rsidP="002866B7" w:rsidRDefault="007D5DCB" w14:paraId="4E62EEED" w14:textId="77777777">
      <w:pPr>
        <w:pStyle w:val="ListParagraph"/>
        <w:rPr>
          <w:color w:val="000000"/>
          <w:szCs w:val="22"/>
        </w:rPr>
      </w:pPr>
    </w:p>
    <w:p w:rsidRPr="00C5781A" w:rsidR="0089766A" w:rsidP="00E33FD0" w:rsidRDefault="00586189" w14:paraId="4474DF07" w14:textId="5F9B55AF">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w:t>
      </w:r>
      <w:r w:rsidRPr="00C5781A" w:rsidR="007D5DCB">
        <w:rPr>
          <w:color w:val="000000"/>
          <w:szCs w:val="22"/>
        </w:rPr>
        <w:t xml:space="preserve"> under the Transaction Documents</w:t>
      </w:r>
      <w:r w:rsidRPr="00C5781A" w:rsidR="00283C9C">
        <w:rPr>
          <w:color w:val="000000"/>
          <w:szCs w:val="22"/>
        </w:rPr>
        <w:t>,</w:t>
      </w:r>
      <w:r w:rsidRPr="00C5781A" w:rsidR="007D5DCB">
        <w:rPr>
          <w:color w:val="000000"/>
          <w:szCs w:val="22"/>
        </w:rPr>
        <w:t xml:space="preserve"> do and will rank</w:t>
      </w:r>
      <w:r w:rsidR="00457494">
        <w:rPr>
          <w:color w:val="000000"/>
          <w:szCs w:val="22"/>
        </w:rPr>
        <w:t xml:space="preserve"> at least </w:t>
      </w:r>
      <w:r w:rsidRPr="003E6FAD" w:rsidR="00457494">
        <w:rPr>
          <w:i/>
          <w:color w:val="000000"/>
          <w:szCs w:val="22"/>
        </w:rPr>
        <w:t>pari passu</w:t>
      </w:r>
      <w:r w:rsidRPr="00C5781A" w:rsidR="007D5DCB">
        <w:rPr>
          <w:color w:val="000000"/>
          <w:szCs w:val="22"/>
        </w:rPr>
        <w:t xml:space="preserve"> </w:t>
      </w:r>
      <w:r w:rsidR="006550BA">
        <w:rPr>
          <w:color w:val="000000"/>
          <w:szCs w:val="22"/>
        </w:rPr>
        <w:t xml:space="preserve"> </w:t>
      </w:r>
      <w:r w:rsidR="00457494">
        <w:rPr>
          <w:color w:val="000000"/>
          <w:szCs w:val="22"/>
        </w:rPr>
        <w:t xml:space="preserve">with </w:t>
      </w:r>
      <w:r w:rsidRPr="00C5781A" w:rsidR="007D5DCB">
        <w:rPr>
          <w:color w:val="000000"/>
          <w:szCs w:val="22"/>
        </w:rPr>
        <w:t>all its other present and future obligations</w:t>
      </w:r>
      <w:r w:rsidR="00457494">
        <w:rPr>
          <w:color w:val="000000"/>
          <w:szCs w:val="22"/>
        </w:rPr>
        <w:t xml:space="preserve">, except otherwise permitted by ICICI Bank. </w:t>
      </w:r>
      <w:r w:rsidRPr="004430DF" w:rsidR="00457494">
        <w:t>It is clarified that this is without prejudice to the ranking and priority expressed in the documen</w:t>
      </w:r>
      <w:r w:rsidR="00457494">
        <w:t>ts executed in relation to any S</w:t>
      </w:r>
      <w:r w:rsidRPr="004430DF" w:rsidR="00457494">
        <w:t>ecurity created for the Facility</w:t>
      </w:r>
      <w:r w:rsidRPr="00C5781A" w:rsidR="007D5DCB">
        <w:rPr>
          <w:color w:val="000000"/>
          <w:szCs w:val="22"/>
        </w:rPr>
        <w:t>;</w:t>
      </w:r>
      <w:r w:rsidRPr="00C5781A" w:rsidR="0089766A">
        <w:rPr>
          <w:rFonts w:cs="Zurich BT"/>
          <w:color w:val="000000"/>
          <w:sz w:val="20"/>
          <w:szCs w:val="20"/>
          <w:lang w:val="en-US" w:eastAsia="zh-CN"/>
        </w:rPr>
        <w:t xml:space="preserve"> </w:t>
      </w:r>
    </w:p>
    <w:p w:rsidRPr="00C5781A" w:rsidR="0089766A" w:rsidP="002866B7" w:rsidRDefault="0089766A" w14:paraId="529CDCB8" w14:textId="77777777">
      <w:pPr>
        <w:pStyle w:val="ListParagraph"/>
        <w:rPr>
          <w:lang w:val="en-US" w:eastAsia="zh-CN"/>
        </w:rPr>
      </w:pPr>
    </w:p>
    <w:p w:rsidRPr="00C5781A" w:rsidR="0089766A" w:rsidP="00E33FD0" w:rsidRDefault="0089766A" w14:paraId="66CC5C21"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sidR="001B0177">
        <w:rPr>
          <w:lang w:val="en-US" w:eastAsia="zh-CN"/>
        </w:rPr>
        <w:t xml:space="preserve"> records</w:t>
      </w:r>
      <w:r w:rsidR="007C54AF">
        <w:rPr>
          <w:lang w:val="en-US" w:eastAsia="zh-CN"/>
        </w:rPr>
        <w:t>,</w:t>
      </w:r>
      <w:r w:rsidR="009D4418">
        <w:rPr>
          <w:lang w:val="en-US" w:eastAsia="zh-CN"/>
        </w:rPr>
        <w:t xml:space="preserve"> </w:t>
      </w:r>
      <w:r w:rsidR="007C54AF">
        <w:rPr>
          <w:lang w:val="en-US" w:eastAsia="zh-CN"/>
        </w:rPr>
        <w:t xml:space="preserve">upon happening of an Event of Default, </w:t>
      </w:r>
      <w:r w:rsidRPr="00C5781A">
        <w:rPr>
          <w:lang w:val="en-US" w:eastAsia="zh-CN"/>
        </w:rPr>
        <w:t xml:space="preserve">shall be open to examination by </w:t>
      </w:r>
      <w:r w:rsidRPr="00C5781A" w:rsidR="00A17287">
        <w:rPr>
          <w:lang w:val="en-US" w:eastAsia="zh-CN"/>
        </w:rPr>
        <w:t>ICICI Bank</w:t>
      </w:r>
      <w:r w:rsidRPr="00C5781A">
        <w:rPr>
          <w:lang w:val="en-US" w:eastAsia="zh-CN"/>
        </w:rPr>
        <w:t xml:space="preserve"> and/or its authorised representatives;</w:t>
      </w:r>
      <w:r w:rsidRPr="00C5781A">
        <w:rPr>
          <w:rFonts w:cs="Zurich BT"/>
          <w:color w:val="000000"/>
          <w:sz w:val="20"/>
          <w:szCs w:val="20"/>
          <w:lang w:val="en-US" w:eastAsia="zh-CN"/>
        </w:rPr>
        <w:t xml:space="preserve"> </w:t>
      </w:r>
    </w:p>
    <w:p w:rsidRPr="00C5781A" w:rsidR="0089766A" w:rsidP="002866B7" w:rsidRDefault="0089766A" w14:paraId="48F73D4C" w14:textId="77777777">
      <w:pPr>
        <w:pStyle w:val="ListParagraph"/>
        <w:rPr>
          <w:lang w:val="en-US" w:eastAsia="zh-CN"/>
        </w:rPr>
      </w:pPr>
    </w:p>
    <w:p w:rsidR="007C54AF" w:rsidP="00E33FD0" w:rsidRDefault="007C54AF" w14:paraId="4FF7683F" w14:textId="2EBB943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permit or cause the security provider to permit ICICI Bank</w:t>
      </w:r>
      <w:r w:rsidR="00A762B9">
        <w:rPr>
          <w:lang w:val="en-US" w:eastAsia="zh-CN"/>
        </w:rPr>
        <w:t xml:space="preserve"> or such other persons as may be authorised by ICICI Bank, to inspect its </w:t>
      </w:r>
      <w:r w:rsidRPr="00D25FFD" w:rsidR="00A762B9">
        <w:rPr>
          <w:lang w:val="en-US" w:eastAsia="zh-CN"/>
        </w:rPr>
        <w:t>premises, units, projects, assets, documents and other materials</w:t>
      </w:r>
      <w:r w:rsidRPr="007C1237" w:rsidR="00A762B9">
        <w:rPr>
          <w:color w:val="000000"/>
          <w:szCs w:val="22"/>
          <w:lang w:val="en-GB"/>
        </w:rPr>
        <w:t>, at reasonable times</w:t>
      </w:r>
      <w:r w:rsidR="00A762B9">
        <w:rPr>
          <w:color w:val="000000"/>
          <w:szCs w:val="22"/>
          <w:lang w:val="en-GB"/>
        </w:rPr>
        <w:t>.</w:t>
      </w:r>
      <w:r w:rsidR="00AF4583">
        <w:rPr>
          <w:color w:val="000000"/>
          <w:szCs w:val="22"/>
          <w:lang w:val="en-GB"/>
        </w:rPr>
        <w:t xml:space="preserve"> </w:t>
      </w:r>
      <w:r w:rsidR="00EC1EFA">
        <w:rPr>
          <w:lang w:val="en-US" w:eastAsia="zh-CN"/>
        </w:rPr>
        <w:t>The Borrower shall ensure full co-operation and assistance to ICICI Bank or any person so authorized by ICICI Bank</w:t>
      </w:r>
      <w:r w:rsidR="00836909">
        <w:rPr>
          <w:lang w:val="en-US" w:eastAsia="zh-CN"/>
        </w:rPr>
        <w:t xml:space="preserve">, including allowing the taking of any copies or extracts, </w:t>
      </w:r>
      <w:r w:rsidRPr="00836909" w:rsidR="00836909">
        <w:rPr>
          <w:lang w:val="en-US" w:eastAsia="zh-CN"/>
        </w:rPr>
        <w:t>as may be required</w:t>
      </w:r>
      <w:r w:rsidR="00836909">
        <w:rPr>
          <w:lang w:val="en-US" w:eastAsia="zh-CN"/>
        </w:rPr>
        <w:t xml:space="preserve"> by ICICI Banks or persons authorized by it</w:t>
      </w:r>
      <w:r w:rsidR="00EC1EFA">
        <w:rPr>
          <w:lang w:val="en-US" w:eastAsia="zh-CN"/>
        </w:rPr>
        <w:t>. The cost and expenses of any such visit or inspection shall be borne by the Borrower</w:t>
      </w:r>
      <w:r w:rsidR="00BE181F">
        <w:rPr>
          <w:lang w:val="en-US" w:eastAsia="zh-CN"/>
        </w:rPr>
        <w:t>;</w:t>
      </w:r>
      <w:r w:rsidR="00EC1EFA">
        <w:rPr>
          <w:lang w:val="en-US" w:eastAsia="zh-CN"/>
        </w:rPr>
        <w:t xml:space="preserve"> </w:t>
      </w:r>
    </w:p>
    <w:p w:rsidR="00E47F46" w:rsidP="003E6FAD" w:rsidRDefault="00E47F46" w14:paraId="40FE41B4"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rsidRPr="00E47F46" w:rsidR="00E47F46" w:rsidP="00FC5884" w:rsidRDefault="00E47F46" w14:paraId="410A031D" w14:textId="21AD906E">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sidRPr="00E47F46">
        <w:rPr>
          <w:lang w:val="en-US" w:eastAsia="zh-CN"/>
        </w:rPr>
        <w:t xml:space="preserve">allow ICICI Bank </w:t>
      </w:r>
      <w:r w:rsidRPr="00E47F46">
        <w:rPr>
          <w:color w:val="000000"/>
          <w:lang w:val="en-GB"/>
        </w:rPr>
        <w:t>to appoint chartered accountants, cost accountants, forensic experts or other consultants for carrying out concurrent or special audit or examination of the Borrower</w:t>
      </w:r>
      <w:r w:rsidR="00FC5884">
        <w:rPr>
          <w:color w:val="000000"/>
          <w:lang w:val="en-GB"/>
        </w:rPr>
        <w:t xml:space="preserve">, </w:t>
      </w:r>
      <w:r w:rsidRPr="00FC5884" w:rsid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sidR="00625B67">
        <w:rPr>
          <w:lang w:val="en-US" w:eastAsia="zh-CN"/>
        </w:rPr>
        <w:t>;</w:t>
      </w:r>
    </w:p>
    <w:p w:rsidRPr="00E47F46" w:rsidR="007C54AF" w:rsidP="003E6FAD" w:rsidRDefault="007C54AF" w14:paraId="61671858" w14:textId="77777777">
      <w:pPr>
        <w:rPr>
          <w:lang w:val="en-US" w:eastAsia="zh-CN"/>
        </w:rPr>
      </w:pPr>
    </w:p>
    <w:p w:rsidRPr="00625B67" w:rsidR="00CE53A1" w:rsidP="00AA7A88" w:rsidRDefault="00CE53A1" w14:paraId="4B1DD18B" w14:textId="04B9AE24">
      <w:pPr>
        <w:pStyle w:val="ListParagraph"/>
        <w:numPr>
          <w:ilvl w:val="0"/>
          <w:numId w:val="7"/>
        </w:numPr>
        <w:rPr>
          <w:lang w:val="en-US" w:eastAsia="zh-CN"/>
        </w:rPr>
      </w:pPr>
      <w:r w:rsidRPr="00625B67">
        <w:rPr>
          <w:lang w:val="en-US" w:eastAsia="zh-CN"/>
        </w:rPr>
        <w:t>indemnify and keep ICICI Bank indemnified against any</w:t>
      </w:r>
      <w:r w:rsidRPr="00625B67" w:rsidR="00B81585">
        <w:rPr>
          <w:lang w:val="en-US" w:eastAsia="zh-CN"/>
        </w:rPr>
        <w:t xml:space="preserve"> and all</w:t>
      </w:r>
      <w:r w:rsidRPr="00625B67">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Pr="00625B67" w:rsidR="00625B67">
        <w:rPr>
          <w:lang w:val="en-US" w:eastAsia="zh-CN"/>
        </w:rPr>
        <w:t>.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t>
      </w:r>
      <w:r w:rsidR="00625B67">
        <w:rPr>
          <w:lang w:val="en-US" w:eastAsia="zh-CN"/>
        </w:rPr>
        <w:t>wer shall indemnify and keep ICICI</w:t>
      </w:r>
      <w:r w:rsidRPr="00625B67" w:rsidR="00625B67">
        <w:rPr>
          <w:lang w:val="en-US" w:eastAsia="zh-CN"/>
        </w:rPr>
        <w:t xml:space="preserve"> Bank indemnified against any cost, loss, lia</w:t>
      </w:r>
      <w:r w:rsidR="00625B67">
        <w:rPr>
          <w:lang w:val="en-US" w:eastAsia="zh-CN"/>
        </w:rPr>
        <w:t>bility or claims incurred by ICICI</w:t>
      </w:r>
      <w:r w:rsidRPr="00625B67" w:rsidR="00625B67">
        <w:rPr>
          <w:lang w:val="en-US" w:eastAsia="zh-CN"/>
        </w:rPr>
        <w:t xml:space="preserve"> Bank as a result of acting on instructions or information suffering from any of the aforementioned defects</w:t>
      </w:r>
      <w:r w:rsidR="00625B67">
        <w:rPr>
          <w:lang w:val="en-US" w:eastAsia="zh-CN"/>
        </w:rPr>
        <w:t>;</w:t>
      </w:r>
    </w:p>
    <w:p w:rsidRPr="00C5781A" w:rsidR="00CE53A1" w:rsidP="00F224CD" w:rsidRDefault="00CE53A1" w14:paraId="51FC98B6" w14:textId="77777777">
      <w:pPr>
        <w:pStyle w:val="ListParagraph"/>
        <w:rPr>
          <w:lang w:val="en-US" w:eastAsia="zh-CN"/>
        </w:rPr>
      </w:pPr>
    </w:p>
    <w:p w:rsidRPr="003E6FAD" w:rsidR="00EE6603" w:rsidP="00E33FD0" w:rsidRDefault="0089766A" w14:paraId="627B6870" w14:textId="68A287A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 xml:space="preserve">in the event that the existing auditors cease to act as the auditors of the Borrower for </w:t>
      </w:r>
      <w:r w:rsidRPr="00C5781A">
        <w:rPr>
          <w:lang w:val="en-US" w:eastAsia="zh-CN"/>
        </w:rPr>
        <w:lastRenderedPageBreak/>
        <w:t xml:space="preserve">any reason, the Borrower shall promptly inform </w:t>
      </w:r>
      <w:r w:rsidRPr="00C5781A" w:rsidR="00A17287">
        <w:rPr>
          <w:lang w:val="en-US" w:eastAsia="zh-CN"/>
        </w:rPr>
        <w:t>ICICI Bank</w:t>
      </w:r>
      <w:r w:rsidRPr="00C5781A">
        <w:rPr>
          <w:lang w:val="en-US" w:eastAsia="zh-CN"/>
        </w:rPr>
        <w:t xml:space="preserve"> of the reasons for such cessation and shall appoint another firm of independent chartered accountants</w:t>
      </w:r>
      <w:r w:rsidR="000E54D2">
        <w:rPr>
          <w:lang w:val="en-US" w:eastAsia="zh-CN"/>
        </w:rPr>
        <w:t xml:space="preserve"> of equal or better repute</w:t>
      </w:r>
      <w:r w:rsidRPr="00C5781A" w:rsidR="001A5F46">
        <w:rPr>
          <w:lang w:val="en-US" w:eastAsia="zh-CN"/>
        </w:rPr>
        <w:t>;</w:t>
      </w:r>
    </w:p>
    <w:p w:rsidRPr="003E6FAD" w:rsidR="004E7C75" w:rsidP="003E6FAD" w:rsidRDefault="004E7C75" w14:paraId="3E3AF480"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rsidRPr="00930DC5" w:rsidR="00431264" w:rsidP="00431264" w:rsidRDefault="00431264" w14:paraId="472462B6" w14:textId="475BCAE6">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E737C1">
        <w:t xml:space="preserve">promptly authenticate </w:t>
      </w:r>
      <w:r>
        <w:t xml:space="preserve">and verify </w:t>
      </w:r>
      <w:r w:rsidRPr="00E737C1">
        <w:t>t</w:t>
      </w:r>
      <w:r>
        <w:t>he Financial I</w:t>
      </w:r>
      <w:r w:rsidRPr="00E737C1">
        <w:t>nformation submitted by ICICI Bank</w:t>
      </w:r>
      <w:r w:rsidR="001219B6">
        <w:t xml:space="preserve"> </w:t>
      </w:r>
      <w:r w:rsidRPr="008840DA" w:rsidR="001219B6">
        <w:t>and consent to the Bank accessing its financial information available with information utilities</w:t>
      </w:r>
      <w:r w:rsidRPr="00E737C1">
        <w:t xml:space="preserve">, as and </w:t>
      </w:r>
      <w:r>
        <w:t>when requested by information u</w:t>
      </w:r>
      <w:r w:rsidRPr="00E737C1">
        <w:t>tilities.</w:t>
      </w:r>
    </w:p>
    <w:p w:rsidR="001219B6" w:rsidP="00930DC5" w:rsidRDefault="001219B6" w14:paraId="7FD13A87" w14:textId="77777777">
      <w:pPr>
        <w:pStyle w:val="ListParagraph"/>
        <w:rPr>
          <w:rFonts w:cs="Zurich BT"/>
          <w:color w:val="000000"/>
          <w:sz w:val="20"/>
          <w:szCs w:val="20"/>
          <w:lang w:val="en-US" w:eastAsia="zh-CN"/>
        </w:rPr>
      </w:pPr>
    </w:p>
    <w:p w:rsidRPr="002F6F50" w:rsidR="001219B6" w:rsidP="00431264" w:rsidRDefault="001219B6" w14:paraId="2783A156" w14:textId="39BCA73A">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rsidRPr="00C5781A" w:rsidR="00EE6603" w:rsidP="003E6FAD" w:rsidRDefault="00EE6603" w14:paraId="3362873A" w14:textId="77777777">
      <w:pPr>
        <w:rPr>
          <w:lang w:eastAsia="zh-CN"/>
        </w:rPr>
      </w:pPr>
    </w:p>
    <w:p w:rsidRPr="00C5781A" w:rsidR="002D49EF" w:rsidP="00E33FD0" w:rsidRDefault="0089766A" w14:paraId="65EA7D2E"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comply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Pr="00C5781A" w:rsidR="00EE6603">
        <w:rPr>
          <w:lang w:eastAsia="zh-CN"/>
        </w:rPr>
        <w:t>;</w:t>
      </w:r>
      <w:r w:rsidRPr="00C5781A" w:rsidR="002D49EF">
        <w:rPr>
          <w:szCs w:val="22"/>
        </w:rPr>
        <w:t xml:space="preserve"> </w:t>
      </w:r>
    </w:p>
    <w:p w:rsidRPr="00C5781A" w:rsidR="0089766A" w:rsidP="002866B7" w:rsidRDefault="0089766A" w14:paraId="6FD147FE" w14:textId="77777777">
      <w:pPr>
        <w:pStyle w:val="ListParagraph"/>
        <w:ind w:left="0"/>
        <w:rPr>
          <w:color w:val="000000"/>
          <w:szCs w:val="22"/>
          <w:lang w:val="en-US"/>
        </w:rPr>
      </w:pPr>
    </w:p>
    <w:p w:rsidRPr="003E6FAD" w:rsidR="004A230F" w:rsidP="003E6FAD" w:rsidRDefault="004A230F" w14:paraId="6079C82E"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rsidRPr="00C5781A" w:rsidR="007D5DCB" w:rsidP="00E33FD0" w:rsidRDefault="004A230F" w14:paraId="4AC3C5E5" w14:textId="41670EB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w:t>
      </w:r>
      <w:r w:rsidR="000B14F7">
        <w:rPr>
          <w:color w:val="000000"/>
          <w:szCs w:val="22"/>
          <w:lang w:val="en-US"/>
        </w:rPr>
        <w:t xml:space="preserve"> the </w:t>
      </w:r>
      <w:r>
        <w:rPr>
          <w:color w:val="000000"/>
          <w:szCs w:val="22"/>
          <w:lang w:val="en-US"/>
        </w:rPr>
        <w:t>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Pr="00C5781A" w:rsidR="00EE6603">
        <w:rPr>
          <w:color w:val="000000"/>
          <w:szCs w:val="22"/>
          <w:lang w:val="en-US"/>
        </w:rPr>
        <w:t>and</w:t>
      </w:r>
    </w:p>
    <w:p w:rsidRPr="003E6FAD" w:rsidR="00EE6603" w:rsidP="003E6FAD" w:rsidRDefault="00EE6603" w14:paraId="538BCE50" w14:textId="77777777">
      <w:pPr>
        <w:rPr>
          <w:color w:val="000000"/>
          <w:szCs w:val="22"/>
        </w:rPr>
      </w:pPr>
    </w:p>
    <w:p w:rsidRPr="00C5781A" w:rsidR="00EE6603" w:rsidP="00E33FD0" w:rsidRDefault="00EE6603" w14:paraId="3576B106"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to comply with such other conditions as may be mentioned in the CAL. </w:t>
      </w:r>
    </w:p>
    <w:p w:rsidRPr="00C5781A" w:rsidR="005A66D3" w:rsidP="002866B7" w:rsidRDefault="005A66D3" w14:paraId="2572047B" w14:textId="77777777">
      <w:pPr>
        <w:pStyle w:val="ListParagraph"/>
        <w:rPr>
          <w:color w:val="000000"/>
          <w:szCs w:val="22"/>
        </w:rPr>
      </w:pPr>
    </w:p>
    <w:p w:rsidRPr="003E6FAD" w:rsidR="005A66D3" w:rsidP="002866B7" w:rsidRDefault="00507671" w14:paraId="2222993C" w14:textId="77777777">
      <w:pPr>
        <w:pStyle w:val="Heading2"/>
        <w:rPr>
          <w:rFonts w:ascii="Zurich Blk BT" w:hAnsi="Zurich Blk BT"/>
          <w:b w:val="0"/>
        </w:rPr>
      </w:pPr>
      <w:r w:rsidRPr="003E6FAD">
        <w:rPr>
          <w:rFonts w:ascii="Zurich Blk BT" w:hAnsi="Zurich Blk BT"/>
          <w:b w:val="0"/>
          <w:u w:val="none"/>
        </w:rPr>
        <w:t>5</w:t>
      </w:r>
      <w:r w:rsidRPr="003E6FAD" w:rsidR="005A66D3">
        <w:rPr>
          <w:rFonts w:ascii="Zurich Blk BT" w:hAnsi="Zurich Blk BT"/>
          <w:b w:val="0"/>
          <w:u w:val="none"/>
        </w:rPr>
        <w:t>.3</w:t>
      </w:r>
      <w:r w:rsidRPr="003E6FAD" w:rsidR="005A66D3">
        <w:rPr>
          <w:rFonts w:ascii="Zurich Blk BT" w:hAnsi="Zurich Blk BT"/>
          <w:b w:val="0"/>
          <w:u w:val="none"/>
        </w:rPr>
        <w:tab/>
      </w:r>
      <w:r w:rsidRPr="003E6FAD" w:rsidR="005A66D3">
        <w:rPr>
          <w:rFonts w:ascii="Zurich Blk BT" w:hAnsi="Zurich Blk BT"/>
          <w:b w:val="0"/>
          <w:u w:val="none"/>
        </w:rPr>
        <w:tab/>
      </w:r>
      <w:r w:rsidRPr="003E6FAD" w:rsidR="005A66D3">
        <w:rPr>
          <w:rFonts w:ascii="Zurich Blk BT" w:hAnsi="Zurich Blk BT"/>
          <w:b w:val="0"/>
        </w:rPr>
        <w:t>NEGATIVE COVENANTS</w:t>
      </w:r>
    </w:p>
    <w:p w:rsidRPr="00C5781A" w:rsidR="005A66D3" w:rsidP="002866B7" w:rsidRDefault="005A66D3" w14:paraId="245D4F44" w14:textId="77777777">
      <w:pPr>
        <w:rPr>
          <w:lang w:val="en-US" w:eastAsia="ar-SA"/>
        </w:rPr>
      </w:pPr>
    </w:p>
    <w:p w:rsidRPr="00C5781A" w:rsidR="00497A86" w:rsidP="00497A86" w:rsidRDefault="00497A86" w14:paraId="2AB6AD96" w14:textId="26197AA4">
      <w:pPr>
        <w:rPr>
          <w:lang w:val="en-US" w:eastAsia="ar-SA"/>
        </w:rPr>
      </w:pPr>
      <w:r w:rsidRPr="00C5781A">
        <w:rPr>
          <w:lang w:val="en-US" w:eastAsia="ar-SA"/>
        </w:rPr>
        <w:t xml:space="preserve">Save as otherwise provided in the Facility Agreement or the CAL, the Borrower hereby further covenants and agrees that without the prior written approval of ICICI Bank, the Borrower shall not: </w:t>
      </w:r>
    </w:p>
    <w:p w:rsidRPr="00C5781A" w:rsidR="00497A86" w:rsidP="00497A86" w:rsidRDefault="00497A86" w14:paraId="3D2E0AB7" w14:textId="77777777">
      <w:pPr>
        <w:rPr>
          <w:lang w:val="en-US" w:eastAsia="ar-SA"/>
        </w:rPr>
      </w:pPr>
    </w:p>
    <w:p w:rsidRPr="00C5781A" w:rsidR="00497A86" w:rsidP="004131FA" w:rsidRDefault="004131FA" w14:paraId="2A5DE34D" w14:textId="57FBDD0A">
      <w:pPr>
        <w:numPr>
          <w:ilvl w:val="0"/>
          <w:numId w:val="8"/>
        </w:numPr>
        <w:rPr>
          <w:lang w:val="en-US" w:eastAsia="ar-SA"/>
        </w:rPr>
      </w:pPr>
      <w:r w:rsidRPr="004131FA">
        <w:rPr>
          <w:lang w:val="en-US" w:eastAsia="ar-SA"/>
        </w:rPr>
        <w:t xml:space="preserve">if </w:t>
      </w:r>
      <w:r w:rsidR="005F519A">
        <w:rPr>
          <w:lang w:val="en-US" w:eastAsia="ar-SA"/>
        </w:rPr>
        <w:t>a Payment Default</w:t>
      </w:r>
      <w:r w:rsidRPr="004131FA">
        <w:rPr>
          <w:lang w:val="en-US" w:eastAsia="ar-SA"/>
        </w:rPr>
        <w:t xml:space="preserve"> has occurred and is subsisting,</w:t>
      </w:r>
      <w:r>
        <w:rPr>
          <w:lang w:val="en-US" w:eastAsia="ar-SA"/>
        </w:rPr>
        <w:t xml:space="preserve"> </w:t>
      </w:r>
      <w:r w:rsidRPr="00C5781A" w:rsidR="00497A86">
        <w:rPr>
          <w:lang w:val="en-US" w:eastAsia="ar-SA"/>
        </w:rPr>
        <w:t xml:space="preserve">undertake or permit any merger, de-merger, consolidation, </w:t>
      </w:r>
      <w:r w:rsidRPr="00C5781A" w:rsidR="004B73E6">
        <w:rPr>
          <w:lang w:val="en-US" w:eastAsia="ar-SA"/>
        </w:rPr>
        <w:t>reorganization</w:t>
      </w:r>
      <w:r w:rsidRPr="00C5781A" w:rsidR="00497A86">
        <w:rPr>
          <w:lang w:val="en-US" w:eastAsia="ar-SA"/>
        </w:rPr>
        <w:t xml:space="preserve">, scheme of arrangement or compromise with its creditors or shareholders or effect any scheme of amalgamation or reconstruction including creation of any subsidiary or permit any company to become its subsidiary; </w:t>
      </w:r>
    </w:p>
    <w:p w:rsidRPr="00C5781A" w:rsidR="00497A86" w:rsidP="00497A86" w:rsidRDefault="00497A86" w14:paraId="6EE5CC20" w14:textId="77777777">
      <w:pPr>
        <w:ind w:left="360" w:hanging="360"/>
        <w:rPr>
          <w:lang w:val="en-US" w:eastAsia="ar-SA"/>
        </w:rPr>
      </w:pPr>
    </w:p>
    <w:p w:rsidRPr="00C5781A" w:rsidR="00497A86" w:rsidP="004131FA" w:rsidRDefault="004131FA" w14:paraId="00D4C896" w14:textId="44CDE605">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Pr="00C5781A" w:rsidR="00497A86">
        <w:rPr>
          <w:lang w:val="en-US" w:eastAsia="ar-SA"/>
        </w:rPr>
        <w:t xml:space="preserve">enter into any management contract or similar arrangement whereby </w:t>
      </w:r>
      <w:r w:rsidR="00010A70">
        <w:rPr>
          <w:lang w:val="en-US" w:eastAsia="ar-SA"/>
        </w:rPr>
        <w:t xml:space="preserve">substantial portion of </w:t>
      </w:r>
      <w:r w:rsidRPr="00C5781A" w:rsidR="00497A86">
        <w:rPr>
          <w:lang w:val="en-US" w:eastAsia="ar-SA"/>
        </w:rPr>
        <w:t>its business or operations are managed by any other person;</w:t>
      </w:r>
    </w:p>
    <w:p w:rsidRPr="00C5781A" w:rsidR="00497A86" w:rsidP="00497A86" w:rsidRDefault="00497A86" w14:paraId="7E1FD7C3" w14:textId="77777777">
      <w:pPr>
        <w:ind w:left="360" w:hanging="360"/>
        <w:rPr>
          <w:lang w:val="en-US" w:eastAsia="ar-SA"/>
        </w:rPr>
      </w:pPr>
    </w:p>
    <w:p w:rsidRPr="00C5781A" w:rsidR="00497A86" w:rsidP="00E33FD0" w:rsidRDefault="00497A86" w14:paraId="26A559AA" w14:textId="1A8A89C8">
      <w:pPr>
        <w:numPr>
          <w:ilvl w:val="0"/>
          <w:numId w:val="8"/>
        </w:numPr>
        <w:rPr>
          <w:lang w:val="en-US" w:eastAsia="ar-SA"/>
        </w:rPr>
      </w:pPr>
      <w:r w:rsidRPr="00C5781A">
        <w:rPr>
          <w:lang w:eastAsia="ar-SA"/>
        </w:rPr>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w:rsidRPr="00C5781A" w:rsidR="00497A86" w:rsidP="00497A86" w:rsidRDefault="00497A86" w14:paraId="306D9D82" w14:textId="77777777">
      <w:pPr>
        <w:ind w:left="360" w:hanging="360"/>
        <w:rPr>
          <w:lang w:val="en-US" w:eastAsia="ar-SA"/>
        </w:rPr>
      </w:pPr>
    </w:p>
    <w:p w:rsidRPr="00C5781A" w:rsidR="00497A86" w:rsidP="00E33FD0" w:rsidRDefault="00497A86" w14:paraId="78405A64" w14:textId="77777777">
      <w:pPr>
        <w:numPr>
          <w:ilvl w:val="0"/>
          <w:numId w:val="8"/>
        </w:numPr>
        <w:rPr>
          <w:lang w:val="en-US" w:eastAsia="ar-SA"/>
        </w:rPr>
      </w:pPr>
      <w:r w:rsidRPr="00C5781A">
        <w:rPr>
          <w:lang w:val="en-US" w:eastAsia="ar-SA"/>
        </w:rPr>
        <w:lastRenderedPageBreak/>
        <w:t>make any investments whether by way of deposits, loans, or investments in share capital or otherwise, in any concern</w:t>
      </w:r>
      <w:r w:rsidR="009B1427">
        <w:rPr>
          <w:lang w:val="en-US" w:eastAsia="ar-SA"/>
        </w:rPr>
        <w:t>,</w:t>
      </w:r>
      <w:r w:rsidRPr="00C5781A">
        <w:rPr>
          <w:lang w:val="en-US" w:eastAsia="ar-SA"/>
        </w:rPr>
        <w:t xml:space="preserve"> or provide any credit or give any guarantee, indemnity or similar assurance except as otherwise permitted under the Facility Agreement. This provision shall not apply to loans and advances granted to staff or contractors or suppliers in the ordinary course of business;</w:t>
      </w:r>
    </w:p>
    <w:p w:rsidRPr="00C5781A" w:rsidR="00497A86" w:rsidP="00497A86" w:rsidRDefault="00497A86" w14:paraId="57D8AA2F" w14:textId="77777777">
      <w:pPr>
        <w:ind w:left="360" w:hanging="360"/>
        <w:rPr>
          <w:lang w:val="en-US" w:eastAsia="ar-SA"/>
        </w:rPr>
      </w:pPr>
    </w:p>
    <w:p w:rsidR="00497A86" w:rsidP="00E33FD0" w:rsidRDefault="00497A86" w14:paraId="2E05B0A8" w14:textId="787994F9">
      <w:pPr>
        <w:numPr>
          <w:ilvl w:val="0"/>
          <w:numId w:val="8"/>
        </w:numPr>
        <w:rPr>
          <w:lang w:val="en-US" w:eastAsia="ar-SA"/>
        </w:rPr>
      </w:pPr>
      <w:r w:rsidRPr="00C5781A">
        <w:rPr>
          <w:lang w:val="en-US" w:eastAsia="ar-SA"/>
        </w:rPr>
        <w:t xml:space="preserve">incur </w:t>
      </w:r>
      <w:r w:rsidRPr="00C5781A" w:rsidR="009A6FE0">
        <w:rPr>
          <w:lang w:val="en-US" w:eastAsia="ar-SA"/>
        </w:rPr>
        <w:t>or cause to incur</w:t>
      </w:r>
      <w:r w:rsidRPr="00C5781A" w:rsidR="004B73E6">
        <w:rPr>
          <w:lang w:val="en-US" w:eastAsia="ar-SA"/>
        </w:rPr>
        <w:t>,</w:t>
      </w:r>
      <w:r w:rsidRPr="00C5781A" w:rsidR="009A6FE0">
        <w:rPr>
          <w:lang w:val="en-US" w:eastAsia="ar-SA"/>
        </w:rPr>
        <w:t xml:space="preserve"> </w:t>
      </w:r>
      <w:r w:rsidRPr="00C5781A">
        <w:rPr>
          <w:lang w:val="en-US" w:eastAsia="ar-SA"/>
        </w:rPr>
        <w:t>any Indebtedness</w:t>
      </w:r>
      <w:r w:rsidRPr="00C5781A" w:rsidR="009A6FE0">
        <w:rPr>
          <w:lang w:val="en-US" w:eastAsia="ar-SA"/>
        </w:rPr>
        <w:t xml:space="preserve"> in any manner whatsoever</w:t>
      </w:r>
      <w:r w:rsidR="001D7661">
        <w:rPr>
          <w:lang w:val="en-US" w:eastAsia="ar-SA"/>
        </w:rPr>
        <w:t>, other than Permitted Indebtedness</w:t>
      </w:r>
      <w:r w:rsidRPr="00C5781A">
        <w:rPr>
          <w:lang w:val="en-US" w:eastAsia="ar-SA"/>
        </w:rPr>
        <w:t>;</w:t>
      </w:r>
    </w:p>
    <w:p w:rsidR="009B1427" w:rsidP="009B1427" w:rsidRDefault="009B1427" w14:paraId="2B56DFDE" w14:textId="77777777">
      <w:pPr>
        <w:pStyle w:val="ListParagraph"/>
        <w:rPr>
          <w:lang w:val="en-US" w:eastAsia="ar-SA"/>
        </w:rPr>
      </w:pPr>
    </w:p>
    <w:p w:rsidRPr="00C5781A" w:rsidR="009B1427" w:rsidP="00E33FD0" w:rsidRDefault="001E15FA" w14:paraId="3ED72263" w14:textId="232D60BA">
      <w:pPr>
        <w:numPr>
          <w:ilvl w:val="0"/>
          <w:numId w:val="8"/>
        </w:numPr>
        <w:rPr>
          <w:lang w:val="en-US" w:eastAsia="ar-SA"/>
        </w:rPr>
      </w:pPr>
      <w:r>
        <w:rPr>
          <w:lang w:val="en-US" w:eastAsia="ar-SA"/>
        </w:rPr>
        <w:t>i</w:t>
      </w:r>
      <w:r w:rsidR="00007B36">
        <w:rPr>
          <w:lang w:val="en-US" w:eastAsia="ar-SA"/>
        </w:rPr>
        <w:t>f</w:t>
      </w:r>
      <w:r w:rsidR="009B1427">
        <w:rPr>
          <w:lang w:val="en-US" w:eastAsia="ar-SA"/>
        </w:rPr>
        <w:t xml:space="preserve"> </w:t>
      </w:r>
      <w:r w:rsidR="004131FA">
        <w:rPr>
          <w:lang w:val="en-US" w:eastAsia="ar-SA"/>
        </w:rPr>
        <w:t xml:space="preserve">a payment default </w:t>
      </w:r>
      <w:r w:rsidR="00007B36">
        <w:rPr>
          <w:lang w:val="en-US" w:eastAsia="ar-SA"/>
        </w:rPr>
        <w:t>has occurred and is subsisting</w:t>
      </w:r>
      <w:r w:rsidRPr="00857081" w:rsidR="00007B36">
        <w:rPr>
          <w:lang w:val="en-US" w:eastAsia="ar-SA"/>
        </w:rPr>
        <w:t xml:space="preserve">: (i) </w:t>
      </w:r>
      <w:r w:rsidRPr="00857081" w:rsidR="009B1427">
        <w:rPr>
          <w:lang w:val="en-US" w:eastAsia="ar-SA"/>
        </w:rPr>
        <w:t>change its financial year end from the date it has currently adopted or change the accounting method or policies currently followed, unless required by law</w:t>
      </w:r>
      <w:r w:rsidRPr="00857081" w:rsidR="00007B36">
        <w:rPr>
          <w:lang w:val="en-US" w:eastAsia="ar-SA"/>
        </w:rPr>
        <w:t xml:space="preserve">, (ii) undertake </w:t>
      </w:r>
      <w:r w:rsidRPr="00857081" w:rsidR="00007B36">
        <w:rPr>
          <w:lang w:eastAsia="ar-SA"/>
        </w:rPr>
        <w:t>any new business, operations or projects, or modernisation, diversification or substantial expansion of any current business, operations or project</w:t>
      </w:r>
      <w:r w:rsidRPr="00857081">
        <w:rPr>
          <w:lang w:eastAsia="ar-SA"/>
        </w:rPr>
        <w:t xml:space="preserve">, (iii) </w:t>
      </w:r>
      <w:r w:rsidRPr="00857081" w:rsidR="001D712D">
        <w:rPr>
          <w:lang w:eastAsia="ar-SA"/>
        </w:rPr>
        <w:t>change its auditors, board members or management setup</w:t>
      </w:r>
      <w:r w:rsidR="00D616F8">
        <w:rPr>
          <w:lang w:eastAsia="ar-SA"/>
        </w:rPr>
        <w:t xml:space="preserve">, or (iv) </w:t>
      </w:r>
      <w:r w:rsidR="008C2490">
        <w:rPr>
          <w:lang w:eastAsia="ar-SA"/>
        </w:rPr>
        <w:t>appoint, reappoint or remove the managing director or any other person holding substantial powers of management by whatever name called</w:t>
      </w:r>
      <w:r w:rsidRPr="00857081" w:rsidR="009B1427">
        <w:rPr>
          <w:lang w:val="en-US" w:eastAsia="ar-SA"/>
        </w:rPr>
        <w:t>;</w:t>
      </w:r>
    </w:p>
    <w:p w:rsidRPr="00C5781A" w:rsidR="00497A86" w:rsidP="002866B7" w:rsidRDefault="00497A86" w14:paraId="5E4F0887" w14:textId="77777777">
      <w:pPr>
        <w:pStyle w:val="ListParagraph"/>
        <w:rPr>
          <w:lang w:val="en-US" w:eastAsia="ar-SA"/>
        </w:rPr>
      </w:pPr>
    </w:p>
    <w:p w:rsidR="00497A86" w:rsidP="00E33FD0" w:rsidRDefault="00497A86" w14:paraId="190717B6" w14:textId="77777777">
      <w:pPr>
        <w:numPr>
          <w:ilvl w:val="0"/>
          <w:numId w:val="8"/>
        </w:numPr>
        <w:rPr>
          <w:lang w:val="en-US" w:eastAsia="ar-SA"/>
        </w:rPr>
      </w:pPr>
      <w:r w:rsidRPr="00C5781A">
        <w:rPr>
          <w:lang w:val="en-US" w:eastAsia="ar-SA"/>
        </w:rPr>
        <w:t>effect any change in its capital structure or constitutional documents in any manner whatsoever</w:t>
      </w:r>
      <w:r w:rsidR="00010A70">
        <w:rPr>
          <w:lang w:val="en-US" w:eastAsia="ar-SA"/>
        </w:rPr>
        <w:t xml:space="preserve">, which will </w:t>
      </w:r>
      <w:r w:rsidR="00B44198">
        <w:rPr>
          <w:lang w:val="en-US" w:eastAsia="ar-SA"/>
        </w:rPr>
        <w:t xml:space="preserve">adversely affect the </w:t>
      </w:r>
      <w:r w:rsidR="00BE419D">
        <w:rPr>
          <w:lang w:val="en-US" w:eastAsia="ar-SA"/>
        </w:rPr>
        <w:t>rights of ICICI Bank or the obligations of any party, under the Transaction Documents</w:t>
      </w:r>
      <w:r w:rsidR="00F4763A">
        <w:rPr>
          <w:lang w:val="en-US" w:eastAsia="ar-SA"/>
        </w:rPr>
        <w:t>;</w:t>
      </w:r>
      <w:r w:rsidRPr="00C5781A">
        <w:rPr>
          <w:lang w:val="en-US" w:eastAsia="ar-SA"/>
        </w:rPr>
        <w:t xml:space="preserve"> </w:t>
      </w:r>
    </w:p>
    <w:p w:rsidRPr="00044CBB" w:rsidR="00A40C6F" w:rsidP="00044CBB" w:rsidRDefault="00A40C6F" w14:paraId="40254D7A" w14:textId="77777777">
      <w:pPr>
        <w:rPr>
          <w:lang w:val="en-US"/>
        </w:rPr>
      </w:pPr>
    </w:p>
    <w:p w:rsidRPr="00BE181F" w:rsidR="00497A86" w:rsidP="00BE181F" w:rsidRDefault="005F519A" w14:paraId="721A092C" w14:textId="7C82C72A">
      <w:pPr>
        <w:numPr>
          <w:ilvl w:val="0"/>
          <w:numId w:val="8"/>
        </w:numPr>
        <w:rPr>
          <w:lang w:val="en-US" w:eastAsia="ar-SA"/>
        </w:rPr>
      </w:pPr>
      <w:r>
        <w:rPr>
          <w:szCs w:val="22"/>
        </w:rPr>
        <w:t xml:space="preserve">if any payment default has occurred and is subsisting, </w:t>
      </w:r>
      <w:r w:rsidRPr="00BE181F" w:rsidR="00F11FDC">
        <w:rPr>
          <w:szCs w:val="22"/>
        </w:rPr>
        <w:t>(</w:t>
      </w:r>
      <w:r w:rsidRPr="00BE181F" w:rsidR="00872D9F">
        <w:rPr>
          <w:szCs w:val="22"/>
        </w:rPr>
        <w:t>i</w:t>
      </w:r>
      <w:r w:rsidRPr="00BE181F" w:rsidR="00F11FDC">
        <w:rPr>
          <w:szCs w:val="22"/>
        </w:rPr>
        <w:t xml:space="preserve">) create or permit to subsist any encumbrance or </w:t>
      </w:r>
      <w:r w:rsidRPr="00BE181F" w:rsidR="00F11FDC">
        <w:rPr>
          <w:color w:val="000000"/>
          <w:szCs w:val="22"/>
        </w:rPr>
        <w:t>any type of preferential arrangement (including retention arrangements or escrow arrangements having the effect of granting security),</w:t>
      </w:r>
      <w:r w:rsidRPr="00BE181F" w:rsidR="00F11FDC">
        <w:rPr>
          <w:szCs w:val="22"/>
        </w:rPr>
        <w:t xml:space="preserve"> in any form whatsoever on any of its assets, or (</w:t>
      </w:r>
      <w:r w:rsidRPr="00BE181F" w:rsidR="00872D9F">
        <w:rPr>
          <w:szCs w:val="22"/>
        </w:rPr>
        <w:t>ii</w:t>
      </w:r>
      <w:r w:rsidRPr="00BE181F" w:rsidR="00F11FDC">
        <w:rPr>
          <w:szCs w:val="22"/>
        </w:rPr>
        <w:t>) (whether voluntarily or involuntarily) sell, transfer, grant lease or otherwise dispose of</w:t>
      </w:r>
      <w:r w:rsidR="001E15FA">
        <w:rPr>
          <w:szCs w:val="22"/>
        </w:rPr>
        <w:t>f</w:t>
      </w:r>
      <w:r w:rsidRPr="00BE181F" w:rsidR="00F11FDC">
        <w:rPr>
          <w:szCs w:val="22"/>
        </w:rPr>
        <w:t xml:space="preserve"> or deal with (or agree to do any of the foregoing at any future time), all or any of its assets;</w:t>
      </w:r>
    </w:p>
    <w:p w:rsidRPr="00C5781A" w:rsidR="009F68F9" w:rsidP="00044CBB" w:rsidRDefault="009F68F9" w14:paraId="6BDEE49A" w14:textId="77777777">
      <w:pPr>
        <w:pStyle w:val="ListParagraph"/>
        <w:rPr>
          <w:lang w:val="en-US" w:eastAsia="ar-SA"/>
        </w:rPr>
      </w:pPr>
    </w:p>
    <w:p w:rsidRPr="00C5781A" w:rsidR="00497A86" w:rsidP="00E33FD0" w:rsidRDefault="00497A86" w14:paraId="60F4DF74" w14:textId="77777777">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w:t>
      </w:r>
      <w:r w:rsidRPr="00C5781A" w:rsidR="00A96314">
        <w:rPr>
          <w:lang w:val="en-US" w:eastAsia="ar-SA"/>
        </w:rPr>
        <w:t xml:space="preserve">Indebtedness </w:t>
      </w:r>
      <w:r w:rsidRPr="00C5781A">
        <w:rPr>
          <w:lang w:val="en-US" w:eastAsia="ar-SA"/>
        </w:rPr>
        <w:t>incurred by the Borrower or in connection with any other obligation undertaken for or by the Borrower</w:t>
      </w:r>
      <w:r w:rsidRPr="00C5781A" w:rsidR="00F03ED5">
        <w:rPr>
          <w:lang w:val="en-US" w:eastAsia="ar-SA"/>
        </w:rPr>
        <w:t>; and</w:t>
      </w:r>
      <w:r w:rsidRPr="00C5781A">
        <w:rPr>
          <w:lang w:val="en-US" w:eastAsia="ar-SA"/>
        </w:rPr>
        <w:t xml:space="preserve"> </w:t>
      </w:r>
    </w:p>
    <w:p w:rsidRPr="00C5781A" w:rsidR="00497A86" w:rsidP="00497A86" w:rsidRDefault="00497A86" w14:paraId="2D2D5A8E" w14:textId="77777777">
      <w:pPr>
        <w:ind w:left="360" w:hanging="360"/>
        <w:rPr>
          <w:lang w:val="en-US" w:eastAsia="ar-SA"/>
        </w:rPr>
      </w:pPr>
    </w:p>
    <w:p w:rsidR="00497A86" w:rsidP="00E33FD0" w:rsidRDefault="00497A86" w14:paraId="3FF7C544" w14:textId="77777777">
      <w:pPr>
        <w:numPr>
          <w:ilvl w:val="0"/>
          <w:numId w:val="8"/>
        </w:numPr>
        <w:rPr>
          <w:lang w:val="en-US" w:eastAsia="ar-SA"/>
        </w:rPr>
      </w:pPr>
      <w:r w:rsidRPr="00C5781A">
        <w:rPr>
          <w:lang w:val="en-US" w:eastAsia="ar-SA"/>
        </w:rPr>
        <w:t>pay any compensation to its promoters or directors in the event of loss of office for any reason whatsoever, if there is any default in payment of any monies due and payable under the Facility.</w:t>
      </w:r>
    </w:p>
    <w:p w:rsidR="007E5CB2" w:rsidP="00044CBB" w:rsidRDefault="007E5CB2" w14:paraId="1F5786B7" w14:textId="77777777">
      <w:pPr>
        <w:pStyle w:val="ListParagraph"/>
        <w:rPr>
          <w:lang w:val="en-US" w:eastAsia="ar-SA"/>
        </w:rPr>
      </w:pPr>
    </w:p>
    <w:p w:rsidRPr="00C5781A" w:rsidR="007E5CB2" w:rsidP="007E5CB2" w:rsidRDefault="007E5CB2" w14:paraId="7BD7D91E" w14:textId="25921AED">
      <w:pPr>
        <w:rPr>
          <w:lang w:val="en-US" w:eastAsia="ar-SA"/>
        </w:rPr>
      </w:pPr>
      <w:r w:rsidRPr="00112B85">
        <w:rPr>
          <w:lang w:val="en-US" w:eastAsia="ar-SA"/>
        </w:rPr>
        <w:t xml:space="preserve">Notwithstanding anything contained in the Transaction Documents, </w:t>
      </w:r>
      <w:r w:rsidRPr="00112B85" w:rsidR="00C568F9">
        <w:rPr>
          <w:lang w:val="en-US" w:eastAsia="ar-SA"/>
        </w:rPr>
        <w:t xml:space="preserve">upon occurrence of an Event of Default, </w:t>
      </w:r>
      <w:r w:rsidR="0010423B">
        <w:rPr>
          <w:lang w:val="en-US" w:eastAsia="ar-SA"/>
        </w:rPr>
        <w:t xml:space="preserve">all permitted transactions </w:t>
      </w:r>
      <w:r w:rsidRPr="00112B85" w:rsidR="0097186D">
        <w:rPr>
          <w:lang w:val="en-US" w:eastAsia="ar-SA"/>
        </w:rPr>
        <w:t xml:space="preserve">in </w:t>
      </w:r>
      <w:r w:rsidRPr="00112B85" w:rsidR="00C568F9">
        <w:rPr>
          <w:lang w:val="en-US" w:eastAsia="ar-SA"/>
        </w:rPr>
        <w:t xml:space="preserve">the CAL, in </w:t>
      </w:r>
      <w:r w:rsidRPr="00112B85" w:rsidR="0097186D">
        <w:rPr>
          <w:lang w:val="en-US" w:eastAsia="ar-SA"/>
        </w:rPr>
        <w:t xml:space="preserve">relation to clause </w:t>
      </w:r>
      <w:r w:rsidRPr="00112B85" w:rsidR="00C568F9">
        <w:rPr>
          <w:lang w:val="en-US" w:eastAsia="ar-SA"/>
        </w:rPr>
        <w:t>5.3</w:t>
      </w:r>
      <w:r w:rsidR="006B3E43">
        <w:rPr>
          <w:lang w:val="en-US" w:eastAsia="ar-SA"/>
        </w:rPr>
        <w:t xml:space="preserve"> (Negative Covenant),</w:t>
      </w:r>
      <w:r w:rsidRPr="00112B85">
        <w:rPr>
          <w:lang w:val="en-US" w:eastAsia="ar-SA"/>
        </w:rPr>
        <w:t xml:space="preserve"> shall stand suspended </w:t>
      </w:r>
      <w:r w:rsidRPr="00112B85" w:rsidR="00C568F9">
        <w:rPr>
          <w:lang w:val="en-US" w:eastAsia="ar-SA"/>
        </w:rPr>
        <w:t>till such time that</w:t>
      </w:r>
      <w:r w:rsidRPr="00112B85">
        <w:rPr>
          <w:lang w:val="en-US" w:eastAsia="ar-SA"/>
        </w:rPr>
        <w:t xml:space="preserve"> </w:t>
      </w:r>
      <w:r w:rsidRPr="00112B85" w:rsidR="00C568F9">
        <w:rPr>
          <w:lang w:val="en-US" w:eastAsia="ar-SA"/>
        </w:rPr>
        <w:t>ICICI Bank intimates the Borrower</w:t>
      </w:r>
      <w:r w:rsidR="0010423B">
        <w:rPr>
          <w:lang w:val="en-US" w:eastAsia="ar-SA"/>
        </w:rPr>
        <w:t xml:space="preserve"> </w:t>
      </w:r>
      <w:r w:rsidR="00862F43">
        <w:rPr>
          <w:lang w:val="en-US" w:eastAsia="ar-SA"/>
        </w:rPr>
        <w:t>otherwise</w:t>
      </w:r>
      <w:r w:rsidR="0010423B">
        <w:rPr>
          <w:lang w:val="en-US" w:eastAsia="ar-SA"/>
        </w:rPr>
        <w:t xml:space="preserve">. </w:t>
      </w:r>
      <w:r w:rsidR="00C568F9">
        <w:rPr>
          <w:lang w:val="en-US" w:eastAsia="ar-SA"/>
        </w:rPr>
        <w:t xml:space="preserve"> </w:t>
      </w:r>
    </w:p>
    <w:p w:rsidRPr="00C5781A" w:rsidR="005A66D3" w:rsidP="002866B7" w:rsidRDefault="005A66D3" w14:paraId="22B14E69" w14:textId="77777777">
      <w:pPr>
        <w:rPr>
          <w:lang w:val="en-US" w:eastAsia="ar-SA"/>
        </w:rPr>
      </w:pPr>
    </w:p>
    <w:p w:rsidRPr="00C5781A" w:rsidR="00F03ED5" w:rsidP="002866B7" w:rsidRDefault="00F03ED5" w14:paraId="0719C506" w14:textId="24EEF655">
      <w:pPr>
        <w:pStyle w:val="Heading1"/>
      </w:pPr>
      <w:r w:rsidRPr="00C5781A">
        <w:t>ART</w:t>
      </w:r>
      <w:r w:rsidR="00C94A18">
        <w:t>ICLE</w:t>
      </w:r>
      <w:r w:rsidRPr="00C5781A">
        <w:t xml:space="preserve"> – VI</w:t>
      </w:r>
    </w:p>
    <w:p w:rsidRPr="00C5781A" w:rsidR="00070ECB" w:rsidP="002866B7" w:rsidRDefault="00F03ED5" w14:paraId="02A83779" w14:textId="77777777">
      <w:pPr>
        <w:pStyle w:val="Heading1"/>
      </w:pPr>
      <w:r w:rsidRPr="00C5781A">
        <w:t xml:space="preserve">UNCONDITIONAL RIGHT </w:t>
      </w:r>
      <w:r w:rsidR="00C02543">
        <w:t>T</w:t>
      </w:r>
      <w:r w:rsidR="00EF2BE9">
        <w:t>O</w:t>
      </w:r>
      <w:r w:rsidRPr="00C5781A">
        <w:t xml:space="preserve"> CANCEL</w:t>
      </w:r>
      <w:r w:rsidRPr="00C5781A" w:rsidR="005A66D3">
        <w:tab/>
      </w:r>
    </w:p>
    <w:p w:rsidRPr="00C5781A" w:rsidR="00070ECB" w:rsidP="002866B7" w:rsidRDefault="00070ECB" w14:paraId="0A64CA98" w14:textId="7777777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9079C2" w:rsidP="009079C2" w:rsidRDefault="00F14158" w14:paraId="57BCCE16" w14:textId="2F942A42">
      <w:r>
        <w:lastRenderedPageBreak/>
        <w:t xml:space="preserve">Notwithstanding anything contained in the Transaction Documents, </w:t>
      </w:r>
      <w:r w:rsidRPr="00F60237" w:rsidR="009079C2">
        <w:t xml:space="preserve">ICICI Bank shall have the unconditional right to cancel the undrawn portion of the Facility, </w:t>
      </w:r>
      <w:r w:rsidR="009079C2">
        <w:t xml:space="preserve">in whole or in part, </w:t>
      </w:r>
      <w:r w:rsidRPr="00F60237" w:rsidR="009079C2">
        <w:t xml:space="preserve">at any time during the subsistence of the Facility, without giving any prior notice to the Borrower, for any reason whatsoever, including but not limited to, on the </w:t>
      </w:r>
      <w:r w:rsidR="009079C2">
        <w:t xml:space="preserve">occurrence of </w:t>
      </w:r>
      <w:r w:rsidR="00CA0614">
        <w:t>deterioration of c</w:t>
      </w:r>
      <w:r w:rsidRPr="00F60237" w:rsidR="009079C2">
        <w:t>reditworthiness of the Borrower</w:t>
      </w:r>
      <w:r w:rsidR="009079C2">
        <w:t>,</w:t>
      </w:r>
      <w:r w:rsidRPr="00F60237" w:rsidR="009079C2">
        <w:t xml:space="preserve"> or </w:t>
      </w:r>
      <w:r w:rsidR="009079C2">
        <w:t xml:space="preserve">for </w:t>
      </w:r>
      <w:r w:rsidRPr="00F60237" w:rsidR="009079C2">
        <w:t xml:space="preserve">non-compliance of any terms and conditions of the Transaction Documents. </w:t>
      </w:r>
    </w:p>
    <w:p w:rsidRPr="00F60237" w:rsidR="009079C2" w:rsidP="009079C2" w:rsidRDefault="009079C2" w14:paraId="013AFA8D" w14:textId="77777777"/>
    <w:p w:rsidRPr="00C5781A" w:rsidR="00CC24F2" w:rsidP="00CC24F2" w:rsidRDefault="00CC24F2" w14:paraId="71360B43" w14:textId="337F5954">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 xml:space="preserve">The Borrower </w:t>
      </w:r>
      <w:r w:rsidRPr="00C5781A" w:rsidR="00CB1F28">
        <w:rPr>
          <w:lang w:eastAsia="zh-CN"/>
        </w:rPr>
        <w:t>unconditionally agrees and undertakes to</w:t>
      </w:r>
      <w:r w:rsidRPr="00C5781A">
        <w:rPr>
          <w:lang w:eastAsia="zh-CN"/>
        </w:rPr>
        <w:t xml:space="preserve"> get itself</w:t>
      </w:r>
      <w:r w:rsidRPr="00C5781A" w:rsidR="00CB1F28">
        <w:rPr>
          <w:lang w:eastAsia="zh-CN"/>
        </w:rPr>
        <w:t xml:space="preserve"> and the Facility,</w:t>
      </w:r>
      <w:r w:rsidRPr="00C5781A">
        <w:rPr>
          <w:lang w:eastAsia="zh-CN"/>
        </w:rPr>
        <w:t xml:space="preserve"> rated by Credit Rating Agency within a period of six months</w:t>
      </w:r>
      <w:r w:rsidRPr="00C5781A" w:rsidR="00A96314">
        <w:rPr>
          <w:lang w:eastAsia="zh-CN"/>
        </w:rPr>
        <w:t xml:space="preserve"> from the date of </w:t>
      </w:r>
      <w:r w:rsidRPr="00C5781A" w:rsidR="00CE53A1">
        <w:rPr>
          <w:lang w:eastAsia="zh-CN"/>
        </w:rPr>
        <w:t xml:space="preserve">the </w:t>
      </w:r>
      <w:r w:rsidR="00977DE5">
        <w:rPr>
          <w:lang w:eastAsia="zh-CN"/>
        </w:rPr>
        <w:t xml:space="preserve">first disbursement of the Facility </w:t>
      </w:r>
      <w:r w:rsidRPr="00C5781A">
        <w:rPr>
          <w:lang w:eastAsia="zh-CN"/>
        </w:rPr>
        <w:t>and/or at such intervals as may be decided by ICICI Bank, failing which</w:t>
      </w:r>
      <w:r w:rsidRPr="00C5781A" w:rsidR="00C458F9">
        <w:rPr>
          <w:lang w:eastAsia="zh-CN"/>
        </w:rPr>
        <w:t>,</w:t>
      </w:r>
      <w:r w:rsidRPr="00C5781A">
        <w:rPr>
          <w:lang w:eastAsia="zh-CN"/>
        </w:rPr>
        <w:t xml:space="preserve"> ICICI Bank shall have the right to review the Applicable Interest Rate and/or costs, charges and expenses, which shall be payable by the </w:t>
      </w:r>
      <w:r w:rsidR="00023FB7">
        <w:rPr>
          <w:lang w:eastAsia="zh-CN"/>
        </w:rPr>
        <w:t>Obligors</w:t>
      </w:r>
      <w:r w:rsidRPr="00C5781A" w:rsidR="00380E33">
        <w:rPr>
          <w:lang w:eastAsia="zh-CN"/>
        </w:rPr>
        <w:t>,</w:t>
      </w:r>
      <w:r w:rsidRPr="00C5781A">
        <w:rPr>
          <w:lang w:eastAsia="zh-CN"/>
        </w:rPr>
        <w:t xml:space="preserve"> on such date</w:t>
      </w:r>
      <w:r w:rsidR="00857081">
        <w:rPr>
          <w:lang w:eastAsia="zh-CN"/>
        </w:rPr>
        <w:t>(</w:t>
      </w:r>
      <w:r w:rsidRPr="00C5781A">
        <w:rPr>
          <w:lang w:eastAsia="zh-CN"/>
        </w:rPr>
        <w:t>s</w:t>
      </w:r>
      <w:r w:rsidR="00857081">
        <w:rPr>
          <w:lang w:eastAsia="zh-CN"/>
        </w:rPr>
        <w:t>)</w:t>
      </w:r>
      <w:r w:rsidRPr="00C5781A">
        <w:rPr>
          <w:lang w:eastAsia="zh-CN"/>
        </w:rPr>
        <w:t xml:space="preserve"> or within such period</w:t>
      </w:r>
      <w:r w:rsidRPr="00C5781A" w:rsidR="00380E33">
        <w:rPr>
          <w:lang w:eastAsia="zh-CN"/>
        </w:rPr>
        <w:t>,</w:t>
      </w:r>
      <w:r w:rsidRPr="00C5781A">
        <w:rPr>
          <w:lang w:eastAsia="zh-CN"/>
        </w:rPr>
        <w:t xml:space="preserve"> as may be specified by ICICI Bank.</w:t>
      </w:r>
    </w:p>
    <w:p w:rsidRPr="00C5781A" w:rsidR="00070ECB" w:rsidP="002866B7" w:rsidRDefault="00070ECB" w14:paraId="415AFB15" w14:textId="77777777">
      <w:pPr>
        <w:pStyle w:val="ww-default"/>
        <w:spacing w:before="0" w:beforeAutospacing="0" w:after="0" w:afterAutospacing="0"/>
        <w:rPr>
          <w:szCs w:val="22"/>
        </w:rPr>
      </w:pPr>
    </w:p>
    <w:p w:rsidRPr="00C5781A" w:rsidR="00070ECB" w:rsidP="002866B7" w:rsidRDefault="00070ECB" w14:paraId="5A5F2447" w14:textId="77777777">
      <w:pPr>
        <w:pStyle w:val="Heading1"/>
      </w:pPr>
      <w:r w:rsidRPr="00C5781A">
        <w:t xml:space="preserve">ARTICLE </w:t>
      </w:r>
      <w:r w:rsidRPr="00C5781A" w:rsidR="0010227B">
        <w:t xml:space="preserve">– </w:t>
      </w:r>
      <w:r w:rsidRPr="00C5781A" w:rsidR="00507671">
        <w:t>VII</w:t>
      </w:r>
    </w:p>
    <w:p w:rsidRPr="00C5781A" w:rsidR="0010227B" w:rsidP="002866B7" w:rsidRDefault="0010227B" w14:paraId="0EFF94DB" w14:textId="77777777">
      <w:pPr>
        <w:pStyle w:val="Heading1"/>
      </w:pPr>
      <w:r w:rsidRPr="00C5781A">
        <w:t>EVENTS OF DEFAULT</w:t>
      </w:r>
    </w:p>
    <w:p w:rsidRPr="00C5781A" w:rsidR="00070ECB" w:rsidP="002866B7" w:rsidRDefault="00070ECB" w14:paraId="7DFE5FF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Pr="003E6FAD" w:rsidR="00070ECB" w:rsidP="002866B7" w:rsidRDefault="00507671" w14:paraId="22B4485F" w14:textId="77777777">
      <w:pPr>
        <w:pStyle w:val="Heading2"/>
        <w:rPr>
          <w:rFonts w:ascii="Zurich Blk BT" w:hAnsi="Zurich Blk BT"/>
          <w:b w:val="0"/>
        </w:rPr>
      </w:pPr>
      <w:r w:rsidRPr="003E6FAD">
        <w:rPr>
          <w:rFonts w:ascii="Zurich Blk BT" w:hAnsi="Zurich Blk BT"/>
          <w:b w:val="0"/>
          <w:u w:val="none"/>
        </w:rPr>
        <w:t>7</w:t>
      </w:r>
      <w:r w:rsidRPr="003E6FAD" w:rsidR="0010227B">
        <w:rPr>
          <w:rFonts w:ascii="Zurich Blk BT" w:hAnsi="Zurich Blk BT"/>
          <w:b w:val="0"/>
          <w:u w:val="none"/>
        </w:rPr>
        <w:t>.1</w:t>
      </w:r>
      <w:r w:rsidRPr="003E6FAD" w:rsidR="0010227B">
        <w:rPr>
          <w:rFonts w:ascii="Zurich Blk BT" w:hAnsi="Zurich Blk BT"/>
          <w:b w:val="0"/>
          <w:u w:val="none"/>
        </w:rPr>
        <w:tab/>
      </w:r>
      <w:r w:rsidRPr="003E6FAD" w:rsidR="00070ECB">
        <w:rPr>
          <w:rFonts w:ascii="Zurich Blk BT" w:hAnsi="Zurich Blk BT"/>
          <w:b w:val="0"/>
        </w:rPr>
        <w:t>EVENTS OF DEFAULT</w:t>
      </w:r>
    </w:p>
    <w:p w:rsidRPr="00C5781A" w:rsidR="00070ECB" w:rsidP="002866B7" w:rsidRDefault="00070ECB" w14:paraId="79491C7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550797" w:rsidP="002866B7" w:rsidRDefault="00550797" w14:paraId="04D68ED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rsidRPr="00C5781A" w:rsidR="00550797" w:rsidP="002866B7" w:rsidRDefault="00550797" w14:paraId="3631FD1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550797" w:rsidP="00E33FD0" w:rsidRDefault="0010227B" w14:paraId="36C7E773" w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rsidRPr="00C5781A" w:rsidR="00070ECB" w:rsidP="002866B7" w:rsidRDefault="00070ECB" w14:paraId="2E06FD2C"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Pr="00C5781A" w:rsidR="004550B9" w:rsidP="00E33FD0" w:rsidRDefault="004550B9" w14:paraId="5D2B4505" w14:textId="77777777">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rsidRPr="00C5781A" w:rsidR="004550B9" w:rsidP="004550B9" w:rsidRDefault="004550B9" w14:paraId="6003A7F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rsidR="004550B9" w:rsidP="00E33FD0" w:rsidRDefault="004550B9" w14:paraId="074F455D" w14:textId="09CECD35">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rsidR="00FC5884" w:rsidP="00E43D60" w:rsidRDefault="00FC5884" w14:paraId="5DA32A17" w14:textId="4FD551C8">
      <w:pPr>
        <w:pStyle w:val="BodyText"/>
        <w:tabs>
          <w:tab w:val="left" w:pos="720"/>
        </w:tabs>
        <w:rPr>
          <w:rFonts w:ascii="Zurich BT" w:hAnsi="Zurich BT"/>
        </w:rPr>
      </w:pPr>
    </w:p>
    <w:p w:rsidRPr="00C5781A" w:rsidR="00FC5884" w:rsidP="00E43D60" w:rsidRDefault="00FC5884" w14:paraId="45AF33BB" w14:textId="4F11F62B">
      <w:pPr>
        <w:pStyle w:val="BodyText"/>
        <w:tabs>
          <w:tab w:val="left" w:pos="720"/>
        </w:tabs>
        <w:rPr>
          <w:rFonts w:ascii="Zurich BT" w:hAnsi="Zurich BT"/>
        </w:rPr>
      </w:pPr>
      <w:r w:rsidRPr="00FC5884">
        <w:rPr>
          <w:rFonts w:ascii="Zurich BT" w:hAnsi="Zurich BT"/>
        </w:rPr>
        <w:t>except where such default is caused due to technical or administrative errors, evidence of which is provided to the satisfaction of ICICI Bank and is cured within 3 days.</w:t>
      </w:r>
    </w:p>
    <w:p w:rsidRPr="00C5781A" w:rsidR="004550B9" w:rsidP="004550B9" w:rsidRDefault="004550B9" w14:paraId="0724AEB8" w14:textId="77777777">
      <w:pPr>
        <w:pStyle w:val="BodyText"/>
        <w:rPr>
          <w:rFonts w:ascii="Zurich BT" w:hAnsi="Zurich BT"/>
        </w:rPr>
      </w:pPr>
    </w:p>
    <w:p w:rsidRPr="003E6FAD" w:rsidR="00A81090" w:rsidP="00E33FD0" w:rsidRDefault="00A81090" w14:paraId="254F8995" w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Breach </w:t>
      </w:r>
      <w:r w:rsidRPr="003E6FAD" w:rsidR="00857081">
        <w:rPr>
          <w:rFonts w:ascii="Zurich Blk BT" w:hAnsi="Zurich Blk BT"/>
          <w:color w:val="000000"/>
          <w:szCs w:val="22"/>
        </w:rPr>
        <w:t>o</w:t>
      </w:r>
      <w:r w:rsidRPr="003E6FAD">
        <w:rPr>
          <w:rFonts w:ascii="Zurich Blk BT" w:hAnsi="Zurich Blk BT"/>
          <w:color w:val="000000"/>
          <w:szCs w:val="22"/>
        </w:rPr>
        <w:t>f Terms</w:t>
      </w:r>
    </w:p>
    <w:p w:rsidRPr="00C5781A" w:rsidR="00A81090" w:rsidP="00A81090" w:rsidRDefault="00A81090" w14:paraId="775DF091"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C5781A" w:rsidR="00A81090" w:rsidP="00A81090" w:rsidRDefault="00A81090" w14:paraId="69E2E9E7" w14:textId="4E5ADA23">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Borrower or any other person is in breach of performance of any covenant, condition or agreement under the </w:t>
      </w:r>
      <w:r w:rsidR="00A048AC">
        <w:rPr>
          <w:szCs w:val="22"/>
        </w:rPr>
        <w:t xml:space="preserve">Transaction Documents </w:t>
      </w:r>
      <w:r w:rsidRPr="00C5781A">
        <w:rPr>
          <w:szCs w:val="22"/>
        </w:rPr>
        <w:t xml:space="preserve">(other than those events specifically provided </w:t>
      </w:r>
      <w:r w:rsidR="00EA17F9">
        <w:rPr>
          <w:szCs w:val="22"/>
        </w:rPr>
        <w:t xml:space="preserve">under </w:t>
      </w:r>
      <w:r w:rsidRPr="00C5781A" w:rsidR="0014405F">
        <w:rPr>
          <w:szCs w:val="22"/>
        </w:rPr>
        <w:t xml:space="preserve">clause 7 </w:t>
      </w:r>
      <w:r w:rsidR="00023FB7">
        <w:rPr>
          <w:szCs w:val="22"/>
        </w:rPr>
        <w:t xml:space="preserve">(a) and </w:t>
      </w:r>
      <w:r w:rsidR="00432F17">
        <w:rPr>
          <w:szCs w:val="22"/>
        </w:rPr>
        <w:t>clause 7</w:t>
      </w:r>
      <w:r w:rsidR="00023FB7">
        <w:rPr>
          <w:szCs w:val="22"/>
        </w:rPr>
        <w:t>(</w:t>
      </w:r>
      <w:r w:rsidRPr="00C5781A" w:rsidR="0014405F">
        <w:rPr>
          <w:szCs w:val="22"/>
        </w:rPr>
        <w:t>c) to (</w:t>
      </w:r>
      <w:r w:rsidR="00023FB7">
        <w:rPr>
          <w:szCs w:val="22"/>
        </w:rPr>
        <w:t>m</w:t>
      </w:r>
      <w:r w:rsidRPr="00C5781A" w:rsidR="0014405F">
        <w:rPr>
          <w:szCs w:val="22"/>
        </w:rPr>
        <w:t>)</w:t>
      </w:r>
      <w:r w:rsidRPr="00C5781A" w:rsidR="00380E33">
        <w:rPr>
          <w:szCs w:val="22"/>
        </w:rPr>
        <w:t xml:space="preserve"> </w:t>
      </w:r>
      <w:r w:rsidRPr="00C5781A" w:rsidR="0014405F">
        <w:rPr>
          <w:szCs w:val="22"/>
        </w:rPr>
        <w:t xml:space="preserve">of this </w:t>
      </w:r>
      <w:r w:rsidRPr="00C5781A" w:rsidR="00DB6DFB">
        <w:rPr>
          <w:szCs w:val="22"/>
        </w:rPr>
        <w:t xml:space="preserve">Facility </w:t>
      </w:r>
      <w:r w:rsidRPr="00C5781A" w:rsidR="0014405F">
        <w:rPr>
          <w:szCs w:val="22"/>
        </w:rPr>
        <w:t>Agreement</w:t>
      </w:r>
      <w:r w:rsidRPr="00C5781A">
        <w:rPr>
          <w:szCs w:val="22"/>
        </w:rPr>
        <w:t xml:space="preserve">) and such default has continued for a period of </w:t>
      </w:r>
      <w:r w:rsidR="00006913">
        <w:rPr>
          <w:szCs w:val="22"/>
        </w:rPr>
        <w:t>30 (thirty)</w:t>
      </w:r>
      <w:r w:rsidRPr="00C5781A">
        <w:rPr>
          <w:szCs w:val="22"/>
        </w:rPr>
        <w:t xml:space="preserve"> days </w:t>
      </w:r>
      <w:r w:rsidR="00802C29">
        <w:rPr>
          <w:szCs w:val="22"/>
        </w:rPr>
        <w:t xml:space="preserve">from the date of the default </w:t>
      </w:r>
      <w:r w:rsidRPr="002F6F50" w:rsidR="00802C29">
        <w:rPr>
          <w:szCs w:val="22"/>
        </w:rPr>
        <w:t xml:space="preserve">(except where ICICI Bank is of the opinion that such default is incapable of remedy, in which event, no cure period shall be applicable). </w:t>
      </w:r>
      <w:r w:rsidR="00802C29">
        <w:rPr>
          <w:szCs w:val="22"/>
        </w:rPr>
        <w:t xml:space="preserve"> </w:t>
      </w:r>
    </w:p>
    <w:p w:rsidRPr="00C5781A" w:rsidR="00A81090" w:rsidP="00A81090" w:rsidRDefault="00A81090" w14:paraId="41342D3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Pr="00C5781A" w:rsidR="00550797" w:rsidP="003E6FAD" w:rsidRDefault="00550797" w14:paraId="09B873B3" w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t>Misleading Information and Representation</w:t>
      </w:r>
    </w:p>
    <w:p w:rsidRPr="00C5781A" w:rsidR="00070ECB" w:rsidP="002866B7" w:rsidRDefault="00070ECB" w14:paraId="043B5B2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742447FF" w14:textId="738639B1">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w:t>
      </w:r>
      <w:r w:rsidRPr="00C5781A" w:rsidR="0014405F">
        <w:rPr>
          <w:color w:val="000000"/>
          <w:szCs w:val="22"/>
        </w:rPr>
        <w:t>or on its behalf, including but</w:t>
      </w:r>
      <w:r w:rsidRPr="00C5781A" w:rsidR="00550797">
        <w:rPr>
          <w:color w:val="000000"/>
          <w:szCs w:val="22"/>
        </w:rPr>
        <w:t xml:space="preserve"> </w:t>
      </w:r>
      <w:r w:rsidR="00432F17">
        <w:rPr>
          <w:color w:val="000000"/>
          <w:szCs w:val="22"/>
        </w:rPr>
        <w:t xml:space="preserve">not </w:t>
      </w:r>
      <w:r w:rsidRPr="00C5781A" w:rsidR="00550797">
        <w:rPr>
          <w:color w:val="000000"/>
          <w:szCs w:val="22"/>
        </w:rPr>
        <w:t xml:space="preserve">limited to, </w:t>
      </w:r>
      <w:r w:rsidRPr="00C5781A" w:rsidR="00550797">
        <w:rPr>
          <w:color w:val="000000"/>
          <w:szCs w:val="22"/>
        </w:rPr>
        <w:lastRenderedPageBreak/>
        <w:t xml:space="preserve">information given at the time of appraisal of the loan, </w:t>
      </w:r>
      <w:r w:rsidRPr="00C5781A">
        <w:rPr>
          <w:szCs w:val="22"/>
        </w:rPr>
        <w:t>representation</w:t>
      </w:r>
      <w:r w:rsidRPr="00C5781A" w:rsidR="00550797">
        <w:rPr>
          <w:szCs w:val="22"/>
        </w:rPr>
        <w:t xml:space="preserve"> and</w:t>
      </w:r>
      <w:r w:rsidRPr="00C5781A">
        <w:rPr>
          <w:szCs w:val="22"/>
        </w:rPr>
        <w:t xml:space="preserve"> warranty</w:t>
      </w:r>
      <w:r w:rsidRPr="00C5781A" w:rsidR="00550797">
        <w:rPr>
          <w:szCs w:val="22"/>
        </w:rPr>
        <w:t>,</w:t>
      </w:r>
      <w:r w:rsidRPr="00C5781A">
        <w:rPr>
          <w:szCs w:val="22"/>
        </w:rPr>
        <w:t xml:space="preserve"> or statement made or repeated</w:t>
      </w:r>
      <w:r w:rsidRPr="00C5781A" w:rsidR="00CD05FF">
        <w:rPr>
          <w:szCs w:val="22"/>
        </w:rPr>
        <w:t>,</w:t>
      </w:r>
      <w:r w:rsidRPr="00C5781A">
        <w:rPr>
          <w:szCs w:val="22"/>
        </w:rPr>
        <w:t xml:space="preserve"> or deemed to be made or repeated</w:t>
      </w:r>
      <w:r w:rsidRPr="00C5781A" w:rsidR="00CD05FF">
        <w:rPr>
          <w:szCs w:val="22"/>
        </w:rPr>
        <w:t>,</w:t>
      </w:r>
      <w:r w:rsidRPr="00C5781A">
        <w:rPr>
          <w:szCs w:val="22"/>
        </w:rPr>
        <w:t xml:space="preserve"> in or in connection with any </w:t>
      </w:r>
      <w:r w:rsidR="008B6755">
        <w:rPr>
          <w:szCs w:val="22"/>
        </w:rPr>
        <w:t xml:space="preserve">of the </w:t>
      </w:r>
      <w:r w:rsidRPr="00C5781A">
        <w:rPr>
          <w:szCs w:val="22"/>
        </w:rPr>
        <w:t>Transaction Document</w:t>
      </w:r>
      <w:r w:rsidR="008B6755">
        <w:rPr>
          <w:szCs w:val="22"/>
        </w:rPr>
        <w:t>s</w:t>
      </w:r>
      <w:r w:rsidRPr="00C5781A" w:rsidR="002D7377">
        <w:rPr>
          <w:szCs w:val="22"/>
        </w:rPr>
        <w:t>,</w:t>
      </w:r>
      <w:r w:rsidRPr="00C5781A">
        <w:rPr>
          <w:szCs w:val="22"/>
        </w:rPr>
        <w:t xml:space="preserve"> is incorrect or misleading in any </w:t>
      </w:r>
      <w:r w:rsidR="000B14F7">
        <w:rPr>
          <w:szCs w:val="22"/>
        </w:rPr>
        <w:t xml:space="preserve">material </w:t>
      </w:r>
      <w:r w:rsidRPr="00C5781A">
        <w:rPr>
          <w:szCs w:val="22"/>
        </w:rPr>
        <w:t>respect.</w:t>
      </w:r>
    </w:p>
    <w:p w:rsidRPr="00C5781A" w:rsidR="002D7377" w:rsidP="002866B7" w:rsidRDefault="002D7377" w14:paraId="2EEAEC43"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3E6FAD" w:rsidR="002D7377" w:rsidP="003E6FAD" w:rsidRDefault="002D7377" w14:paraId="05768C1A" w14:textId="0E6F4F81">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Inadequate Insurance</w:t>
      </w:r>
      <w:r w:rsidRPr="003E6FAD" w:rsidR="00215AD9">
        <w:rPr>
          <w:rFonts w:ascii="Zurich Blk BT" w:hAnsi="Zurich Blk BT"/>
          <w:color w:val="000000"/>
          <w:szCs w:val="22"/>
        </w:rPr>
        <w:t xml:space="preserve"> and </w:t>
      </w:r>
      <w:r w:rsidR="00215AD9">
        <w:rPr>
          <w:rFonts w:ascii="Zurich Blk BT" w:hAnsi="Zurich Blk BT"/>
          <w:color w:val="000000"/>
          <w:szCs w:val="22"/>
        </w:rPr>
        <w:t>Depreciation in value of A</w:t>
      </w:r>
      <w:r w:rsidRPr="00BA188B" w:rsidR="00215AD9">
        <w:rPr>
          <w:rFonts w:ascii="Zurich Blk BT" w:hAnsi="Zurich Blk BT"/>
          <w:color w:val="000000"/>
          <w:szCs w:val="22"/>
        </w:rPr>
        <w:t>ssets</w:t>
      </w:r>
    </w:p>
    <w:p w:rsidRPr="00C5781A" w:rsidR="002D7377" w:rsidP="002866B7" w:rsidRDefault="002D7377" w14:paraId="2FE9790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rsidR="00140A23" w:rsidP="00E33FD0" w:rsidRDefault="00070ECB" w14:paraId="15485371" w14:textId="2EA61583">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sidR="00140A23">
        <w:rPr>
          <w:color w:val="000000"/>
          <w:szCs w:val="22"/>
        </w:rPr>
        <w:t xml:space="preserve"> </w:t>
      </w:r>
      <w:r w:rsidRPr="00BA188B" w:rsidR="00140A23">
        <w:rPr>
          <w:color w:val="000000"/>
          <w:szCs w:val="22"/>
        </w:rPr>
        <w:t xml:space="preserve">and the same is not remedied within 30 (thirty) days from the date of such </w:t>
      </w:r>
      <w:r w:rsidRPr="000B14F7" w:rsidR="00140A23">
        <w:rPr>
          <w:color w:val="000000"/>
          <w:szCs w:val="22"/>
        </w:rPr>
        <w:t>default</w:t>
      </w:r>
      <w:r w:rsidRPr="000B14F7" w:rsidR="009518AC">
        <w:rPr>
          <w:color w:val="000000"/>
          <w:szCs w:val="22"/>
        </w:rPr>
        <w:t>.</w:t>
      </w:r>
    </w:p>
    <w:p w:rsidR="00140A23" w:rsidP="003E6FAD" w:rsidRDefault="00140A23" w14:paraId="3CA54A0F" w14:textId="77777777">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rsidRPr="00291039" w:rsidR="00070ECB" w:rsidRDefault="00140A23" w14:paraId="2AD56C4B" w14:textId="054F4DC3">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Pr="000B14F7" w:rsidR="00070ECB">
        <w:rPr>
          <w:color w:val="000000"/>
          <w:szCs w:val="22"/>
        </w:rPr>
        <w:t>depreciate in</w:t>
      </w:r>
      <w:r w:rsidRPr="00C5781A" w:rsidR="00070ECB">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rsidRPr="00C5781A" w:rsidR="002D7377" w:rsidP="00872D9F" w:rsidRDefault="002D7377" w14:paraId="58A8562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rsidRPr="00C5781A" w:rsidR="00070ECB" w:rsidP="00E33FD0" w:rsidRDefault="00070ECB" w14:paraId="4CFE1F5C" w14:textId="2868EAFD">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sidR="00432F17">
        <w:rPr>
          <w:szCs w:val="22"/>
        </w:rPr>
        <w:t>s</w:t>
      </w:r>
      <w:r w:rsidRPr="00C5781A">
        <w:rPr>
          <w:szCs w:val="22"/>
        </w:rPr>
        <w:t xml:space="preserve"> its liability under any insurance or any insurer of any insurance is not bound, or ceases to be bound, to meet its obligations in full or in part under any insurance</w:t>
      </w:r>
      <w:r w:rsidR="00B67FA1">
        <w:rPr>
          <w:szCs w:val="22"/>
        </w:rPr>
        <w:t xml:space="preserve"> , and the same is not remedied within 30 (thirty) days from the date of any such default</w:t>
      </w:r>
      <w:r w:rsidRPr="00C5781A">
        <w:rPr>
          <w:szCs w:val="22"/>
        </w:rPr>
        <w:t>.</w:t>
      </w:r>
    </w:p>
    <w:p w:rsidRPr="00C5781A" w:rsidR="00070ECB" w:rsidP="002866B7" w:rsidRDefault="00070ECB" w14:paraId="4C05FCAA"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Pr="003E6FAD" w:rsidR="002D7377" w:rsidP="00E33FD0" w:rsidRDefault="002D7377" w14:paraId="1CBAE359" w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rsidRPr="00C5781A" w:rsidR="002D7377" w:rsidP="002866B7" w:rsidRDefault="002D7377" w14:paraId="48B07BCA"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6C4507" w:rsidP="00B9226E" w:rsidRDefault="00B9226E" w14:paraId="07A6ED70" w14:textId="4E66D4FB">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sidR="006C4507">
        <w:rPr>
          <w:lang w:val="en-US"/>
        </w:rPr>
        <w:t xml:space="preserve">voluntarily </w:t>
      </w:r>
      <w:r w:rsidRPr="00B9226E">
        <w:rPr>
          <w:lang w:val="en-US"/>
        </w:rPr>
        <w:t>taken any action for its reorganisation, winding-up or dissolution</w:t>
      </w:r>
      <w:r w:rsidR="00291039">
        <w:rPr>
          <w:lang w:val="en-US"/>
        </w:rPr>
        <w:t>.</w:t>
      </w:r>
    </w:p>
    <w:p w:rsidR="006C4507" w:rsidP="003E6FAD" w:rsidRDefault="006C4507" w14:paraId="75004528" w14:textId="20643A4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rsidRPr="00B9226E" w:rsidR="00B9226E" w:rsidP="00B9226E" w:rsidRDefault="006C4507" w14:paraId="3589BF89" w14:textId="401DB1FB">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Pr="00B9226E" w:rsidR="00B9226E">
        <w:rPr>
          <w:lang w:val="en-US"/>
        </w:rPr>
        <w:t xml:space="preserve"> if a receiver or liquidator (including provisional liquidator) has been appointed or allowed to be appointed </w:t>
      </w:r>
      <w:r w:rsidR="00432F17">
        <w:rPr>
          <w:lang w:val="en-US"/>
        </w:rPr>
        <w:t>over</w:t>
      </w:r>
      <w:r w:rsidRPr="00B9226E" w:rsidR="00B9226E">
        <w:rPr>
          <w:lang w:val="en-US"/>
        </w:rPr>
        <w:t xml:space="preserve"> all or any part of the assets of the Obligor(s)</w:t>
      </w:r>
      <w:r w:rsidR="00B9226E">
        <w:rPr>
          <w:lang w:val="en-US"/>
        </w:rPr>
        <w:t>,</w:t>
      </w:r>
      <w:r w:rsidRPr="00B9226E" w:rsidR="00B9226E">
        <w:rPr>
          <w:lang w:val="en-US"/>
        </w:rPr>
        <w:t xml:space="preserve"> or if any attachment or distraint has been levied on the Obligor’s assets or any part thereof</w:t>
      </w:r>
      <w:r w:rsidR="00B9226E">
        <w:rPr>
          <w:lang w:val="en-US"/>
        </w:rPr>
        <w:t xml:space="preserve">, </w:t>
      </w:r>
      <w:r w:rsidRPr="00B9226E" w:rsidR="00B9226E">
        <w:rPr>
          <w:lang w:val="en-US"/>
        </w:rPr>
        <w:t xml:space="preserve">or </w:t>
      </w:r>
      <w:r w:rsidRPr="00AD577B" w:rsidR="00B9226E">
        <w:rPr>
          <w:lang w:val="en-US"/>
        </w:rPr>
        <w:t>certificate proceedings</w:t>
      </w:r>
      <w:r w:rsidRPr="00B9226E" w:rsidR="00B9226E">
        <w:rPr>
          <w:lang w:val="en-US"/>
        </w:rPr>
        <w:t xml:space="preserve"> have been taken or commenced for recove</w:t>
      </w:r>
      <w:r w:rsidR="00432F17">
        <w:rPr>
          <w:lang w:val="en-US"/>
        </w:rPr>
        <w:t>ry of any dues from the Obligor(</w:t>
      </w:r>
      <w:r w:rsidRPr="00B9226E" w:rsidR="00B9226E">
        <w:rPr>
          <w:lang w:val="en-US"/>
        </w:rPr>
        <w:t>s</w:t>
      </w:r>
      <w:r w:rsidR="00432F17">
        <w:rPr>
          <w:lang w:val="en-US"/>
        </w:rPr>
        <w:t>)</w:t>
      </w:r>
      <w:r w:rsidR="004E0B28">
        <w:rPr>
          <w:lang w:val="en-US"/>
        </w:rPr>
        <w:t>,</w:t>
      </w:r>
      <w:r w:rsidRPr="00B9226E" w:rsid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 </w:t>
      </w:r>
    </w:p>
    <w:p w:rsidRPr="00B9226E" w:rsidR="00B9226E" w:rsidP="00B9226E" w:rsidRDefault="00B9226E" w14:paraId="0085CBB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rsidR="002D7377" w:rsidP="00B9226E" w:rsidRDefault="00B9226E" w14:paraId="27E57A0F" w14:textId="52E607FC">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sidR="00432F17">
        <w:rPr>
          <w:lang w:val="en-US"/>
        </w:rPr>
        <w:t>(s)</w:t>
      </w:r>
      <w:r w:rsidRPr="00B9226E">
        <w:rPr>
          <w:lang w:val="en-US"/>
        </w:rPr>
        <w:t xml:space="preserve"> (including without limitation, corporate insolvency resolution process and bankruptcy process under the</w:t>
      </w:r>
      <w:r w:rsidR="00E37B29">
        <w:rPr>
          <w:lang w:val="en-US"/>
        </w:rPr>
        <w:t xml:space="preserve"> I</w:t>
      </w:r>
      <w:r w:rsidR="001075D9">
        <w:rPr>
          <w:lang w:val="en-US"/>
        </w:rPr>
        <w:t>BC</w:t>
      </w:r>
      <w:r w:rsidR="009E5209">
        <w:rPr>
          <w:lang w:val="en-US"/>
        </w:rPr>
        <w:t>)</w:t>
      </w:r>
      <w:r w:rsidRPr="00B9226E">
        <w:rPr>
          <w:lang w:val="en-US"/>
        </w:rPr>
        <w:t xml:space="preserve"> is </w:t>
      </w:r>
      <w:r w:rsidR="001075D9">
        <w:rPr>
          <w:lang w:val="en-US"/>
        </w:rPr>
        <w:t xml:space="preserve">admitted </w:t>
      </w:r>
      <w:r w:rsidRPr="00B9226E">
        <w:rPr>
          <w:lang w:val="en-US"/>
        </w:rPr>
        <w:t>before any court, tribunal or authority of competent jurisdiction</w:t>
      </w:r>
      <w:r w:rsidR="004E0B28">
        <w:rPr>
          <w:lang w:val="en-US"/>
        </w:rPr>
        <w:t>,</w:t>
      </w:r>
      <w:r w:rsidRPr="00B9226E">
        <w:rPr>
          <w:lang w:val="en-US"/>
        </w:rPr>
        <w:t xml:space="preserve"> </w:t>
      </w:r>
      <w:r w:rsidR="004E0B28">
        <w:rPr>
          <w:lang w:val="en-US"/>
        </w:rPr>
        <w:t>or</w:t>
      </w:r>
      <w:r w:rsidRPr="00B9226E">
        <w:rPr>
          <w:lang w:val="en-US"/>
        </w:rPr>
        <w:t xml:space="preserve"> the Obligor(s) has become bankrupt or insolvent or is dissolved</w:t>
      </w:r>
      <w:r>
        <w:rPr>
          <w:lang w:val="en-US"/>
        </w:rPr>
        <w:t>.</w:t>
      </w:r>
    </w:p>
    <w:p w:rsidRPr="00C5781A" w:rsidR="00B9226E" w:rsidP="00B9226E" w:rsidRDefault="00B9226E" w14:paraId="298862F9"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Pr="003E6FAD" w:rsidR="00070ECB" w:rsidP="00E33FD0" w:rsidRDefault="00EB1A23" w14:paraId="7049C169" w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Cessation or Change in Business</w:t>
      </w:r>
    </w:p>
    <w:p w:rsidRPr="00C5781A" w:rsidR="00EB1A23" w:rsidP="002866B7" w:rsidRDefault="00EB1A23" w14:paraId="588DBE4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124AFA" w:rsidP="00E33FD0" w:rsidRDefault="00070ECB" w14:paraId="50C8DBCB" w14:textId="77777777">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If the Borrower ceases or threatens to cease to carry on any of its businesses</w:t>
      </w:r>
      <w:r w:rsidRPr="00C5781A" w:rsidR="00DC40EA">
        <w:rPr>
          <w:color w:val="000000"/>
          <w:szCs w:val="22"/>
        </w:rPr>
        <w:t>,</w:t>
      </w:r>
      <w:r w:rsidRPr="00C5781A">
        <w:rPr>
          <w:color w:val="000000"/>
          <w:szCs w:val="22"/>
        </w:rPr>
        <w:t xml:space="preserve"> or </w:t>
      </w:r>
      <w:r w:rsidRPr="00C5781A">
        <w:rPr>
          <w:color w:val="000000"/>
          <w:szCs w:val="22"/>
        </w:rPr>
        <w:lastRenderedPageBreak/>
        <w:t>gives notice of its intention to do so</w:t>
      </w:r>
      <w:r w:rsidRPr="00C5781A" w:rsidR="00DC40EA">
        <w:rPr>
          <w:color w:val="000000"/>
          <w:szCs w:val="22"/>
        </w:rPr>
        <w:t>,</w:t>
      </w:r>
      <w:r w:rsidRPr="00C5781A">
        <w:rPr>
          <w:color w:val="000000"/>
          <w:szCs w:val="22"/>
        </w:rPr>
        <w:t xml:space="preserve"> or if all or any part of the assets of the Borrower required or essential for its business or operations are damaged or destroyed</w:t>
      </w:r>
      <w:r w:rsidR="009E5209">
        <w:rPr>
          <w:color w:val="000000"/>
          <w:szCs w:val="22"/>
        </w:rPr>
        <w:t>.</w:t>
      </w:r>
      <w:r w:rsidRPr="00C5781A">
        <w:rPr>
          <w:szCs w:val="22"/>
        </w:rPr>
        <w:t xml:space="preserve"> </w:t>
      </w:r>
    </w:p>
    <w:p w:rsidRPr="00C5781A" w:rsidR="00124AFA" w:rsidP="002866B7" w:rsidRDefault="00124AFA" w14:paraId="44A4D13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C5781A" w:rsidR="00070ECB" w:rsidP="00E33FD0" w:rsidRDefault="00097986" w14:paraId="01FAF5FD" w14:textId="77777777">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w:t>
      </w:r>
      <w:r w:rsidRPr="00C5781A" w:rsidR="00070ECB">
        <w:rPr>
          <w:szCs w:val="22"/>
        </w:rPr>
        <w:t>in the opinion of ICICI Bank, there occurs any change from the date of the Facility Agreement</w:t>
      </w:r>
      <w:r w:rsidRPr="00C5781A">
        <w:rPr>
          <w:szCs w:val="22"/>
        </w:rPr>
        <w:t>,</w:t>
      </w:r>
      <w:r w:rsidRPr="00C5781A" w:rsidR="00070ECB">
        <w:rPr>
          <w:szCs w:val="22"/>
        </w:rPr>
        <w:t xml:space="preserve"> in the general nature or scope of the business, operations, management or ownership of the Borrower, </w:t>
      </w:r>
      <w:r w:rsidRPr="00C5781A" w:rsidR="00070ECB">
        <w:rPr>
          <w:color w:val="000000"/>
          <w:szCs w:val="22"/>
        </w:rPr>
        <w:t>which could have a Material Adverse Effect.</w:t>
      </w:r>
    </w:p>
    <w:p w:rsidRPr="00C5781A" w:rsidR="00EB1A23" w:rsidP="002866B7" w:rsidRDefault="00EB1A23" w14:paraId="13BB979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EB1A23" w:rsidP="00E33FD0" w:rsidRDefault="00EB1A23" w14:paraId="1EB27969" w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rsidRPr="00C5781A" w:rsidR="00EB1A23" w:rsidP="002866B7" w:rsidRDefault="00EB1A23" w14:paraId="3FE8728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537FA16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If in the opinion of ICICI Bank, the security for the Facility is in jeopardy or ceases to have effect</w:t>
      </w:r>
      <w:r w:rsidRPr="00C5781A" w:rsidR="00671C45">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w:t>
      </w:r>
      <w:r w:rsidRPr="00C5781A" w:rsidR="00671C45">
        <w:rPr>
          <w:color w:val="000000"/>
          <w:szCs w:val="22"/>
        </w:rPr>
        <w:t>,</w:t>
      </w:r>
      <w:r w:rsidRPr="00C5781A">
        <w:rPr>
          <w:color w:val="000000"/>
          <w:szCs w:val="22"/>
        </w:rPr>
        <w:t xml:space="preserve"> or fails or ceases to provide the benefit of the liens, rights, powers, privileges or security interests purported or sought to be created thereby</w:t>
      </w:r>
      <w:r w:rsidRPr="00C5781A" w:rsidR="00671C45">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w:t>
      </w:r>
      <w:r w:rsidR="007F7DCD">
        <w:rPr>
          <w:color w:val="000000"/>
          <w:szCs w:val="22"/>
        </w:rPr>
        <w:t>are</w:t>
      </w:r>
      <w:r w:rsidRPr="00C5781A">
        <w:rPr>
          <w:color w:val="000000"/>
          <w:szCs w:val="22"/>
        </w:rPr>
        <w:t xml:space="preserve"> assigned or otherwise transferred, amended or terminated, repudiated or revoked without the approval of ICICI Bank.</w:t>
      </w:r>
    </w:p>
    <w:p w:rsidRPr="00C5781A" w:rsidR="004C4CCA" w:rsidP="002866B7" w:rsidRDefault="004C4CCA" w14:paraId="625EE06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4C4CCA" w:rsidP="003E6FAD" w:rsidRDefault="004C4CCA" w14:paraId="6CD2B06B" w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rsidRPr="00C5781A" w:rsidR="004C4CCA" w:rsidP="009B3899" w:rsidRDefault="004C4CCA" w14:paraId="69C6E823" w14:textId="77777777">
      <w:pPr>
        <w:pStyle w:val="BodyText3"/>
        <w:rPr>
          <w:rFonts w:ascii="Zurich BT" w:hAnsi="Zurich BT"/>
          <w:szCs w:val="22"/>
        </w:rPr>
      </w:pPr>
    </w:p>
    <w:p w:rsidRPr="00C5781A" w:rsidR="00070ECB" w:rsidP="009B3899" w:rsidRDefault="00070ECB" w14:paraId="0EC47CE1" w14:textId="77777777">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rsidRPr="00C5781A" w:rsidR="00070ECB" w:rsidP="002866B7" w:rsidRDefault="00070ECB" w14:paraId="22F78860" w14:textId="77777777">
      <w:pPr>
        <w:pStyle w:val="BodyText3"/>
        <w:rPr>
          <w:rFonts w:ascii="Zurich BT" w:hAnsi="Zurich BT"/>
          <w:szCs w:val="22"/>
        </w:rPr>
      </w:pPr>
    </w:p>
    <w:p w:rsidRPr="00C5781A" w:rsidR="00070ECB" w:rsidP="00E33FD0" w:rsidRDefault="00070ECB" w14:paraId="0D378D0A" w14:textId="77777777">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Pr="00C5781A" w:rsidR="00671C45">
        <w:rPr>
          <w:rFonts w:ascii="Zurich BT" w:hAnsi="Zurich BT"/>
          <w:szCs w:val="22"/>
        </w:rPr>
        <w:t xml:space="preserve"> </w:t>
      </w:r>
      <w:r w:rsidRPr="00C5781A">
        <w:rPr>
          <w:rFonts w:ascii="Zurich BT" w:hAnsi="Zurich BT"/>
          <w:szCs w:val="22"/>
        </w:rPr>
        <w:t>or (b) of the use of any of its assets;</w:t>
      </w:r>
    </w:p>
    <w:p w:rsidRPr="00C5781A" w:rsidR="00070ECB" w:rsidP="00DF6FDE" w:rsidRDefault="00070ECB" w14:paraId="272A7B05" w14:textId="77777777">
      <w:pPr>
        <w:pStyle w:val="BodyText3"/>
        <w:tabs>
          <w:tab w:val="left" w:pos="360"/>
          <w:tab w:val="left" w:pos="540"/>
        </w:tabs>
        <w:ind w:left="540" w:hanging="180"/>
        <w:rPr>
          <w:rFonts w:ascii="Zurich BT" w:hAnsi="Zurich BT"/>
          <w:szCs w:val="22"/>
        </w:rPr>
      </w:pPr>
    </w:p>
    <w:p w:rsidRPr="00C5781A" w:rsidR="00070ECB" w:rsidP="00E33FD0" w:rsidRDefault="00070ECB" w14:paraId="23BE461C" w14:textId="77777777">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rsidRPr="00C5781A" w:rsidR="00070ECB" w:rsidP="00DF6FDE" w:rsidRDefault="00070ECB" w14:paraId="55946B19" w14:textId="77777777">
      <w:pPr>
        <w:pStyle w:val="BodyText3"/>
        <w:tabs>
          <w:tab w:val="left" w:pos="360"/>
          <w:tab w:val="left" w:pos="540"/>
        </w:tabs>
        <w:ind w:left="540" w:hanging="180"/>
        <w:rPr>
          <w:rFonts w:ascii="Zurich BT" w:hAnsi="Zurich BT"/>
          <w:szCs w:val="22"/>
        </w:rPr>
      </w:pPr>
    </w:p>
    <w:p w:rsidRPr="00C5781A" w:rsidR="00070ECB" w:rsidP="00E33FD0" w:rsidRDefault="00070ECB" w14:paraId="39DD9080" w14:textId="77777777">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with a view to regulate, administer, limit, or assert any form of administrative control over</w:t>
      </w:r>
      <w:r w:rsidRPr="00C5781A" w:rsidR="00671C45">
        <w:rPr>
          <w:rFonts w:ascii="Zurich BT" w:hAnsi="Zurich BT"/>
          <w:szCs w:val="22"/>
        </w:rPr>
        <w:t>,</w:t>
      </w:r>
      <w:r w:rsidRPr="00C5781A">
        <w:rPr>
          <w:rFonts w:ascii="Zurich BT" w:hAnsi="Zurich BT"/>
          <w:szCs w:val="22"/>
        </w:rPr>
        <w:t xml:space="preserve"> the rates applied, prices charged or rates of return achievable, by the Borrower in connection with its business</w:t>
      </w:r>
      <w:r w:rsidRPr="00C5781A" w:rsidR="00DF6FDE">
        <w:rPr>
          <w:rFonts w:ascii="Zurich BT" w:hAnsi="Zurich BT"/>
          <w:szCs w:val="22"/>
        </w:rPr>
        <w:t>.</w:t>
      </w:r>
      <w:r w:rsidRPr="00C5781A">
        <w:rPr>
          <w:rFonts w:ascii="Zurich BT" w:hAnsi="Zurich BT"/>
          <w:szCs w:val="22"/>
        </w:rPr>
        <w:t xml:space="preserve"> </w:t>
      </w:r>
    </w:p>
    <w:p w:rsidRPr="00C5781A" w:rsidR="00070ECB" w:rsidP="00067CE3" w:rsidRDefault="00070ECB" w14:paraId="03FD3FFE" w14:textId="77777777">
      <w:pPr>
        <w:pStyle w:val="BodyText3"/>
        <w:tabs>
          <w:tab w:val="left" w:pos="360"/>
        </w:tabs>
        <w:ind w:left="360" w:hanging="270"/>
        <w:rPr>
          <w:rFonts w:ascii="Zurich BT" w:hAnsi="Zurich BT"/>
          <w:szCs w:val="22"/>
        </w:rPr>
      </w:pPr>
    </w:p>
    <w:p w:rsidRPr="00C5781A" w:rsidR="00070ECB" w:rsidP="002866B7" w:rsidRDefault="00070ECB" w14:paraId="258C9D4F" w14:textId="77777777">
      <w:pPr>
        <w:tabs>
          <w:tab w:val="left" w:pos="360"/>
        </w:tabs>
        <w:rPr>
          <w:szCs w:val="22"/>
        </w:rPr>
      </w:pPr>
      <w:r w:rsidRPr="00C5781A">
        <w:rPr>
          <w:szCs w:val="22"/>
        </w:rPr>
        <w:t>which, in each case, in the opinion of ICICI Bank, could have a Material Adverse Effect.</w:t>
      </w:r>
    </w:p>
    <w:p w:rsidRPr="00C5781A" w:rsidR="00885B93" w:rsidP="002866B7" w:rsidRDefault="00885B93" w14:paraId="1E7BB5B8" w14:textId="77777777">
      <w:pPr>
        <w:tabs>
          <w:tab w:val="left" w:pos="360"/>
        </w:tabs>
        <w:rPr>
          <w:szCs w:val="22"/>
        </w:rPr>
      </w:pPr>
    </w:p>
    <w:p w:rsidRPr="003E6FAD" w:rsidR="00885B93" w:rsidP="00E33FD0" w:rsidRDefault="00885B93" w14:paraId="0AF71B67" w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rsidRPr="00C5781A" w:rsidR="00F83DCF" w:rsidP="002866B7" w:rsidRDefault="00F83DCF" w14:paraId="44E303CD" w14:textId="77777777">
      <w:pPr>
        <w:tabs>
          <w:tab w:val="left" w:pos="360"/>
        </w:tabs>
        <w:ind w:left="2940"/>
        <w:rPr>
          <w:szCs w:val="22"/>
        </w:rPr>
      </w:pPr>
    </w:p>
    <w:p w:rsidR="00291039" w:rsidP="003E6FAD" w:rsidRDefault="00F83DCF" w14:paraId="3267F255" w14:textId="77777777">
      <w:pPr>
        <w:tabs>
          <w:tab w:val="left" w:pos="540"/>
        </w:tabs>
        <w:rPr>
          <w:szCs w:val="22"/>
          <w:lang w:val="en-GB"/>
        </w:rPr>
      </w:pPr>
      <w:r w:rsidRPr="004979E8">
        <w:rPr>
          <w:szCs w:val="22"/>
          <w:lang w:val="en-GB"/>
        </w:rPr>
        <w:t xml:space="preserve">Any obligation under the Facility Agreement or any </w:t>
      </w:r>
      <w:r w:rsidRPr="004979E8" w:rsidR="008B6755">
        <w:rPr>
          <w:szCs w:val="22"/>
          <w:lang w:val="en-GB"/>
        </w:rPr>
        <w:t xml:space="preserve">of the </w:t>
      </w:r>
      <w:r w:rsidRPr="004979E8">
        <w:rPr>
          <w:szCs w:val="22"/>
          <w:lang w:val="en-GB"/>
        </w:rPr>
        <w:t>Transaction Document</w:t>
      </w:r>
      <w:r w:rsidRPr="004979E8" w:rsidR="008B6755">
        <w:rPr>
          <w:szCs w:val="22"/>
          <w:lang w:val="en-GB"/>
        </w:rPr>
        <w:t>s</w:t>
      </w:r>
      <w:r w:rsidRPr="004979E8" w:rsidR="00671C45">
        <w:rPr>
          <w:szCs w:val="22"/>
          <w:lang w:val="en-GB"/>
        </w:rPr>
        <w:t>,</w:t>
      </w:r>
      <w:r w:rsidRPr="004979E8">
        <w:rPr>
          <w:szCs w:val="22"/>
          <w:lang w:val="en-GB"/>
        </w:rPr>
        <w:t xml:space="preserve"> is not or ceases to be a valid</w:t>
      </w:r>
      <w:r w:rsidRPr="004979E8" w:rsidR="004979E8">
        <w:rPr>
          <w:szCs w:val="22"/>
          <w:lang w:val="en-GB"/>
        </w:rPr>
        <w:t>, legal</w:t>
      </w:r>
      <w:r w:rsidRPr="004979E8">
        <w:rPr>
          <w:szCs w:val="22"/>
          <w:lang w:val="en-GB"/>
        </w:rPr>
        <w:t xml:space="preserve"> and</w:t>
      </w:r>
      <w:r w:rsidRPr="004979E8" w:rsidR="004979E8">
        <w:rPr>
          <w:szCs w:val="22"/>
          <w:lang w:val="en-GB"/>
        </w:rPr>
        <w:t>/or</w:t>
      </w:r>
      <w:r w:rsidRPr="004979E8">
        <w:rPr>
          <w:szCs w:val="22"/>
          <w:lang w:val="en-GB"/>
        </w:rPr>
        <w:t xml:space="preserve"> binding obligation of any person party to it or becomes void, illegal, unenforceable or is repudiated by such person</w:t>
      </w:r>
      <w:r w:rsidRPr="004979E8" w:rsidR="004979E8">
        <w:rPr>
          <w:szCs w:val="22"/>
          <w:lang w:val="en-GB"/>
        </w:rPr>
        <w:t>.</w:t>
      </w:r>
      <w:r w:rsidRPr="004979E8">
        <w:rPr>
          <w:szCs w:val="22"/>
          <w:lang w:val="en-GB"/>
        </w:rPr>
        <w:t xml:space="preserve"> </w:t>
      </w:r>
    </w:p>
    <w:p w:rsidRPr="004979E8" w:rsidR="00F83DCF" w:rsidP="003E6FAD" w:rsidRDefault="00F83DCF" w14:paraId="5ADF1C86" w14:textId="77777777">
      <w:pPr>
        <w:tabs>
          <w:tab w:val="left" w:pos="540"/>
        </w:tabs>
        <w:rPr>
          <w:szCs w:val="22"/>
        </w:rPr>
      </w:pPr>
    </w:p>
    <w:p w:rsidRPr="003E6FAD" w:rsidR="00F83DCF" w:rsidP="00E33FD0" w:rsidRDefault="00F83DCF" w14:paraId="3C5620D0" w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Change in Control</w:t>
      </w:r>
    </w:p>
    <w:p w:rsidRPr="00C5781A" w:rsidR="00F83DCF" w:rsidP="002866B7" w:rsidRDefault="00F83DCF" w14:paraId="4F35A720" w14:textId="77777777">
      <w:pPr>
        <w:rPr>
          <w:szCs w:val="22"/>
        </w:rPr>
      </w:pPr>
    </w:p>
    <w:p w:rsidRPr="00C5781A" w:rsidR="00F83DCF" w:rsidP="002866B7" w:rsidRDefault="00F83DCF" w14:paraId="58594F1D" w14:textId="77777777">
      <w:pPr>
        <w:rPr>
          <w:szCs w:val="22"/>
        </w:rPr>
      </w:pPr>
      <w:r w:rsidRPr="00C5781A">
        <w:rPr>
          <w:szCs w:val="22"/>
        </w:rPr>
        <w:lastRenderedPageBreak/>
        <w:t>Any person acting singularly or with any other person (either directly or indirectly) acquires control of the Borrower or of any other person who controls the Borrower, without the approval of ICICI Bank.</w:t>
      </w:r>
    </w:p>
    <w:p w:rsidRPr="00C5781A" w:rsidR="00016EB8" w:rsidP="002866B7" w:rsidRDefault="00016EB8" w14:paraId="753CF93A" w14:textId="77777777">
      <w:pPr>
        <w:tabs>
          <w:tab w:val="left" w:pos="360"/>
        </w:tabs>
        <w:ind w:left="720"/>
        <w:rPr>
          <w:szCs w:val="22"/>
        </w:rPr>
      </w:pPr>
    </w:p>
    <w:p w:rsidRPr="003E6FAD" w:rsidR="00F83DCF" w:rsidP="00E33FD0" w:rsidRDefault="00F83DCF" w14:paraId="3F322347" w14:textId="16127ACF">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w:rsidR="00313A27" w:rsidP="003E6FAD" w:rsidRDefault="00313A27" w14:paraId="5DFE11B7" w14:textId="32BB77B0">
      <w:pPr>
        <w:tabs>
          <w:tab w:val="left" w:pos="360"/>
        </w:tabs>
        <w:ind w:left="360"/>
        <w:rPr>
          <w:b/>
          <w:color w:val="000000"/>
          <w:szCs w:val="22"/>
        </w:rPr>
      </w:pPr>
    </w:p>
    <w:p w:rsidR="00313A27" w:rsidP="00313A27" w:rsidRDefault="00313A27" w14:paraId="63D0814B" w14:textId="7777777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rsidR="00313A27" w:rsidP="00313A27" w:rsidRDefault="00313A27" w14:paraId="50FD137B" w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rsidRPr="00A07F7C" w:rsidR="00313A27" w:rsidP="00313A27" w:rsidRDefault="00313A27" w14:paraId="17E12B7B" w14:textId="7777777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Any Financial Creditor or bank or financial institution cancels and/or recalls any Indebtedness of the Borrower, as a result of an event of default (however described).</w:t>
      </w:r>
    </w:p>
    <w:p w:rsidRPr="002F6F50" w:rsidR="00313A27" w:rsidP="00313A27" w:rsidRDefault="00313A27" w14:paraId="344DC056" w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rsidR="00313A27" w:rsidP="00313A27" w:rsidRDefault="00313A27" w14:paraId="25D874FE" w14:textId="7777777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rsidR="00313A27" w:rsidP="00313A27" w:rsidRDefault="00313A27" w14:paraId="7C0CEE44" w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rsidR="00313A27" w:rsidP="00313A27" w:rsidRDefault="00313A27" w14:paraId="171D972C" w14:textId="222CF796">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sidR="000B14F7">
        <w:rPr>
          <w:rFonts w:ascii="Zurich BT" w:hAnsi="Zurich BT"/>
          <w:color w:val="000000"/>
          <w:szCs w:val="22"/>
        </w:rPr>
        <w:t xml:space="preserve">from the </w:t>
      </w:r>
      <w:r>
        <w:rPr>
          <w:rFonts w:ascii="Zurich BT" w:hAnsi="Zurich BT"/>
          <w:color w:val="000000"/>
          <w:szCs w:val="22"/>
        </w:rPr>
        <w:t xml:space="preserve">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rsidR="00313A27" w:rsidP="00313A27" w:rsidRDefault="00313A27" w14:paraId="653D3F2F" w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rsidRPr="00BA188B" w:rsidR="00313A27" w:rsidRDefault="00313A27" w14:paraId="79ADE3DC" w14:textId="3223084A">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sidRPr="00BA188B">
        <w:rPr>
          <w:rFonts w:ascii="Zurich Blk BT" w:hAnsi="Zurich Blk BT"/>
          <w:color w:val="000000"/>
          <w:szCs w:val="22"/>
        </w:rPr>
        <w:t xml:space="preserve"> </w:t>
      </w:r>
    </w:p>
    <w:p w:rsidRPr="00BA188B" w:rsidR="00313A27" w:rsidP="00313A27" w:rsidRDefault="00313A27" w14:paraId="1F0B5D72" w14:textId="77777777">
      <w:pPr>
        <w:rPr>
          <w:color w:val="000000"/>
          <w:lang w:val="en-GB" w:eastAsia="ar-SA"/>
        </w:rPr>
      </w:pPr>
    </w:p>
    <w:p w:rsidRPr="00BA188B" w:rsidR="00313A27" w:rsidP="00313A27" w:rsidRDefault="00313A27" w14:paraId="120C8EE5" w14:textId="77777777">
      <w:pPr>
        <w:ind w:firstLine="720"/>
        <w:rPr>
          <w:color w:val="000000"/>
        </w:rPr>
      </w:pPr>
      <w:r w:rsidRPr="00BA188B">
        <w:rPr>
          <w:color w:val="000000"/>
        </w:rPr>
        <w:t>For the purpose of this clause:</w:t>
      </w:r>
    </w:p>
    <w:p w:rsidRPr="00BA188B" w:rsidR="00313A27" w:rsidP="00313A27" w:rsidRDefault="00313A27" w14:paraId="06D2AEAD" w14:textId="77777777">
      <w:pPr>
        <w:rPr>
          <w:color w:val="000000"/>
        </w:rPr>
      </w:pPr>
    </w:p>
    <w:p w:rsidRPr="00BA188B" w:rsidR="00313A27" w:rsidP="00313A27" w:rsidRDefault="00313A27" w14:paraId="5B83E143" w14:textId="77777777">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w:rsidRPr="00BA188B" w:rsidR="00313A27" w:rsidP="00313A27" w:rsidRDefault="00313A27" w14:paraId="6D65ACF1" w14:textId="77777777">
      <w:pPr>
        <w:ind w:left="-18" w:firstLine="18"/>
        <w:rPr>
          <w:color w:val="000000"/>
        </w:rPr>
      </w:pPr>
    </w:p>
    <w:p w:rsidRPr="003E6FAD" w:rsidR="00313A27" w:rsidP="003E6FAD" w:rsidRDefault="00313A27" w14:paraId="70A87F13" w14:textId="2300A827">
      <w:pPr>
        <w:pStyle w:val="ListParagraph"/>
        <w:numPr>
          <w:ilvl w:val="0"/>
          <w:numId w:val="41"/>
        </w:numPr>
        <w:rPr>
          <w:color w:val="000000"/>
        </w:rPr>
      </w:pPr>
      <w:r w:rsidRPr="003E6FAD">
        <w:rPr>
          <w:color w:val="000000"/>
        </w:rPr>
        <w:t>any company which is the holding company or the subsidiary company of the Borrower</w:t>
      </w:r>
      <w:r w:rsidRPr="003E6FAD" w:rsidR="009A7598">
        <w:rPr>
          <w:color w:val="000000"/>
        </w:rPr>
        <w:t xml:space="preserve"> </w:t>
      </w:r>
      <w:r w:rsidRPr="003E6FAD">
        <w:rPr>
          <w:color w:val="000000"/>
        </w:rPr>
        <w:t>or</w:t>
      </w:r>
    </w:p>
    <w:p w:rsidRPr="003E6FAD" w:rsidR="00313A27" w:rsidP="003E6FAD" w:rsidRDefault="00313A27" w14:paraId="0B2000E7" w14:textId="6B3FAF84">
      <w:pPr>
        <w:pStyle w:val="ListParagraph"/>
        <w:numPr>
          <w:ilvl w:val="0"/>
          <w:numId w:val="41"/>
        </w:numPr>
        <w:rPr>
          <w:color w:val="000000"/>
        </w:rPr>
      </w:pPr>
      <w:r w:rsidRPr="003E6FAD">
        <w:rPr>
          <w:color w:val="000000"/>
        </w:rPr>
        <w:t>any company under the control of or under common control with the Borrower</w:t>
      </w:r>
      <w:r w:rsidRPr="003E6FAD" w:rsidR="00833C84">
        <w:rPr>
          <w:color w:val="000000"/>
        </w:rPr>
        <w:t>.</w:t>
      </w:r>
    </w:p>
    <w:p w:rsidRPr="00BA188B" w:rsidR="00313A27" w:rsidP="00313A27" w:rsidRDefault="00313A27" w14:paraId="65CF6147" w14:textId="77777777">
      <w:pPr>
        <w:ind w:left="342" w:hanging="342"/>
        <w:rPr>
          <w:color w:val="000000"/>
        </w:rPr>
      </w:pPr>
    </w:p>
    <w:p w:rsidRPr="00BA188B" w:rsidR="00313A27" w:rsidP="00313A27" w:rsidRDefault="00313A27" w14:paraId="5FD3C5F2" w14:textId="77777777">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w:rsidRPr="00C5781A" w:rsidR="00070ECB" w:rsidP="002866B7" w:rsidRDefault="00070ECB" w14:paraId="34D86B1C" w14:textId="77777777">
      <w:pPr>
        <w:keepNext/>
        <w:rPr>
          <w:szCs w:val="22"/>
        </w:rPr>
      </w:pPr>
    </w:p>
    <w:p w:rsidRPr="003E6FAD" w:rsidR="00070ECB" w:rsidP="003E6FAD" w:rsidRDefault="005D4477" w14:paraId="6D91CFF6" w14:textId="07269A25">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 xml:space="preserve">Material </w:t>
      </w:r>
      <w:r w:rsidRPr="003E6FAD" w:rsidR="00791C95">
        <w:rPr>
          <w:rFonts w:ascii="Zurich Blk BT" w:hAnsi="Zurich Blk BT"/>
          <w:szCs w:val="22"/>
        </w:rPr>
        <w:t xml:space="preserve">Adverse </w:t>
      </w:r>
      <w:r w:rsidRPr="003E6FAD">
        <w:rPr>
          <w:rFonts w:ascii="Zurich Blk BT" w:hAnsi="Zurich Blk BT"/>
          <w:szCs w:val="22"/>
        </w:rPr>
        <w:t>Effect</w:t>
      </w:r>
    </w:p>
    <w:p w:rsidRPr="00C5781A" w:rsidR="00070ECB" w:rsidP="002866B7" w:rsidRDefault="00070ECB" w14:paraId="0DE3F274"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Pr="00C5781A" w:rsidR="00070ECB" w:rsidP="002866B7" w:rsidRDefault="00070ECB" w14:paraId="7CD8F6C5"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rsidRPr="00C5781A" w:rsidR="009F175F" w:rsidP="002866B7" w:rsidRDefault="009F175F" w14:paraId="2A7FF155"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3E6FAD" w:rsidR="009F175F" w:rsidP="003E6FAD" w:rsidRDefault="009F175F" w14:paraId="095A16D5" w14:textId="1ABB890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rsidRPr="00C5781A" w:rsidR="009F175F" w:rsidP="002866B7" w:rsidRDefault="009F175F" w14:paraId="602AB1C2"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C5781A" w:rsidR="009F175F" w:rsidP="002866B7" w:rsidRDefault="009F175F" w14:paraId="60F24B26"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rsidRPr="00C5781A" w:rsidR="00070ECB" w:rsidP="005151A4" w:rsidRDefault="00070ECB" w14:paraId="4A39CB51" w14:textId="77777777">
      <w:pPr>
        <w:keepNext/>
        <w:rPr>
          <w:szCs w:val="22"/>
        </w:rPr>
      </w:pPr>
    </w:p>
    <w:p w:rsidRPr="003E6FAD" w:rsidR="00070ECB" w:rsidP="002866B7" w:rsidRDefault="00507671" w14:paraId="2639CC74" w14:textId="77777777">
      <w:pPr>
        <w:pStyle w:val="Heading2"/>
        <w:rPr>
          <w:rFonts w:ascii="Zurich Blk BT" w:hAnsi="Zurich Blk BT"/>
          <w:b w:val="0"/>
        </w:rPr>
      </w:pPr>
      <w:r w:rsidRPr="003E6FAD">
        <w:rPr>
          <w:rFonts w:ascii="Zurich Blk BT" w:hAnsi="Zurich Blk BT"/>
          <w:b w:val="0"/>
          <w:u w:val="none"/>
        </w:rPr>
        <w:t>7</w:t>
      </w:r>
      <w:r w:rsidRPr="003E6FAD" w:rsidR="001B7788">
        <w:rPr>
          <w:rFonts w:ascii="Zurich Blk BT" w:hAnsi="Zurich Blk BT"/>
          <w:b w:val="0"/>
          <w:u w:val="none"/>
        </w:rPr>
        <w:t>.2</w:t>
      </w:r>
      <w:r w:rsidRPr="003E6FAD" w:rsidR="001B7788">
        <w:rPr>
          <w:rFonts w:ascii="Zurich Blk BT" w:hAnsi="Zurich Blk BT"/>
          <w:b w:val="0"/>
          <w:u w:val="none"/>
        </w:rPr>
        <w:tab/>
      </w:r>
      <w:r w:rsidRPr="003E6FAD" w:rsidR="001B7788">
        <w:rPr>
          <w:rFonts w:ascii="Zurich Blk BT" w:hAnsi="Zurich Blk BT"/>
          <w:b w:val="0"/>
          <w:u w:val="none"/>
        </w:rPr>
        <w:tab/>
      </w:r>
      <w:r w:rsidRPr="003E6FAD" w:rsidR="00070ECB">
        <w:rPr>
          <w:rFonts w:ascii="Zurich Blk BT" w:hAnsi="Zurich Blk BT"/>
          <w:b w:val="0"/>
        </w:rPr>
        <w:t>NOTIFICATION OF DEFAULT</w:t>
      </w:r>
    </w:p>
    <w:p w:rsidRPr="00C5781A" w:rsidR="00070ECB" w:rsidP="002866B7" w:rsidRDefault="00070ECB" w14:paraId="12653272" w14:textId="77777777">
      <w:pPr>
        <w:pStyle w:val="Header"/>
        <w:keepNext/>
        <w:rPr>
          <w:i w:val="0"/>
          <w:szCs w:val="22"/>
        </w:rPr>
      </w:pPr>
    </w:p>
    <w:p w:rsidRPr="00C5781A" w:rsidR="00070ECB" w:rsidP="002866B7" w:rsidRDefault="00070ECB" w14:paraId="4F4CEAA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The Borrower shall promptly notify ICICI Bank upon becoming aware of any </w:t>
      </w:r>
      <w:r w:rsidRPr="00C5781A" w:rsidR="00D85DB5">
        <w:rPr>
          <w:szCs w:val="22"/>
        </w:rPr>
        <w:t>default and any event which</w:t>
      </w:r>
      <w:r w:rsidRPr="00C5781A" w:rsidR="00FD7A8E">
        <w:rPr>
          <w:szCs w:val="22"/>
        </w:rPr>
        <w:t>,</w:t>
      </w:r>
      <w:r w:rsidRPr="00C5781A" w:rsidR="00D85DB5">
        <w:rPr>
          <w:szCs w:val="22"/>
        </w:rPr>
        <w:t xml:space="preserve"> constitutes or with the giving of notice, lapse of time, determination of materiality or satisfaction of other conditions, would be likely to constitute</w:t>
      </w:r>
      <w:r w:rsidRPr="00C5781A" w:rsidR="009C1679">
        <w:rPr>
          <w:szCs w:val="22"/>
        </w:rPr>
        <w:t>,</w:t>
      </w:r>
      <w:r w:rsidRPr="00C5781A" w:rsidR="00D85DB5">
        <w:rPr>
          <w:szCs w:val="22"/>
        </w:rPr>
        <w:t xml:space="preserve"> an Event of Default</w:t>
      </w:r>
      <w:r w:rsidRPr="00C5781A" w:rsidR="009C1679">
        <w:rPr>
          <w:szCs w:val="22"/>
        </w:rPr>
        <w:t>,</w:t>
      </w:r>
      <w:r w:rsidRPr="00C5781A" w:rsidR="0014405F">
        <w:rPr>
          <w:szCs w:val="22"/>
        </w:rPr>
        <w:t xml:space="preserve"> </w:t>
      </w:r>
      <w:r w:rsidRPr="00C5781A">
        <w:rPr>
          <w:szCs w:val="22"/>
        </w:rPr>
        <w:t>and the steps, if any, being taken to remedy it.</w:t>
      </w:r>
    </w:p>
    <w:p w:rsidRPr="003E6FAD" w:rsidR="00070ECB" w:rsidP="002866B7" w:rsidRDefault="00070ECB" w14:paraId="54D2B4B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rsidRPr="003E6FAD" w:rsidR="00070ECB" w:rsidP="002866B7" w:rsidRDefault="00507671" w14:paraId="326C15EB" w14:textId="77777777">
      <w:pPr>
        <w:pStyle w:val="Heading2"/>
        <w:rPr>
          <w:rFonts w:ascii="Zurich Blk BT" w:hAnsi="Zurich Blk BT"/>
          <w:b w:val="0"/>
        </w:rPr>
      </w:pPr>
      <w:r w:rsidRPr="003E6FAD">
        <w:rPr>
          <w:rFonts w:ascii="Zurich Blk BT" w:hAnsi="Zurich Blk BT"/>
          <w:b w:val="0"/>
          <w:u w:val="none"/>
        </w:rPr>
        <w:t>7</w:t>
      </w:r>
      <w:r w:rsidRPr="003E6FAD" w:rsidR="000C7261">
        <w:rPr>
          <w:rFonts w:ascii="Zurich Blk BT" w:hAnsi="Zurich Blk BT"/>
          <w:b w:val="0"/>
          <w:u w:val="none"/>
        </w:rPr>
        <w:t>.3</w:t>
      </w:r>
      <w:r w:rsidRPr="003E6FAD" w:rsidR="000C7261">
        <w:rPr>
          <w:rFonts w:ascii="Zurich Blk BT" w:hAnsi="Zurich Blk BT"/>
          <w:b w:val="0"/>
          <w:u w:val="none"/>
        </w:rPr>
        <w:tab/>
      </w:r>
      <w:r w:rsidRPr="003E6FAD" w:rsidR="000C7261">
        <w:rPr>
          <w:rFonts w:ascii="Zurich Blk BT" w:hAnsi="Zurich Blk BT"/>
          <w:b w:val="0"/>
          <w:u w:val="none"/>
        </w:rPr>
        <w:tab/>
      </w:r>
      <w:r w:rsidRPr="003E6FAD" w:rsidR="00070ECB">
        <w:rPr>
          <w:rFonts w:ascii="Zurich Blk BT" w:hAnsi="Zurich Blk BT"/>
          <w:b w:val="0"/>
        </w:rPr>
        <w:t>CONSEQUENCES OF</w:t>
      </w:r>
      <w:r w:rsidRPr="003E6FAD" w:rsidR="003053E5">
        <w:rPr>
          <w:rFonts w:ascii="Zurich Blk BT" w:hAnsi="Zurich Blk BT"/>
          <w:b w:val="0"/>
        </w:rPr>
        <w:t xml:space="preserve"> EVENTS OF </w:t>
      </w:r>
      <w:r w:rsidRPr="003E6FAD" w:rsidR="00070ECB">
        <w:rPr>
          <w:rFonts w:ascii="Zurich Blk BT" w:hAnsi="Zurich Blk BT"/>
          <w:b w:val="0"/>
        </w:rPr>
        <w:t xml:space="preserve">DEFAULT </w:t>
      </w:r>
    </w:p>
    <w:p w:rsidRPr="00C5781A" w:rsidR="00070ECB" w:rsidP="002866B7" w:rsidRDefault="00070ECB" w14:paraId="7791A3BF"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Pr="00C5781A" w:rsidR="000C7261" w:rsidP="002866B7" w:rsidRDefault="000C7261" w14:paraId="2943CC40" w14:textId="00AB4B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w:t>
      </w:r>
      <w:r w:rsidRPr="00C5781A" w:rsidR="00D57E74">
        <w:rPr>
          <w:color w:val="000000"/>
          <w:szCs w:val="22"/>
        </w:rPr>
        <w:t xml:space="preserve"> or anything contrary contained in any of the </w:t>
      </w:r>
      <w:r w:rsidRPr="00C5781A" w:rsidR="00DA2229">
        <w:rPr>
          <w:color w:val="000000"/>
          <w:szCs w:val="22"/>
        </w:rPr>
        <w:t>Transaction Documents</w:t>
      </w:r>
      <w:r w:rsidRPr="00C5781A">
        <w:rPr>
          <w:color w:val="000000"/>
          <w:szCs w:val="22"/>
        </w:rPr>
        <w:t>, o</w:t>
      </w:r>
      <w:r w:rsidRPr="00C5781A" w:rsidR="00070ECB">
        <w:rPr>
          <w:color w:val="000000"/>
          <w:szCs w:val="22"/>
        </w:rPr>
        <w:t xml:space="preserve">n the happening of an Event of Default, ICICI Bank may by a notice to the Borrower, </w:t>
      </w:r>
      <w:r w:rsidRPr="00C5781A">
        <w:rPr>
          <w:color w:val="000000"/>
          <w:szCs w:val="22"/>
        </w:rPr>
        <w:t>exercise the following rights</w:t>
      </w:r>
      <w:r w:rsidR="00750CFF">
        <w:rPr>
          <w:color w:val="000000"/>
          <w:szCs w:val="22"/>
        </w:rPr>
        <w:t xml:space="preserve">, </w:t>
      </w:r>
      <w:r w:rsidRPr="00220F4B" w:rsidR="00750CFF">
        <w:rPr>
          <w:color w:val="000000"/>
          <w:szCs w:val="22"/>
        </w:rPr>
        <w:t>each of which shall be an independent right</w:t>
      </w:r>
      <w:r w:rsidRPr="00C5781A">
        <w:rPr>
          <w:color w:val="000000"/>
          <w:szCs w:val="22"/>
        </w:rPr>
        <w:t>:</w:t>
      </w:r>
    </w:p>
    <w:p w:rsidRPr="00C5781A" w:rsidR="000C7261" w:rsidP="002866B7" w:rsidRDefault="000C7261" w14:paraId="28FF8273"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rsidRPr="003E6FAD" w:rsidR="00833C84" w:rsidP="003E6FAD" w:rsidRDefault="00437377" w14:paraId="65E5A563" w14:textId="77777777">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750CFF">
        <w:rPr>
          <w:color w:val="000000"/>
          <w:szCs w:val="22"/>
          <w:lang w:val="en-US"/>
        </w:rPr>
        <w:t xml:space="preserve">terminate </w:t>
      </w:r>
      <w:r w:rsidRPr="00750CFF" w:rsidR="00D57E74">
        <w:rPr>
          <w:color w:val="000000"/>
          <w:szCs w:val="22"/>
          <w:lang w:val="en-US"/>
        </w:rPr>
        <w:t xml:space="preserve">either whole or part of the </w:t>
      </w:r>
      <w:r w:rsidRPr="00750CFF">
        <w:rPr>
          <w:color w:val="000000"/>
          <w:szCs w:val="22"/>
          <w:lang w:val="en-US"/>
        </w:rPr>
        <w:t xml:space="preserve">Facility and/or declare </w:t>
      </w:r>
      <w:r w:rsidRPr="00750CFF" w:rsidR="00D57E74">
        <w:rPr>
          <w:color w:val="000000"/>
          <w:szCs w:val="22"/>
          <w:lang w:val="en-US"/>
        </w:rPr>
        <w:t xml:space="preserve">any or </w:t>
      </w:r>
      <w:r w:rsidRPr="00750CFF">
        <w:rPr>
          <w:color w:val="000000"/>
          <w:szCs w:val="22"/>
          <w:lang w:val="en-US"/>
        </w:rPr>
        <w:t>all amounts under the Facility</w:t>
      </w:r>
      <w:r w:rsidRPr="00750CFF" w:rsidR="00097986">
        <w:rPr>
          <w:color w:val="000000"/>
          <w:szCs w:val="22"/>
          <w:lang w:val="en-US"/>
        </w:rPr>
        <w:t xml:space="preserve">, either whole or in part, </w:t>
      </w:r>
      <w:r w:rsidRPr="00750CFF">
        <w:rPr>
          <w:color w:val="000000"/>
          <w:szCs w:val="22"/>
          <w:lang w:val="en-US"/>
        </w:rPr>
        <w:t xml:space="preserve">as immediately due and payable to ICICI Bank, whereupon the same shall become due and payable by the Borrower forthwith. </w:t>
      </w:r>
    </w:p>
    <w:p w:rsidRPr="00750CFF" w:rsidR="00437377" w:rsidRDefault="00437377" w14:paraId="3DBE9275" w14:textId="777777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rsidRPr="003E6FAD" w:rsidR="00437377" w:rsidP="00E33FD0" w:rsidRDefault="00437377" w14:paraId="53057855" w14:textId="3BAEF4FD">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access/drawals by the Borrower to the use</w:t>
      </w:r>
      <w:r w:rsidR="00303C1F">
        <w:rPr>
          <w:color w:val="000000"/>
          <w:szCs w:val="22"/>
          <w:lang w:val="en-US"/>
        </w:rPr>
        <w:t>,</w:t>
      </w:r>
      <w:r w:rsidRPr="00C5781A">
        <w:rPr>
          <w:color w:val="000000"/>
          <w:szCs w:val="22"/>
          <w:lang w:val="en-US"/>
        </w:rPr>
        <w:t xml:space="preserve"> </w:t>
      </w:r>
      <w:r w:rsidRPr="00C5781A" w:rsidR="00D57E74">
        <w:rPr>
          <w:color w:val="000000"/>
          <w:szCs w:val="22"/>
          <w:lang w:val="en-US"/>
        </w:rPr>
        <w:t xml:space="preserve">either </w:t>
      </w:r>
      <w:r w:rsidR="003053E5">
        <w:rPr>
          <w:color w:val="000000"/>
          <w:szCs w:val="22"/>
          <w:lang w:val="en-US"/>
        </w:rPr>
        <w:t xml:space="preserve">in </w:t>
      </w:r>
      <w:r w:rsidRPr="00C5781A" w:rsidR="00D57E74">
        <w:rPr>
          <w:color w:val="000000"/>
          <w:szCs w:val="22"/>
          <w:lang w:val="en-US"/>
        </w:rPr>
        <w:t xml:space="preserve">whole or </w:t>
      </w:r>
      <w:r w:rsidR="003053E5">
        <w:rPr>
          <w:color w:val="000000"/>
          <w:szCs w:val="22"/>
          <w:lang w:val="en-US"/>
        </w:rPr>
        <w:t xml:space="preserve">in </w:t>
      </w:r>
      <w:r w:rsidRPr="00C5781A" w:rsidR="00D57E74">
        <w:rPr>
          <w:color w:val="000000"/>
          <w:szCs w:val="22"/>
          <w:lang w:val="en-US"/>
        </w:rPr>
        <w:t>part</w:t>
      </w:r>
      <w:r w:rsidR="00303C1F">
        <w:rPr>
          <w:color w:val="000000"/>
          <w:szCs w:val="22"/>
          <w:lang w:val="en-US"/>
        </w:rPr>
        <w:t>,</w:t>
      </w:r>
      <w:r w:rsidRPr="00C5781A" w:rsidR="00D57E74">
        <w:rPr>
          <w:color w:val="000000"/>
          <w:szCs w:val="22"/>
          <w:lang w:val="en-US"/>
        </w:rPr>
        <w:t xml:space="preserve"> </w:t>
      </w:r>
      <w:r w:rsidR="003053E5">
        <w:rPr>
          <w:color w:val="000000"/>
          <w:szCs w:val="22"/>
          <w:lang w:val="en-US"/>
        </w:rPr>
        <w:t xml:space="preserve">of </w:t>
      </w:r>
      <w:r w:rsidRPr="00C5781A">
        <w:rPr>
          <w:color w:val="000000"/>
          <w:szCs w:val="22"/>
          <w:lang w:val="en-US"/>
        </w:rPr>
        <w:t>the Facility;</w:t>
      </w:r>
    </w:p>
    <w:p w:rsidR="00750CFF" w:rsidP="003E6FAD" w:rsidRDefault="00750CFF" w14:paraId="1CF332EF" w14:textId="77777777">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rsidRPr="00C5781A" w:rsidR="00750CFF" w:rsidP="003E6FAD" w:rsidRDefault="00750CFF" w14:paraId="41F95445" w14:textId="3644283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rsidRPr="00C5781A" w:rsidR="00437377" w:rsidP="002866B7" w:rsidRDefault="00437377" w14:paraId="13E628F4" w14:textId="77777777">
      <w:pPr>
        <w:pStyle w:val="ListParagraph"/>
        <w:rPr>
          <w:color w:val="000000"/>
          <w:szCs w:val="22"/>
        </w:rPr>
      </w:pPr>
    </w:p>
    <w:p w:rsidRPr="00C5781A" w:rsidR="00437377" w:rsidP="00E33FD0" w:rsidRDefault="00437377" w14:paraId="7FBDC478" w14:textId="77777777">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declare the</w:t>
      </w:r>
      <w:r w:rsidRPr="00C5781A" w:rsidR="00D57E74">
        <w:rPr>
          <w:color w:val="000000"/>
          <w:szCs w:val="22"/>
          <w:lang w:val="en-US"/>
        </w:rPr>
        <w:t xml:space="preserve"> security created, if any, pursuant to the</w:t>
      </w:r>
      <w:r w:rsidRPr="00C5781A">
        <w:rPr>
          <w:color w:val="000000"/>
          <w:szCs w:val="22"/>
          <w:lang w:val="en-US"/>
        </w:rPr>
        <w:t xml:space="preserve"> terms of the Transaction Documents to be enforceable, </w:t>
      </w:r>
      <w:r w:rsidRPr="00C5781A" w:rsidR="00D57E74">
        <w:rPr>
          <w:color w:val="000000"/>
          <w:szCs w:val="22"/>
          <w:lang w:val="en-US"/>
        </w:rPr>
        <w:t>and ICICI</w:t>
      </w:r>
      <w:r w:rsidRPr="00C5781A">
        <w:rPr>
          <w:color w:val="000000"/>
          <w:szCs w:val="22"/>
          <w:lang w:val="en-US"/>
        </w:rPr>
        <w:t xml:space="preserve"> Bank or such other person in favour of whom such security or any part thereof is created shall have, inter alia, the </w:t>
      </w:r>
      <w:r w:rsidRPr="00C5781A" w:rsidR="00D57E74">
        <w:rPr>
          <w:color w:val="000000"/>
          <w:szCs w:val="22"/>
          <w:lang w:val="en-US"/>
        </w:rPr>
        <w:t xml:space="preserve">following </w:t>
      </w:r>
      <w:r w:rsidRPr="00C5781A">
        <w:rPr>
          <w:color w:val="000000"/>
          <w:szCs w:val="22"/>
          <w:lang w:val="en-US"/>
        </w:rPr>
        <w:t>right:</w:t>
      </w:r>
    </w:p>
    <w:p w:rsidRPr="00C5781A" w:rsidR="00437377" w:rsidP="002866B7" w:rsidRDefault="00437377" w14:paraId="2E2739C3" w14:textId="77777777">
      <w:pPr>
        <w:pStyle w:val="ListParagraph"/>
        <w:rPr>
          <w:color w:val="000000"/>
          <w:szCs w:val="22"/>
        </w:rPr>
      </w:pPr>
    </w:p>
    <w:p w:rsidRPr="00C5781A" w:rsidR="00437377" w:rsidP="00E33FD0" w:rsidRDefault="00437377" w14:paraId="31DFC595" w14:textId="77777777">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w:t>
      </w:r>
      <w:r w:rsidRPr="00C5781A" w:rsidR="00D85DB5">
        <w:rPr>
          <w:color w:val="000000"/>
          <w:szCs w:val="22"/>
          <w:lang w:val="en-US"/>
        </w:rPr>
        <w:t>, to any person including ICICI Bank,</w:t>
      </w:r>
      <w:r w:rsidRPr="00C5781A">
        <w:rPr>
          <w:color w:val="000000"/>
          <w:szCs w:val="22"/>
          <w:lang w:val="en-US"/>
        </w:rPr>
        <w:t xml:space="preserve"> by way of lease, leave and </w:t>
      </w:r>
      <w:r w:rsidRPr="00C5781A" w:rsidR="008228E7">
        <w:rPr>
          <w:color w:val="000000"/>
          <w:szCs w:val="22"/>
          <w:lang w:val="en-US"/>
        </w:rPr>
        <w:t>license</w:t>
      </w:r>
      <w:r w:rsidRPr="00C5781A">
        <w:rPr>
          <w:color w:val="000000"/>
          <w:szCs w:val="22"/>
          <w:lang w:val="en-US"/>
        </w:rPr>
        <w:t>, sale or otherwise; and</w:t>
      </w:r>
    </w:p>
    <w:p w:rsidRPr="00C5781A" w:rsidR="00437377" w:rsidP="003F6CA9" w:rsidRDefault="00437377" w14:paraId="70ABB380" w14:textId="77777777">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rsidRPr="003E6FAD" w:rsidR="00437377" w:rsidP="003E6FAD" w:rsidRDefault="00437377" w14:paraId="039D4C66" w14:textId="6FC7896A">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Pr="00C5781A" w:rsidR="003F6CA9">
        <w:rPr>
          <w:color w:val="000000"/>
          <w:szCs w:val="22"/>
          <w:lang w:val="en-US"/>
        </w:rPr>
        <w:t>.</w:t>
      </w:r>
    </w:p>
    <w:p w:rsidRPr="00044CBB" w:rsidR="00FF64AC" w:rsidP="00044CBB" w:rsidRDefault="00FF64AC" w14:paraId="2CA6282B" w14:textId="77777777">
      <w:pPr>
        <w:pStyle w:val="ListParagraph"/>
        <w:ind w:left="0"/>
        <w:rPr>
          <w:color w:val="000000"/>
        </w:rPr>
      </w:pPr>
    </w:p>
    <w:p w:rsidRPr="00BE181F" w:rsidR="00C43F76" w:rsidP="00BE181F" w:rsidRDefault="00C43F76" w14:paraId="7D5FB21D" w14:textId="77777777">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 xml:space="preserve">to stipulate such </w:t>
      </w:r>
      <w:r w:rsidRPr="00BE181F" w:rsidR="00824057">
        <w:rPr>
          <w:color w:val="000000"/>
          <w:szCs w:val="22"/>
        </w:rPr>
        <w:t xml:space="preserve">other </w:t>
      </w:r>
      <w:r w:rsidRPr="00BE181F">
        <w:rPr>
          <w:color w:val="000000"/>
          <w:szCs w:val="22"/>
        </w:rPr>
        <w:t>additional terms and conditions</w:t>
      </w:r>
      <w:r w:rsidRPr="00BE181F" w:rsidR="00824057">
        <w:rPr>
          <w:color w:val="000000"/>
          <w:szCs w:val="22"/>
        </w:rPr>
        <w:t>,</w:t>
      </w:r>
      <w:r w:rsidRPr="00BE181F">
        <w:rPr>
          <w:color w:val="000000"/>
          <w:szCs w:val="22"/>
        </w:rPr>
        <w:t xml:space="preserve"> as </w:t>
      </w:r>
      <w:r w:rsidRPr="00BE181F" w:rsidR="00824057">
        <w:rPr>
          <w:color w:val="000000"/>
          <w:szCs w:val="22"/>
        </w:rPr>
        <w:t xml:space="preserve">ICICI Bank </w:t>
      </w:r>
      <w:r w:rsidRPr="00BE181F">
        <w:rPr>
          <w:color w:val="000000"/>
          <w:szCs w:val="22"/>
        </w:rPr>
        <w:t>may deem fit;</w:t>
      </w:r>
      <w:r w:rsidRPr="00BE181F" w:rsidR="00824057">
        <w:rPr>
          <w:color w:val="000000"/>
          <w:szCs w:val="22"/>
        </w:rPr>
        <w:t xml:space="preserve"> and</w:t>
      </w:r>
      <w:r w:rsidR="00FF64AC">
        <w:rPr>
          <w:color w:val="000000"/>
          <w:szCs w:val="22"/>
        </w:rPr>
        <w:t>/or</w:t>
      </w:r>
    </w:p>
    <w:p w:rsidRPr="00C5781A" w:rsidR="00C43F76" w:rsidP="002866B7" w:rsidRDefault="00C43F76" w14:paraId="5B410116" w14:textId="77777777">
      <w:pPr>
        <w:pStyle w:val="ListParagraph"/>
        <w:rPr>
          <w:color w:val="000000"/>
          <w:szCs w:val="22"/>
        </w:rPr>
      </w:pPr>
    </w:p>
    <w:p w:rsidRPr="00C5781A" w:rsidR="00070ECB" w:rsidP="003E6FAD" w:rsidRDefault="00C43F76" w14:paraId="3CDE028C" w14:textId="153AE957">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r w:rsidRPr="00C5781A">
        <w:rPr>
          <w:color w:val="000000"/>
          <w:szCs w:val="22"/>
        </w:rPr>
        <w:t xml:space="preserve">exercise such other remedies as may be permitted or available to ICICI Bank under law, including RBI guidelines. </w:t>
      </w:r>
    </w:p>
    <w:p w:rsidRPr="003E6FAD" w:rsidR="00FF64AC" w:rsidP="00044CBB" w:rsidRDefault="00FF64AC" w14:paraId="5CD715C0" w14:textId="77777777">
      <w:pPr>
        <w:pStyle w:val="Heading2"/>
        <w:rPr>
          <w:rFonts w:ascii="Zurich Blk BT" w:hAnsi="Zurich Blk BT"/>
          <w:u w:val="none"/>
        </w:rPr>
      </w:pPr>
    </w:p>
    <w:p w:rsidRPr="003E6FAD" w:rsidR="00070ECB" w:rsidP="002866B7" w:rsidRDefault="00EE6C57" w14:paraId="426A5605" w14:textId="67ABD771">
      <w:pPr>
        <w:pStyle w:val="Heading2"/>
        <w:rPr>
          <w:rFonts w:ascii="Zurich Blk BT" w:hAnsi="Zurich Blk BT"/>
          <w:b w:val="0"/>
        </w:rPr>
      </w:pPr>
      <w:r w:rsidRPr="003E6FAD">
        <w:rPr>
          <w:rFonts w:ascii="Zurich Blk BT" w:hAnsi="Zurich Blk BT"/>
          <w:b w:val="0"/>
          <w:u w:val="none"/>
        </w:rPr>
        <w:t>7.</w:t>
      </w:r>
      <w:r w:rsidRPr="003E6FAD" w:rsidR="00F11F4E">
        <w:rPr>
          <w:rFonts w:ascii="Zurich Blk BT" w:hAnsi="Zurich Blk BT"/>
          <w:b w:val="0"/>
          <w:u w:val="none"/>
        </w:rPr>
        <w:t>4</w:t>
      </w:r>
      <w:r w:rsidRPr="003E6FAD">
        <w:rPr>
          <w:rFonts w:ascii="Zurich Blk BT" w:hAnsi="Zurich Blk BT"/>
          <w:b w:val="0"/>
          <w:u w:val="none"/>
        </w:rPr>
        <w:tab/>
      </w:r>
      <w:r w:rsidRPr="003E6FAD">
        <w:rPr>
          <w:rFonts w:ascii="Zurich Blk BT" w:hAnsi="Zurich Blk BT"/>
          <w:b w:val="0"/>
          <w:u w:val="none"/>
        </w:rPr>
        <w:tab/>
      </w:r>
      <w:r w:rsidRPr="003E6FAD" w:rsidR="00070ECB">
        <w:rPr>
          <w:rFonts w:ascii="Zurich Blk BT" w:hAnsi="Zurich Blk BT"/>
          <w:b w:val="0"/>
        </w:rPr>
        <w:t xml:space="preserve">EXPENSES </w:t>
      </w:r>
      <w:r w:rsidRPr="003E6FAD" w:rsidR="008B36A5">
        <w:rPr>
          <w:rFonts w:ascii="Zurich Blk BT" w:hAnsi="Zurich Blk BT"/>
          <w:b w:val="0"/>
        </w:rPr>
        <w:t>INCURRED</w:t>
      </w:r>
    </w:p>
    <w:p w:rsidRPr="00C5781A" w:rsidR="00070ECB" w:rsidP="002866B7" w:rsidRDefault="00070ECB" w14:paraId="0472D90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44FBD76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w:t>
      </w:r>
      <w:r w:rsidRPr="00C5781A" w:rsidR="008B36A5">
        <w:rPr>
          <w:color w:val="000000"/>
          <w:szCs w:val="22"/>
        </w:rPr>
        <w:t xml:space="preserve">shall be payable by the Borrower, </w:t>
      </w:r>
      <w:r w:rsidRPr="00C5781A">
        <w:rPr>
          <w:color w:val="000000"/>
          <w:szCs w:val="22"/>
        </w:rPr>
        <w:t>including in connection with:</w:t>
      </w:r>
    </w:p>
    <w:p w:rsidRPr="00C5781A" w:rsidR="00070ECB" w:rsidP="002866B7" w:rsidRDefault="00070ECB" w14:paraId="0C8259D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E33FD0" w:rsidRDefault="00070ECB" w14:paraId="7FBC5587" w14:textId="77777777">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rsidRPr="00C5781A" w:rsidR="00070ECB" w:rsidP="003F6CA9" w:rsidRDefault="00070ECB" w14:paraId="772A1B7E"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rsidRPr="00C5781A" w:rsidR="00070ECB" w:rsidP="00E33FD0" w:rsidRDefault="00070ECB" w14:paraId="256DAFEE" w14:textId="77777777">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collection of amounts due under the Transaction Documents</w:t>
      </w:r>
      <w:r w:rsidRPr="00C5781A" w:rsidR="008B36A5">
        <w:rPr>
          <w:color w:val="000000"/>
          <w:szCs w:val="22"/>
        </w:rPr>
        <w:t>.</w:t>
      </w:r>
    </w:p>
    <w:p w:rsidRPr="00C5781A" w:rsidR="00070ECB" w:rsidP="00507671" w:rsidRDefault="00070ECB" w14:paraId="7C02FA6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194C2891" w14:textId="77777777">
      <w:pPr>
        <w:pStyle w:val="Heading1"/>
        <w:rPr>
          <w:rFonts w:ascii="Zurich BT" w:hAnsi="Zurich BT"/>
          <w:b/>
          <w:color w:val="000000"/>
          <w:szCs w:val="22"/>
        </w:rPr>
      </w:pPr>
      <w:r w:rsidRPr="00C5781A">
        <w:t>ARTICLE</w:t>
      </w:r>
      <w:r w:rsidRPr="00C5781A" w:rsidR="00507671">
        <w:t xml:space="preserve"> - VIII</w:t>
      </w:r>
    </w:p>
    <w:p w:rsidRPr="00C5781A" w:rsidR="00070ECB" w:rsidP="002866B7" w:rsidRDefault="0093788A" w14:paraId="19BD078A" w14:textId="77777777">
      <w:pPr>
        <w:pStyle w:val="Heading1"/>
      </w:pPr>
      <w:r w:rsidRPr="00C5781A">
        <w:t>MISCELLANEOUS</w:t>
      </w:r>
    </w:p>
    <w:p w:rsidRPr="00C5781A" w:rsidR="00070ECB" w:rsidP="002866B7" w:rsidRDefault="00070ECB" w14:paraId="03D6E9D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rsidRPr="003E6FAD" w:rsidR="00070ECB" w:rsidP="002866B7" w:rsidRDefault="00507671" w14:paraId="66D59320" w14:textId="77777777">
      <w:pPr>
        <w:pStyle w:val="Heading2"/>
        <w:rPr>
          <w:rFonts w:ascii="Zurich Blk BT" w:hAnsi="Zurich Blk BT"/>
          <w:b w:val="0"/>
        </w:rPr>
      </w:pPr>
      <w:r w:rsidRPr="003E6FAD">
        <w:rPr>
          <w:rFonts w:ascii="Zurich Blk BT" w:hAnsi="Zurich Blk BT"/>
          <w:b w:val="0"/>
          <w:u w:val="none"/>
        </w:rPr>
        <w:t>8</w:t>
      </w:r>
      <w:r w:rsidRPr="003E6FAD" w:rsidR="0093788A">
        <w:rPr>
          <w:rFonts w:ascii="Zurich Blk BT" w:hAnsi="Zurich Blk BT"/>
          <w:b w:val="0"/>
          <w:u w:val="none"/>
        </w:rPr>
        <w:t>.1</w:t>
      </w:r>
      <w:r w:rsidRPr="003E6FAD" w:rsidR="0093788A">
        <w:rPr>
          <w:rFonts w:ascii="Zurich Blk BT" w:hAnsi="Zurich Blk BT"/>
          <w:b w:val="0"/>
          <w:u w:val="none"/>
        </w:rPr>
        <w:tab/>
      </w:r>
      <w:r w:rsidRPr="003E6FAD" w:rsidR="0093788A">
        <w:rPr>
          <w:rFonts w:ascii="Zurich Blk BT" w:hAnsi="Zurich Blk BT"/>
          <w:b w:val="0"/>
          <w:u w:val="none"/>
        </w:rPr>
        <w:tab/>
      </w:r>
      <w:r w:rsidRPr="003E6FAD" w:rsidR="00070ECB">
        <w:rPr>
          <w:rFonts w:ascii="Zurich Blk BT" w:hAnsi="Zurich Blk BT"/>
          <w:b w:val="0"/>
        </w:rPr>
        <w:t>CANCELLATION</w:t>
      </w:r>
    </w:p>
    <w:p w:rsidRPr="00C5781A" w:rsidR="00070ECB" w:rsidP="002866B7" w:rsidRDefault="00070ECB" w14:paraId="2A7A3168" w14:textId="77777777">
      <w:pPr>
        <w:pStyle w:val="Heading2"/>
      </w:pPr>
    </w:p>
    <w:p w:rsidR="00070ECB" w:rsidP="002866B7" w:rsidRDefault="00070ECB" w14:paraId="2CC62325" w14:textId="5BE661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w:rsidR="00BF3152" w:rsidP="002866B7" w:rsidRDefault="00BF3152" w14:paraId="30272325" w14:textId="6F3536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F3152" w:rsidP="00BF3152" w:rsidRDefault="00BF3152" w14:paraId="6F054B9D" w14:textId="406BB831">
      <w:pPr>
        <w:pStyle w:val="Heading2"/>
      </w:pPr>
      <w:bookmarkStart w:name="_Toc60041763" w:id="5"/>
      <w:bookmarkStart w:name="_Toc182850063" w:id="6"/>
      <w:bookmarkStart w:name="_Toc183119539" w:id="7"/>
      <w:bookmarkStart w:name="_Toc184060506" w:id="8"/>
      <w:bookmarkStart w:name="_Toc184766556" w:id="9"/>
      <w:bookmarkStart w:name="_Toc198034830" w:id="1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w:rsidRPr="00BA188B" w:rsidR="00BF3152" w:rsidP="00BF3152" w:rsidRDefault="00BF3152" w14:paraId="3932C5DD" w14:textId="77777777">
      <w:pPr>
        <w:rPr>
          <w:b/>
        </w:rPr>
      </w:pPr>
    </w:p>
    <w:p w:rsidRPr="00C5781A" w:rsidR="00BF3152" w:rsidP="00BF3152" w:rsidRDefault="00BF3152" w14:paraId="6770D142" w14:textId="773D6A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sidR="00230E07">
        <w:rPr>
          <w:color w:val="000000"/>
          <w:szCs w:val="22"/>
        </w:rPr>
        <w:t xml:space="preserve">Facility </w:t>
      </w:r>
      <w:r w:rsidRPr="00C078F8">
        <w:rPr>
          <w:color w:val="000000"/>
          <w:szCs w:val="22"/>
        </w:rPr>
        <w:t>Agreement (including the schedules hereto) may not be amended, supplemented or modified and no term or condition or any part thereof may be waived without the consent of the Borrower and ICICI Bank</w:t>
      </w:r>
      <w:r w:rsidRPr="00C078F8" w:rsidR="00833C84">
        <w:rPr>
          <w:color w:val="000000"/>
          <w:szCs w:val="22"/>
        </w:rPr>
        <w:t>.</w:t>
      </w:r>
    </w:p>
    <w:p w:rsidRPr="00C5781A" w:rsidR="00CB1F28" w:rsidP="002866B7" w:rsidRDefault="00CB1F28" w14:paraId="483F1D6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070ECB" w:rsidP="002866B7" w:rsidRDefault="00507671" w14:paraId="3857E5E4" w14:textId="112FA09A">
      <w:pPr>
        <w:pStyle w:val="Heading2"/>
        <w:rPr>
          <w:rFonts w:ascii="Zurich Blk BT" w:hAnsi="Zurich Blk BT"/>
          <w:b w:val="0"/>
        </w:rPr>
      </w:pPr>
      <w:r w:rsidRPr="003E6FAD">
        <w:rPr>
          <w:rFonts w:ascii="Zurich Blk BT" w:hAnsi="Zurich Blk BT"/>
          <w:b w:val="0"/>
          <w:u w:val="none"/>
        </w:rPr>
        <w:t>8</w:t>
      </w:r>
      <w:r w:rsidRPr="003E6FAD" w:rsidR="0093788A">
        <w:rPr>
          <w:rFonts w:ascii="Zurich Blk BT" w:hAnsi="Zurich Blk BT"/>
          <w:b w:val="0"/>
          <w:u w:val="none"/>
        </w:rPr>
        <w:t>.</w:t>
      </w:r>
      <w:r w:rsidRPr="003E6FAD" w:rsidR="00076C89">
        <w:rPr>
          <w:rFonts w:ascii="Zurich Blk BT" w:hAnsi="Zurich Blk BT"/>
          <w:b w:val="0"/>
          <w:u w:val="none"/>
        </w:rPr>
        <w:t>3</w:t>
      </w:r>
      <w:r w:rsidRPr="003E6FAD" w:rsidR="0093788A">
        <w:rPr>
          <w:rFonts w:ascii="Zurich Blk BT" w:hAnsi="Zurich Blk BT"/>
          <w:b w:val="0"/>
          <w:u w:val="none"/>
        </w:rPr>
        <w:tab/>
      </w:r>
      <w:r w:rsidRPr="003E6FAD" w:rsidR="0093788A">
        <w:rPr>
          <w:rFonts w:ascii="Zurich Blk BT" w:hAnsi="Zurich Blk BT"/>
          <w:b w:val="0"/>
          <w:u w:val="none"/>
        </w:rPr>
        <w:tab/>
      </w:r>
      <w:r w:rsidRPr="003E6FAD" w:rsidR="00070ECB">
        <w:rPr>
          <w:rFonts w:ascii="Zurich Blk BT" w:hAnsi="Zurich Blk BT"/>
          <w:b w:val="0"/>
        </w:rPr>
        <w:t>BENEFIT OR PROTECTION</w:t>
      </w:r>
    </w:p>
    <w:p w:rsidRPr="00C5781A" w:rsidR="00070ECB" w:rsidP="002866B7" w:rsidRDefault="00070ECB" w14:paraId="1F1B1DC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6E51BC0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w:t>
      </w:r>
      <w:r w:rsidRPr="00C5781A" w:rsidR="0093788A">
        <w:rPr>
          <w:color w:val="000000"/>
          <w:szCs w:val="22"/>
        </w:rPr>
        <w:t>thing</w:t>
      </w:r>
      <w:r w:rsidRPr="00C5781A" w:rsidR="00CB1F28">
        <w:rPr>
          <w:color w:val="000000"/>
          <w:szCs w:val="22"/>
        </w:rPr>
        <w:t xml:space="preserve"> contained in the Transaction Documents</w:t>
      </w:r>
      <w:r w:rsidRPr="00C5781A">
        <w:rPr>
          <w:color w:val="000000"/>
          <w:szCs w:val="22"/>
        </w:rPr>
        <w:t>, all the provisions of the Facility Agreement for the benefit or protection of ICICI Bank and its interests</w:t>
      </w:r>
      <w:r w:rsidRPr="00C5781A" w:rsidR="0093788A">
        <w:rPr>
          <w:color w:val="000000"/>
          <w:szCs w:val="22"/>
        </w:rPr>
        <w:t>,</w:t>
      </w:r>
      <w:r w:rsidRPr="00C5781A">
        <w:rPr>
          <w:color w:val="000000"/>
          <w:szCs w:val="22"/>
        </w:rPr>
        <w:t xml:space="preserve"> shall continue to be in full force and effect</w:t>
      </w:r>
      <w:r w:rsidRPr="00C5781A" w:rsidR="0093788A">
        <w:rPr>
          <w:color w:val="000000"/>
          <w:szCs w:val="22"/>
        </w:rPr>
        <w:t xml:space="preserve"> </w:t>
      </w:r>
      <w:r w:rsidR="00FF5A62">
        <w:rPr>
          <w:color w:val="000000"/>
          <w:szCs w:val="22"/>
        </w:rPr>
        <w:t>un</w:t>
      </w:r>
      <w:r w:rsidRPr="00C5781A" w:rsidR="0093788A">
        <w:rPr>
          <w:color w:val="000000"/>
          <w:szCs w:val="22"/>
        </w:rPr>
        <w:t xml:space="preserve">til all money due and payable to ICICI Bank under the </w:t>
      </w:r>
      <w:r w:rsidRPr="00C5781A" w:rsidR="00DA2229">
        <w:rPr>
          <w:color w:val="000000"/>
          <w:szCs w:val="22"/>
        </w:rPr>
        <w:t xml:space="preserve">Transaction Documents </w:t>
      </w:r>
      <w:r w:rsidRPr="00C5781A" w:rsidR="0093788A">
        <w:rPr>
          <w:color w:val="000000"/>
          <w:szCs w:val="22"/>
        </w:rPr>
        <w:t>have been repaid to the satisfaction of ICICI Bank.</w:t>
      </w:r>
      <w:r w:rsidRPr="00C5781A" w:rsidDel="0093788A" w:rsidR="0093788A">
        <w:rPr>
          <w:color w:val="000000"/>
          <w:szCs w:val="22"/>
        </w:rPr>
        <w:t xml:space="preserve"> </w:t>
      </w:r>
    </w:p>
    <w:p w:rsidRPr="00C5781A" w:rsidR="00070ECB" w:rsidP="002866B7" w:rsidRDefault="00070ECB" w14:paraId="50A7FC03"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Pr="003E6FAD" w:rsidR="00070ECB" w:rsidP="002866B7" w:rsidRDefault="00507671" w14:paraId="577BEF68" w14:textId="6B30FBB9">
      <w:pPr>
        <w:pStyle w:val="Heading2"/>
        <w:rPr>
          <w:rFonts w:ascii="Zurich Blk BT" w:hAnsi="Zurich Blk BT"/>
          <w:b w:val="0"/>
          <w:u w:val="none"/>
        </w:rPr>
      </w:pPr>
      <w:r w:rsidRPr="003E6FAD">
        <w:rPr>
          <w:rFonts w:ascii="Zurich Blk BT" w:hAnsi="Zurich Blk BT"/>
          <w:b w:val="0"/>
          <w:u w:val="none"/>
        </w:rPr>
        <w:t>8</w:t>
      </w:r>
      <w:r w:rsidRPr="003E6FAD" w:rsidR="0093788A">
        <w:rPr>
          <w:rFonts w:ascii="Zurich Blk BT" w:hAnsi="Zurich Blk BT"/>
          <w:b w:val="0"/>
          <w:u w:val="none"/>
        </w:rPr>
        <w:t>.</w:t>
      </w:r>
      <w:r w:rsidRPr="003E6FAD" w:rsidR="00076C89">
        <w:rPr>
          <w:rFonts w:ascii="Zurich Blk BT" w:hAnsi="Zurich Blk BT"/>
          <w:b w:val="0"/>
          <w:u w:val="none"/>
        </w:rPr>
        <w:t>4</w:t>
      </w:r>
      <w:r w:rsidRPr="003E6FAD" w:rsidR="0093788A">
        <w:rPr>
          <w:rFonts w:ascii="Zurich Blk BT" w:hAnsi="Zurich Blk BT"/>
          <w:b w:val="0"/>
          <w:u w:val="none"/>
        </w:rPr>
        <w:tab/>
      </w:r>
      <w:r w:rsidRPr="003E6FAD" w:rsidR="0093788A">
        <w:rPr>
          <w:rFonts w:ascii="Zurich Blk BT" w:hAnsi="Zurich Blk BT"/>
          <w:b w:val="0"/>
          <w:u w:val="none"/>
        </w:rPr>
        <w:tab/>
      </w:r>
      <w:r w:rsidRPr="003E6FAD" w:rsidR="0093788A">
        <w:rPr>
          <w:rFonts w:ascii="Zurich Blk BT" w:hAnsi="Zurich Blk BT"/>
          <w:b w:val="0"/>
        </w:rPr>
        <w:t>WA</w:t>
      </w:r>
      <w:r w:rsidRPr="003E6FAD" w:rsidR="003127B1">
        <w:rPr>
          <w:rFonts w:ascii="Zurich Blk BT" w:hAnsi="Zurich Blk BT"/>
          <w:b w:val="0"/>
        </w:rPr>
        <w:t>I</w:t>
      </w:r>
      <w:r w:rsidRPr="003E6FAD" w:rsidR="0093788A">
        <w:rPr>
          <w:rFonts w:ascii="Zurich Blk BT" w:hAnsi="Zurich Blk BT"/>
          <w:b w:val="0"/>
        </w:rPr>
        <w:t>VER</w:t>
      </w:r>
    </w:p>
    <w:p w:rsidRPr="00C5781A" w:rsidR="00070ECB" w:rsidP="002866B7" w:rsidRDefault="00070ECB" w14:paraId="489C4D5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2F4FACF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No delay in exercising or omission to exercise any right, power or remedy accruing to ICICI Bank upon any default or otherwise under the Transaction Documents shall impair any such right, power or remedy</w:t>
      </w:r>
      <w:r w:rsidR="00E364BE">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 </w:t>
      </w:r>
      <w:r w:rsidRPr="00C5781A">
        <w:rPr>
          <w:szCs w:val="22"/>
        </w:rPr>
        <w:t xml:space="preserve">The rights of ICICI Bank under the Transaction Documents may be exercised as often as necessary, are cumulative and not exclusive of their rights under the general law and may be waived only in writing and at </w:t>
      </w:r>
      <w:r w:rsidRPr="00C5781A">
        <w:rPr>
          <w:szCs w:val="22"/>
        </w:rPr>
        <w:lastRenderedPageBreak/>
        <w:t xml:space="preserve">ICICI Bank’s sole discretion. </w:t>
      </w:r>
    </w:p>
    <w:p w:rsidRPr="00C5781A" w:rsidR="00855B3B" w:rsidP="002866B7" w:rsidRDefault="00855B3B" w14:paraId="1EAA651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3E6FAD" w:rsidR="00507671" w:rsidP="00507671" w:rsidRDefault="00507671" w14:paraId="09F48DB4" w14:textId="5135E8DC">
      <w:pPr>
        <w:pStyle w:val="Heading2"/>
        <w:rPr>
          <w:rFonts w:ascii="Zurich Blk BT" w:hAnsi="Zurich Blk BT"/>
          <w:b w:val="0"/>
        </w:rPr>
      </w:pPr>
      <w:r w:rsidRPr="003E6FAD">
        <w:rPr>
          <w:rFonts w:ascii="Zurich Blk BT" w:hAnsi="Zurich Blk BT"/>
          <w:b w:val="0"/>
          <w:u w:val="none"/>
        </w:rPr>
        <w:t>8.</w:t>
      </w:r>
      <w:r w:rsidRPr="003E6FAD" w:rsidR="00076C89">
        <w:rPr>
          <w:rFonts w:ascii="Zurich Blk BT" w:hAnsi="Zurich Blk BT"/>
          <w:b w:val="0"/>
          <w:u w:val="none"/>
        </w:rPr>
        <w:t>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rsidRPr="00C5781A" w:rsidR="00507671" w:rsidP="00507671" w:rsidRDefault="00507671" w14:paraId="05ECF947" w14:textId="77777777">
      <w:pPr>
        <w:pStyle w:val="Heading2"/>
      </w:pPr>
    </w:p>
    <w:p w:rsidRPr="00C5781A" w:rsidR="00507671" w:rsidP="00507671" w:rsidRDefault="00F42908" w14:paraId="6F23C5D3" w14:textId="2CBE78CC">
      <w:r>
        <w:t xml:space="preserve">Upon </w:t>
      </w:r>
      <w:r w:rsidR="0040296B">
        <w:t xml:space="preserve">the </w:t>
      </w:r>
      <w:r>
        <w:t xml:space="preserve">occurrence </w:t>
      </w:r>
      <w:r w:rsidR="005F519A">
        <w:t xml:space="preserve">of an Payment </w:t>
      </w:r>
      <w:r w:rsidR="00030875">
        <w:t>Default</w:t>
      </w:r>
      <w:r w:rsidRPr="004131FA" w:rsidR="004131FA">
        <w:t xml:space="preserve">, </w:t>
      </w:r>
      <w:r w:rsidRPr="00C5781A" w:rsidR="00507671">
        <w:t xml:space="preserve">ICICI Bank shall have the paramount right of set-off and lien, irrespective of any other lien or charge, present as well as future on the deposits of any kind and nature held/balances lying in any accounts of the Borrower, </w:t>
      </w:r>
      <w:r w:rsidR="005F519A">
        <w:t xml:space="preserve">maintained </w:t>
      </w:r>
      <w:r w:rsidRPr="00C5781A" w:rsidR="00507671">
        <w:t>in single name and on any monies, securities, bonds and all other assets, documents and properties held by/under the control of ICICI Bank</w:t>
      </w:r>
      <w:r w:rsidR="00C14C0A">
        <w:t xml:space="preserve"> and/or its group companies</w:t>
      </w:r>
      <w:r w:rsidRPr="00C5781A" w:rsidR="00507671">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  </w:t>
      </w:r>
    </w:p>
    <w:p w:rsidRPr="00C5781A" w:rsidR="00507671" w:rsidP="00507671" w:rsidRDefault="00507671" w14:paraId="4A690FDC" w14:textId="77777777"/>
    <w:p w:rsidR="00731CD4" w:rsidP="00507671" w:rsidRDefault="00030875" w14:paraId="3B924D74" w14:textId="182F9932">
      <w:r>
        <w:t xml:space="preserve">Upon </w:t>
      </w:r>
      <w:r w:rsidR="0040296B">
        <w:t xml:space="preserve">the </w:t>
      </w:r>
      <w:r>
        <w:t>occurrence of an Event of Default</w:t>
      </w:r>
      <w:r w:rsidRPr="004131FA">
        <w:t>,</w:t>
      </w:r>
      <w:r w:rsidR="006550BA">
        <w:t xml:space="preserve"> </w:t>
      </w:r>
      <w:r w:rsidRPr="00C5781A" w:rsidR="00507671">
        <w:t>ICICI</w:t>
      </w:r>
      <w:r w:rsidR="006550BA">
        <w:t xml:space="preserve"> </w:t>
      </w:r>
      <w:r w:rsidRPr="00C5781A" w:rsidR="00507671">
        <w:t xml:space="preserve">Bank </w:t>
      </w:r>
      <w:r w:rsidR="004131FA">
        <w:t>shall be</w:t>
      </w:r>
      <w:r w:rsidRPr="00C5781A" w:rsidR="00507671">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rsidR="003F374F">
        <w:t>ng accounts not related to the F</w:t>
      </w:r>
      <w:r w:rsidRPr="00C5781A" w:rsidR="00507671">
        <w:t>acilit</w:t>
      </w:r>
      <w:r w:rsidR="003F374F">
        <w:t>y</w:t>
      </w:r>
      <w:r w:rsidRPr="00C5781A" w:rsidR="00507671">
        <w:t>, to sell any of the Borrower’s assets or properties held by ICICI Bank</w:t>
      </w:r>
      <w:r w:rsidR="00C14C0A">
        <w:t xml:space="preserve"> and/or group companies</w:t>
      </w:r>
      <w:r w:rsidRPr="00C5781A" w:rsidR="00507671">
        <w:t>. ICICI Bank's rights hereunder shall not be affected by the Borrower’s bankruptcy or winding-up. It shall be the Borrower’s sole responsibility and liability to settle all disputes/objections with joint account holders, if any.</w:t>
      </w:r>
    </w:p>
    <w:p w:rsidR="00731CD4" w:rsidP="00507671" w:rsidRDefault="00731CD4" w14:paraId="76B22F82" w14:textId="77777777"/>
    <w:p w:rsidRPr="003E6FAD" w:rsidR="00855B3B" w:rsidP="002866B7" w:rsidRDefault="00507671" w14:paraId="2CD57C4C" w14:textId="1C33151E">
      <w:pPr>
        <w:pStyle w:val="Heading2"/>
        <w:rPr>
          <w:rFonts w:ascii="Zurich Blk BT" w:hAnsi="Zurich Blk BT"/>
          <w:b w:val="0"/>
        </w:rPr>
      </w:pPr>
      <w:r w:rsidRPr="003E6FAD">
        <w:rPr>
          <w:rFonts w:ascii="Zurich Blk BT" w:hAnsi="Zurich Blk BT"/>
          <w:b w:val="0"/>
          <w:u w:val="none"/>
        </w:rPr>
        <w:t>8</w:t>
      </w:r>
      <w:r w:rsidRPr="003E6FAD" w:rsidR="00855B3B">
        <w:rPr>
          <w:rFonts w:ascii="Zurich Blk BT" w:hAnsi="Zurich Blk BT"/>
          <w:b w:val="0"/>
          <w:u w:val="none"/>
        </w:rPr>
        <w:t>.</w:t>
      </w:r>
      <w:r w:rsidRPr="003E6FAD" w:rsidR="00076C89">
        <w:rPr>
          <w:rFonts w:ascii="Zurich Blk BT" w:hAnsi="Zurich Blk BT"/>
          <w:b w:val="0"/>
          <w:u w:val="none"/>
        </w:rPr>
        <w:t>6</w:t>
      </w:r>
      <w:r w:rsidRPr="003E6FAD" w:rsidR="00855B3B">
        <w:rPr>
          <w:rFonts w:ascii="Zurich Blk BT" w:hAnsi="Zurich Blk BT"/>
          <w:b w:val="0"/>
          <w:u w:val="none"/>
        </w:rPr>
        <w:tab/>
      </w:r>
      <w:r w:rsidRPr="003E6FAD" w:rsidR="00855B3B">
        <w:rPr>
          <w:rFonts w:ascii="Zurich Blk BT" w:hAnsi="Zurich Blk BT"/>
          <w:b w:val="0"/>
          <w:u w:val="none"/>
        </w:rPr>
        <w:tab/>
      </w:r>
      <w:r w:rsidRPr="003E6FAD" w:rsidR="00855B3B">
        <w:rPr>
          <w:rFonts w:ascii="Zurich Blk BT" w:hAnsi="Zurich Blk BT"/>
          <w:b w:val="0"/>
        </w:rPr>
        <w:t>NOTICE</w:t>
      </w:r>
    </w:p>
    <w:p w:rsidRPr="00C5781A" w:rsidR="00855B3B" w:rsidP="002866B7" w:rsidRDefault="00855B3B" w14:paraId="150E430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C5781A" w:rsidR="00855B3B" w:rsidP="00855B3B" w:rsidRDefault="00855B3B" w14:paraId="5F2D5D92" w14:textId="1C7703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sidR="0026085F">
        <w:rPr>
          <w:szCs w:val="22"/>
          <w:lang w:val="en-US"/>
        </w:rPr>
        <w:t xml:space="preserve">ion with the Facility shall be </w:t>
      </w:r>
      <w:r w:rsidRPr="00C5781A">
        <w:rPr>
          <w:szCs w:val="22"/>
          <w:lang w:val="en-US"/>
        </w:rPr>
        <w:t>given in writing and shall be deemed to be effective:</w:t>
      </w:r>
    </w:p>
    <w:p w:rsidRPr="00C5781A" w:rsidR="00855B3B" w:rsidP="00855B3B" w:rsidRDefault="00855B3B" w14:paraId="6A6B8C9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rsidRPr="00C5781A" w:rsidR="00855B3B" w:rsidP="00E33FD0" w:rsidRDefault="00855B3B" w14:paraId="3AFC9169" w14:textId="77777777">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w:t>
      </w:r>
      <w:r w:rsidRPr="00C5781A" w:rsidR="00811D54">
        <w:rPr>
          <w:szCs w:val="22"/>
          <w:lang w:val="en-US"/>
        </w:rPr>
        <w:t xml:space="preserve"> and</w:t>
      </w:r>
    </w:p>
    <w:p w:rsidRPr="00C5781A" w:rsidR="00855B3B" w:rsidP="00B5703A" w:rsidRDefault="00855B3B" w14:paraId="066330DB"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rsidRPr="00C5781A" w:rsidR="00855B3B" w:rsidP="00E33FD0" w:rsidRDefault="00855B3B" w14:paraId="2655EE84" w14:textId="77777777">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e-mail or any other electronic or telecommunication</w:t>
      </w:r>
      <w:r w:rsidRPr="00C5781A" w:rsidR="00811D54">
        <w:rPr>
          <w:szCs w:val="22"/>
          <w:lang w:val="en-US"/>
        </w:rPr>
        <w:t xml:space="preserve"> mode, when sent by the sender.</w:t>
      </w:r>
    </w:p>
    <w:p w:rsidRPr="00C5781A" w:rsidR="00811D54" w:rsidP="00811D54" w:rsidRDefault="00811D54" w14:paraId="49AC173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Pr="00C5781A" w:rsidR="00855B3B" w:rsidP="00855B3B" w:rsidRDefault="00855B3B" w14:paraId="6A029973"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rsidRPr="00C5781A" w:rsidR="00855B3B" w:rsidP="00855B3B" w:rsidRDefault="00855B3B" w14:paraId="00C5CB2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Pr="00C5781A" w:rsidR="00855B3B" w:rsidP="00855B3B" w:rsidRDefault="00855B3B" w14:paraId="3F0EC8F1" w14:textId="4E90CCE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shall be made to the address provided in Schedule I, or such </w:t>
      </w:r>
      <w:r w:rsidR="00625B67">
        <w:rPr>
          <w:szCs w:val="22"/>
          <w:lang w:val="en-US"/>
        </w:rPr>
        <w:t xml:space="preserve">other </w:t>
      </w:r>
      <w:r w:rsidRPr="00C5781A" w:rsidR="004271CC">
        <w:rPr>
          <w:szCs w:val="22"/>
          <w:lang w:val="en-US"/>
        </w:rPr>
        <w:t xml:space="preserve">address as may be notified by each party, from time to time. </w:t>
      </w:r>
    </w:p>
    <w:p w:rsidRPr="00C5781A" w:rsidR="00855B3B" w:rsidP="00855B3B" w:rsidRDefault="00855B3B" w14:paraId="353FAD7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00625B67" w:rsidP="00855B3B" w:rsidRDefault="00625B67" w14:paraId="133C8277" w14:textId="1AC9FD4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w:t>
      </w:r>
      <w:r w:rsidRPr="00625B67">
        <w:rPr>
          <w:szCs w:val="22"/>
          <w:lang w:val="en-US"/>
        </w:rPr>
        <w:lastRenderedPageBreak/>
        <w:t xml:space="preserve">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 </w:t>
      </w:r>
    </w:p>
    <w:p w:rsidR="00625B67" w:rsidP="00855B3B" w:rsidRDefault="00625B67" w14:paraId="5C75E28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Pr="00C5781A" w:rsidR="00855B3B" w:rsidP="00855B3B" w:rsidRDefault="00855B3B" w14:paraId="66EF0426" w14:textId="06BEB0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any notice provided by </w:t>
      </w:r>
      <w:r w:rsidRPr="00C5781A" w:rsidR="004271CC">
        <w:rPr>
          <w:szCs w:val="22"/>
          <w:lang w:val="en-US"/>
        </w:rPr>
        <w:t>ICICI</w:t>
      </w:r>
      <w:r w:rsidRPr="00C5781A">
        <w:rPr>
          <w:szCs w:val="22"/>
          <w:lang w:val="en-US"/>
        </w:rPr>
        <w:t xml:space="preserve"> Bank shall be treated by the Borrower as sufficient and reasonable notice to the Borrower and agrees to assume the liability for any non-delivery of a notice as aforesaid, by any reason of any error, electronic or otherwise. </w:t>
      </w:r>
    </w:p>
    <w:p w:rsidRPr="00C5781A" w:rsidR="00070ECB" w:rsidP="002866B7" w:rsidRDefault="00070ECB" w14:paraId="7A7F160B" w14:textId="77777777">
      <w:pPr>
        <w:widowControl w:val="0"/>
        <w:tabs>
          <w:tab w:val="left" w:pos="1440"/>
        </w:tabs>
        <w:rPr>
          <w:b/>
          <w:color w:val="000000"/>
          <w:szCs w:val="22"/>
        </w:rPr>
      </w:pPr>
    </w:p>
    <w:p w:rsidRPr="003E6FAD" w:rsidR="00070ECB" w:rsidP="002866B7" w:rsidRDefault="00507671" w14:paraId="787DA7F1" w14:textId="6EBDE787">
      <w:pPr>
        <w:pStyle w:val="Heading2"/>
        <w:rPr>
          <w:rFonts w:ascii="Zurich Blk BT" w:hAnsi="Zurich Blk BT"/>
          <w:b w:val="0"/>
        </w:rPr>
      </w:pPr>
      <w:r w:rsidRPr="003E6FAD">
        <w:rPr>
          <w:rFonts w:ascii="Zurich Blk BT" w:hAnsi="Zurich Blk BT"/>
          <w:b w:val="0"/>
          <w:u w:val="none"/>
        </w:rPr>
        <w:t>8</w:t>
      </w:r>
      <w:r w:rsidRPr="003E6FAD" w:rsidR="004271CC">
        <w:rPr>
          <w:rFonts w:ascii="Zurich Blk BT" w:hAnsi="Zurich Blk BT"/>
          <w:b w:val="0"/>
          <w:u w:val="none"/>
        </w:rPr>
        <w:t>.</w:t>
      </w:r>
      <w:r w:rsidRPr="003E6FAD" w:rsidR="00076C89">
        <w:rPr>
          <w:rFonts w:ascii="Zurich Blk BT" w:hAnsi="Zurich Blk BT"/>
          <w:b w:val="0"/>
          <w:u w:val="none"/>
        </w:rPr>
        <w:t>7</w:t>
      </w:r>
      <w:r w:rsidRPr="003E6FAD" w:rsidR="004271CC">
        <w:rPr>
          <w:rFonts w:ascii="Zurich Blk BT" w:hAnsi="Zurich Blk BT"/>
          <w:b w:val="0"/>
          <w:u w:val="none"/>
        </w:rPr>
        <w:tab/>
      </w:r>
      <w:r w:rsidRPr="003E6FAD" w:rsidR="004271CC">
        <w:rPr>
          <w:rFonts w:ascii="Zurich Blk BT" w:hAnsi="Zurich Blk BT"/>
          <w:b w:val="0"/>
          <w:u w:val="none"/>
        </w:rPr>
        <w:tab/>
      </w:r>
      <w:r w:rsidRPr="003E6FAD" w:rsidR="00070ECB">
        <w:rPr>
          <w:rFonts w:ascii="Zurich Blk BT" w:hAnsi="Zurich Blk BT"/>
          <w:b w:val="0"/>
        </w:rPr>
        <w:t>EVIDENCE OF DEBT</w:t>
      </w:r>
    </w:p>
    <w:p w:rsidRPr="00C5781A" w:rsidR="00070ECB" w:rsidP="002866B7" w:rsidRDefault="00070ECB" w14:paraId="07A0C3D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rsidRPr="00C5781A" w:rsidR="00070ECB" w:rsidP="002866B7" w:rsidRDefault="00070ECB" w14:paraId="3D84AE6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lent by and/or owing to it under the Transaction Documents.  </w:t>
      </w:r>
    </w:p>
    <w:p w:rsidRPr="00C5781A" w:rsidR="004271CC" w:rsidP="002866B7" w:rsidRDefault="004271CC" w14:paraId="26233C7F"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Pr="00C5781A" w:rsidR="00070ECB" w:rsidP="002866B7" w:rsidRDefault="00070ECB" w14:paraId="30D4ABE1" w14:textId="628AA7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w:t>
      </w:r>
      <w:r w:rsidRPr="00C5781A" w:rsidR="004271CC">
        <w:rPr>
          <w:color w:val="000000"/>
          <w:szCs w:val="22"/>
        </w:rPr>
        <w:t xml:space="preserve"> by ICICI Bank,</w:t>
      </w:r>
      <w:r w:rsidRPr="00C5781A">
        <w:rPr>
          <w:color w:val="000000"/>
          <w:szCs w:val="22"/>
        </w:rPr>
        <w:t xml:space="preserve"> shall be prima-facie and conclusive evidence of the existence and amount of obligations of the Borrower as therein recorded</w:t>
      </w:r>
      <w:r w:rsidRPr="00C5781A" w:rsidR="009B411D">
        <w:rPr>
          <w:color w:val="000000"/>
          <w:szCs w:val="22"/>
        </w:rPr>
        <w:t>, including for the purpose of I</w:t>
      </w:r>
      <w:r w:rsidR="008843E4">
        <w:rPr>
          <w:color w:val="000000"/>
          <w:szCs w:val="22"/>
        </w:rPr>
        <w:t xml:space="preserve">BC. </w:t>
      </w:r>
    </w:p>
    <w:p w:rsidRPr="00C5781A" w:rsidR="00AF57C2" w:rsidP="002866B7" w:rsidRDefault="00AF57C2" w14:paraId="69D2A51C"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rsidRPr="003E6FAD" w:rsidR="004271CC" w:rsidP="00AF57C2" w:rsidRDefault="00AF57C2" w14:paraId="51152339" w14:textId="7C5882E3">
      <w:pPr>
        <w:pStyle w:val="Heading2"/>
        <w:rPr>
          <w:rFonts w:ascii="Zurich Blk BT" w:hAnsi="Zurich Blk BT"/>
          <w:b w:val="0"/>
        </w:rPr>
      </w:pPr>
      <w:r w:rsidRPr="003E6FAD">
        <w:rPr>
          <w:rFonts w:ascii="Zurich Blk BT" w:hAnsi="Zurich Blk BT"/>
          <w:b w:val="0"/>
          <w:u w:val="none"/>
        </w:rPr>
        <w:t>8.</w:t>
      </w:r>
      <w:r w:rsidRPr="003E6FAD" w:rsidR="00076C89">
        <w:rPr>
          <w:rFonts w:ascii="Zurich Blk BT" w:hAnsi="Zurich Blk BT"/>
          <w:b w:val="0"/>
          <w:u w:val="none"/>
        </w:rPr>
        <w:t>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w:rsidRPr="00C5781A" w:rsidR="00AF57C2" w:rsidP="002866B7" w:rsidRDefault="00AF57C2" w14:paraId="32F52BCE"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4271CC" w:rsidP="002866B7" w:rsidRDefault="006C3E56" w14:paraId="029E5F79"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Pr="00C5781A" w:rsidR="004271CC">
        <w:rPr>
          <w:bCs/>
          <w:iCs/>
          <w:color w:val="000000"/>
          <w:szCs w:val="22"/>
          <w:lang w:val="en-US"/>
        </w:rPr>
        <w:t xml:space="preserve"> Borrower agrees that only the courts and tribunals of competent jurisdiction at the place mentioned in </w:t>
      </w:r>
      <w:r w:rsidRPr="00C5781A" w:rsidR="006739C7">
        <w:rPr>
          <w:bCs/>
          <w:iCs/>
          <w:color w:val="000000"/>
          <w:szCs w:val="22"/>
          <w:lang w:val="en-US"/>
        </w:rPr>
        <w:t xml:space="preserve">Schedule </w:t>
      </w:r>
      <w:r w:rsidR="00B62CBE">
        <w:rPr>
          <w:bCs/>
          <w:iCs/>
          <w:color w:val="000000"/>
          <w:szCs w:val="22"/>
          <w:lang w:val="en-US"/>
        </w:rPr>
        <w:t>I</w:t>
      </w:r>
      <w:r w:rsidRPr="00C5781A" w:rsidR="004271CC">
        <w:rPr>
          <w:bCs/>
          <w:iCs/>
          <w:color w:val="000000"/>
          <w:szCs w:val="22"/>
          <w:lang w:val="en-US"/>
        </w:rPr>
        <w:t xml:space="preserve"> shall have exclusive jurisdiction with respect to any suit, action or any other proceedings</w:t>
      </w:r>
      <w:r w:rsidRPr="00C5781A" w:rsidR="004271CC">
        <w:rPr>
          <w:b/>
          <w:bCs/>
          <w:i/>
          <w:iCs/>
          <w:color w:val="000000"/>
          <w:szCs w:val="22"/>
          <w:lang w:val="en-US"/>
        </w:rPr>
        <w:t xml:space="preserve"> </w:t>
      </w:r>
      <w:r w:rsidRPr="00896A05" w:rsidR="004271CC">
        <w:rPr>
          <w:bCs/>
          <w:iCs/>
          <w:color w:val="000000"/>
          <w:szCs w:val="22"/>
          <w:lang w:val="en-US"/>
        </w:rPr>
        <w:t>(“</w:t>
      </w:r>
      <w:r w:rsidRPr="003E6FAD" w:rsidR="004271CC">
        <w:rPr>
          <w:rFonts w:ascii="Zurich Blk BT" w:hAnsi="Zurich Blk BT"/>
          <w:bCs/>
          <w:iCs/>
          <w:color w:val="000000"/>
          <w:szCs w:val="22"/>
          <w:lang w:val="en-US"/>
        </w:rPr>
        <w:t>Proceedings</w:t>
      </w:r>
      <w:r w:rsidRPr="00896A05" w:rsidR="004271CC">
        <w:rPr>
          <w:bCs/>
          <w:iCs/>
          <w:color w:val="000000"/>
          <w:szCs w:val="22"/>
          <w:lang w:val="en-US"/>
        </w:rPr>
        <w:t>”)</w:t>
      </w:r>
      <w:r w:rsidRPr="00C5781A" w:rsidR="004271CC">
        <w:rPr>
          <w:b/>
          <w:bCs/>
          <w:iCs/>
          <w:color w:val="000000"/>
          <w:szCs w:val="22"/>
          <w:lang w:val="en-US"/>
        </w:rPr>
        <w:t xml:space="preserve"> </w:t>
      </w:r>
      <w:r w:rsidRPr="00C5781A" w:rsidR="004271CC">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rsidRPr="00C5781A" w:rsidR="004271CC" w:rsidP="002866B7" w:rsidRDefault="004271CC" w14:paraId="10C14C13"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rsidRPr="00C5781A" w:rsidR="004271CC" w:rsidP="002866B7" w:rsidRDefault="004271CC" w14:paraId="62902156"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to, commence any legal action or Proceedings arising in relation to the </w:t>
      </w:r>
      <w:r w:rsidRPr="00C5781A" w:rsidR="00701ECC">
        <w:rPr>
          <w:bCs/>
          <w:iCs/>
          <w:color w:val="000000"/>
          <w:szCs w:val="22"/>
          <w:lang w:val="en-US"/>
        </w:rPr>
        <w:t>Facility or</w:t>
      </w:r>
      <w:r w:rsidRPr="00C5781A">
        <w:rPr>
          <w:bCs/>
          <w:iCs/>
          <w:color w:val="000000"/>
          <w:szCs w:val="22"/>
          <w:lang w:val="en-US"/>
        </w:rPr>
        <w:t xml:space="preserve"> the Transaction Documents in any other court, tribunal or other appropriate forum, competent jurisdiction and the Borrower hereby consents to that jurisdiction.</w:t>
      </w:r>
    </w:p>
    <w:p w:rsidRPr="00C5781A" w:rsidR="004271CC" w:rsidP="002866B7" w:rsidRDefault="004271CC" w14:paraId="4E5BC612"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rsidRPr="00C5781A" w:rsidR="004271CC" w:rsidP="002866B7" w:rsidRDefault="004271CC" w14:paraId="31CA749C"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rsidRPr="00C5781A" w:rsidR="004271CC" w:rsidP="002866B7" w:rsidRDefault="004271CC" w14:paraId="3EE856D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070ECB" w:rsidP="002866B7" w:rsidRDefault="00A35ECD" w14:paraId="72596673" w14:textId="6AA23839">
      <w:pPr>
        <w:pStyle w:val="Heading2"/>
        <w:rPr>
          <w:rFonts w:ascii="Zurich Blk BT" w:hAnsi="Zurich Blk BT"/>
          <w:b w:val="0"/>
        </w:rPr>
      </w:pPr>
      <w:r w:rsidRPr="003E6FAD">
        <w:rPr>
          <w:rFonts w:ascii="Zurich Blk BT" w:hAnsi="Zurich Blk BT"/>
          <w:b w:val="0"/>
          <w:u w:val="none"/>
        </w:rPr>
        <w:t>8</w:t>
      </w:r>
      <w:r w:rsidRPr="003E6FAD" w:rsidR="00951E53">
        <w:rPr>
          <w:rFonts w:ascii="Zurich Blk BT" w:hAnsi="Zurich Blk BT"/>
          <w:b w:val="0"/>
          <w:u w:val="none"/>
        </w:rPr>
        <w:t>.</w:t>
      </w:r>
      <w:r w:rsidRPr="003E6FAD" w:rsidR="00076C89">
        <w:rPr>
          <w:rFonts w:ascii="Zurich Blk BT" w:hAnsi="Zurich Blk BT"/>
          <w:b w:val="0"/>
          <w:u w:val="none"/>
        </w:rPr>
        <w:t>9</w:t>
      </w:r>
      <w:r w:rsidRPr="003E6FAD" w:rsidR="00951E53">
        <w:rPr>
          <w:rFonts w:ascii="Zurich Blk BT" w:hAnsi="Zurich Blk BT"/>
          <w:b w:val="0"/>
          <w:u w:val="none"/>
        </w:rPr>
        <w:tab/>
      </w:r>
      <w:r w:rsidRPr="003E6FAD" w:rsidR="00951E53">
        <w:rPr>
          <w:rFonts w:ascii="Zurich Blk BT" w:hAnsi="Zurich Blk BT"/>
          <w:b w:val="0"/>
          <w:u w:val="none"/>
        </w:rPr>
        <w:tab/>
      </w:r>
      <w:r w:rsidRPr="003E6FAD" w:rsidR="00070ECB">
        <w:rPr>
          <w:rFonts w:ascii="Zurich Blk BT" w:hAnsi="Zurich Blk BT"/>
          <w:b w:val="0"/>
        </w:rPr>
        <w:t xml:space="preserve">ASSIGNMENT  </w:t>
      </w:r>
    </w:p>
    <w:p w:rsidRPr="00C5781A" w:rsidR="00070ECB" w:rsidP="002866B7" w:rsidRDefault="00070ECB" w14:paraId="6ABC47E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070ECB" w:rsidP="002866B7" w:rsidRDefault="00070ECB" w14:paraId="541E778D" w14:textId="6C53C2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assign or transfer</w:t>
      </w:r>
      <w:r w:rsidR="004873AA">
        <w:rPr>
          <w:color w:val="000000"/>
          <w:szCs w:val="22"/>
        </w:rPr>
        <w:t>,</w:t>
      </w:r>
      <w:r w:rsidRPr="00C5781A">
        <w:rPr>
          <w:color w:val="000000"/>
          <w:szCs w:val="22"/>
        </w:rPr>
        <w:t xml:space="preserve"> all or any of its rights, benefits or obligations under</w:t>
      </w:r>
      <w:r w:rsidR="004873AA">
        <w:rPr>
          <w:color w:val="000000"/>
          <w:szCs w:val="22"/>
        </w:rPr>
        <w:t xml:space="preserve"> the</w:t>
      </w:r>
      <w:r w:rsidRPr="00C5781A">
        <w:rPr>
          <w:color w:val="000000"/>
          <w:szCs w:val="22"/>
        </w:rPr>
        <w:t xml:space="preserve"> Transaction Documents without the approval of ICICI Bank. </w:t>
      </w:r>
      <w:r w:rsidRPr="00403D85" w:rsidR="00403D85">
        <w:rPr>
          <w:color w:val="000000"/>
          <w:szCs w:val="22"/>
        </w:rPr>
        <w:t xml:space="preserve">Notwithstanding anything contained in the Transaction Documents, ICICI Bank shall be entitled to, at any time, assign, novate or transfer, </w:t>
      </w:r>
      <w:r w:rsidR="0005455E">
        <w:rPr>
          <w:color w:val="000000"/>
          <w:szCs w:val="22"/>
        </w:rPr>
        <w:t>the</w:t>
      </w:r>
      <w:r w:rsidRPr="00403D85" w:rsidR="00403D85">
        <w:rPr>
          <w:color w:val="000000"/>
          <w:szCs w:val="22"/>
        </w:rPr>
        <w:t xml:space="preserve"> whole or part</w:t>
      </w:r>
      <w:r w:rsidR="0005455E">
        <w:rPr>
          <w:color w:val="000000"/>
          <w:szCs w:val="22"/>
        </w:rPr>
        <w:t xml:space="preserve"> of its outstanding or commitment in one or more tranches, and all</w:t>
      </w:r>
      <w:r w:rsidRPr="00403D85" w:rsid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w:t>
      </w:r>
      <w:r w:rsidRPr="00C5781A" w:rsidR="00AD7E2C">
        <w:rPr>
          <w:color w:val="000000"/>
          <w:szCs w:val="22"/>
        </w:rPr>
        <w:t xml:space="preserve"> </w:t>
      </w:r>
      <w:r w:rsidRPr="00C5781A">
        <w:rPr>
          <w:color w:val="000000"/>
          <w:szCs w:val="22"/>
        </w:rPr>
        <w:t xml:space="preserve">Notwithstanding any such assignment or transfer, the </w:t>
      </w:r>
      <w:r w:rsidRPr="00C5781A" w:rsidR="00AD7E2C">
        <w:rPr>
          <w:color w:val="000000"/>
          <w:szCs w:val="22"/>
        </w:rPr>
        <w:t xml:space="preserve">Borrower </w:t>
      </w:r>
      <w:r w:rsidRPr="00C5781A">
        <w:rPr>
          <w:color w:val="000000"/>
          <w:szCs w:val="22"/>
        </w:rPr>
        <w:t xml:space="preserve">shall, unless otherwise notified by ICICI Bank, continue to make all payments under the Facility </w:t>
      </w:r>
      <w:r w:rsidRPr="00C5781A">
        <w:rPr>
          <w:color w:val="000000"/>
          <w:szCs w:val="22"/>
        </w:rPr>
        <w:lastRenderedPageBreak/>
        <w:t>Agreement to ICICI Bank and all such payments when made to ICICI Bank shall constitute a full discharge to the Borrower from all its liabilities in respect of such payments.</w:t>
      </w:r>
    </w:p>
    <w:p w:rsidR="00AD577B" w:rsidP="002866B7" w:rsidRDefault="00AD577B" w14:paraId="2FDD3CE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AD577B" w:rsidR="00AD577B" w:rsidP="00AD577B" w:rsidRDefault="00AD577B" w14:paraId="557569B7" w14:textId="72243B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sidR="003C4A5D">
        <w:rPr>
          <w:color w:val="000000"/>
          <w:szCs w:val="22"/>
          <w:lang w:val="en-US"/>
        </w:rPr>
        <w:t xml:space="preserve">a part of </w:t>
      </w:r>
      <w:r w:rsidRPr="00AD577B">
        <w:rPr>
          <w:color w:val="000000"/>
          <w:szCs w:val="22"/>
          <w:lang w:val="en-US"/>
        </w:rPr>
        <w:t>the Facility</w:t>
      </w:r>
      <w:r w:rsidR="002B5B2F">
        <w:rPr>
          <w:color w:val="000000"/>
          <w:szCs w:val="22"/>
          <w:lang w:val="en-US"/>
        </w:rPr>
        <w:t xml:space="preserve"> </w:t>
      </w:r>
      <w:r w:rsidRPr="00AD577B">
        <w:rPr>
          <w:color w:val="000000"/>
          <w:szCs w:val="22"/>
          <w:lang w:val="en-US"/>
        </w:rPr>
        <w:t>by ICICI Bank, each of ICICI Bank, transferee and assignee shall be deemed to have provided independent facilities under the Facility Agreement. Each of ICICI Bank, transferee and assignee shall have an independent cause of action, notwithstanding that the default arises on the same date or is in respect of the same Transaction Documents.</w:t>
      </w:r>
    </w:p>
    <w:p w:rsidRPr="00C5781A" w:rsidR="00070ECB" w:rsidP="002866B7" w:rsidRDefault="00070ECB" w14:paraId="1465737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130C4C5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aforesaid provision, ICICI Bank may, without notice to the Borrower, share the credit risk of the whole or a part of the Facility </w:t>
      </w:r>
      <w:r w:rsidRPr="0075022E">
        <w:rPr>
          <w:color w:val="000000"/>
          <w:szCs w:val="22"/>
        </w:rPr>
        <w:t xml:space="preserve">with any </w:t>
      </w:r>
      <w:r w:rsidR="0075022E">
        <w:rPr>
          <w:color w:val="000000"/>
          <w:szCs w:val="22"/>
        </w:rPr>
        <w:t>person</w:t>
      </w:r>
      <w:r w:rsidRPr="0075022E">
        <w:rPr>
          <w:color w:val="000000"/>
          <w:szCs w:val="22"/>
        </w:rPr>
        <w:t xml:space="preserve"> b</w:t>
      </w:r>
      <w:r w:rsidRPr="00C5781A">
        <w:rPr>
          <w:color w:val="000000"/>
          <w:szCs w:val="22"/>
        </w:rPr>
        <w:t>y way of participation. 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 The Borrower shall not have and shall not claim any privity of contract with such participating bank on account of any reason whatsoever.</w:t>
      </w:r>
    </w:p>
    <w:p w:rsidRPr="003E6FAD" w:rsidR="00070ECB" w:rsidP="002866B7" w:rsidRDefault="00070ECB" w14:paraId="59DA705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rsidRPr="003E6FAD" w:rsidR="00A13D54" w:rsidP="00F224CD" w:rsidRDefault="00A35ECD" w14:paraId="2C148A4E" w14:textId="7315EABA">
      <w:pPr>
        <w:pStyle w:val="Heading2"/>
        <w:rPr>
          <w:rFonts w:ascii="Zurich Blk BT" w:hAnsi="Zurich Blk BT"/>
          <w:b w:val="0"/>
        </w:rPr>
      </w:pPr>
      <w:r w:rsidRPr="003E6FAD">
        <w:rPr>
          <w:rFonts w:ascii="Zurich Blk BT" w:hAnsi="Zurich Blk BT"/>
          <w:b w:val="0"/>
          <w:u w:val="none"/>
        </w:rPr>
        <w:t>8</w:t>
      </w:r>
      <w:r w:rsidRPr="003E6FAD" w:rsidR="00AD7E2C">
        <w:rPr>
          <w:rFonts w:ascii="Zurich Blk BT" w:hAnsi="Zurich Blk BT"/>
          <w:b w:val="0"/>
          <w:u w:val="none"/>
        </w:rPr>
        <w:t>.</w:t>
      </w:r>
      <w:r w:rsidRPr="003E6FAD" w:rsidR="00076C89">
        <w:rPr>
          <w:rFonts w:ascii="Zurich Blk BT" w:hAnsi="Zurich Blk BT"/>
          <w:b w:val="0"/>
          <w:u w:val="none"/>
        </w:rPr>
        <w:t>10</w:t>
      </w:r>
      <w:r w:rsidRPr="003E6FAD" w:rsidR="00987CF6">
        <w:rPr>
          <w:rFonts w:ascii="Zurich Blk BT" w:hAnsi="Zurich Blk BT"/>
          <w:b w:val="0"/>
          <w:u w:val="none"/>
        </w:rPr>
        <w:tab/>
      </w:r>
      <w:r w:rsidRPr="003E6FAD" w:rsidR="00987CF6">
        <w:rPr>
          <w:rFonts w:ascii="Zurich Blk BT" w:hAnsi="Zurich Blk BT"/>
          <w:b w:val="0"/>
          <w:u w:val="none"/>
        </w:rPr>
        <w:tab/>
      </w:r>
      <w:r w:rsidRPr="003E6FAD" w:rsidR="00A13D54">
        <w:rPr>
          <w:rFonts w:ascii="Zurich Blk BT" w:hAnsi="Zurich Blk BT"/>
          <w:b w:val="0"/>
        </w:rPr>
        <w:t>INCREASED COST</w:t>
      </w:r>
    </w:p>
    <w:p w:rsidRPr="00C5781A" w:rsidR="00A13D54" w:rsidP="00F224CD" w:rsidRDefault="00A13D54" w14:paraId="2B0A9DDE" w14:textId="77777777">
      <w:pPr>
        <w:rPr>
          <w:lang w:val="en-US" w:eastAsia="ar-SA"/>
        </w:rPr>
      </w:pPr>
    </w:p>
    <w:p w:rsidRPr="00C5781A" w:rsidR="00462DD1" w:rsidP="00462DD1" w:rsidRDefault="00462DD1" w14:paraId="515704B8" w14:textId="1D27C31D">
      <w:pPr>
        <w:rPr>
          <w:lang w:val="en-US" w:eastAsia="ar-SA"/>
        </w:rPr>
      </w:pPr>
      <w:r w:rsidRPr="00C5781A">
        <w:rPr>
          <w:lang w:val="en-US" w:eastAsia="ar-SA"/>
        </w:rPr>
        <w:t xml:space="preserve">The Borrower shall, within </w:t>
      </w:r>
      <w:r w:rsidR="00514A4C">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Pr>
          <w:lang w:val="en-US" w:eastAsia="ar-SA"/>
        </w:rPr>
        <w:t>e Facility</w:t>
      </w:r>
      <w:r w:rsidRPr="00C5781A">
        <w:rPr>
          <w:lang w:val="en-US" w:eastAsia="ar-SA"/>
        </w:rPr>
        <w:t xml:space="preserve"> Agreement (including any law or regulation concerning capital adequacy, prudential norms, liquidity, reserve assets or tax)</w:t>
      </w:r>
      <w:r w:rsidR="00D957F5">
        <w:rPr>
          <w:lang w:val="en-US" w:eastAsia="ar-SA"/>
        </w:rPr>
        <w:t>;</w:t>
      </w:r>
      <w:r w:rsidRPr="00C5781A">
        <w:rPr>
          <w:lang w:val="en-US" w:eastAsia="ar-SA"/>
        </w:rPr>
        <w:t xml:space="preserve"> or (c) in the event of ICICI Bank being called upon to pay any additional amount by </w:t>
      </w:r>
      <w:r w:rsidRPr="00C5781A" w:rsidR="00AD577B">
        <w:rPr>
          <w:lang w:val="en-US" w:eastAsia="ar-SA"/>
        </w:rPr>
        <w:t xml:space="preserve">foreign lending agency </w:t>
      </w:r>
      <w:r w:rsidRPr="00C5781A">
        <w:rPr>
          <w:lang w:val="en-US" w:eastAsia="ar-SA"/>
        </w:rPr>
        <w:t>in terms of their respective financing agreements; or (d) on account of factors beyond the control of ICICI Bank .</w:t>
      </w:r>
    </w:p>
    <w:p w:rsidRPr="00C5781A" w:rsidR="00462DD1" w:rsidP="00462DD1" w:rsidRDefault="00462DD1" w14:paraId="125CF418" w14:textId="77777777">
      <w:pPr>
        <w:rPr>
          <w:lang w:val="en-US" w:eastAsia="ar-SA"/>
        </w:rPr>
      </w:pPr>
    </w:p>
    <w:p w:rsidRPr="00C5781A" w:rsidR="00462DD1" w:rsidP="00462DD1" w:rsidRDefault="00462DD1" w14:paraId="130CE9C1" w14:textId="77777777">
      <w:pPr>
        <w:rPr>
          <w:lang w:val="en-US" w:eastAsia="ar-SA"/>
        </w:rPr>
      </w:pPr>
      <w:r w:rsidRPr="00C5781A">
        <w:rPr>
          <w:lang w:val="en-US" w:eastAsia="ar-SA"/>
        </w:rPr>
        <w:t xml:space="preserve">The Borrower acknowledges that ICICI Bank shall have the right to demand and recover any costs from the Borrower </w:t>
      </w:r>
      <w:r w:rsidR="00FF5A62">
        <w:rPr>
          <w:lang w:val="en-US" w:eastAsia="ar-SA"/>
        </w:rPr>
        <w:t>that</w:t>
      </w:r>
      <w:r w:rsidRPr="00C5781A">
        <w:rPr>
          <w:lang w:val="en-US" w:eastAsia="ar-SA"/>
        </w:rPr>
        <w:t xml:space="preserve"> may arise pursuant to provisions of applicable law (including capital adequacy or prudential norms).</w:t>
      </w:r>
    </w:p>
    <w:p w:rsidRPr="00C5781A" w:rsidR="00987CF6" w:rsidP="002866B7" w:rsidRDefault="00987CF6" w14:paraId="71704AF5" w14:textId="77777777">
      <w:pPr>
        <w:pStyle w:val="Heading2"/>
        <w:rPr>
          <w:u w:val="none"/>
        </w:rPr>
      </w:pPr>
    </w:p>
    <w:p w:rsidRPr="003E6FAD" w:rsidR="00070ECB" w:rsidP="002866B7" w:rsidRDefault="00987CF6" w14:paraId="7BF87B88" w14:textId="2ADACCA5">
      <w:pPr>
        <w:pStyle w:val="Heading2"/>
        <w:rPr>
          <w:rFonts w:ascii="Zurich Blk BT" w:hAnsi="Zurich Blk BT"/>
          <w:b w:val="0"/>
        </w:rPr>
      </w:pPr>
      <w:r w:rsidRPr="003E6FAD">
        <w:rPr>
          <w:rFonts w:ascii="Zurich Blk BT" w:hAnsi="Zurich Blk BT"/>
          <w:b w:val="0"/>
          <w:u w:val="none"/>
        </w:rPr>
        <w:t>8</w:t>
      </w:r>
      <w:r w:rsidRPr="003E6FAD" w:rsidR="00A13D54">
        <w:rPr>
          <w:rFonts w:ascii="Zurich Blk BT" w:hAnsi="Zurich Blk BT"/>
          <w:b w:val="0"/>
          <w:u w:val="none"/>
        </w:rPr>
        <w:t>.1</w:t>
      </w:r>
      <w:r w:rsidRPr="003E6FAD" w:rsidR="00076C89">
        <w:rPr>
          <w:rFonts w:ascii="Zurich Blk BT" w:hAnsi="Zurich Blk BT"/>
          <w:b w:val="0"/>
          <w:u w:val="none"/>
        </w:rPr>
        <w:t>1</w:t>
      </w:r>
      <w:r w:rsidRPr="003E6FAD">
        <w:rPr>
          <w:rFonts w:ascii="Zurich Blk BT" w:hAnsi="Zurich Blk BT"/>
          <w:b w:val="0"/>
          <w:u w:val="none"/>
        </w:rPr>
        <w:tab/>
      </w:r>
      <w:r w:rsidRPr="003E6FAD">
        <w:rPr>
          <w:rFonts w:ascii="Zurich Blk BT" w:hAnsi="Zurich Blk BT"/>
          <w:b w:val="0"/>
          <w:u w:val="none"/>
        </w:rPr>
        <w:tab/>
      </w:r>
      <w:r w:rsidRPr="003E6FAD" w:rsidR="00070ECB">
        <w:rPr>
          <w:rFonts w:ascii="Zurich Blk BT" w:hAnsi="Zurich Blk BT"/>
          <w:b w:val="0"/>
        </w:rPr>
        <w:t>SEVERABILITY</w:t>
      </w:r>
    </w:p>
    <w:p w:rsidRPr="00C5781A" w:rsidR="00070ECB" w:rsidP="002866B7" w:rsidRDefault="00070ECB" w14:paraId="06A80B3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rsidRPr="00C5781A" w:rsidR="00070ECB" w:rsidP="002866B7" w:rsidRDefault="00070ECB" w14:paraId="77C30BB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provision of the Facility Agreement or any </w:t>
      </w:r>
      <w:r w:rsidR="00A15A90">
        <w:rPr>
          <w:szCs w:val="22"/>
        </w:rPr>
        <w:t xml:space="preserve">of the </w:t>
      </w:r>
      <w:r w:rsidRPr="00C5781A">
        <w:rPr>
          <w:szCs w:val="22"/>
        </w:rPr>
        <w:t>Transaction Document</w:t>
      </w:r>
      <w:r w:rsidR="00A15A90">
        <w:rPr>
          <w:szCs w:val="22"/>
        </w:rPr>
        <w:t>s</w:t>
      </w:r>
      <w:r w:rsidRPr="00C5781A">
        <w:rPr>
          <w:szCs w:val="22"/>
        </w:rPr>
        <w:t xml:space="preserve"> </w:t>
      </w:r>
      <w:r w:rsidR="00FF5A62">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sidR="00A15A90">
        <w:rPr>
          <w:szCs w:val="22"/>
        </w:rPr>
        <w:t>s</w:t>
      </w:r>
      <w:r w:rsidRPr="00C5781A">
        <w:rPr>
          <w:szCs w:val="22"/>
        </w:rPr>
        <w:t xml:space="preserve"> or affect such provision in any other jurisdiction.</w:t>
      </w:r>
    </w:p>
    <w:p w:rsidRPr="00C5781A" w:rsidR="00AD7E2C" w:rsidP="002866B7" w:rsidRDefault="00AD7E2C" w14:paraId="10A5DB1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3E6FAD" w:rsidR="00AD7E2C" w:rsidP="002866B7" w:rsidRDefault="00AF57C2" w14:paraId="45D34A17" w14:textId="26E99F26">
      <w:pPr>
        <w:pStyle w:val="Heading2"/>
        <w:rPr>
          <w:rFonts w:ascii="Zurich Blk BT" w:hAnsi="Zurich Blk BT"/>
          <w:b w:val="0"/>
        </w:rPr>
      </w:pPr>
      <w:r w:rsidRPr="003E6FAD">
        <w:rPr>
          <w:rFonts w:ascii="Zurich Blk BT" w:hAnsi="Zurich Blk BT"/>
          <w:b w:val="0"/>
          <w:u w:val="none"/>
        </w:rPr>
        <w:t>8.1</w:t>
      </w:r>
      <w:r w:rsidRPr="003E6FAD" w:rsidR="00076C89">
        <w:rPr>
          <w:rFonts w:ascii="Zurich Blk BT" w:hAnsi="Zurich Blk BT"/>
          <w:b w:val="0"/>
          <w:u w:val="none"/>
        </w:rPr>
        <w:t>2</w:t>
      </w:r>
      <w:r w:rsidRPr="003E6FAD" w:rsidR="00AD7E2C">
        <w:rPr>
          <w:rFonts w:ascii="Zurich Blk BT" w:hAnsi="Zurich Blk BT"/>
          <w:b w:val="0"/>
          <w:u w:val="none"/>
        </w:rPr>
        <w:tab/>
      </w:r>
      <w:r w:rsidRPr="003E6FAD" w:rsidR="00AD7E2C">
        <w:rPr>
          <w:rFonts w:ascii="Zurich Blk BT" w:hAnsi="Zurich Blk BT"/>
          <w:b w:val="0"/>
          <w:u w:val="none"/>
        </w:rPr>
        <w:tab/>
      </w:r>
      <w:r w:rsidRPr="003E6FAD" w:rsidR="00AD7E2C">
        <w:rPr>
          <w:rFonts w:ascii="Zurich Blk BT" w:hAnsi="Zurich Blk BT"/>
          <w:b w:val="0"/>
        </w:rPr>
        <w:t>DISCLOSURE</w:t>
      </w:r>
    </w:p>
    <w:p w:rsidRPr="00C5781A" w:rsidR="00AD7E2C" w:rsidP="002866B7" w:rsidRDefault="00AD7E2C" w14:paraId="55CE1F6F" w14:textId="77777777">
      <w:pPr>
        <w:rPr>
          <w:lang w:val="en-US" w:eastAsia="ar-SA"/>
        </w:rPr>
      </w:pPr>
    </w:p>
    <w:p w:rsidRPr="00C5781A" w:rsidR="00BA10A2" w:rsidP="002866B7" w:rsidRDefault="00BA10A2" w14:paraId="5F98BF50" w14:textId="13742726">
      <w:r w:rsidRPr="00C5781A">
        <w:lastRenderedPageBreak/>
        <w:t xml:space="preserve">The Borrower agrees, accepts and consents for the disclosure and sharing by </w:t>
      </w:r>
      <w:r w:rsidRPr="00C5781A" w:rsidR="00A17287">
        <w:t>ICICI Bank</w:t>
      </w:r>
      <w:r w:rsidRPr="00C5781A">
        <w:t xml:space="preserve"> of all or any information and data relating to the </w:t>
      </w:r>
      <w:r w:rsidR="00B7175D">
        <w:t>Obligors</w:t>
      </w:r>
      <w:r w:rsidRPr="00C5781A">
        <w:t xml:space="preserve"> or any credit facilities, including but not limited to </w:t>
      </w:r>
      <w:r w:rsidR="006A6B63">
        <w:t xml:space="preserve">Financial Information, </w:t>
      </w:r>
      <w:r w:rsidRPr="00C5781A">
        <w:t xml:space="preserve">information relating to default, if any, committed by the </w:t>
      </w:r>
      <w:r w:rsidR="00B7175D">
        <w:t>Obligors</w:t>
      </w:r>
      <w:r w:rsidRPr="00C5781A">
        <w:t xml:space="preserve">, in the discharge of the </w:t>
      </w:r>
      <w:r w:rsidR="00B7175D">
        <w:t>Obligor’s</w:t>
      </w:r>
      <w:r w:rsidRPr="00C5781A">
        <w:t xml:space="preserve"> obligations, as </w:t>
      </w:r>
      <w:r w:rsidRPr="00C5781A" w:rsidR="00A17287">
        <w:t>ICICI Bank</w:t>
      </w:r>
      <w:r w:rsidRPr="00C5781A">
        <w:t xml:space="preserve"> may deem appropriate and necessary to disclose and furnish, to RBI and/or any agency/credit bureau authorized in this behalf by RBI, to information utilities, </w:t>
      </w:r>
      <w:r w:rsidRPr="00625B67" w:rsidR="00625B67">
        <w:t>to prospective assigns/su</w:t>
      </w:r>
      <w:r w:rsidR="00625B67">
        <w:t xml:space="preserve">ccessors/transferees/novatees/participants, </w:t>
      </w:r>
      <w:r w:rsidRPr="00C5781A">
        <w:t>to its professional advisers and consultants and</w:t>
      </w:r>
      <w:r w:rsidR="00625B67">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rsidRPr="00C5781A" w:rsidR="00BA10A2" w:rsidP="00BA10A2" w:rsidRDefault="00BA10A2" w14:paraId="01F03FAD" w14:textId="77777777">
      <w:pPr>
        <w:rPr>
          <w:rFonts w:cs="Zurich BT"/>
          <w:color w:val="000000"/>
          <w:sz w:val="20"/>
          <w:szCs w:val="20"/>
        </w:rPr>
      </w:pPr>
    </w:p>
    <w:p w:rsidRPr="00C5781A" w:rsidR="00BA10A2" w:rsidP="002866B7" w:rsidRDefault="00BA10A2" w14:paraId="78C77AA1" w14:textId="77777777">
      <w:r w:rsidRPr="00C5781A">
        <w:t xml:space="preserve">The Borrower accepts that RBI or any other agency so authorized, any statutory, regulatory or supervisory authority, may use, process, disseminate the said information and data disclosed by </w:t>
      </w:r>
      <w:r w:rsidRPr="00C5781A" w:rsidR="00A17287">
        <w:t>ICICI Bank</w:t>
      </w:r>
      <w:r w:rsidRPr="00C5781A">
        <w:t xml:space="preserve"> in such manner as deemed fit by them in any particular circumstances and shall not hold </w:t>
      </w:r>
      <w:r w:rsidRPr="00C5781A" w:rsidR="00A17287">
        <w:t>ICICI Bank</w:t>
      </w:r>
      <w:r w:rsidRPr="00C5781A">
        <w:t xml:space="preserve"> responsible or liable in this regard.</w:t>
      </w:r>
    </w:p>
    <w:p w:rsidRPr="00C5781A" w:rsidR="00BA10A2" w:rsidP="00BA10A2" w:rsidRDefault="00BA10A2" w14:paraId="17B867D5" w14:textId="77777777">
      <w:pPr>
        <w:pStyle w:val="ListParagraph"/>
        <w:rPr>
          <w:rFonts w:cs="Zurich BT"/>
          <w:color w:val="000000"/>
          <w:sz w:val="20"/>
          <w:szCs w:val="20"/>
        </w:rPr>
      </w:pPr>
    </w:p>
    <w:p w:rsidRPr="00BA188B" w:rsidR="006A6B63" w:rsidP="006A6B63" w:rsidRDefault="006A6B63" w14:paraId="331E3890" w14:textId="7ED50F86">
      <w:pPr>
        <w:rPr>
          <w:i/>
        </w:rPr>
      </w:pPr>
      <w:r w:rsidRPr="00BA188B">
        <w:t>The Borrower further gives consent to ICICI Bank, to recover/set off any fees required to be paid by ICICI Bank to the information utilities</w:t>
      </w:r>
      <w:r w:rsidR="00C078F8">
        <w:t>,</w:t>
      </w:r>
      <w:r w:rsidRPr="00BA188B">
        <w:t xml:space="preserve"> for availing their services in relation to the Facility</w:t>
      </w:r>
      <w:r w:rsidR="00C078F8">
        <w:t>,</w:t>
      </w:r>
      <w:r w:rsidRPr="00BA188B">
        <w:t xml:space="preserve"> from the disbursements made to the Borrower by ICICI Bank</w:t>
      </w:r>
      <w:r w:rsidR="00C078F8">
        <w:t>,</w:t>
      </w:r>
      <w:r w:rsidRPr="00BA188B">
        <w:t xml:space="preserve"> from time to time.</w:t>
      </w:r>
      <w:r w:rsidRPr="00BA188B">
        <w:rPr>
          <w:i/>
        </w:rPr>
        <w:t xml:space="preserve"> </w:t>
      </w:r>
    </w:p>
    <w:p w:rsidR="006A6B63" w:rsidP="002866B7" w:rsidRDefault="006A6B63" w14:paraId="5B3F280E" w14:textId="77777777"/>
    <w:p w:rsidRPr="00044CBB" w:rsidR="00AD7E2C" w:rsidP="002866B7" w:rsidRDefault="00A17287" w14:paraId="18740BCE" w14:textId="61177061">
      <w:pPr>
        <w:rPr>
          <w:lang w:val="en-US"/>
        </w:rPr>
      </w:pPr>
      <w:r w:rsidRPr="00C5781A">
        <w:t>ICICI Bank</w:t>
      </w:r>
      <w:r w:rsidRPr="00C5781A" w:rsidR="00BA10A2">
        <w:t xml:space="preserve">, its group companies, agents/representatives would be entitled to provide the Borrower, its promoters, directors and employees, information on various products, offers and services through any mode (including through telephone calls / SMS / emails). </w:t>
      </w:r>
    </w:p>
    <w:p w:rsidRPr="00C5781A" w:rsidR="00861566" w:rsidP="002866B7" w:rsidRDefault="008B36A5" w14:paraId="36F5A4DE" w14:textId="77777777">
      <w:pPr>
        <w:pStyle w:val="Heading1"/>
      </w:pPr>
      <w:r w:rsidRPr="00C5781A">
        <w:br w:type="page"/>
      </w:r>
      <w:r w:rsidRPr="00C5781A" w:rsidR="00861566">
        <w:lastRenderedPageBreak/>
        <w:t xml:space="preserve">SCHEDULE </w:t>
      </w:r>
      <w:r w:rsidRPr="00C5781A" w:rsidR="00987CF6">
        <w:t>–</w:t>
      </w:r>
      <w:r w:rsidRPr="00C5781A" w:rsidR="00861566">
        <w:t xml:space="preserve"> I</w:t>
      </w:r>
    </w:p>
    <w:p w:rsidRPr="00C5781A" w:rsidR="00987CF6" w:rsidP="00F224CD" w:rsidRDefault="00987CF6" w14:paraId="08C2B9FC" w14:textId="77777777"/>
    <w:tbl>
      <w:tblPr>
        <w:tblW w:w="9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059"/>
        <w:gridCol w:w="7466"/>
      </w:tblGrid>
      <w:tr w:rsidRPr="00C5781A" w:rsidR="00880496" w:rsidTr="6C6AF9BC" w14:paraId="07C3124F" w14:textId="77777777">
        <w:trPr>
          <w:trHeight w:val="827"/>
        </w:trPr>
        <w:tc>
          <w:tcPr>
            <w:tcW w:w="2059" w:type="dxa"/>
            <w:shd w:val="clear" w:color="auto" w:fill="D9D9D9" w:themeFill="background1" w:themeFillShade="D9"/>
            <w:tcMar/>
            <w:vAlign w:val="center"/>
          </w:tcPr>
          <w:p w:rsidRPr="00C5781A" w:rsidR="00880496" w:rsidP="00344AB1" w:rsidRDefault="00880496" w14:paraId="5185F52C" w14:textId="77777777">
            <w:pPr>
              <w:jc w:val="center"/>
              <w:rPr>
                <w:rFonts w:ascii="Zurich Blk BT" w:hAnsi="Zurich Blk BT"/>
              </w:rPr>
            </w:pPr>
            <w:r w:rsidRPr="00C5781A">
              <w:rPr>
                <w:rFonts w:ascii="Zurich Blk BT" w:hAnsi="Zurich Blk BT"/>
              </w:rPr>
              <w:t>Date</w:t>
            </w:r>
            <w:r>
              <w:rPr>
                <w:rFonts w:ascii="Zurich Blk BT" w:hAnsi="Zurich Blk BT"/>
              </w:rPr>
              <w:t xml:space="preserve"> of Execution</w:t>
            </w:r>
          </w:p>
        </w:tc>
        <w:tc>
          <w:tcPr>
            <w:tcW w:w="7466" w:type="dxa"/>
            <w:shd w:val="clear" w:color="auto" w:fill="auto"/>
            <w:tcMar/>
            <w:vAlign w:val="center"/>
          </w:tcPr>
          <w:p w:rsidRPr="00C5781A" w:rsidR="00880496" w:rsidP="00344AB1" w:rsidRDefault="00880496" w14:paraId="1B1B7779" w14:textId="77777777">
            <w:r>
              <w:t>February 9, 2023</w:t>
            </w:r>
          </w:p>
        </w:tc>
      </w:tr>
      <w:tr w:rsidRPr="00C5781A" w:rsidR="00880496" w:rsidTr="6C6AF9BC" w14:paraId="73C41AD6" w14:textId="77777777">
        <w:trPr>
          <w:trHeight w:val="800"/>
        </w:trPr>
        <w:tc>
          <w:tcPr>
            <w:tcW w:w="2059" w:type="dxa"/>
            <w:shd w:val="clear" w:color="auto" w:fill="D9D9D9" w:themeFill="background1" w:themeFillShade="D9"/>
            <w:tcMar/>
            <w:vAlign w:val="center"/>
          </w:tcPr>
          <w:p w:rsidRPr="00C5781A" w:rsidR="00880496" w:rsidP="00344AB1" w:rsidRDefault="00880496" w14:paraId="61A220C3" w14:textId="77777777">
            <w:pPr>
              <w:jc w:val="center"/>
              <w:rPr>
                <w:rFonts w:ascii="Zurich Blk BT" w:hAnsi="Zurich Blk BT"/>
              </w:rPr>
            </w:pPr>
            <w:r w:rsidRPr="00C5781A">
              <w:rPr>
                <w:rFonts w:ascii="Zurich Blk BT" w:hAnsi="Zurich Blk BT"/>
              </w:rPr>
              <w:t>Place Of Execution</w:t>
            </w:r>
          </w:p>
        </w:tc>
        <w:tc>
          <w:tcPr>
            <w:tcW w:w="7466" w:type="dxa"/>
            <w:shd w:val="clear" w:color="auto" w:fill="auto"/>
            <w:tcMar/>
            <w:vAlign w:val="center"/>
          </w:tcPr>
          <w:p w:rsidRPr="00C5781A" w:rsidR="00880496" w:rsidP="00344AB1" w:rsidRDefault="00880496" w14:paraId="23CFBE4B" w14:textId="04AA0643">
            <w:r w:rsidR="7FC15C54">
              <w:rPr/>
              <w:t>Purulia</w:t>
            </w:r>
            <w:r w:rsidR="00880496">
              <w:rPr/>
              <w:t>, West Bengal</w:t>
            </w:r>
          </w:p>
        </w:tc>
      </w:tr>
      <w:tr w:rsidRPr="00C5781A" w:rsidR="00880496" w:rsidTr="6C6AF9BC" w14:paraId="6DEB96F2" w14:textId="77777777">
        <w:trPr>
          <w:trHeight w:val="2122"/>
        </w:trPr>
        <w:tc>
          <w:tcPr>
            <w:tcW w:w="2059" w:type="dxa"/>
            <w:shd w:val="clear" w:color="auto" w:fill="D9D9D9" w:themeFill="background1" w:themeFillShade="D9"/>
            <w:tcMar/>
            <w:vAlign w:val="center"/>
          </w:tcPr>
          <w:p w:rsidRPr="00C5781A" w:rsidR="00880496" w:rsidP="00344AB1" w:rsidRDefault="00880496" w14:paraId="45466A8B" w14:textId="77777777">
            <w:pPr>
              <w:jc w:val="center"/>
              <w:rPr>
                <w:rFonts w:ascii="Zurich Blk BT" w:hAnsi="Zurich Blk BT"/>
              </w:rPr>
            </w:pPr>
            <w:r w:rsidRPr="00C5781A">
              <w:rPr>
                <w:rFonts w:ascii="Zurich Blk BT" w:hAnsi="Zurich Blk BT"/>
              </w:rPr>
              <w:t>Borrower</w:t>
            </w:r>
            <w:r>
              <w:rPr>
                <w:rFonts w:ascii="Zurich Blk BT" w:hAnsi="Zurich Blk BT"/>
              </w:rPr>
              <w:t>’s Details</w:t>
            </w:r>
          </w:p>
        </w:tc>
        <w:tc>
          <w:tcPr>
            <w:tcW w:w="7466" w:type="dxa"/>
            <w:shd w:val="clear" w:color="auto" w:fill="auto"/>
            <w:tcMar/>
            <w:vAlign w:val="center"/>
          </w:tcPr>
          <w:p w:rsidRPr="00C5781A" w:rsidR="00880496" w:rsidP="00344AB1" w:rsidRDefault="00880496" w14:paraId="3972386E" w14:textId="4D50F7AD">
            <w:r w:rsidR="412596E4">
              <w:rPr/>
              <w:t>Starducks</w:t>
            </w:r>
            <w:r w:rsidR="00880496">
              <w:rPr/>
              <w:t xml:space="preserve"> Limited</w:t>
            </w:r>
            <w:r w:rsidR="00880496">
              <w:rPr/>
              <w:t xml:space="preserve">, a company within the meaning of the Companies Act, 2013 and having its registered office at </w:t>
            </w:r>
            <w:r w:rsidR="00880496">
              <w:rPr/>
              <w:t>Kalighat, Kolkata – 20 (“</w:t>
            </w:r>
            <w:r w:rsidRPr="6C6AF9BC" w:rsidR="00880496">
              <w:rPr>
                <w:rFonts w:ascii="Zurich Blk BT" w:hAnsi="Zurich Blk BT"/>
              </w:rPr>
              <w:t>Borrower</w:t>
            </w:r>
            <w:r w:rsidR="00880496">
              <w:rPr/>
              <w:t>”)</w:t>
            </w:r>
          </w:p>
        </w:tc>
      </w:tr>
      <w:tr w:rsidRPr="00C5781A" w:rsidR="00880496" w:rsidTr="6C6AF9BC" w14:paraId="277059B3" w14:textId="77777777">
        <w:trPr>
          <w:trHeight w:val="1475"/>
        </w:trPr>
        <w:tc>
          <w:tcPr>
            <w:tcW w:w="2059" w:type="dxa"/>
            <w:shd w:val="clear" w:color="auto" w:fill="D9D9D9" w:themeFill="background1" w:themeFillShade="D9"/>
            <w:tcMar/>
            <w:vAlign w:val="center"/>
          </w:tcPr>
          <w:p w:rsidRPr="00C5781A" w:rsidR="00880496" w:rsidP="00344AB1" w:rsidRDefault="00880496" w14:paraId="020AAA98" w14:textId="77777777">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tcMar/>
            <w:vAlign w:val="center"/>
          </w:tcPr>
          <w:p w:rsidRPr="00C5781A" w:rsidR="00880496" w:rsidP="00344AB1" w:rsidRDefault="00880496" w14:paraId="6E3F3340" w14:textId="77777777">
            <w:r w:rsidRPr="00C5781A">
              <w:t xml:space="preserve">Attention: </w:t>
            </w:r>
            <w:r>
              <w:t>Mr. Harsh Bajoria</w:t>
            </w:r>
          </w:p>
          <w:p w:rsidRPr="00C5781A" w:rsidR="00880496" w:rsidP="00344AB1" w:rsidRDefault="00880496" w14:paraId="099E1AA3" w14:textId="77777777">
            <w:r w:rsidRPr="00C5781A">
              <w:t xml:space="preserve">Address: </w:t>
            </w:r>
            <w:r>
              <w:t>ICICI Bank, Gurusaday Road, Kolkata</w:t>
            </w:r>
          </w:p>
          <w:p w:rsidRPr="00C5781A" w:rsidR="00880496" w:rsidP="00344AB1" w:rsidRDefault="00880496" w14:paraId="1170977D" w14:textId="77777777">
            <w:r w:rsidRPr="00C5781A">
              <w:t xml:space="preserve">Email </w:t>
            </w:r>
            <w:r>
              <w:t>ID</w:t>
            </w:r>
            <w:r w:rsidRPr="00C5781A">
              <w:t xml:space="preserve">: </w:t>
            </w:r>
            <w:r>
              <w:t>harsh.bajoria@icicibank.com</w:t>
            </w:r>
          </w:p>
        </w:tc>
      </w:tr>
      <w:tr w:rsidRPr="00C5781A" w:rsidR="00880496" w:rsidTr="6C6AF9BC" w14:paraId="5E26356A" w14:textId="77777777">
        <w:trPr>
          <w:trHeight w:val="1823"/>
        </w:trPr>
        <w:tc>
          <w:tcPr>
            <w:tcW w:w="2059" w:type="dxa"/>
            <w:shd w:val="clear" w:color="auto" w:fill="D9D9D9" w:themeFill="background1" w:themeFillShade="D9"/>
            <w:tcMar/>
            <w:vAlign w:val="center"/>
          </w:tcPr>
          <w:p w:rsidRPr="00C5781A" w:rsidR="00880496" w:rsidP="00344AB1" w:rsidRDefault="00880496" w14:paraId="1C2DDFDA" w14:textId="77777777">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ICICI Bank</w:t>
            </w:r>
          </w:p>
        </w:tc>
        <w:tc>
          <w:tcPr>
            <w:tcW w:w="7466" w:type="dxa"/>
            <w:shd w:val="clear" w:color="auto" w:fill="auto"/>
            <w:tcMar/>
            <w:vAlign w:val="center"/>
          </w:tcPr>
          <w:p w:rsidRPr="00C5781A" w:rsidR="00880496" w:rsidP="00344AB1" w:rsidRDefault="00880496" w14:paraId="26F16E09" w14:textId="77777777">
            <w:r w:rsidRPr="00C5781A">
              <w:t xml:space="preserve">Attention: </w:t>
            </w:r>
            <w:r>
              <w:t>Mr. Harsh Bajoria</w:t>
            </w:r>
          </w:p>
          <w:p w:rsidRPr="00C5781A" w:rsidR="00880496" w:rsidP="00344AB1" w:rsidRDefault="00880496" w14:paraId="17171FD2" w14:textId="77777777">
            <w:r w:rsidRPr="00C5781A">
              <w:t xml:space="preserve">Address: </w:t>
            </w:r>
            <w:r>
              <w:t>ICICI Bank, Gurusaday Road, Kolkata</w:t>
            </w:r>
          </w:p>
          <w:p w:rsidRPr="00C5781A" w:rsidR="00880496" w:rsidP="00344AB1" w:rsidRDefault="00880496" w14:paraId="6D2C78E1" w14:textId="77777777">
            <w:r w:rsidRPr="00C5781A">
              <w:t xml:space="preserve">Email </w:t>
            </w:r>
            <w:r>
              <w:t>ID</w:t>
            </w:r>
            <w:r w:rsidRPr="00C5781A">
              <w:t xml:space="preserve">: </w:t>
            </w:r>
            <w:r>
              <w:t>harsh.bajoria@icicibank.com</w:t>
            </w:r>
          </w:p>
        </w:tc>
      </w:tr>
      <w:tr w:rsidRPr="00C5781A" w:rsidR="00880496" w:rsidTr="6C6AF9BC" w14:paraId="198F459C" w14:textId="77777777">
        <w:trPr>
          <w:trHeight w:val="1808"/>
        </w:trPr>
        <w:tc>
          <w:tcPr>
            <w:tcW w:w="2059" w:type="dxa"/>
            <w:shd w:val="clear" w:color="auto" w:fill="D9D9D9" w:themeFill="background1" w:themeFillShade="D9"/>
            <w:tcMar/>
            <w:vAlign w:val="center"/>
          </w:tcPr>
          <w:p w:rsidRPr="00C5781A" w:rsidR="00880496" w:rsidP="00344AB1" w:rsidRDefault="00880496" w14:paraId="7ADC1013" w14:textId="77777777">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Borrower</w:t>
            </w:r>
          </w:p>
        </w:tc>
        <w:tc>
          <w:tcPr>
            <w:tcW w:w="7466" w:type="dxa"/>
            <w:shd w:val="clear" w:color="auto" w:fill="auto"/>
            <w:tcMar/>
            <w:vAlign w:val="center"/>
          </w:tcPr>
          <w:p w:rsidRPr="00C5781A" w:rsidR="00880496" w:rsidP="00344AB1" w:rsidRDefault="00880496" w14:paraId="6761B0AC" w14:textId="77777777">
            <w:r w:rsidRPr="00C5781A">
              <w:t xml:space="preserve">Attention: </w:t>
            </w:r>
            <w:r>
              <w:t>Mr. Prakash Shah</w:t>
            </w:r>
          </w:p>
          <w:p w:rsidRPr="00C5781A" w:rsidR="00880496" w:rsidP="00344AB1" w:rsidRDefault="00880496" w14:paraId="29C3956C" w14:textId="77777777">
            <w:r w:rsidRPr="00C5781A">
              <w:t xml:space="preserve">Address: </w:t>
            </w:r>
            <w:r>
              <w:t>Kalighat, Kolkata</w:t>
            </w:r>
          </w:p>
          <w:p w:rsidRPr="00C5781A" w:rsidR="00880496" w:rsidP="00344AB1" w:rsidRDefault="00880496" w14:paraId="4F480908" w14:textId="77777777">
            <w:r w:rsidRPr="00C5781A">
              <w:t xml:space="preserve">Email </w:t>
            </w:r>
            <w:r>
              <w:t>ID</w:t>
            </w:r>
            <w:r w:rsidRPr="00C5781A">
              <w:t xml:space="preserve">: </w:t>
            </w:r>
            <w:r>
              <w:t>prakash.s@jeevanjyoti.com</w:t>
            </w:r>
          </w:p>
        </w:tc>
      </w:tr>
      <w:tr w:rsidRPr="00C5781A" w:rsidR="00880496" w:rsidTr="6C6AF9BC" w14:paraId="75D19ADA" w14:textId="77777777">
        <w:trPr>
          <w:trHeight w:val="911"/>
        </w:trPr>
        <w:tc>
          <w:tcPr>
            <w:tcW w:w="2059" w:type="dxa"/>
            <w:shd w:val="clear" w:color="auto" w:fill="D9D9D9" w:themeFill="background1" w:themeFillShade="D9"/>
            <w:tcMar/>
            <w:vAlign w:val="center"/>
          </w:tcPr>
          <w:p w:rsidRPr="00C5781A" w:rsidR="00880496" w:rsidP="00344AB1" w:rsidRDefault="00880496" w14:paraId="286E3303" w14:textId="77777777">
            <w:pPr>
              <w:jc w:val="center"/>
              <w:rPr>
                <w:rFonts w:ascii="Zurich Blk BT" w:hAnsi="Zurich Blk BT"/>
              </w:rPr>
            </w:pPr>
            <w:r w:rsidRPr="00C5781A">
              <w:rPr>
                <w:rFonts w:ascii="Zurich Blk BT" w:hAnsi="Zurich Blk BT"/>
              </w:rPr>
              <w:t>CAL Details</w:t>
            </w:r>
          </w:p>
        </w:tc>
        <w:tc>
          <w:tcPr>
            <w:tcW w:w="7466" w:type="dxa"/>
            <w:shd w:val="clear" w:color="auto" w:fill="auto"/>
            <w:tcMar/>
            <w:vAlign w:val="center"/>
          </w:tcPr>
          <w:p w:rsidRPr="00C5781A" w:rsidR="00880496" w:rsidP="00344AB1" w:rsidRDefault="00880496" w14:paraId="26A7BC8E" w14:textId="23C2B5FE">
            <w:r w:rsidR="00880496">
              <w:rPr/>
              <w:t xml:space="preserve">The CAL dated </w:t>
            </w:r>
            <w:r w:rsidR="00880496">
              <w:rPr/>
              <w:t>10th</w:t>
            </w:r>
            <w:r w:rsidR="00880496">
              <w:rPr/>
              <w:t xml:space="preserve"> day of </w:t>
            </w:r>
            <w:r w:rsidR="00880496">
              <w:rPr/>
              <w:t>January</w:t>
            </w:r>
            <w:r w:rsidR="00880496">
              <w:rPr/>
              <w:t>,</w:t>
            </w:r>
            <w:r w:rsidR="00880496">
              <w:rPr/>
              <w:t xml:space="preserve"> 20</w:t>
            </w:r>
            <w:r w:rsidR="00880496">
              <w:rPr/>
              <w:t>23, with reference no. CAL1122646</w:t>
            </w:r>
            <w:r w:rsidR="7924DFD5">
              <w:rPr/>
              <w:t>234</w:t>
            </w:r>
            <w:r w:rsidR="00880496">
              <w:rPr/>
              <w:t xml:space="preserve"> issued by ICICI Bank to the Borrower.</w:t>
            </w:r>
          </w:p>
          <w:p w:rsidRPr="00C5781A" w:rsidR="00880496" w:rsidP="00344AB1" w:rsidRDefault="00880496" w14:paraId="0BF94B7C" w14:textId="77777777"/>
        </w:tc>
      </w:tr>
      <w:tr w:rsidRPr="00C5781A" w:rsidR="00880496" w:rsidTr="6C6AF9BC" w14:paraId="0FC3EA4D" w14:textId="77777777">
        <w:trPr>
          <w:trHeight w:val="1226"/>
        </w:trPr>
        <w:tc>
          <w:tcPr>
            <w:tcW w:w="2059" w:type="dxa"/>
            <w:shd w:val="clear" w:color="auto" w:fill="D9D9D9" w:themeFill="background1" w:themeFillShade="D9"/>
            <w:tcMar/>
            <w:vAlign w:val="center"/>
          </w:tcPr>
          <w:p w:rsidRPr="00C5781A" w:rsidR="00880496" w:rsidP="00344AB1" w:rsidRDefault="00880496" w14:paraId="052E8FFD" w14:textId="77777777">
            <w:pPr>
              <w:jc w:val="center"/>
              <w:rPr>
                <w:rFonts w:ascii="Zurich Blk BT" w:hAnsi="Zurich Blk BT"/>
              </w:rPr>
            </w:pPr>
            <w:r w:rsidRPr="00C5781A">
              <w:rPr>
                <w:rFonts w:ascii="Zurich Blk BT" w:hAnsi="Zurich Blk BT"/>
              </w:rPr>
              <w:t>Jurisdiction</w:t>
            </w:r>
          </w:p>
        </w:tc>
        <w:tc>
          <w:tcPr>
            <w:tcW w:w="7466" w:type="dxa"/>
            <w:shd w:val="clear" w:color="auto" w:fill="auto"/>
            <w:tcMar/>
            <w:vAlign w:val="center"/>
          </w:tcPr>
          <w:p w:rsidRPr="00C5781A" w:rsidR="00880496" w:rsidP="00344AB1" w:rsidRDefault="00880496" w14:paraId="66569AE0" w14:textId="77777777">
            <w:pPr>
              <w:rPr>
                <w:bCs/>
                <w:lang w:val="en-US"/>
              </w:rPr>
            </w:pPr>
            <w:r w:rsidRPr="00C5781A">
              <w:rPr>
                <w:bCs/>
              </w:rPr>
              <w:t>The</w:t>
            </w:r>
            <w:r w:rsidRPr="00C5781A">
              <w:rPr>
                <w:bCs/>
                <w:lang w:val="en-US"/>
              </w:rPr>
              <w:t xml:space="preserve"> Borrower agrees that only the courts and tribunals (including the debt recovery tribunals) of </w:t>
            </w:r>
            <w:r>
              <w:rPr>
                <w:bCs/>
                <w:lang w:val="en-US"/>
              </w:rPr>
              <w:t>West Bengal</w:t>
            </w:r>
            <w:r w:rsidRPr="00C5781A">
              <w:rPr>
                <w:bCs/>
                <w:lang w:val="en-US"/>
              </w:rPr>
              <w:t xml:space="preserve"> shall have exclusive jurisdiction.  </w:t>
            </w:r>
          </w:p>
          <w:p w:rsidRPr="00C5781A" w:rsidR="00880496" w:rsidP="00344AB1" w:rsidRDefault="00880496" w14:paraId="23806588" w14:textId="77777777"/>
        </w:tc>
      </w:tr>
    </w:tbl>
    <w:p w:rsidRPr="00C5781A" w:rsidR="00987CF6" w:rsidP="00F224CD" w:rsidRDefault="00987CF6" w14:paraId="301E90E3" w14:textId="77777777">
      <w:bookmarkStart w:name="_GoBack" w:id="11"/>
      <w:bookmarkEnd w:id="11"/>
    </w:p>
    <w:p w:rsidRPr="00C5781A" w:rsidR="003D1AEB" w:rsidP="00B5703A" w:rsidRDefault="000C3314" w14:paraId="1FA92889" w14:textId="77777777">
      <w:pPr>
        <w:pStyle w:val="Heading1"/>
      </w:pPr>
      <w:r w:rsidRPr="00C5781A">
        <w:br w:type="page"/>
      </w:r>
      <w:r w:rsidRPr="00C5781A" w:rsidR="00811D54">
        <w:lastRenderedPageBreak/>
        <w:t xml:space="preserve">SCHEDULE </w:t>
      </w:r>
      <w:r w:rsidRPr="00C5781A" w:rsidR="00243E5E">
        <w:t xml:space="preserve">– </w:t>
      </w:r>
      <w:r w:rsidRPr="00C5781A" w:rsidR="00507671">
        <w:t>II</w:t>
      </w:r>
    </w:p>
    <w:p w:rsidRPr="00C5781A" w:rsidR="00243E5E" w:rsidP="00243E5E" w:rsidRDefault="00243E5E" w14:paraId="3784E1F7" w14:textId="77777777"/>
    <w:p w:rsidRPr="003E6FAD" w:rsidR="00243E5E" w:rsidP="00243E5E" w:rsidRDefault="00243E5E" w14:paraId="7FDDA488" w14:textId="77777777">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w:t>
      </w:r>
      <w:r w:rsidRPr="003E6FAD" w:rsidR="00811D54">
        <w:rPr>
          <w:rFonts w:ascii="Zurich Blk BT" w:hAnsi="Zurich Blk BT"/>
          <w:b w:val="0"/>
        </w:rPr>
        <w:t>S</w:t>
      </w:r>
      <w:r w:rsidRPr="003E6FAD">
        <w:rPr>
          <w:rFonts w:ascii="Zurich Blk BT" w:hAnsi="Zurich Blk BT"/>
          <w:b w:val="0"/>
        </w:rPr>
        <w:t xml:space="preserve"> PRECEDENT TO </w:t>
      </w:r>
      <w:r w:rsidRPr="003E6FAD" w:rsidR="006F2A97">
        <w:rPr>
          <w:rFonts w:ascii="Zurich Blk BT" w:hAnsi="Zurich Blk BT"/>
          <w:b w:val="0"/>
        </w:rPr>
        <w:t xml:space="preserve">FIRST </w:t>
      </w:r>
      <w:r w:rsidRPr="003E6FAD">
        <w:rPr>
          <w:rFonts w:ascii="Zurich Blk BT" w:hAnsi="Zurich Blk BT"/>
          <w:b w:val="0"/>
        </w:rPr>
        <w:t>DISBURSEMENT</w:t>
      </w:r>
    </w:p>
    <w:p w:rsidRPr="00C5781A" w:rsidR="00243E5E" w:rsidP="00243E5E" w:rsidRDefault="00243E5E" w14:paraId="74FDF382" w14:textId="77777777"/>
    <w:p w:rsidRPr="00C5781A" w:rsidR="00243E5E" w:rsidP="00243E5E" w:rsidRDefault="00243E5E" w14:paraId="4D73B70A" w14:textId="77777777">
      <w:r w:rsidRPr="00C5781A">
        <w:t xml:space="preserve">Unless otherwise permitted by ICICI Bank, </w:t>
      </w:r>
      <w:r w:rsidRPr="00C5781A" w:rsidR="00F77B1C">
        <w:rPr>
          <w:lang w:val="en-GB"/>
        </w:rPr>
        <w:t xml:space="preserve">the first </w:t>
      </w:r>
      <w:r w:rsidRPr="00C5781A" w:rsidR="005A7DF7">
        <w:rPr>
          <w:lang w:val="en-GB"/>
        </w:rPr>
        <w:t>disbursement</w:t>
      </w:r>
      <w:r w:rsidRPr="00C5781A" w:rsidR="00F77B1C">
        <w:rPr>
          <w:lang w:val="en-GB"/>
        </w:rPr>
        <w:t xml:space="preserve"> shall be subject to prior fulfilment of (or wa</w:t>
      </w:r>
      <w:r w:rsidR="003127B1">
        <w:rPr>
          <w:lang w:val="en-GB"/>
        </w:rPr>
        <w:t>i</w:t>
      </w:r>
      <w:r w:rsidRPr="00C5781A" w:rsidR="00F77B1C">
        <w:rPr>
          <w:lang w:val="en-GB"/>
        </w:rPr>
        <w:t>ver by ICICI Bank</w:t>
      </w:r>
      <w:r w:rsidRPr="00C5781A" w:rsidR="00811D54">
        <w:rPr>
          <w:lang w:val="en-GB"/>
        </w:rPr>
        <w:t>) the</w:t>
      </w:r>
      <w:r w:rsidRPr="00C5781A" w:rsidR="00F77B1C">
        <w:rPr>
          <w:lang w:val="en-GB"/>
        </w:rPr>
        <w:t xml:space="preserve"> following conditions, in a manner satisfactory to ICICI Bank</w:t>
      </w:r>
      <w:r w:rsidRPr="00C5781A">
        <w:t>:</w:t>
      </w:r>
    </w:p>
    <w:p w:rsidRPr="00C5781A" w:rsidR="00243E5E" w:rsidP="00243E5E" w:rsidRDefault="00243E5E" w14:paraId="6B41DB5D" w14:textId="77777777"/>
    <w:p w:rsidRPr="00C5781A" w:rsidR="00764608" w:rsidP="00E33FD0" w:rsidRDefault="00764608" w14:paraId="58896BBB" w14:textId="77777777">
      <w:pPr>
        <w:numPr>
          <w:ilvl w:val="0"/>
          <w:numId w:val="16"/>
        </w:numPr>
        <w:rPr>
          <w:lang w:val="en-GB"/>
        </w:rPr>
      </w:pPr>
      <w:r w:rsidRPr="00C5781A">
        <w:rPr>
          <w:lang w:val="en-GB"/>
        </w:rPr>
        <w:t xml:space="preserve">all conditions </w:t>
      </w:r>
      <w:r w:rsidR="006E75F5">
        <w:rPr>
          <w:lang w:val="en-GB"/>
        </w:rPr>
        <w:t xml:space="preserve">precedent to first disbursement </w:t>
      </w:r>
      <w:r w:rsidRPr="00C5781A">
        <w:rPr>
          <w:lang w:val="en-GB"/>
        </w:rPr>
        <w:t>mentioned in the CAL</w:t>
      </w:r>
      <w:r w:rsidR="009B4360">
        <w:rPr>
          <w:lang w:val="en-GB"/>
        </w:rPr>
        <w:t>;</w:t>
      </w:r>
      <w:r w:rsidR="006E75F5">
        <w:rPr>
          <w:lang w:val="en-GB"/>
        </w:rPr>
        <w:t xml:space="preserve"> and</w:t>
      </w:r>
    </w:p>
    <w:p w:rsidRPr="00C5781A" w:rsidR="00243E5E" w:rsidP="00E33FD0" w:rsidRDefault="00243E5E" w14:paraId="2AF6C2F8" w14:textId="77777777">
      <w:pPr>
        <w:numPr>
          <w:ilvl w:val="0"/>
          <w:numId w:val="16"/>
        </w:numPr>
        <w:rPr>
          <w:lang w:val="en-GB"/>
        </w:rPr>
      </w:pPr>
      <w:r w:rsidRPr="00C5781A">
        <w:rPr>
          <w:lang w:val="en-GB"/>
        </w:rPr>
        <w:t xml:space="preserve"> </w:t>
      </w:r>
      <w:r w:rsidR="006E75F5">
        <w:rPr>
          <w:lang w:val="en-GB"/>
        </w:rPr>
        <w:t xml:space="preserve">such other conditions stipulated by ICICI Bank at the time of execution of the Facility Agreement. </w:t>
      </w:r>
    </w:p>
    <w:p w:rsidRPr="00C5781A" w:rsidR="00243E5E" w:rsidP="00243E5E" w:rsidRDefault="00243E5E" w14:paraId="57A27C5C" w14:textId="77777777"/>
    <w:p w:rsidRPr="003E6FAD" w:rsidR="00243E5E" w:rsidP="004963A5" w:rsidRDefault="004963A5" w14:paraId="0F89AE37" w14:textId="77777777">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w:rsidRPr="00C5781A" w:rsidR="00243E5E" w:rsidP="00243E5E" w:rsidRDefault="00243E5E" w14:paraId="2FED30D3" w14:textId="77777777"/>
    <w:p w:rsidRPr="00C5781A" w:rsidR="00243E5E" w:rsidP="00243E5E" w:rsidRDefault="00243E5E" w14:paraId="3976D503" w14:textId="77777777">
      <w:r w:rsidRPr="00C5781A">
        <w:t>Unless otherwise specified in the</w:t>
      </w:r>
      <w:r w:rsidR="00C2789F">
        <w:t xml:space="preserve"> CAL</w:t>
      </w:r>
      <w:r w:rsidRPr="00C5781A">
        <w:t xml:space="preserve">, all subsequent </w:t>
      </w:r>
      <w:r w:rsidRPr="00C5781A" w:rsidR="004963A5">
        <w:t xml:space="preserve">disbursements </w:t>
      </w:r>
      <w:r w:rsidRPr="00C5781A">
        <w:t xml:space="preserve">to </w:t>
      </w:r>
      <w:r w:rsidRPr="00C5781A" w:rsidR="004963A5">
        <w:t>first</w:t>
      </w:r>
      <w:r w:rsidRPr="00C5781A">
        <w:t xml:space="preserve"> </w:t>
      </w:r>
      <w:r w:rsidRPr="00C5781A" w:rsidR="004963A5">
        <w:t>d</w:t>
      </w:r>
      <w:r w:rsidRPr="00C5781A">
        <w:t xml:space="preserve">isbursement shall be subject to the Borrower fulfilling the following conditions to the satisfaction of </w:t>
      </w:r>
      <w:r w:rsidRPr="00C5781A" w:rsidR="006F2A97">
        <w:t xml:space="preserve">ICICI Bank </w:t>
      </w:r>
      <w:r w:rsidRPr="00C5781A">
        <w:t xml:space="preserve">(unless waived by </w:t>
      </w:r>
      <w:r w:rsidRPr="00C5781A" w:rsidR="006F2A97">
        <w:t>ICICI Bank</w:t>
      </w:r>
      <w:r w:rsidRPr="00C5781A">
        <w:t>):</w:t>
      </w:r>
    </w:p>
    <w:p w:rsidRPr="00C5781A" w:rsidR="00243E5E" w:rsidP="00243E5E" w:rsidRDefault="00243E5E" w14:paraId="1ED69D13" w14:textId="77777777"/>
    <w:p w:rsidRPr="00C5781A" w:rsidR="00243E5E" w:rsidP="00E33FD0" w:rsidRDefault="00243E5E" w14:paraId="2A54923C" w14:textId="401F9C4E">
      <w:pPr>
        <w:numPr>
          <w:ilvl w:val="0"/>
          <w:numId w:val="17"/>
        </w:numPr>
      </w:pPr>
      <w:r w:rsidRPr="00C5781A">
        <w:t>The Borrower shall provide</w:t>
      </w:r>
      <w:r w:rsidR="009B4360">
        <w:t>, within the timelines stipulated in the CAL,</w:t>
      </w:r>
      <w:r w:rsidRPr="00C5781A">
        <w:t xml:space="preserve"> a certificate from </w:t>
      </w:r>
      <w:r w:rsidR="00DA2AFB">
        <w:t>its</w:t>
      </w:r>
      <w:r w:rsidR="0052770C">
        <w:t xml:space="preserve"> </w:t>
      </w:r>
      <w:r w:rsidR="00B41916">
        <w:t>statutory auditor</w:t>
      </w:r>
      <w:r w:rsidR="00AF4583">
        <w:t xml:space="preserve"> or </w:t>
      </w:r>
      <w:r w:rsidR="0052770C">
        <w:t>chartered accountants empanelled with ICICI Bank [</w:t>
      </w:r>
      <w:r w:rsidR="00AF4583">
        <w:t xml:space="preserve">or </w:t>
      </w:r>
      <w:r w:rsidR="00B41916">
        <w:t xml:space="preserve">any </w:t>
      </w:r>
      <w:r w:rsidR="00AF4583">
        <w:t xml:space="preserve">of its </w:t>
      </w:r>
      <w:r w:rsidR="00B41916">
        <w:t xml:space="preserve">Key </w:t>
      </w:r>
      <w:r w:rsidRPr="00C078F8" w:rsidR="00B41916">
        <w:t>Managerial Personnel</w:t>
      </w:r>
      <w:r w:rsidR="0052770C">
        <w:t xml:space="preserve">, </w:t>
      </w:r>
      <w:r w:rsidRPr="00C078F8" w:rsidR="00B41916">
        <w:t>duly authorized by requisite corporate authorisation</w:t>
      </w:r>
      <w:r w:rsidRPr="003E6FAD" w:rsidR="00C078F8">
        <w:t>s</w:t>
      </w:r>
      <w:r w:rsidR="0052770C">
        <w:t>]</w:t>
      </w:r>
      <w:r w:rsidRPr="00C078F8" w:rsidR="00B41916">
        <w:t xml:space="preserve">, </w:t>
      </w:r>
      <w:r w:rsidRPr="00C078F8">
        <w:t>certifying that the end use of the proceeds of the previous</w:t>
      </w:r>
      <w:r w:rsidRPr="00C5781A">
        <w:t xml:space="preserve"> </w:t>
      </w:r>
      <w:r w:rsidRPr="00C5781A" w:rsidR="004963A5">
        <w:t>d</w:t>
      </w:r>
      <w:r w:rsidRPr="00C5781A">
        <w:t>isbursement have been utilised only for the purpose as permitted under th</w:t>
      </w:r>
      <w:r w:rsidRPr="00C5781A" w:rsidR="004963A5">
        <w:t>e Facility</w:t>
      </w:r>
      <w:r w:rsidRPr="00C5781A">
        <w:t xml:space="preserve"> Agreement. </w:t>
      </w:r>
    </w:p>
    <w:p w:rsidRPr="00C5781A" w:rsidR="00243E5E" w:rsidP="00243E5E" w:rsidRDefault="00243E5E" w14:paraId="097AC158" w14:textId="77777777"/>
    <w:p w:rsidRPr="00930DC5" w:rsidR="005C4B38" w:rsidP="00E33FD0" w:rsidRDefault="00243E5E" w14:paraId="455813A0" w14:textId="76C6F058">
      <w:pPr>
        <w:numPr>
          <w:ilvl w:val="0"/>
          <w:numId w:val="17"/>
        </w:numPr>
        <w:rPr>
          <w:rFonts w:cs="Zurich BT"/>
          <w:sz w:val="20"/>
          <w:szCs w:val="20"/>
        </w:rPr>
      </w:pPr>
      <w:r w:rsidRPr="00C5781A">
        <w:t xml:space="preserve">The Borrower shall furnish to </w:t>
      </w:r>
      <w:r w:rsidRPr="00C5781A" w:rsidR="006F2A97">
        <w:t>ICICI Bank</w:t>
      </w:r>
      <w:r w:rsidRPr="00C5781A">
        <w:t>, such information and documents, financial or othe</w:t>
      </w:r>
      <w:r w:rsidRPr="00C5781A" w:rsidR="006F2A97">
        <w:t>rwise, as may be required by ICICI Bank</w:t>
      </w:r>
      <w:r w:rsidRPr="00C5781A">
        <w:t xml:space="preserve">, from time to time, in relation to the Facility and its business and operations, prior to any </w:t>
      </w:r>
      <w:r w:rsidR="00C2789F">
        <w:t>d</w:t>
      </w:r>
      <w:r w:rsidRPr="00C5781A">
        <w:t xml:space="preserve">isbursement. </w:t>
      </w:r>
    </w:p>
    <w:p w:rsidR="009648A8" w:rsidP="00930DC5" w:rsidRDefault="009648A8" w14:paraId="0989392E" w14:textId="77777777">
      <w:pPr>
        <w:pStyle w:val="ListParagraph"/>
        <w:rPr>
          <w:rFonts w:cs="Zurich BT"/>
          <w:sz w:val="20"/>
          <w:szCs w:val="20"/>
        </w:rPr>
      </w:pPr>
    </w:p>
    <w:p w:rsidR="009648A8" w:rsidP="00930DC5" w:rsidRDefault="009648A8" w14:paraId="48FF69C3" w14:textId="70635D4B">
      <w:pPr>
        <w:rPr>
          <w:rFonts w:cs="Zurich BT"/>
          <w:sz w:val="20"/>
          <w:szCs w:val="20"/>
        </w:rPr>
      </w:pPr>
    </w:p>
    <w:p w:rsidR="009648A8" w:rsidP="00930DC5" w:rsidRDefault="009648A8" w14:paraId="2EFF004E" w14:textId="07BB8622">
      <w:pPr>
        <w:rPr>
          <w:rFonts w:cs="Zurich BT"/>
          <w:sz w:val="20"/>
          <w:szCs w:val="20"/>
        </w:rPr>
      </w:pPr>
    </w:p>
    <w:p w:rsidR="009648A8" w:rsidP="00930DC5" w:rsidRDefault="009648A8" w14:paraId="40157901" w14:textId="12CFED1D">
      <w:pPr>
        <w:rPr>
          <w:rFonts w:cs="Zurich BT"/>
          <w:sz w:val="20"/>
          <w:szCs w:val="20"/>
        </w:rPr>
      </w:pPr>
    </w:p>
    <w:p w:rsidR="009648A8" w:rsidP="00930DC5" w:rsidRDefault="009648A8" w14:paraId="4DC82B87" w14:textId="133ACA83">
      <w:pPr>
        <w:rPr>
          <w:rFonts w:cs="Zurich BT"/>
          <w:sz w:val="20"/>
          <w:szCs w:val="20"/>
        </w:rPr>
      </w:pPr>
    </w:p>
    <w:p w:rsidR="009648A8" w:rsidP="00930DC5" w:rsidRDefault="009648A8" w14:paraId="5177CFB7" w14:textId="7C688E4C">
      <w:pPr>
        <w:rPr>
          <w:rFonts w:cs="Zurich BT"/>
          <w:sz w:val="20"/>
          <w:szCs w:val="20"/>
        </w:rPr>
      </w:pPr>
    </w:p>
    <w:p w:rsidR="009648A8" w:rsidP="00930DC5" w:rsidRDefault="009648A8" w14:paraId="5227EC40" w14:textId="609F29CA">
      <w:pPr>
        <w:rPr>
          <w:rFonts w:cs="Zurich BT"/>
          <w:sz w:val="20"/>
          <w:szCs w:val="20"/>
        </w:rPr>
      </w:pPr>
    </w:p>
    <w:p w:rsidR="009648A8" w:rsidP="00930DC5" w:rsidRDefault="009648A8" w14:paraId="551322B7" w14:textId="5A27BBBE">
      <w:pPr>
        <w:rPr>
          <w:rFonts w:cs="Zurich BT"/>
          <w:sz w:val="20"/>
          <w:szCs w:val="20"/>
        </w:rPr>
      </w:pPr>
    </w:p>
    <w:p w:rsidR="009648A8" w:rsidP="00930DC5" w:rsidRDefault="009648A8" w14:paraId="415A4C21" w14:textId="40275B3D">
      <w:pPr>
        <w:rPr>
          <w:rFonts w:cs="Zurich BT"/>
          <w:sz w:val="20"/>
          <w:szCs w:val="20"/>
        </w:rPr>
      </w:pPr>
    </w:p>
    <w:p w:rsidR="009648A8" w:rsidP="00930DC5" w:rsidRDefault="009648A8" w14:paraId="40E4176A" w14:textId="096318B3">
      <w:pPr>
        <w:rPr>
          <w:rFonts w:cs="Zurich BT"/>
          <w:sz w:val="20"/>
          <w:szCs w:val="20"/>
        </w:rPr>
      </w:pPr>
    </w:p>
    <w:p w:rsidR="009648A8" w:rsidP="00930DC5" w:rsidRDefault="009648A8" w14:paraId="39B740AD" w14:textId="463908C9">
      <w:pPr>
        <w:rPr>
          <w:rFonts w:cs="Zurich BT"/>
          <w:sz w:val="20"/>
          <w:szCs w:val="20"/>
        </w:rPr>
      </w:pPr>
    </w:p>
    <w:p w:rsidR="009648A8" w:rsidP="00930DC5" w:rsidRDefault="009648A8" w14:paraId="1512DBFE" w14:textId="0F8E5201">
      <w:pPr>
        <w:rPr>
          <w:rFonts w:cs="Zurich BT"/>
          <w:sz w:val="20"/>
          <w:szCs w:val="20"/>
        </w:rPr>
      </w:pPr>
    </w:p>
    <w:p w:rsidR="009648A8" w:rsidP="00930DC5" w:rsidRDefault="009648A8" w14:paraId="61ECA2B7" w14:textId="4E2B22B7">
      <w:pPr>
        <w:rPr>
          <w:rFonts w:cs="Zurich BT"/>
          <w:sz w:val="20"/>
          <w:szCs w:val="20"/>
        </w:rPr>
      </w:pPr>
    </w:p>
    <w:p w:rsidR="009648A8" w:rsidP="00930DC5" w:rsidRDefault="009648A8" w14:paraId="67DFB752" w14:textId="17BC3488">
      <w:pPr>
        <w:rPr>
          <w:rFonts w:cs="Zurich BT"/>
          <w:sz w:val="20"/>
          <w:szCs w:val="20"/>
        </w:rPr>
      </w:pPr>
    </w:p>
    <w:p w:rsidR="005F519A" w:rsidP="00930DC5" w:rsidRDefault="005F519A" w14:paraId="2A37F0DE" w14:textId="3F20359D">
      <w:pPr>
        <w:rPr>
          <w:rFonts w:cs="Zurich BT"/>
          <w:sz w:val="20"/>
          <w:szCs w:val="20"/>
        </w:rPr>
      </w:pPr>
    </w:p>
    <w:p w:rsidR="005F519A" w:rsidP="00930DC5" w:rsidRDefault="005F519A" w14:paraId="51B58E04" w14:textId="77777777">
      <w:pPr>
        <w:rPr>
          <w:rFonts w:cs="Zurich BT"/>
          <w:sz w:val="20"/>
          <w:szCs w:val="20"/>
        </w:rPr>
      </w:pPr>
    </w:p>
    <w:p w:rsidR="009648A8" w:rsidP="00930DC5" w:rsidRDefault="009648A8" w14:paraId="7364F3B0" w14:textId="02E59B74">
      <w:pPr>
        <w:rPr>
          <w:rFonts w:cs="Zurich BT"/>
          <w:sz w:val="20"/>
          <w:szCs w:val="20"/>
        </w:rPr>
      </w:pPr>
    </w:p>
    <w:p w:rsidR="009648A8" w:rsidP="00930DC5" w:rsidRDefault="009648A8" w14:paraId="3D897600" w14:textId="5D80B511">
      <w:pPr>
        <w:rPr>
          <w:rFonts w:cs="Zurich BT"/>
          <w:sz w:val="20"/>
          <w:szCs w:val="20"/>
        </w:rPr>
      </w:pPr>
    </w:p>
    <w:p w:rsidR="009648A8" w:rsidP="00930DC5" w:rsidRDefault="009648A8" w14:paraId="73C4F646" w14:textId="7589ACC7">
      <w:pPr>
        <w:rPr>
          <w:rFonts w:cs="Zurich BT"/>
          <w:sz w:val="20"/>
          <w:szCs w:val="20"/>
        </w:rPr>
      </w:pPr>
    </w:p>
    <w:p w:rsidR="009648A8" w:rsidP="00930DC5" w:rsidRDefault="009648A8" w14:paraId="3DB63C5D" w14:textId="13368F2F">
      <w:pPr>
        <w:rPr>
          <w:rFonts w:cs="Zurich BT"/>
          <w:sz w:val="20"/>
          <w:szCs w:val="20"/>
        </w:rPr>
      </w:pPr>
    </w:p>
    <w:p w:rsidR="009648A8" w:rsidP="009648A8" w:rsidRDefault="009648A8" w14:paraId="6EDF94E6" w14:textId="77777777">
      <w:pPr>
        <w:rPr>
          <w:rFonts w:cs="Zurich BT"/>
          <w:sz w:val="20"/>
          <w:szCs w:val="20"/>
        </w:rPr>
      </w:pPr>
    </w:p>
    <w:p w:rsidRPr="00C836F2" w:rsidR="009648A8" w:rsidP="009648A8" w:rsidRDefault="009648A8" w14:paraId="1260364A" w14:textId="77777777">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lastRenderedPageBreak/>
        <w:t>SCHEDULE III</w:t>
      </w:r>
    </w:p>
    <w:p w:rsidRPr="00C836F2" w:rsidR="009648A8" w:rsidP="009648A8" w:rsidRDefault="009648A8" w14:paraId="100F7CBE" w14:textId="77777777">
      <w:pPr>
        <w:pStyle w:val="WW-Default0"/>
        <w:ind w:left="709" w:hanging="283"/>
        <w:jc w:val="center"/>
        <w:rPr>
          <w:rFonts w:ascii="Zurich Blk BT" w:hAnsi="Zurich Blk BT" w:cs="Zurich Blk BT"/>
          <w:sz w:val="22"/>
          <w:szCs w:val="22"/>
        </w:rPr>
      </w:pPr>
    </w:p>
    <w:p w:rsidRPr="00C836F2" w:rsidR="009648A8" w:rsidP="009648A8" w:rsidRDefault="009648A8" w14:paraId="3D313FEB" w14:textId="77777777">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rsidRPr="00C836F2" w:rsidR="009648A8" w:rsidP="009648A8" w:rsidRDefault="009648A8" w14:paraId="256DEB5F" w14:textId="77777777">
      <w:pPr>
        <w:rPr>
          <w:szCs w:val="22"/>
        </w:rPr>
      </w:pPr>
    </w:p>
    <w:p w:rsidRPr="00C836F2" w:rsidR="009648A8" w:rsidP="009648A8" w:rsidRDefault="009648A8" w14:paraId="04EB5C8E" w14:textId="77777777">
      <w:pPr>
        <w:rPr>
          <w:szCs w:val="22"/>
        </w:rPr>
      </w:pPr>
    </w:p>
    <w:p w:rsidRPr="00C836F2" w:rsidR="009648A8" w:rsidP="009648A8" w:rsidRDefault="009648A8" w14:paraId="544A5A2C" w14:textId="77777777">
      <w:pPr>
        <w:spacing w:after="160" w:line="259" w:lineRule="auto"/>
        <w:rPr>
          <w:rFonts w:eastAsiaTheme="minorHAnsi" w:cstheme="minorBidi"/>
          <w:szCs w:val="22"/>
          <w:lang w:eastAsia="en-US"/>
        </w:rPr>
      </w:pPr>
      <w:r w:rsidRPr="00C836F2">
        <w:rPr>
          <w:rFonts w:eastAsiaTheme="minorHAnsi" w:cstheme="minorBidi"/>
          <w:szCs w:val="22"/>
          <w:lang w:eastAsia="en-US"/>
        </w:rPr>
        <w:t>With reference to the Facilities sanctioned to the Borrower vide the Transaction Document, the Borrower is hereby informed of the following concepts and illustrative examples related to due dates classification of the borrowal accounts as SMA/NPA in the course of the conduct of the accounts.</w:t>
      </w:r>
    </w:p>
    <w:p w:rsidRPr="00C836F2" w:rsidR="009648A8" w:rsidP="009648A8" w:rsidRDefault="009648A8" w14:paraId="437238BA" w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Dues: </w:t>
      </w:r>
      <w:r w:rsidRPr="00C836F2">
        <w:rPr>
          <w:rFonts w:eastAsiaTheme="minorHAnsi" w:cstheme="minorBidi"/>
          <w:szCs w:val="22"/>
          <w:lang w:eastAsia="en-US"/>
        </w:rPr>
        <w:t>mean the principal / interest/ any charges levied on the loan account which are payable within the period stipulated as per the terms of sanction of the Facilities.</w:t>
      </w:r>
    </w:p>
    <w:p w:rsidRPr="00C836F2" w:rsidR="009648A8" w:rsidP="009648A8" w:rsidRDefault="009648A8" w14:paraId="0FF7233F" w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rsidRPr="00C836F2" w:rsidR="009648A8" w:rsidP="009648A8" w:rsidRDefault="009648A8" w14:paraId="170FDC0A" w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Relevance of the principle of 'First In First Out' (“FIFO”) in appropriation of payments into the borrowal account</w:t>
      </w:r>
      <w:r w:rsidRPr="00C836F2">
        <w:rPr>
          <w:rFonts w:eastAsiaTheme="minorHAnsi" w:cstheme="minorBidi"/>
          <w:szCs w:val="22"/>
          <w:lang w:eastAsia="en-US"/>
        </w:rPr>
        <w:t>:</w:t>
      </w:r>
    </w:p>
    <w:p w:rsidRPr="00C836F2" w:rsidR="009648A8" w:rsidP="009648A8" w:rsidRDefault="009648A8" w14:paraId="56792F4B" w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rsidRPr="00C836F2" w:rsidR="009648A8" w:rsidP="009648A8" w:rsidRDefault="009648A8" w14:paraId="02182AEA" w14:textId="77777777">
      <w:pPr>
        <w:spacing w:after="160" w:line="259" w:lineRule="auto"/>
        <w:rPr>
          <w:rFonts w:eastAsiaTheme="minorHAnsi" w:cstheme="minorBidi"/>
          <w:szCs w:val="22"/>
          <w:lang w:eastAsia="en-US"/>
        </w:rPr>
      </w:pPr>
      <w:r w:rsidRPr="00C836F2">
        <w:rPr>
          <w:rFonts w:eastAsiaTheme="minorHAnsi" w:cstheme="minorBidi"/>
          <w:szCs w:val="22"/>
          <w:lang w:eastAsia="en-US"/>
        </w:rPr>
        <w:t>For example, if  as on February 01, 2021 there are no overdues in the loan account and an amount of Rs X is due for payment towards principal instalment/interest/charges, any payment being credited on or after February 01, 2021 in the loan account will be used to pay off the dues outstanding on February 01, 2021.</w:t>
      </w:r>
    </w:p>
    <w:p w:rsidRPr="00C836F2" w:rsidR="009648A8" w:rsidP="009648A8" w:rsidRDefault="009648A8" w14:paraId="7432FE3D" w14:textId="77777777">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(Rs Y) of dues during the month of February, the overdue as on March 01, 2021 will be Rs X-Y.</w:t>
      </w:r>
    </w:p>
    <w:p w:rsidRPr="00C836F2" w:rsidR="009648A8" w:rsidP="009648A8" w:rsidRDefault="009648A8" w14:paraId="635062F2" w14:textId="77777777">
      <w:pPr>
        <w:spacing w:after="160" w:line="259" w:lineRule="auto"/>
        <w:rPr>
          <w:rFonts w:eastAsiaTheme="minorHAnsi" w:cstheme="minorBidi"/>
          <w:szCs w:val="22"/>
          <w:lang w:eastAsia="en-US"/>
        </w:rPr>
      </w:pPr>
      <w:r w:rsidRPr="00C836F2">
        <w:rPr>
          <w:rFonts w:eastAsiaTheme="minorHAnsi" w:cstheme="minorBidi"/>
          <w:szCs w:val="22"/>
          <w:lang w:eastAsia="en-US"/>
        </w:rPr>
        <w:t>Additionally, an amount of Rs Z becomes due as on March 01, 2021 Now any payment partial/ payment into the account on or after March 01, 2021 will be first utilized to pay off the partial due of February 01, 2021 ( Rs X – Rs Y). If there is more recovery than the Rs X - Rs Y then after recovering dues of February 01, 2021, the remaining amount will be treated as recovery towards due of March 01,2021.</w:t>
      </w:r>
    </w:p>
    <w:p w:rsidRPr="00C836F2" w:rsidR="009648A8" w:rsidP="009648A8" w:rsidRDefault="009648A8" w14:paraId="1DF0C757" w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Age of Oldest Dues: </w:t>
      </w:r>
      <w:r w:rsidRPr="00C836F2">
        <w:rPr>
          <w:rFonts w:eastAsiaTheme="minorHAnsi" w:cstheme="minorBidi"/>
          <w:szCs w:val="22"/>
          <w:lang w:eastAsia="en-US"/>
        </w:rPr>
        <w:t>The age of oldest dues is reckoned in days from the date on which the oldest payment is due and continues to remain unpaid . In the aforesaid illustration, if the Dues relating to February 01, 2021 remain unpaid till March 01, 2021, the age of the oldest dues is reckoned as 29 days on March 02, 2021</w:t>
      </w:r>
    </w:p>
    <w:p w:rsidRPr="00C836F2" w:rsidR="009648A8" w:rsidP="009648A8" w:rsidRDefault="009648A8" w14:paraId="391C1DE3" w14:textId="77777777">
      <w:pPr>
        <w:spacing w:after="160" w:line="259" w:lineRule="auto"/>
        <w:rPr>
          <w:rFonts w:ascii="Zurich Blk BT" w:hAnsi="Zurich Blk BT" w:eastAsiaTheme="minorHAnsi" w:cstheme="minorBidi"/>
          <w:szCs w:val="22"/>
          <w:lang w:eastAsia="en-US"/>
        </w:rPr>
      </w:pPr>
      <w:r w:rsidRPr="00C836F2">
        <w:rPr>
          <w:rFonts w:ascii="Zurich Blk BT" w:hAnsi="Zurich Blk BT" w:eastAsiaTheme="minorHAnsi" w:cstheme="minorBidi"/>
          <w:szCs w:val="22"/>
          <w:lang w:eastAsia="en-US"/>
        </w:rPr>
        <w:t>Classification as Special Mention Account (“SMA”) and Non-Performing Asset (“NPA”)</w:t>
      </w:r>
    </w:p>
    <w:p w:rsidRPr="00C836F2" w:rsidR="009648A8" w:rsidP="009648A8" w:rsidRDefault="009648A8" w14:paraId="06B359AC" w14:textId="77777777">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Pr="00C836F2" w:rsidR="009648A8" w:rsidTr="00185CB2" w14:paraId="6A0CE2C0" w14:textId="77777777">
        <w:tc>
          <w:tcPr>
            <w:tcW w:w="4506" w:type="dxa"/>
            <w:gridSpan w:val="2"/>
            <w:tcBorders>
              <w:top w:val="single" w:color="auto" w:sz="4" w:space="0"/>
              <w:left w:val="single" w:color="auto" w:sz="4" w:space="0"/>
              <w:bottom w:val="single" w:color="auto" w:sz="4" w:space="0"/>
              <w:right w:val="single" w:color="auto" w:sz="4" w:space="0"/>
            </w:tcBorders>
          </w:tcPr>
          <w:p w:rsidRPr="00C836F2" w:rsidR="009648A8" w:rsidP="00185CB2" w:rsidRDefault="009648A8" w14:paraId="2983C48C" w14:textId="77777777">
            <w:pPr>
              <w:rPr>
                <w:rFonts w:ascii="Zurich Blk BT" w:hAnsi="Zurich Blk BT"/>
                <w:szCs w:val="22"/>
              </w:rPr>
            </w:pPr>
            <w:r w:rsidRPr="00C836F2">
              <w:rPr>
                <w:rFonts w:eastAsiaTheme="minorHAnsi" w:cstheme="minorBidi"/>
                <w:szCs w:val="22"/>
                <w:lang w:eastAsia="en-US"/>
              </w:rPr>
              <w:lastRenderedPageBreak/>
              <w:br w:type="page"/>
            </w:r>
            <w:r w:rsidRPr="00C836F2">
              <w:rPr>
                <w:rFonts w:ascii="Zurich Blk BT" w:hAnsi="Zurich Blk BT"/>
                <w:szCs w:val="22"/>
              </w:rPr>
              <w:t>Loans in the nature of Term Loans</w:t>
            </w:r>
          </w:p>
          <w:p w:rsidRPr="00C836F2" w:rsidR="009648A8" w:rsidP="00185CB2" w:rsidRDefault="009648A8" w14:paraId="3F17F704" w14:textId="77777777">
            <w:pPr>
              <w:rPr>
                <w:rFonts w:ascii="Zurich Blk BT" w:hAnsi="Zurich Blk BT"/>
                <w:szCs w:val="22"/>
              </w:rPr>
            </w:pPr>
          </w:p>
        </w:tc>
        <w:tc>
          <w:tcPr>
            <w:tcW w:w="4509" w:type="dxa"/>
            <w:gridSpan w:val="2"/>
            <w:tcBorders>
              <w:top w:val="single" w:color="auto" w:sz="4" w:space="0"/>
              <w:left w:val="single" w:color="auto" w:sz="4" w:space="0"/>
              <w:bottom w:val="single" w:color="auto" w:sz="4" w:space="0"/>
              <w:right w:val="single" w:color="auto" w:sz="4" w:space="0"/>
            </w:tcBorders>
          </w:tcPr>
          <w:p w:rsidRPr="00C836F2" w:rsidR="009648A8" w:rsidP="00185CB2" w:rsidRDefault="009648A8" w14:paraId="156C2B39" w14:textId="77777777">
            <w:pPr>
              <w:rPr>
                <w:rFonts w:ascii="Zurich Blk BT" w:hAnsi="Zurich Blk BT"/>
                <w:szCs w:val="22"/>
              </w:rPr>
            </w:pPr>
            <w:r w:rsidRPr="00C836F2">
              <w:rPr>
                <w:rFonts w:ascii="Zurich Blk BT" w:hAnsi="Zurich Blk BT"/>
                <w:szCs w:val="22"/>
              </w:rPr>
              <w:t>Loans in the nature of cash</w:t>
            </w:r>
          </w:p>
          <w:p w:rsidRPr="00C836F2" w:rsidR="009648A8" w:rsidP="00185CB2" w:rsidRDefault="009648A8" w14:paraId="71C2EA38" w14:textId="77777777">
            <w:pPr>
              <w:rPr>
                <w:rFonts w:ascii="Zurich Blk BT" w:hAnsi="Zurich Blk BT"/>
                <w:szCs w:val="22"/>
              </w:rPr>
            </w:pPr>
            <w:r w:rsidRPr="00C836F2">
              <w:rPr>
                <w:rFonts w:ascii="Zurich Blk BT" w:hAnsi="Zurich Blk BT"/>
                <w:szCs w:val="22"/>
              </w:rPr>
              <w:t>credit/overdraft</w:t>
            </w:r>
          </w:p>
          <w:p w:rsidRPr="00C836F2" w:rsidR="009648A8" w:rsidP="00185CB2" w:rsidRDefault="009648A8" w14:paraId="5DA04F3E" w14:textId="77777777">
            <w:pPr>
              <w:rPr>
                <w:rFonts w:ascii="Zurich Blk BT" w:hAnsi="Zurich Blk BT"/>
                <w:szCs w:val="22"/>
              </w:rPr>
            </w:pPr>
          </w:p>
        </w:tc>
      </w:tr>
      <w:tr w:rsidRPr="00C836F2" w:rsidR="009648A8" w:rsidTr="00185CB2" w14:paraId="1383A1D0" w14:textId="77777777">
        <w:trPr>
          <w:trHeight w:val="1853"/>
        </w:trPr>
        <w:tc>
          <w:tcPr>
            <w:tcW w:w="14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B63C8CE" w14:textId="77777777">
            <w:pPr>
              <w:rPr>
                <w:szCs w:val="22"/>
              </w:rPr>
            </w:pPr>
            <w:r w:rsidRPr="00C836F2">
              <w:rPr>
                <w:szCs w:val="22"/>
              </w:rPr>
              <w:t>SMA Sub-categories</w:t>
            </w:r>
          </w:p>
        </w:tc>
        <w:tc>
          <w:tcPr>
            <w:tcW w:w="308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0E1B2D47" w14:textId="77777777">
            <w:pPr>
              <w:rPr>
                <w:szCs w:val="22"/>
              </w:rPr>
            </w:pPr>
            <w:r w:rsidRPr="00C836F2">
              <w:rPr>
                <w:szCs w:val="22"/>
              </w:rPr>
              <w:t>Basis for classification when</w:t>
            </w:r>
          </w:p>
          <w:p w:rsidRPr="00C836F2" w:rsidR="009648A8" w:rsidP="00185CB2" w:rsidRDefault="009648A8" w14:paraId="43A4B73D" w14:textId="77777777">
            <w:pPr>
              <w:rPr>
                <w:szCs w:val="22"/>
              </w:rPr>
            </w:pPr>
            <w:r w:rsidRPr="00C836F2">
              <w:rPr>
                <w:szCs w:val="22"/>
              </w:rPr>
              <w:t>principal or interest</w:t>
            </w:r>
          </w:p>
          <w:p w:rsidRPr="00C836F2" w:rsidR="009648A8" w:rsidP="00185CB2" w:rsidRDefault="009648A8" w14:paraId="21166CB7" w14:textId="77777777">
            <w:pPr>
              <w:rPr>
                <w:szCs w:val="22"/>
              </w:rPr>
            </w:pPr>
            <w:r w:rsidRPr="00C836F2">
              <w:rPr>
                <w:szCs w:val="22"/>
              </w:rPr>
              <w:t>payment or any other</w:t>
            </w:r>
          </w:p>
          <w:p w:rsidRPr="00C836F2" w:rsidR="009648A8" w:rsidP="00185CB2" w:rsidRDefault="009648A8" w14:paraId="74555BE1" w14:textId="77777777">
            <w:pPr>
              <w:rPr>
                <w:szCs w:val="22"/>
              </w:rPr>
            </w:pPr>
            <w:r w:rsidRPr="00C836F2">
              <w:rPr>
                <w:szCs w:val="22"/>
              </w:rPr>
              <w:t>amount wholly or</w:t>
            </w:r>
          </w:p>
          <w:p w:rsidRPr="00C836F2" w:rsidR="009648A8" w:rsidP="00185CB2" w:rsidRDefault="009648A8" w14:paraId="09B2B7CF" w14:textId="77777777">
            <w:pPr>
              <w:rPr>
                <w:szCs w:val="22"/>
              </w:rPr>
            </w:pPr>
            <w:r w:rsidRPr="00C836F2">
              <w:rPr>
                <w:szCs w:val="22"/>
              </w:rPr>
              <w:t>partly overdue</w:t>
            </w:r>
          </w:p>
          <w:p w:rsidRPr="00C836F2" w:rsidR="009648A8" w:rsidP="00185CB2" w:rsidRDefault="009648A8" w14:paraId="2842376C" w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0F54FF0E" w14:textId="77777777">
            <w:pPr>
              <w:rPr>
                <w:szCs w:val="22"/>
              </w:rPr>
            </w:pPr>
            <w:r w:rsidRPr="00C836F2">
              <w:rPr>
                <w:szCs w:val="22"/>
              </w:rPr>
              <w:t xml:space="preserve">SMA Sub-categories </w:t>
            </w:r>
          </w:p>
          <w:p w:rsidRPr="00C836F2" w:rsidR="009648A8" w:rsidP="00185CB2" w:rsidRDefault="009648A8" w14:paraId="4AC9873D" w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056101E" w14:textId="77777777">
            <w:pPr>
              <w:rPr>
                <w:szCs w:val="22"/>
              </w:rPr>
            </w:pPr>
            <w:r w:rsidRPr="00C836F2">
              <w:rPr>
                <w:szCs w:val="22"/>
              </w:rPr>
              <w:t>Basis for classification when</w:t>
            </w:r>
          </w:p>
          <w:p w:rsidRPr="00C836F2" w:rsidR="009648A8" w:rsidP="00185CB2" w:rsidRDefault="009648A8" w14:paraId="70B52A62" w14:textId="77777777">
            <w:pPr>
              <w:rPr>
                <w:szCs w:val="22"/>
              </w:rPr>
            </w:pPr>
            <w:r w:rsidRPr="00C836F2">
              <w:rPr>
                <w:szCs w:val="22"/>
              </w:rPr>
              <w:t>outstanding balance</w:t>
            </w:r>
          </w:p>
          <w:p w:rsidRPr="00C836F2" w:rsidR="009648A8" w:rsidP="00185CB2" w:rsidRDefault="009648A8" w14:paraId="7127E97C" w14:textId="77777777">
            <w:pPr>
              <w:rPr>
                <w:szCs w:val="22"/>
              </w:rPr>
            </w:pPr>
            <w:r w:rsidRPr="00C836F2">
              <w:rPr>
                <w:szCs w:val="22"/>
              </w:rPr>
              <w:t>remains continuously</w:t>
            </w:r>
          </w:p>
          <w:p w:rsidRPr="00C836F2" w:rsidR="009648A8" w:rsidP="00185CB2" w:rsidRDefault="009648A8" w14:paraId="23352BDD" w14:textId="77777777">
            <w:pPr>
              <w:rPr>
                <w:szCs w:val="22"/>
              </w:rPr>
            </w:pPr>
            <w:r w:rsidRPr="00C836F2">
              <w:rPr>
                <w:szCs w:val="22"/>
              </w:rPr>
              <w:t>in excess of the sanctioned limit or drawing power</w:t>
            </w:r>
          </w:p>
          <w:p w:rsidRPr="00C836F2" w:rsidR="009648A8" w:rsidP="00185CB2" w:rsidRDefault="009648A8" w14:paraId="49E093D4" w14:textId="77777777">
            <w:pPr>
              <w:rPr>
                <w:szCs w:val="22"/>
              </w:rPr>
            </w:pPr>
            <w:r w:rsidRPr="00C836F2">
              <w:rPr>
                <w:szCs w:val="22"/>
              </w:rPr>
              <w:t>whichever is lower for a period of</w:t>
            </w:r>
          </w:p>
          <w:p w:rsidRPr="00C836F2" w:rsidR="009648A8" w:rsidP="00185CB2" w:rsidRDefault="009648A8" w14:paraId="4793FDFD" w14:textId="77777777">
            <w:pPr>
              <w:rPr>
                <w:szCs w:val="22"/>
              </w:rPr>
            </w:pPr>
          </w:p>
        </w:tc>
      </w:tr>
      <w:tr w:rsidRPr="00C836F2" w:rsidR="009648A8" w:rsidTr="00185CB2" w14:paraId="671BFA62" w14:textId="77777777">
        <w:trPr>
          <w:trHeight w:val="350"/>
        </w:trPr>
        <w:tc>
          <w:tcPr>
            <w:tcW w:w="1420"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BE3664E" w14:textId="77777777">
            <w:pPr>
              <w:rPr>
                <w:szCs w:val="22"/>
              </w:rPr>
            </w:pPr>
            <w:r w:rsidRPr="00C836F2">
              <w:rPr>
                <w:szCs w:val="22"/>
              </w:rPr>
              <w:t>SMA-0</w:t>
            </w:r>
          </w:p>
          <w:p w:rsidRPr="00C836F2" w:rsidR="009648A8" w:rsidP="00185CB2" w:rsidRDefault="009648A8" w14:paraId="1DD88B97" w14:textId="77777777">
            <w:pPr>
              <w:rPr>
                <w:szCs w:val="22"/>
              </w:rPr>
            </w:pPr>
          </w:p>
        </w:tc>
        <w:tc>
          <w:tcPr>
            <w:tcW w:w="308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176FDDC0" w14:textId="77777777">
            <w:pPr>
              <w:rPr>
                <w:szCs w:val="22"/>
              </w:rPr>
            </w:pPr>
            <w:r w:rsidRPr="00C836F2">
              <w:rPr>
                <w:szCs w:val="22"/>
              </w:rPr>
              <w:t>Upto 30 days</w:t>
            </w:r>
          </w:p>
          <w:p w:rsidRPr="00C836F2" w:rsidR="009648A8" w:rsidP="00185CB2" w:rsidRDefault="009648A8" w14:paraId="399AC393" w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014DBA6B" w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1DF55072" w14:textId="77777777">
            <w:pPr>
              <w:rPr>
                <w:szCs w:val="22"/>
              </w:rPr>
            </w:pPr>
          </w:p>
        </w:tc>
      </w:tr>
      <w:tr w:rsidRPr="00C836F2" w:rsidR="009648A8" w:rsidTr="00185CB2" w14:paraId="2FDF0128" w14:textId="77777777">
        <w:trPr>
          <w:trHeight w:val="710"/>
        </w:trPr>
        <w:tc>
          <w:tcPr>
            <w:tcW w:w="1420"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7616632" w14:textId="77777777">
            <w:pPr>
              <w:rPr>
                <w:szCs w:val="22"/>
              </w:rPr>
            </w:pPr>
            <w:r w:rsidRPr="00C836F2">
              <w:rPr>
                <w:szCs w:val="22"/>
              </w:rPr>
              <w:t>SMA-1</w:t>
            </w:r>
          </w:p>
          <w:p w:rsidRPr="00C836F2" w:rsidR="009648A8" w:rsidP="00185CB2" w:rsidRDefault="009648A8" w14:paraId="2E9A4D34" w14:textId="77777777">
            <w:pPr>
              <w:rPr>
                <w:szCs w:val="22"/>
              </w:rPr>
            </w:pPr>
          </w:p>
        </w:tc>
        <w:tc>
          <w:tcPr>
            <w:tcW w:w="308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709090D7" w14:textId="77777777">
            <w:pPr>
              <w:rPr>
                <w:szCs w:val="22"/>
              </w:rPr>
            </w:pPr>
            <w:r w:rsidRPr="00C836F2">
              <w:rPr>
                <w:szCs w:val="22"/>
              </w:rPr>
              <w:t>More than 30 days and upto 60 days</w:t>
            </w:r>
          </w:p>
          <w:p w:rsidRPr="00C836F2" w:rsidR="009648A8" w:rsidP="00185CB2" w:rsidRDefault="009648A8" w14:paraId="751176D9" w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A094EA8" w14:textId="77777777">
            <w:pPr>
              <w:rPr>
                <w:szCs w:val="22"/>
              </w:rPr>
            </w:pPr>
            <w:r w:rsidRPr="00C836F2">
              <w:rPr>
                <w:szCs w:val="22"/>
              </w:rPr>
              <w:t>SMA-1</w:t>
            </w:r>
          </w:p>
          <w:p w:rsidRPr="00C836F2" w:rsidR="009648A8" w:rsidP="00185CB2" w:rsidRDefault="009648A8" w14:paraId="121B4532" w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B3A518D" w14:textId="77777777">
            <w:pPr>
              <w:rPr>
                <w:szCs w:val="22"/>
              </w:rPr>
            </w:pPr>
            <w:r w:rsidRPr="00C836F2">
              <w:rPr>
                <w:szCs w:val="22"/>
              </w:rPr>
              <w:t>More than 30 days and upto 60 days</w:t>
            </w:r>
          </w:p>
          <w:p w:rsidRPr="00C836F2" w:rsidR="009648A8" w:rsidP="00185CB2" w:rsidRDefault="009648A8" w14:paraId="47576584" w14:textId="77777777">
            <w:pPr>
              <w:rPr>
                <w:szCs w:val="22"/>
              </w:rPr>
            </w:pPr>
          </w:p>
          <w:p w:rsidRPr="00C836F2" w:rsidR="009648A8" w:rsidP="00185CB2" w:rsidRDefault="009648A8" w14:paraId="7EDE43E1" w14:textId="77777777">
            <w:pPr>
              <w:rPr>
                <w:szCs w:val="22"/>
              </w:rPr>
            </w:pPr>
          </w:p>
        </w:tc>
      </w:tr>
      <w:tr w:rsidRPr="00C836F2" w:rsidR="009648A8" w:rsidTr="00185CB2" w14:paraId="5364A6AC" w14:textId="77777777">
        <w:tc>
          <w:tcPr>
            <w:tcW w:w="1420"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193C1D19" w14:textId="77777777">
            <w:pPr>
              <w:rPr>
                <w:szCs w:val="22"/>
              </w:rPr>
            </w:pPr>
            <w:r w:rsidRPr="00C836F2">
              <w:rPr>
                <w:szCs w:val="22"/>
              </w:rPr>
              <w:t>SMA-2</w:t>
            </w:r>
          </w:p>
          <w:p w:rsidRPr="00C836F2" w:rsidR="009648A8" w:rsidP="00185CB2" w:rsidRDefault="009648A8" w14:paraId="3234F916" w14:textId="77777777">
            <w:pPr>
              <w:rPr>
                <w:szCs w:val="22"/>
              </w:rPr>
            </w:pPr>
          </w:p>
        </w:tc>
        <w:tc>
          <w:tcPr>
            <w:tcW w:w="308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54492E4" w14:textId="77777777">
            <w:pPr>
              <w:rPr>
                <w:szCs w:val="22"/>
              </w:rPr>
            </w:pPr>
            <w:r w:rsidRPr="00C836F2">
              <w:rPr>
                <w:szCs w:val="22"/>
              </w:rPr>
              <w:t>More than 60 days and upto 90 days</w:t>
            </w:r>
          </w:p>
          <w:p w:rsidRPr="00C836F2" w:rsidR="009648A8" w:rsidP="00185CB2" w:rsidRDefault="009648A8" w14:paraId="22C3FCC3" w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53C486B3" w14:textId="77777777">
            <w:pPr>
              <w:rPr>
                <w:szCs w:val="22"/>
              </w:rPr>
            </w:pPr>
            <w:r w:rsidRPr="00C836F2">
              <w:rPr>
                <w:szCs w:val="22"/>
              </w:rPr>
              <w:t>SMA-2</w:t>
            </w:r>
          </w:p>
          <w:p w:rsidRPr="00C836F2" w:rsidR="009648A8" w:rsidP="00185CB2" w:rsidRDefault="009648A8" w14:paraId="35707445" w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6293C7B" w14:textId="77777777">
            <w:pPr>
              <w:rPr>
                <w:szCs w:val="22"/>
              </w:rPr>
            </w:pPr>
            <w:r w:rsidRPr="00C836F2">
              <w:rPr>
                <w:szCs w:val="22"/>
              </w:rPr>
              <w:t>More than 60 days and upto 90 days</w:t>
            </w:r>
          </w:p>
          <w:p w:rsidRPr="00C836F2" w:rsidR="009648A8" w:rsidP="00185CB2" w:rsidRDefault="009648A8" w14:paraId="6702041C" w14:textId="77777777">
            <w:pPr>
              <w:rPr>
                <w:szCs w:val="22"/>
              </w:rPr>
            </w:pPr>
          </w:p>
        </w:tc>
      </w:tr>
    </w:tbl>
    <w:p w:rsidRPr="00C836F2" w:rsidR="009648A8" w:rsidP="009648A8" w:rsidRDefault="009648A8" w14:paraId="575B0207" w14:textId="77777777">
      <w:pPr>
        <w:spacing w:after="160" w:line="259" w:lineRule="auto"/>
        <w:rPr>
          <w:rFonts w:eastAsiaTheme="minorHAnsi" w:cstheme="minorBidi"/>
          <w:szCs w:val="22"/>
        </w:rPr>
      </w:pPr>
    </w:p>
    <w:p w:rsidRPr="00C836F2" w:rsidR="009648A8" w:rsidP="009648A8" w:rsidRDefault="009648A8" w14:paraId="5969B5CF" w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rsidRPr="00C836F2" w:rsidR="009648A8" w:rsidP="009648A8" w:rsidRDefault="009648A8" w14:paraId="4770BC49" w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rsidRPr="00C836F2" w:rsidR="009648A8" w:rsidP="009648A8" w:rsidRDefault="009648A8" w14:paraId="4AF4208C" w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hAnsi="Zurich Blk BT" w:eastAsiaTheme="minorHAnsi" w:cstheme="minorBidi"/>
          <w:szCs w:val="22"/>
        </w:rPr>
        <w:t>OD/CC</w:t>
      </w:r>
      <w:r w:rsidRPr="00C836F2">
        <w:rPr>
          <w:rFonts w:eastAsiaTheme="minorHAnsi" w:cstheme="minorBidi"/>
          <w:szCs w:val="22"/>
        </w:rPr>
        <w:t>”),</w:t>
      </w:r>
    </w:p>
    <w:p w:rsidRPr="00C836F2" w:rsidR="009648A8" w:rsidP="009648A8" w:rsidRDefault="009648A8" w14:paraId="12918782" w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rsidRPr="00C836F2" w:rsidR="009648A8" w:rsidP="009648A8" w:rsidRDefault="009648A8" w14:paraId="7408483C" w14:textId="3D162252">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p>
    <w:p w:rsidRPr="00C836F2" w:rsidR="009648A8" w:rsidP="009648A8" w:rsidRDefault="009648A8" w14:paraId="7CC826F8" w14:textId="152F68BA">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one crop season for long duration crops.</w:t>
      </w:r>
    </w:p>
    <w:p w:rsidRPr="00C836F2" w:rsidR="009648A8" w:rsidP="009648A8" w:rsidRDefault="009648A8" w14:paraId="258BFDFE" w14:textId="77777777">
      <w:pPr>
        <w:spacing w:after="160" w:line="259" w:lineRule="auto"/>
        <w:rPr>
          <w:rFonts w:eastAsiaTheme="minorHAnsi" w:cstheme="minorBidi"/>
          <w:szCs w:val="22"/>
          <w:lang w:eastAsia="en-US"/>
        </w:rPr>
      </w:pPr>
    </w:p>
    <w:p w:rsidRPr="00C836F2" w:rsidR="009648A8" w:rsidP="009648A8" w:rsidRDefault="009648A8" w14:paraId="069BC388" w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Out of Order Status: </w:t>
      </w:r>
      <w:r w:rsidRPr="00C836F2">
        <w:rPr>
          <w:rFonts w:eastAsiaTheme="minorHAnsi" w:cstheme="minorBidi"/>
          <w:szCs w:val="22"/>
          <w:lang w:eastAsia="en-US"/>
        </w:rPr>
        <w:t>An account shall be treated as 'Out of Order' if:</w:t>
      </w:r>
    </w:p>
    <w:p w:rsidRPr="00C836F2" w:rsidR="009648A8" w:rsidP="009648A8" w:rsidRDefault="009648A8" w14:paraId="20A8EC1C" w14:textId="77777777">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rsidRPr="00C836F2" w:rsidR="009648A8" w:rsidP="009648A8" w:rsidRDefault="009648A8" w14:paraId="0B76AE64" w14:textId="77777777">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rsidRPr="00C836F2" w:rsidR="009648A8" w:rsidP="009648A8" w:rsidRDefault="009648A8" w14:paraId="630CD8FD" w14:textId="77777777">
      <w:pPr>
        <w:ind w:left="1080"/>
        <w:rPr>
          <w:rFonts w:eastAsiaTheme="minorHAnsi" w:cstheme="minorBidi"/>
          <w:szCs w:val="22"/>
        </w:rPr>
      </w:pPr>
    </w:p>
    <w:p w:rsidRPr="00C836F2" w:rsidR="009648A8" w:rsidP="009648A8" w:rsidRDefault="009648A8" w14:paraId="7EED579E" w14:textId="77777777">
      <w:pPr>
        <w:rPr>
          <w:rFonts w:ascii="Zurich Blk BT" w:hAnsi="Zurich Blk BT" w:eastAsiaTheme="minorHAnsi" w:cstheme="minorBidi"/>
          <w:szCs w:val="22"/>
          <w:lang w:eastAsia="en-US"/>
        </w:rPr>
      </w:pPr>
      <w:r w:rsidRPr="00C836F2">
        <w:rPr>
          <w:rFonts w:ascii="Zurich Blk BT" w:hAnsi="Zurich Blk BT" w:eastAsiaTheme="minorHAnsi" w:cstheme="minorBidi"/>
          <w:szCs w:val="22"/>
          <w:lang w:eastAsia="en-US"/>
        </w:rPr>
        <w:br w:type="page"/>
      </w:r>
    </w:p>
    <w:p w:rsidRPr="00C836F2" w:rsidR="009648A8" w:rsidP="009648A8" w:rsidRDefault="009648A8" w14:paraId="7247564F" w14:textId="77777777">
      <w:pPr>
        <w:spacing w:after="160" w:line="259" w:lineRule="auto"/>
        <w:rPr>
          <w:rFonts w:ascii="Zurich Blk BT" w:hAnsi="Zurich Blk BT" w:eastAsiaTheme="minorHAnsi" w:cstheme="minorBidi"/>
          <w:szCs w:val="22"/>
          <w:lang w:eastAsia="en-US"/>
        </w:rPr>
      </w:pPr>
      <w:r w:rsidRPr="00C836F2">
        <w:rPr>
          <w:rFonts w:ascii="Zurich Blk BT" w:hAnsi="Zurich Blk BT" w:eastAsiaTheme="minorHAnsi" w:cstheme="minorBidi"/>
          <w:szCs w:val="22"/>
          <w:lang w:eastAsia="en-US"/>
        </w:rPr>
        <w:lastRenderedPageBreak/>
        <w:t>Illustrative movement of an account from SMA category to NPA category based on delay/non-payment of dues and subsequent upgradation to standard category at day end process:</w:t>
      </w:r>
    </w:p>
    <w:p w:rsidRPr="00C836F2" w:rsidR="009648A8" w:rsidP="009648A8" w:rsidRDefault="009648A8" w14:paraId="35C7161A" w14:textId="77777777">
      <w:pPr>
        <w:spacing w:after="160" w:line="259" w:lineRule="auto"/>
        <w:rPr>
          <w:rFonts w:ascii="Zurich Blk BT" w:hAnsi="Zurich Blk BT" w:eastAsiaTheme="minorHAnsi"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Pr="00C836F2" w:rsidR="009648A8" w:rsidTr="00185CB2" w14:paraId="2229FBF9" w14:textId="77777777">
        <w:tc>
          <w:tcPr>
            <w:tcW w:w="110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1A7B199" w14:textId="77777777">
            <w:pPr>
              <w:rPr>
                <w:szCs w:val="22"/>
              </w:rPr>
            </w:pPr>
            <w:r w:rsidRPr="00C836F2">
              <w:rPr>
                <w:szCs w:val="22"/>
              </w:rPr>
              <w:t>Due date of</w:t>
            </w:r>
          </w:p>
          <w:p w:rsidRPr="00C836F2" w:rsidR="009648A8" w:rsidP="00185CB2" w:rsidRDefault="009648A8" w14:paraId="0954FF5F" w14:textId="77777777">
            <w:pPr>
              <w:rPr>
                <w:szCs w:val="22"/>
              </w:rPr>
            </w:pPr>
            <w:r w:rsidRPr="00C836F2">
              <w:rPr>
                <w:szCs w:val="22"/>
              </w:rPr>
              <w:t>payment</w:t>
            </w:r>
          </w:p>
          <w:p w:rsidRPr="00C836F2" w:rsidR="009648A8" w:rsidP="00185CB2" w:rsidRDefault="009648A8" w14:paraId="1CD58940"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6FF1665" w14:textId="77777777">
            <w:pPr>
              <w:rPr>
                <w:szCs w:val="22"/>
              </w:rPr>
            </w:pPr>
            <w:r w:rsidRPr="00C836F2">
              <w:rPr>
                <w:szCs w:val="22"/>
              </w:rPr>
              <w:t>Payment date</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30AF8BB" w14:textId="77777777">
            <w:pPr>
              <w:rPr>
                <w:szCs w:val="22"/>
              </w:rPr>
            </w:pPr>
            <w:r w:rsidRPr="00C836F2">
              <w:rPr>
                <w:szCs w:val="22"/>
              </w:rPr>
              <w:t>Payment covers</w:t>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6F5082F" w14:textId="77777777">
            <w:pPr>
              <w:rPr>
                <w:szCs w:val="22"/>
              </w:rPr>
            </w:pPr>
            <w:r w:rsidRPr="00C836F2">
              <w:rPr>
                <w:szCs w:val="22"/>
              </w:rPr>
              <w:t>Age of oldest dues, in days</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147BC47" w14:textId="77777777">
            <w:pPr>
              <w:rPr>
                <w:szCs w:val="22"/>
              </w:rPr>
            </w:pPr>
            <w:r w:rsidRPr="00C836F2">
              <w:rPr>
                <w:szCs w:val="22"/>
              </w:rPr>
              <w:t>SMA/NPA categorization</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80EDB64" w14:textId="77777777">
            <w:pPr>
              <w:rPr>
                <w:szCs w:val="22"/>
              </w:rPr>
            </w:pPr>
            <w:r w:rsidRPr="00C836F2">
              <w:rPr>
                <w:szCs w:val="22"/>
              </w:rPr>
              <w:t>SMA since date/SMA class date</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D035EDF" w14:textId="77777777">
            <w:pPr>
              <w:rPr>
                <w:szCs w:val="22"/>
              </w:rPr>
            </w:pPr>
            <w:r w:rsidRPr="00C836F2">
              <w:rPr>
                <w:szCs w:val="22"/>
              </w:rPr>
              <w:t xml:space="preserve">NPA categorization </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55B7F29" w14:textId="77777777">
            <w:pPr>
              <w:rPr>
                <w:szCs w:val="22"/>
              </w:rPr>
            </w:pPr>
            <w:r w:rsidRPr="00C836F2">
              <w:rPr>
                <w:szCs w:val="22"/>
              </w:rPr>
              <w:t>NPA date</w:t>
            </w:r>
          </w:p>
        </w:tc>
      </w:tr>
      <w:tr w:rsidRPr="00C836F2" w:rsidR="009648A8" w:rsidTr="00185CB2" w14:paraId="5D819138"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FB43C26" w14:textId="77777777">
            <w:pPr>
              <w:rPr>
                <w:szCs w:val="22"/>
              </w:rPr>
            </w:pPr>
            <w:r w:rsidRPr="00C836F2">
              <w:rPr>
                <w:szCs w:val="22"/>
              </w:rPr>
              <w:t>01.01.2022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0745C98" w14:textId="77777777">
            <w:pPr>
              <w:rPr>
                <w:szCs w:val="22"/>
              </w:rPr>
            </w:pPr>
            <w:r w:rsidRPr="00C836F2">
              <w:rPr>
                <w:szCs w:val="22"/>
              </w:rPr>
              <w:t>01.01.2022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B10DE15" w14:textId="77777777">
            <w:pPr>
              <w:rPr>
                <w:color w:val="000000" w:themeColor="text1"/>
                <w:szCs w:val="22"/>
              </w:rPr>
            </w:pPr>
            <w:r w:rsidRPr="00C836F2">
              <w:rPr>
                <w:color w:val="000000" w:themeColor="text1"/>
                <w:szCs w:val="22"/>
              </w:rPr>
              <w:t>Entire dues upto</w:t>
            </w:r>
            <w:r w:rsidRPr="00C836F2">
              <w:rPr>
                <w:color w:val="000000" w:themeColor="text1"/>
                <w:szCs w:val="22"/>
              </w:rPr>
              <w:br/>
            </w:r>
            <w:hyperlink w:history="1" r:id="rId10">
              <w:r w:rsidRPr="00C836F2">
                <w:rPr>
                  <w:color w:val="000000" w:themeColor="text1"/>
                  <w:szCs w:val="22"/>
                  <w:u w:val="single"/>
                </w:rPr>
                <w:t>01.01.2022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1247B36" w14:textId="77777777">
            <w:pPr>
              <w:rPr>
                <w:szCs w:val="22"/>
              </w:rPr>
            </w:pPr>
            <w:r w:rsidRPr="00C836F2">
              <w:rPr>
                <w:szCs w:val="22"/>
              </w:rPr>
              <w:t>0</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F9792B6" w14:textId="77777777">
            <w:pPr>
              <w:rPr>
                <w:szCs w:val="22"/>
              </w:rPr>
            </w:pPr>
            <w:r w:rsidRPr="00C836F2">
              <w:rPr>
                <w:szCs w:val="22"/>
              </w:rPr>
              <w:t>Nil</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4E401E8"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A2A02CC"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8BA48A4" w14:textId="77777777">
            <w:pPr>
              <w:rPr>
                <w:szCs w:val="22"/>
              </w:rPr>
            </w:pPr>
            <w:r w:rsidRPr="00C836F2">
              <w:rPr>
                <w:szCs w:val="22"/>
              </w:rPr>
              <w:t>NA</w:t>
            </w:r>
          </w:p>
        </w:tc>
      </w:tr>
      <w:tr w:rsidRPr="00C836F2" w:rsidR="009648A8" w:rsidTr="00185CB2" w14:paraId="2C268131"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EAD02C9" w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E50B302" w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8F03355" w14:textId="77777777">
            <w:pPr>
              <w:rPr>
                <w:color w:val="000000" w:themeColor="text1"/>
                <w:szCs w:val="22"/>
              </w:rPr>
            </w:pPr>
            <w:r w:rsidRPr="00C836F2">
              <w:rPr>
                <w:color w:val="000000" w:themeColor="text1"/>
                <w:szCs w:val="22"/>
              </w:rPr>
              <w:t>Partly paid dues of</w:t>
            </w:r>
            <w:r w:rsidRPr="00C836F2">
              <w:rPr>
                <w:color w:val="000000" w:themeColor="text1"/>
                <w:szCs w:val="22"/>
              </w:rPr>
              <w:br/>
            </w:r>
            <w:hyperlink w:history="1" r:id="rId11">
              <w:r w:rsidRPr="00C836F2">
                <w:rPr>
                  <w:color w:val="000000" w:themeColor="text1"/>
                  <w:szCs w:val="22"/>
                  <w:u w:val="single"/>
                </w:rPr>
                <w:t>01.02.2022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1EE3B65" w14:textId="77777777">
            <w:pPr>
              <w:rPr>
                <w:szCs w:val="22"/>
              </w:rPr>
            </w:pPr>
            <w:r w:rsidRPr="00C836F2">
              <w:rPr>
                <w:szCs w:val="22"/>
              </w:rPr>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B693A4D" w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EEE870C" w14:textId="77777777">
            <w:pPr>
              <w:rPr>
                <w:szCs w:val="22"/>
              </w:rPr>
            </w:pPr>
            <w:r w:rsidRPr="00C836F2">
              <w:rPr>
                <w:szCs w:val="22"/>
              </w:rPr>
              <w:t>01.02.2022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FBFA090"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57F9FE9" w14:textId="77777777">
            <w:pPr>
              <w:rPr>
                <w:szCs w:val="22"/>
              </w:rPr>
            </w:pPr>
            <w:r w:rsidRPr="00C836F2">
              <w:rPr>
                <w:szCs w:val="22"/>
              </w:rPr>
              <w:t>NA</w:t>
            </w:r>
          </w:p>
        </w:tc>
      </w:tr>
      <w:tr w:rsidRPr="00C836F2" w:rsidR="009648A8" w:rsidTr="00185CB2" w14:paraId="64950449"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C36FC95" w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484BA6B" w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2F06FFE" w14:textId="77777777">
            <w:pPr>
              <w:rPr>
                <w:color w:val="000000" w:themeColor="text1"/>
                <w:szCs w:val="22"/>
              </w:rPr>
            </w:pPr>
            <w:r w:rsidRPr="00C836F2">
              <w:rPr>
                <w:color w:val="000000" w:themeColor="text1"/>
                <w:szCs w:val="22"/>
              </w:rPr>
              <w:t>Partly paid dues of</w:t>
            </w:r>
            <w:r w:rsidRPr="00C836F2">
              <w:rPr>
                <w:color w:val="000000" w:themeColor="text1"/>
                <w:szCs w:val="22"/>
              </w:rPr>
              <w:br/>
            </w:r>
            <w:hyperlink w:history="1" r:id="rId12">
              <w:r w:rsidRPr="00C836F2">
                <w:rPr>
                  <w:color w:val="000000" w:themeColor="text1"/>
                  <w:szCs w:val="22"/>
                  <w:u w:val="single"/>
                </w:rPr>
                <w:t>01.02.2022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D0523F0" w14:textId="77777777">
            <w:pPr>
              <w:rPr>
                <w:szCs w:val="22"/>
              </w:rPr>
            </w:pPr>
            <w:r w:rsidRPr="00C836F2">
              <w:rPr>
                <w:szCs w:val="22"/>
              </w:rPr>
              <w:t>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9407EA9" w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A47F662" w14:textId="77777777">
            <w:pPr>
              <w:rPr>
                <w:szCs w:val="22"/>
              </w:rPr>
            </w:pPr>
            <w:r w:rsidRPr="00C836F2">
              <w:rPr>
                <w:szCs w:val="22"/>
              </w:rPr>
              <w:t>01.02.2022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5C3D109"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4373264" w14:textId="77777777">
            <w:pPr>
              <w:rPr>
                <w:szCs w:val="22"/>
              </w:rPr>
            </w:pPr>
            <w:r w:rsidRPr="00C836F2">
              <w:rPr>
                <w:szCs w:val="22"/>
              </w:rPr>
              <w:t>NA</w:t>
            </w:r>
          </w:p>
        </w:tc>
      </w:tr>
      <w:tr w:rsidRPr="00C836F2" w:rsidR="009648A8" w:rsidTr="00185CB2" w14:paraId="62F78C9D"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3D25C2E" w14:textId="77777777">
            <w:pPr>
              <w:rPr>
                <w:szCs w:val="22"/>
              </w:rPr>
            </w:pPr>
            <w:r w:rsidRPr="00C836F2">
              <w:rPr>
                <w:szCs w:val="22"/>
              </w:rPr>
              <w:t>01.03.2022</w:t>
            </w: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78272D9E"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20E0F98" w14:textId="77777777">
            <w:pPr>
              <w:rPr>
                <w:color w:val="000000" w:themeColor="text1"/>
                <w:szCs w:val="22"/>
              </w:rPr>
            </w:pPr>
            <w:r w:rsidRPr="00C836F2">
              <w:rPr>
                <w:color w:val="000000" w:themeColor="text1"/>
                <w:szCs w:val="22"/>
              </w:rPr>
              <w:t xml:space="preserve">Dues of </w:t>
            </w:r>
            <w:hyperlink w:history="1" r:id="rId13">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r>
            <w:r w:rsidRPr="00C836F2">
              <w:rPr>
                <w:color w:val="000000" w:themeColor="text1"/>
                <w:szCs w:val="22"/>
              </w:rPr>
              <w:t xml:space="preserve">fully paid </w:t>
            </w:r>
            <w:hyperlink w:history="1" r:id="rId14">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r>
            <w:r w:rsidRPr="00C836F2">
              <w:rPr>
                <w:color w:val="000000" w:themeColor="text1"/>
                <w:szCs w:val="22"/>
              </w:rPr>
              <w:t>also due at EOD</w:t>
            </w:r>
            <w:r w:rsidRPr="00C836F2">
              <w:rPr>
                <w:color w:val="000000" w:themeColor="text1"/>
                <w:szCs w:val="22"/>
              </w:rPr>
              <w:br/>
            </w:r>
            <w:hyperlink w:history="1" r:id="rId15">
              <w:r w:rsidRPr="00C836F2">
                <w:rPr>
                  <w:color w:val="000000" w:themeColor="text1"/>
                  <w:szCs w:val="22"/>
                  <w:u w:val="single"/>
                </w:rPr>
                <w:t>01.03.2022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079042C" w14:textId="77777777">
            <w:pPr>
              <w:rPr>
                <w:szCs w:val="22"/>
              </w:rPr>
            </w:pPr>
            <w:r w:rsidRPr="00C836F2">
              <w:rPr>
                <w:szCs w:val="22"/>
              </w:rPr>
              <w:t>29</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DA1F089" w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895AED5" w14:textId="77777777">
            <w:pPr>
              <w:rPr>
                <w:szCs w:val="22"/>
              </w:rPr>
            </w:pPr>
            <w:r w:rsidRPr="00C836F2">
              <w:rPr>
                <w:szCs w:val="22"/>
              </w:rPr>
              <w:t>01.02.2022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160ECFC"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E703D96" w14:textId="77777777">
            <w:pPr>
              <w:rPr>
                <w:szCs w:val="22"/>
              </w:rPr>
            </w:pPr>
            <w:r w:rsidRPr="00C836F2">
              <w:rPr>
                <w:szCs w:val="22"/>
              </w:rPr>
              <w:t>NA</w:t>
            </w:r>
          </w:p>
        </w:tc>
      </w:tr>
      <w:tr w:rsidRPr="00C836F2" w:rsidR="009648A8" w:rsidTr="00185CB2" w14:paraId="6E4BD5F5" w14:textId="77777777">
        <w:tc>
          <w:tcPr>
            <w:tcW w:w="110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4DDA5D3E" w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4D37F72D"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7126983" w14:textId="77777777">
            <w:pPr>
              <w:rPr>
                <w:color w:val="000000" w:themeColor="text1"/>
                <w:szCs w:val="22"/>
              </w:rPr>
            </w:pPr>
            <w:r w:rsidRPr="00C836F2">
              <w:rPr>
                <w:color w:val="000000" w:themeColor="text1"/>
                <w:szCs w:val="22"/>
              </w:rPr>
              <w:t xml:space="preserve">Dues of </w:t>
            </w:r>
            <w:hyperlink w:history="1" r:id="rId16">
              <w:r w:rsidRPr="00C836F2">
                <w:rPr>
                  <w:color w:val="000000" w:themeColor="text1"/>
                  <w:szCs w:val="22"/>
                  <w:u w:val="single"/>
                </w:rPr>
                <w:t>01.02.2022</w:t>
              </w:r>
            </w:hyperlink>
            <w:r w:rsidRPr="00C836F2">
              <w:rPr>
                <w:color w:val="000000" w:themeColor="text1"/>
                <w:szCs w:val="22"/>
              </w:rPr>
              <w:br/>
            </w:r>
            <w:r w:rsidRPr="00C836F2">
              <w:rPr>
                <w:color w:val="000000" w:themeColor="text1"/>
                <w:szCs w:val="22"/>
              </w:rPr>
              <w:t>fully paid , Due for</w:t>
            </w:r>
            <w:r w:rsidRPr="00C836F2">
              <w:rPr>
                <w:color w:val="000000" w:themeColor="text1"/>
                <w:szCs w:val="22"/>
              </w:rPr>
              <w:br/>
            </w:r>
            <w:hyperlink w:history="1" r:id="rId17">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r>
            <w:r w:rsidRPr="00C836F2">
              <w:rPr>
                <w:color w:val="000000" w:themeColor="text1"/>
                <w:szCs w:val="22"/>
              </w:rPr>
              <w:t xml:space="preserve">EOD </w:t>
            </w:r>
            <w:hyperlink w:history="1" r:id="rId18">
              <w:r w:rsidRPr="00C836F2">
                <w:rPr>
                  <w:color w:val="000000" w:themeColor="text1"/>
                  <w:szCs w:val="22"/>
                  <w:u w:val="single"/>
                </w:rPr>
                <w:t>01.03.2022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866C393" w14:textId="77777777">
            <w:pPr>
              <w:rPr>
                <w:szCs w:val="22"/>
              </w:rPr>
            </w:pPr>
            <w:r w:rsidRPr="00C836F2">
              <w:rPr>
                <w:szCs w:val="22"/>
              </w:rPr>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96990FB" w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1EBB7F7" w14:textId="77777777">
            <w:pPr>
              <w:rPr>
                <w:szCs w:val="22"/>
              </w:rPr>
            </w:pPr>
            <w:r w:rsidRPr="00C836F2">
              <w:rPr>
                <w:szCs w:val="22"/>
              </w:rPr>
              <w:t>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AFD3CD8"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0141A91" w14:textId="77777777">
            <w:pPr>
              <w:rPr>
                <w:szCs w:val="22"/>
              </w:rPr>
            </w:pPr>
            <w:r w:rsidRPr="00C836F2">
              <w:rPr>
                <w:szCs w:val="22"/>
              </w:rPr>
              <w:t>NA</w:t>
            </w:r>
          </w:p>
        </w:tc>
      </w:tr>
      <w:tr w:rsidRPr="00C836F2" w:rsidR="009648A8" w:rsidTr="00185CB2" w14:paraId="089E6911" w14:textId="77777777">
        <w:tc>
          <w:tcPr>
            <w:tcW w:w="110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6E5C1B6D" w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5E951583"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867389B" w14:textId="77777777">
            <w:pPr>
              <w:rPr>
                <w:color w:val="000000" w:themeColor="text1"/>
                <w:szCs w:val="22"/>
              </w:rPr>
            </w:pPr>
            <w:r w:rsidRPr="00C836F2">
              <w:rPr>
                <w:color w:val="000000" w:themeColor="text1"/>
                <w:szCs w:val="22"/>
              </w:rPr>
              <w:t>No payment of full</w:t>
            </w:r>
            <w:r w:rsidRPr="00C836F2">
              <w:rPr>
                <w:color w:val="000000" w:themeColor="text1"/>
                <w:szCs w:val="22"/>
              </w:rPr>
              <w:br/>
            </w:r>
            <w:r w:rsidRPr="00C836F2">
              <w:rPr>
                <w:color w:val="000000" w:themeColor="text1"/>
                <w:szCs w:val="22"/>
              </w:rPr>
              <w:t xml:space="preserve">dues of </w:t>
            </w:r>
            <w:hyperlink w:history="1" r:id="rId19">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w:history="1" r:id="rId20">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w:history="1" r:id="rId21">
              <w:r w:rsidRPr="00C836F2">
                <w:rPr>
                  <w:color w:val="000000" w:themeColor="text1"/>
                  <w:szCs w:val="22"/>
                  <w:u w:val="single"/>
                </w:rPr>
                <w:t>03.03.2022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AF34902" w14:textId="77777777">
            <w:pPr>
              <w:rPr>
                <w:szCs w:val="22"/>
              </w:rPr>
            </w:pPr>
            <w:r w:rsidRPr="00C836F2">
              <w:rPr>
                <w:szCs w:val="22"/>
              </w:rPr>
              <w:t>31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2449C21" w14:textId="77777777">
            <w:pPr>
              <w:rPr>
                <w:szCs w:val="22"/>
              </w:rPr>
            </w:pPr>
            <w:r w:rsidRPr="00C836F2">
              <w:rPr>
                <w:szCs w:val="22"/>
              </w:rPr>
              <w:t>SMA 1</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D2685FD" w14:textId="77777777">
            <w:pPr>
              <w:rPr>
                <w:szCs w:val="22"/>
              </w:rPr>
            </w:pPr>
            <w:r w:rsidRPr="00C836F2">
              <w:rPr>
                <w:szCs w:val="22"/>
              </w:rPr>
              <w:t>01.02.2022/ 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9EF193E"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4A853AA" w14:textId="77777777">
            <w:pPr>
              <w:rPr>
                <w:szCs w:val="22"/>
              </w:rPr>
            </w:pPr>
            <w:r w:rsidRPr="00C836F2">
              <w:rPr>
                <w:szCs w:val="22"/>
              </w:rPr>
              <w:t>NA</w:t>
            </w:r>
          </w:p>
        </w:tc>
      </w:tr>
      <w:tr w:rsidRPr="00C836F2" w:rsidR="009648A8" w:rsidTr="00185CB2" w14:paraId="7DB52222" w14:textId="77777777">
        <w:tc>
          <w:tcPr>
            <w:tcW w:w="110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40316F84" w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438FF996"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566D925" w14:textId="77777777">
            <w:pPr>
              <w:rPr>
                <w:color w:val="000000" w:themeColor="text1"/>
                <w:szCs w:val="22"/>
              </w:rPr>
            </w:pPr>
            <w:r w:rsidRPr="00C836F2">
              <w:rPr>
                <w:color w:val="000000" w:themeColor="text1"/>
                <w:szCs w:val="22"/>
              </w:rPr>
              <w:t xml:space="preserve">Dues of </w:t>
            </w:r>
            <w:hyperlink w:history="1" r:id="rId22">
              <w:r w:rsidRPr="00C836F2">
                <w:rPr>
                  <w:color w:val="000000" w:themeColor="text1"/>
                  <w:szCs w:val="22"/>
                  <w:u w:val="single"/>
                </w:rPr>
                <w:t>01.02.2022</w:t>
              </w:r>
            </w:hyperlink>
            <w:r w:rsidRPr="00C836F2">
              <w:rPr>
                <w:color w:val="000000" w:themeColor="text1"/>
                <w:szCs w:val="22"/>
              </w:rPr>
              <w:br/>
            </w:r>
            <w:r w:rsidRPr="00C836F2">
              <w:rPr>
                <w:color w:val="000000" w:themeColor="text1"/>
                <w:szCs w:val="22"/>
              </w:rPr>
              <w:t>fully paid , Due for</w:t>
            </w:r>
            <w:r w:rsidRPr="00C836F2">
              <w:rPr>
                <w:color w:val="000000" w:themeColor="text1"/>
                <w:szCs w:val="22"/>
              </w:rPr>
              <w:br/>
            </w:r>
            <w:hyperlink w:history="1" r:id="rId23">
              <w:r w:rsidRPr="00C836F2">
                <w:rPr>
                  <w:color w:val="000000" w:themeColor="text1"/>
                  <w:szCs w:val="22"/>
                  <w:u w:val="single"/>
                </w:rPr>
                <w:t>01.03.2022</w:t>
              </w:r>
            </w:hyperlink>
            <w:r w:rsidRPr="00C836F2">
              <w:rPr>
                <w:color w:val="000000" w:themeColor="text1"/>
                <w:szCs w:val="22"/>
              </w:rPr>
              <w:t xml:space="preserve"> not fully</w:t>
            </w:r>
            <w:r w:rsidRPr="00C836F2">
              <w:rPr>
                <w:color w:val="000000" w:themeColor="text1"/>
                <w:szCs w:val="22"/>
              </w:rPr>
              <w:br/>
            </w:r>
            <w:r w:rsidRPr="00C836F2">
              <w:rPr>
                <w:color w:val="000000" w:themeColor="text1"/>
                <w:szCs w:val="22"/>
              </w:rPr>
              <w:t xml:space="preserve">paid at EOD </w:t>
            </w:r>
            <w:hyperlink w:history="1" r:id="rId24">
              <w:r w:rsidRPr="00C836F2">
                <w:rPr>
                  <w:color w:val="000000" w:themeColor="text1"/>
                  <w:szCs w:val="22"/>
                  <w:u w:val="single"/>
                </w:rPr>
                <w:t>1.03.2022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5A51843" w14:textId="77777777">
            <w:pPr>
              <w:rPr>
                <w:szCs w:val="22"/>
              </w:rPr>
            </w:pPr>
            <w:r w:rsidRPr="00C836F2">
              <w:rPr>
                <w:szCs w:val="22"/>
              </w:rPr>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9A0A88B" w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36EAD0B" w14:textId="77777777">
            <w:pPr>
              <w:rPr>
                <w:szCs w:val="22"/>
              </w:rPr>
            </w:pPr>
            <w:r w:rsidRPr="00C836F2">
              <w:rPr>
                <w:szCs w:val="22"/>
              </w:rPr>
              <w:t>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7F162F4"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26DE9F4" w14:textId="77777777">
            <w:pPr>
              <w:rPr>
                <w:szCs w:val="22"/>
              </w:rPr>
            </w:pPr>
            <w:r w:rsidRPr="00C836F2">
              <w:rPr>
                <w:szCs w:val="22"/>
              </w:rPr>
              <w:t>NA</w:t>
            </w:r>
          </w:p>
        </w:tc>
      </w:tr>
      <w:tr w:rsidRPr="00C836F2" w:rsidR="009648A8" w:rsidTr="00185CB2" w14:paraId="7D87D837"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8EB7328" w14:textId="77777777">
            <w:pPr>
              <w:rPr>
                <w:szCs w:val="22"/>
              </w:rPr>
            </w:pPr>
            <w:r w:rsidRPr="00C836F2">
              <w:rPr>
                <w:szCs w:val="22"/>
              </w:rPr>
              <w:t>01.04.2022</w:t>
            </w: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6BAD824C"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A6C835C" w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25">
              <w:r w:rsidRPr="00C836F2">
                <w:rPr>
                  <w:color w:val="000000" w:themeColor="text1"/>
                  <w:szCs w:val="22"/>
                  <w:u w:val="single"/>
                </w:rPr>
                <w:t>01.02.2022</w:t>
              </w:r>
            </w:hyperlink>
            <w:r w:rsidRPr="00C836F2">
              <w:rPr>
                <w:color w:val="000000" w:themeColor="text1"/>
                <w:szCs w:val="22"/>
              </w:rPr>
              <w:br/>
            </w:r>
            <w:hyperlink w:history="1" r:id="rId26">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r>
            <w:r w:rsidRPr="00C836F2">
              <w:rPr>
                <w:color w:val="000000" w:themeColor="text1"/>
                <w:szCs w:val="22"/>
              </w:rPr>
              <w:t>amount due on</w:t>
            </w:r>
            <w:r w:rsidRPr="00C836F2">
              <w:rPr>
                <w:color w:val="000000" w:themeColor="text1"/>
                <w:szCs w:val="22"/>
              </w:rPr>
              <w:br/>
            </w:r>
            <w:hyperlink w:history="1" r:id="rId27">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w:history="1" r:id="rId28">
              <w:r w:rsidRPr="00C836F2">
                <w:rPr>
                  <w:color w:val="000000" w:themeColor="text1"/>
                  <w:szCs w:val="22"/>
                  <w:u w:val="single"/>
                </w:rPr>
                <w:t>01.04.2022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FF8540A" w14:textId="77777777">
            <w:pPr>
              <w:rPr>
                <w:szCs w:val="22"/>
              </w:rPr>
            </w:pPr>
            <w:r w:rsidRPr="00C836F2">
              <w:rPr>
                <w:szCs w:val="22"/>
              </w:rPr>
              <w:t>60</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4BCC199" w14:textId="77777777">
            <w:pPr>
              <w:rPr>
                <w:szCs w:val="22"/>
              </w:rPr>
            </w:pPr>
            <w:r w:rsidRPr="00C836F2">
              <w:rPr>
                <w:szCs w:val="22"/>
              </w:rPr>
              <w:t>SMA 1</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85BECBD" w14:textId="77777777">
            <w:pPr>
              <w:rPr>
                <w:szCs w:val="22"/>
              </w:rPr>
            </w:pPr>
            <w:r w:rsidRPr="00C836F2">
              <w:rPr>
                <w:szCs w:val="22"/>
              </w:rPr>
              <w:t>01.02.2022/ 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995E68D"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6BA8B89" w14:textId="77777777">
            <w:pPr>
              <w:rPr>
                <w:szCs w:val="22"/>
              </w:rPr>
            </w:pPr>
            <w:r w:rsidRPr="00C836F2">
              <w:rPr>
                <w:szCs w:val="22"/>
              </w:rPr>
              <w:t>NA</w:t>
            </w:r>
          </w:p>
        </w:tc>
      </w:tr>
      <w:tr w:rsidRPr="00C836F2" w:rsidR="009648A8" w:rsidTr="00185CB2" w14:paraId="6B1E5CD1" w14:textId="77777777">
        <w:tc>
          <w:tcPr>
            <w:tcW w:w="110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5F7EA0D4" w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17ECBFC2"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08527AD" w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29">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w:history="1" r:id="rId30">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w:history="1" r:id="rId31">
              <w:r w:rsidRPr="00C836F2">
                <w:rPr>
                  <w:color w:val="000000" w:themeColor="text1"/>
                  <w:szCs w:val="22"/>
                  <w:u w:val="single"/>
                </w:rPr>
                <w:t>01.04.2022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F500C83" w14:textId="77777777">
            <w:pPr>
              <w:rPr>
                <w:szCs w:val="22"/>
              </w:rPr>
            </w:pPr>
            <w:r w:rsidRPr="00C836F2">
              <w:rPr>
                <w:szCs w:val="22"/>
              </w:rPr>
              <w:t>61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CFCD062" w14:textId="77777777">
            <w:pPr>
              <w:rPr>
                <w:szCs w:val="22"/>
              </w:rPr>
            </w:pPr>
            <w:r w:rsidRPr="00C836F2">
              <w:rPr>
                <w:szCs w:val="22"/>
              </w:rPr>
              <w:t>SMA 2</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9D334CB" w14:textId="77777777">
            <w:pPr>
              <w:rPr>
                <w:szCs w:val="22"/>
              </w:rPr>
            </w:pPr>
            <w:r w:rsidRPr="00C836F2">
              <w:rPr>
                <w:szCs w:val="22"/>
              </w:rPr>
              <w:t>01.02.2022/ 01.04.2022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69D0686"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10FEDB0" w14:textId="77777777">
            <w:pPr>
              <w:rPr>
                <w:szCs w:val="22"/>
              </w:rPr>
            </w:pPr>
            <w:r w:rsidRPr="00C836F2">
              <w:rPr>
                <w:szCs w:val="22"/>
              </w:rPr>
              <w:t>NA</w:t>
            </w:r>
          </w:p>
        </w:tc>
      </w:tr>
      <w:tr w:rsidRPr="00C836F2" w:rsidR="009648A8" w:rsidTr="00185CB2" w14:paraId="23335971"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6DB9CA4" w14:textId="77777777">
            <w:pPr>
              <w:rPr>
                <w:szCs w:val="22"/>
              </w:rPr>
            </w:pPr>
            <w:r w:rsidRPr="00C836F2">
              <w:rPr>
                <w:szCs w:val="22"/>
              </w:rPr>
              <w:t>01.05.2022</w:t>
            </w: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214E378"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6674CA8" w14:textId="77777777">
            <w:pPr>
              <w:rPr>
                <w:color w:val="000000" w:themeColor="text1"/>
                <w:szCs w:val="22"/>
              </w:rPr>
            </w:pPr>
            <w:r w:rsidRPr="00C836F2">
              <w:rPr>
                <w:color w:val="000000" w:themeColor="text1"/>
                <w:szCs w:val="22"/>
              </w:rPr>
              <w:t xml:space="preserve">No payment </w:t>
            </w:r>
            <w:r w:rsidRPr="00C836F2">
              <w:rPr>
                <w:color w:val="000000" w:themeColor="text1"/>
                <w:szCs w:val="22"/>
              </w:rPr>
              <w:lastRenderedPageBreak/>
              <w:t>of dues of</w:t>
            </w:r>
            <w:r w:rsidRPr="00C836F2">
              <w:rPr>
                <w:color w:val="000000" w:themeColor="text1"/>
                <w:szCs w:val="22"/>
              </w:rPr>
              <w:br/>
            </w:r>
            <w:hyperlink w:history="1" r:id="rId32">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w:history="1" r:id="rId33">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3F4AF9C" w14:textId="77777777">
            <w:pPr>
              <w:rPr>
                <w:szCs w:val="22"/>
              </w:rPr>
            </w:pPr>
            <w:r w:rsidRPr="00C836F2">
              <w:rPr>
                <w:szCs w:val="22"/>
              </w:rPr>
              <w:lastRenderedPageBreak/>
              <w:t>90</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D01C0B2" w14:textId="77777777">
            <w:pPr>
              <w:rPr>
                <w:szCs w:val="22"/>
              </w:rPr>
            </w:pPr>
            <w:r w:rsidRPr="00C836F2">
              <w:rPr>
                <w:szCs w:val="22"/>
              </w:rPr>
              <w:t>SMA 2</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74A6260" w14:textId="77777777">
            <w:pPr>
              <w:rPr>
                <w:szCs w:val="22"/>
              </w:rPr>
            </w:pPr>
            <w:r w:rsidRPr="00C836F2">
              <w:rPr>
                <w:szCs w:val="22"/>
              </w:rPr>
              <w:t>01.02.2022/ 01.04.2022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BACE481"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2C6E45C" w14:textId="77777777">
            <w:pPr>
              <w:rPr>
                <w:szCs w:val="22"/>
              </w:rPr>
            </w:pPr>
            <w:r w:rsidRPr="00C836F2">
              <w:rPr>
                <w:szCs w:val="22"/>
              </w:rPr>
              <w:t>NA</w:t>
            </w:r>
          </w:p>
        </w:tc>
      </w:tr>
      <w:tr w:rsidRPr="00C836F2" w:rsidR="009648A8" w:rsidTr="00185CB2" w14:paraId="2E44D292" w14:textId="77777777">
        <w:tc>
          <w:tcPr>
            <w:tcW w:w="110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03FB0A7D" w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50CE1DFF"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E61AF82" w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34">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w:history="1" r:id="rId35">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496C8F8" w14:textId="77777777">
            <w:pPr>
              <w:rPr>
                <w:szCs w:val="22"/>
              </w:rPr>
            </w:pPr>
            <w:r w:rsidRPr="00C836F2">
              <w:rPr>
                <w:szCs w:val="22"/>
              </w:rPr>
              <w:t>91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7A8BB85" w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F2EA698"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BBA07C9" w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AC97971" w14:textId="77777777">
            <w:pPr>
              <w:rPr>
                <w:szCs w:val="22"/>
              </w:rPr>
            </w:pPr>
            <w:r w:rsidRPr="00C836F2">
              <w:rPr>
                <w:szCs w:val="22"/>
              </w:rPr>
              <w:t>02.05.2022</w:t>
            </w:r>
          </w:p>
        </w:tc>
      </w:tr>
      <w:tr w:rsidRPr="00C836F2" w:rsidR="009648A8" w:rsidTr="00185CB2" w14:paraId="1732E038"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14F01CF" w14:textId="77777777">
            <w:pPr>
              <w:rPr>
                <w:szCs w:val="22"/>
              </w:rPr>
            </w:pPr>
            <w:r w:rsidRPr="00C836F2">
              <w:rPr>
                <w:szCs w:val="22"/>
              </w:rPr>
              <w:t>01.06.2022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F0522B6" w14:textId="77777777">
            <w:pPr>
              <w:rPr>
                <w:szCs w:val="22"/>
              </w:rPr>
            </w:pPr>
            <w:r w:rsidRPr="00C836F2">
              <w:rPr>
                <w:szCs w:val="22"/>
              </w:rPr>
              <w:t>01.06.2022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3118905" w14:textId="77777777">
            <w:pPr>
              <w:rPr>
                <w:color w:val="000000" w:themeColor="text1"/>
                <w:szCs w:val="22"/>
              </w:rPr>
            </w:pPr>
            <w:r w:rsidRPr="00C836F2">
              <w:rPr>
                <w:color w:val="000000" w:themeColor="text1"/>
                <w:szCs w:val="22"/>
              </w:rPr>
              <w:t>Fully Paid dues of</w:t>
            </w:r>
            <w:r w:rsidRPr="00C836F2">
              <w:rPr>
                <w:color w:val="000000" w:themeColor="text1"/>
                <w:szCs w:val="22"/>
              </w:rPr>
              <w:br/>
            </w:r>
            <w:hyperlink w:history="1" r:id="rId36">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w:history="1" r:id="rId37">
              <w:r w:rsidRPr="00C836F2">
                <w:rPr>
                  <w:color w:val="000000" w:themeColor="text1"/>
                  <w:szCs w:val="22"/>
                  <w:u w:val="single"/>
                </w:rPr>
                <w:t>01.06.2022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2C243AE" w14:textId="77777777">
            <w:pPr>
              <w:rPr>
                <w:szCs w:val="22"/>
              </w:rPr>
            </w:pPr>
            <w:r w:rsidRPr="00C836F2">
              <w:rPr>
                <w:szCs w:val="22"/>
              </w:rPr>
              <w:t>93</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1AB5343" w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4A5FE25"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F138BE3" w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BEA5103" w14:textId="77777777">
            <w:pPr>
              <w:rPr>
                <w:szCs w:val="22"/>
              </w:rPr>
            </w:pPr>
            <w:r w:rsidRPr="00C836F2">
              <w:rPr>
                <w:szCs w:val="22"/>
              </w:rPr>
              <w:t>02.05.2022</w:t>
            </w:r>
          </w:p>
        </w:tc>
      </w:tr>
      <w:tr w:rsidRPr="00C836F2" w:rsidR="009648A8" w:rsidTr="00185CB2" w14:paraId="09260D38"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5D08F33" w14:textId="77777777">
            <w:pPr>
              <w:rPr>
                <w:szCs w:val="22"/>
              </w:rPr>
            </w:pPr>
            <w:r w:rsidRPr="00C836F2">
              <w:rPr>
                <w:szCs w:val="22"/>
              </w:rPr>
              <w:t>01.07.2022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D125C9C" w14:textId="77777777">
            <w:pPr>
              <w:rPr>
                <w:szCs w:val="22"/>
              </w:rPr>
            </w:pPr>
            <w:r w:rsidRPr="00C836F2">
              <w:rPr>
                <w:szCs w:val="22"/>
              </w:rPr>
              <w:t>01.07.2022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477B8A5" w14:textId="77777777">
            <w:pPr>
              <w:rPr>
                <w:color w:val="000000" w:themeColor="text1"/>
                <w:szCs w:val="22"/>
              </w:rPr>
            </w:pPr>
            <w:r w:rsidRPr="00C836F2">
              <w:rPr>
                <w:color w:val="000000" w:themeColor="text1"/>
                <w:szCs w:val="22"/>
              </w:rPr>
              <w:t>Paid entire dues of</w:t>
            </w:r>
            <w:r w:rsidRPr="00C836F2">
              <w:rPr>
                <w:color w:val="000000" w:themeColor="text1"/>
                <w:szCs w:val="22"/>
              </w:rPr>
              <w:br/>
            </w:r>
            <w:hyperlink w:history="1" r:id="rId38">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w:history="1" r:id="rId39">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w:history="1" r:id="rId40">
              <w:r w:rsidRPr="00C836F2">
                <w:rPr>
                  <w:color w:val="000000" w:themeColor="text1"/>
                  <w:szCs w:val="22"/>
                  <w:u w:val="single"/>
                </w:rPr>
                <w:t>01.07.2022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FF3620A" w14:textId="77777777">
            <w:pPr>
              <w:rPr>
                <w:szCs w:val="22"/>
              </w:rPr>
            </w:pPr>
            <w:r w:rsidRPr="00C836F2">
              <w:rPr>
                <w:szCs w:val="22"/>
              </w:rPr>
              <w:t>62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704FA23" w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4FD0F1F"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B39DC39" w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5C246E2" w14:textId="77777777">
            <w:pPr>
              <w:rPr>
                <w:szCs w:val="22"/>
              </w:rPr>
            </w:pPr>
            <w:r w:rsidRPr="00C836F2">
              <w:rPr>
                <w:szCs w:val="22"/>
              </w:rPr>
              <w:t>02.05.2022</w:t>
            </w:r>
          </w:p>
        </w:tc>
      </w:tr>
      <w:tr w:rsidRPr="00C836F2" w:rsidR="009648A8" w:rsidTr="00185CB2" w14:paraId="53C49A9D"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3D5CAE7" w14:textId="77777777">
            <w:pPr>
              <w:rPr>
                <w:szCs w:val="22"/>
              </w:rPr>
            </w:pPr>
            <w:r w:rsidRPr="00C836F2">
              <w:rPr>
                <w:szCs w:val="22"/>
              </w:rPr>
              <w:t>01.08.2022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BD5C42E" w14:textId="77777777">
            <w:pPr>
              <w:rPr>
                <w:szCs w:val="22"/>
              </w:rPr>
            </w:pPr>
            <w:r w:rsidRPr="00C836F2">
              <w:rPr>
                <w:szCs w:val="22"/>
              </w:rPr>
              <w:t>01.08.2022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2D3DE65" w14:textId="77777777">
            <w:pPr>
              <w:rPr>
                <w:color w:val="000000" w:themeColor="text1"/>
                <w:szCs w:val="22"/>
              </w:rPr>
            </w:pPr>
            <w:r w:rsidRPr="00C836F2">
              <w:rPr>
                <w:color w:val="000000" w:themeColor="text1"/>
                <w:szCs w:val="22"/>
              </w:rPr>
              <w:t>Paid entire dues of</w:t>
            </w:r>
            <w:r w:rsidRPr="00C836F2">
              <w:rPr>
                <w:color w:val="000000" w:themeColor="text1"/>
                <w:szCs w:val="22"/>
              </w:rPr>
              <w:br/>
            </w:r>
            <w:hyperlink w:history="1" r:id="rId4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w:history="1" r:id="rId42">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w:history="1" r:id="rId43">
              <w:r w:rsidRPr="00C836F2">
                <w:rPr>
                  <w:color w:val="000000" w:themeColor="text1"/>
                  <w:szCs w:val="22"/>
                  <w:u w:val="single"/>
                </w:rPr>
                <w:t>01.08.2022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5079FAF" w14:textId="77777777">
            <w:pPr>
              <w:rPr>
                <w:szCs w:val="22"/>
              </w:rPr>
            </w:pPr>
            <w:r w:rsidRPr="00C836F2">
              <w:rPr>
                <w:szCs w:val="22"/>
              </w:rPr>
              <w:t>32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085D1FF" w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8D5D9D0"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F11C08E" w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714CB35" w14:textId="77777777">
            <w:pPr>
              <w:rPr>
                <w:szCs w:val="22"/>
              </w:rPr>
            </w:pPr>
            <w:r w:rsidRPr="00C836F2">
              <w:rPr>
                <w:szCs w:val="22"/>
              </w:rPr>
              <w:t>02.05.2022</w:t>
            </w:r>
          </w:p>
        </w:tc>
      </w:tr>
      <w:tr w:rsidRPr="00C836F2" w:rsidR="009648A8" w:rsidTr="00185CB2" w14:paraId="36BF2E66" w14:textId="77777777">
        <w:trPr>
          <w:trHeight w:val="1745"/>
        </w:trPr>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86C5FD6" w14:textId="77777777">
            <w:pPr>
              <w:rPr>
                <w:szCs w:val="22"/>
              </w:rPr>
            </w:pPr>
            <w:r w:rsidRPr="00C836F2">
              <w:rPr>
                <w:szCs w:val="22"/>
              </w:rPr>
              <w:t>01.09.2022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0A576AD" w14:textId="77777777">
            <w:pPr>
              <w:rPr>
                <w:szCs w:val="22"/>
              </w:rPr>
            </w:pPr>
            <w:r w:rsidRPr="00C836F2">
              <w:rPr>
                <w:szCs w:val="22"/>
              </w:rPr>
              <w:t>01.09.2022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6C68DD5" w14:textId="77777777">
            <w:pPr>
              <w:rPr>
                <w:color w:val="000000" w:themeColor="text1"/>
                <w:szCs w:val="22"/>
              </w:rPr>
            </w:pPr>
            <w:r w:rsidRPr="00C836F2">
              <w:rPr>
                <w:color w:val="000000" w:themeColor="text1"/>
                <w:szCs w:val="22"/>
              </w:rPr>
              <w:t>Paid entire dues of</w:t>
            </w:r>
            <w:r w:rsidRPr="00C836F2">
              <w:rPr>
                <w:color w:val="000000" w:themeColor="text1"/>
                <w:szCs w:val="22"/>
              </w:rPr>
              <w:br/>
            </w:r>
            <w:r w:rsidRPr="00C836F2">
              <w:rPr>
                <w:color w:val="000000" w:themeColor="text1"/>
                <w:szCs w:val="22"/>
              </w:rPr>
              <w:t>01.07.2022 &amp;</w:t>
            </w:r>
            <w:r w:rsidRPr="00C836F2">
              <w:rPr>
                <w:color w:val="000000" w:themeColor="text1"/>
                <w:szCs w:val="22"/>
              </w:rPr>
              <w:br/>
            </w:r>
            <w:r w:rsidRPr="00C836F2">
              <w:rPr>
                <w:color w:val="000000" w:themeColor="text1"/>
                <w:szCs w:val="22"/>
              </w:rPr>
              <w:t>01.08.2022 at EOD</w:t>
            </w:r>
            <w:r w:rsidRPr="00C836F2">
              <w:rPr>
                <w:color w:val="000000" w:themeColor="text1"/>
                <w:szCs w:val="22"/>
              </w:rPr>
              <w:br/>
            </w:r>
            <w:hyperlink w:history="1" r:id="rId44">
              <w:r w:rsidRPr="00C836F2">
                <w:rPr>
                  <w:color w:val="000000" w:themeColor="text1"/>
                  <w:szCs w:val="22"/>
                  <w:u w:val="single"/>
                </w:rPr>
                <w:t>01.09.2022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A3C0D0E" w14:textId="77777777">
            <w:pPr>
              <w:rPr>
                <w:szCs w:val="22"/>
              </w:rPr>
            </w:pPr>
            <w:r w:rsidRPr="00C836F2">
              <w:rPr>
                <w:szCs w:val="22"/>
              </w:rPr>
              <w:lastRenderedPageBreak/>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CCDA26A" w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7DC6532"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D22FAD7" w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1FDF57A" w14:textId="77777777">
            <w:pPr>
              <w:rPr>
                <w:szCs w:val="22"/>
              </w:rPr>
            </w:pPr>
            <w:r w:rsidRPr="00C836F2">
              <w:rPr>
                <w:szCs w:val="22"/>
              </w:rPr>
              <w:t>02.05.2022</w:t>
            </w:r>
          </w:p>
        </w:tc>
      </w:tr>
      <w:tr w:rsidRPr="00C836F2" w:rsidR="009648A8" w:rsidTr="00185CB2" w14:paraId="148A8BC0"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F63DA3E" w14:textId="77777777">
            <w:pPr>
              <w:rPr>
                <w:szCs w:val="22"/>
              </w:rPr>
            </w:pPr>
            <w:r w:rsidRPr="00C836F2">
              <w:rPr>
                <w:szCs w:val="22"/>
              </w:rPr>
              <w:t>01.10.2022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4B8588A" w14:textId="77777777">
            <w:pPr>
              <w:rPr>
                <w:szCs w:val="22"/>
              </w:rPr>
            </w:pPr>
            <w:r w:rsidRPr="00C836F2">
              <w:rPr>
                <w:szCs w:val="22"/>
              </w:rPr>
              <w:t>01.10.2022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F295BB4" w14:textId="77777777">
            <w:pPr>
              <w:rPr>
                <w:color w:val="000000" w:themeColor="text1"/>
                <w:szCs w:val="22"/>
              </w:rPr>
            </w:pPr>
            <w:r w:rsidRPr="00C836F2">
              <w:rPr>
                <w:color w:val="000000" w:themeColor="text1"/>
                <w:szCs w:val="22"/>
              </w:rPr>
              <w:t>Paid entire dues of</w:t>
            </w:r>
            <w:r w:rsidRPr="00C836F2">
              <w:rPr>
                <w:color w:val="000000" w:themeColor="text1"/>
                <w:szCs w:val="22"/>
              </w:rPr>
              <w:br/>
            </w:r>
            <w:hyperlink w:history="1" r:id="rId45">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w:history="1" r:id="rId46">
              <w:r w:rsidRPr="00C836F2">
                <w:rPr>
                  <w:color w:val="000000" w:themeColor="text1"/>
                  <w:szCs w:val="22"/>
                  <w:u w:val="single"/>
                </w:rPr>
                <w:t>01.10.2022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0B003B8" w14:textId="77777777">
            <w:pPr>
              <w:rPr>
                <w:szCs w:val="22"/>
              </w:rPr>
            </w:pPr>
            <w:r w:rsidRPr="00C836F2">
              <w:rPr>
                <w:szCs w:val="22"/>
              </w:rPr>
              <w:t>0</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B8BA973" w14:textId="77777777">
            <w:pPr>
              <w:rPr>
                <w:szCs w:val="22"/>
              </w:rPr>
            </w:pPr>
            <w:r w:rsidRPr="00C836F2">
              <w:rPr>
                <w:szCs w:val="22"/>
              </w:rPr>
              <w:t>Standard account with no Overdue</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7F06124"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BCB7D0A" w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888D61A" w14:textId="77777777">
            <w:pPr>
              <w:rPr>
                <w:szCs w:val="22"/>
              </w:rPr>
            </w:pPr>
            <w:r w:rsidRPr="00C836F2">
              <w:rPr>
                <w:szCs w:val="22"/>
              </w:rPr>
              <w:t>STD from 01.10.2022</w:t>
            </w:r>
          </w:p>
        </w:tc>
      </w:tr>
    </w:tbl>
    <w:p w:rsidRPr="00C836F2" w:rsidR="009648A8" w:rsidP="009648A8" w:rsidRDefault="009648A8" w14:paraId="221FF23C" w14:textId="77777777">
      <w:pPr>
        <w:spacing w:after="160" w:line="259" w:lineRule="auto"/>
        <w:rPr>
          <w:rFonts w:ascii="Zurich Blk BT" w:hAnsi="Zurich Blk BT" w:eastAsiaTheme="minorHAnsi" w:cstheme="minorBidi"/>
          <w:szCs w:val="22"/>
        </w:rPr>
      </w:pPr>
    </w:p>
    <w:p w:rsidRPr="00C836F2" w:rsidR="009648A8" w:rsidP="009648A8" w:rsidRDefault="009648A8" w14:paraId="3E9CA517" w14:textId="77777777">
      <w:pPr>
        <w:rPr>
          <w:rFonts w:cs="Zurich BT"/>
          <w:szCs w:val="22"/>
        </w:rPr>
      </w:pPr>
      <w:r w:rsidRPr="00C836F2">
        <w:rPr>
          <w:szCs w:val="22"/>
        </w:rPr>
        <w:t xml:space="preserve">Please note that the aforesaid few examples are illustrative and not exhaustive in nature, covering common scenarios. </w:t>
      </w:r>
    </w:p>
    <w:p w:rsidRPr="00C5781A" w:rsidR="009648A8" w:rsidP="00930DC5" w:rsidRDefault="009648A8" w14:paraId="2F1FB7EC" w14:textId="77777777">
      <w:pPr>
        <w:rPr>
          <w:rFonts w:cs="Zurich BT"/>
          <w:sz w:val="20"/>
          <w:szCs w:val="20"/>
        </w:rPr>
      </w:pPr>
    </w:p>
    <w:p w:rsidRPr="00C5781A" w:rsidR="001E08CC" w:rsidP="00F224CD" w:rsidRDefault="001E08CC" w14:paraId="5EF5C5FA" w14:textId="77777777">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be executed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sidR="00C2789F">
        <w:rPr>
          <w:rFonts w:ascii="Zurich Blk BT" w:hAnsi="Zurich Blk BT" w:cs="Zurich Blk BT"/>
          <w:bCs/>
          <w:iCs/>
          <w:color w:val="000000"/>
          <w:szCs w:val="22"/>
        </w:rPr>
        <w:t>.</w:t>
      </w:r>
      <w:r w:rsidRPr="00C5781A">
        <w:rPr>
          <w:rFonts w:cs="Zurich Blk BT"/>
          <w:i/>
          <w:iCs/>
          <w:color w:val="000000"/>
          <w:szCs w:val="22"/>
        </w:rPr>
        <w:t xml:space="preserve"> </w:t>
      </w:r>
    </w:p>
    <w:p w:rsidRPr="00C5781A" w:rsidR="001E08CC" w:rsidP="001E08CC" w:rsidRDefault="001E08CC" w14:paraId="15B8F465" w14:textId="77777777">
      <w:pPr>
        <w:tabs>
          <w:tab w:val="left" w:pos="0"/>
        </w:tabs>
        <w:ind w:right="4255"/>
        <w:rPr>
          <w:rFonts w:cs="Zurich BT"/>
          <w:szCs w:val="22"/>
          <w:u w:val="single"/>
        </w:rPr>
      </w:pPr>
    </w:p>
    <w:p w:rsidRPr="00C5781A" w:rsidR="001E08CC" w:rsidP="001E08CC" w:rsidRDefault="001E08CC" w14:paraId="738481BB" w14:textId="77777777">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rsidRPr="00C5781A" w:rsidR="001E08CC" w:rsidP="001E08CC" w:rsidRDefault="001E08CC" w14:paraId="3D71E83B" w14:textId="77777777">
      <w:pPr>
        <w:pStyle w:val="WW-Default0"/>
        <w:tabs>
          <w:tab w:val="left" w:pos="4051"/>
        </w:tabs>
        <w:rPr>
          <w:rFonts w:ascii="Zurich BT" w:hAnsi="Zurich BT"/>
          <w:sz w:val="22"/>
          <w:szCs w:val="22"/>
        </w:rPr>
      </w:pPr>
    </w:p>
    <w:p w:rsidRPr="00C5781A" w:rsidR="001E08CC" w:rsidP="001E08CC" w:rsidRDefault="001E08CC" w14:paraId="55E6FEAB" w14:textId="77777777">
      <w:pPr>
        <w:tabs>
          <w:tab w:val="left" w:pos="0"/>
          <w:tab w:val="left" w:pos="4051"/>
        </w:tabs>
        <w:ind w:right="4255"/>
        <w:rPr>
          <w:rFonts w:cs="Zurich BT"/>
          <w:szCs w:val="22"/>
        </w:rPr>
      </w:pPr>
    </w:p>
    <w:p w:rsidRPr="00C5781A" w:rsidR="001E08CC" w:rsidP="001E08CC" w:rsidRDefault="001E08CC" w14:paraId="19C4BACB" w14:textId="77777777">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Mr./Ms. _____________, its authorized official.</w:t>
      </w:r>
    </w:p>
    <w:p w:rsidRPr="00C5781A" w:rsidR="001E08CC" w:rsidP="001E08CC" w:rsidRDefault="001E08CC" w14:paraId="2B3EBAF7" w14:textId="77777777">
      <w:pPr>
        <w:tabs>
          <w:tab w:val="left" w:pos="748"/>
          <w:tab w:val="left" w:pos="4051"/>
        </w:tabs>
        <w:ind w:left="748" w:right="4255" w:hanging="748"/>
        <w:rPr>
          <w:rFonts w:cs="Zurich BT"/>
          <w:szCs w:val="22"/>
        </w:rPr>
      </w:pPr>
    </w:p>
    <w:p w:rsidRPr="00C5781A" w:rsidR="001E08CC" w:rsidP="001E08CC" w:rsidRDefault="001E08CC" w14:paraId="20975892" w14:textId="77777777">
      <w:pPr>
        <w:pStyle w:val="Default"/>
        <w:tabs>
          <w:tab w:val="left" w:pos="4051"/>
        </w:tabs>
        <w:jc w:val="both"/>
        <w:rPr>
          <w:rFonts w:ascii="Zurich BT" w:hAnsi="Zurich BT" w:cs="Zurich BT"/>
          <w:sz w:val="22"/>
          <w:szCs w:val="22"/>
        </w:rPr>
      </w:pPr>
    </w:p>
    <w:p w:rsidRPr="00C5781A" w:rsidR="001E08CC" w:rsidP="001E08CC" w:rsidRDefault="001E08CC" w14:paraId="692D8D69" w14:textId="77777777">
      <w:pPr>
        <w:pStyle w:val="Default"/>
        <w:tabs>
          <w:tab w:val="left" w:pos="4051"/>
        </w:tabs>
        <w:jc w:val="both"/>
        <w:rPr>
          <w:rFonts w:ascii="Zurich BT" w:hAnsi="Zurich BT" w:cs="Zurich BT"/>
          <w:sz w:val="22"/>
          <w:szCs w:val="22"/>
        </w:rPr>
      </w:pPr>
    </w:p>
    <w:p w:rsidRPr="00C5781A" w:rsidR="001E08CC" w:rsidP="001E08CC" w:rsidRDefault="001E08CC" w14:paraId="1396F413" w14:textId="77777777">
      <w:pPr>
        <w:pStyle w:val="Default"/>
        <w:tabs>
          <w:tab w:val="left" w:pos="4051"/>
        </w:tabs>
        <w:jc w:val="both"/>
        <w:rPr>
          <w:rFonts w:ascii="Zurich BT" w:hAnsi="Zurich BT" w:cs="Zurich BT"/>
          <w:sz w:val="22"/>
          <w:szCs w:val="22"/>
        </w:rPr>
      </w:pPr>
    </w:p>
    <w:p w:rsidRPr="00C5781A" w:rsidR="001E08CC" w:rsidP="001E08CC" w:rsidRDefault="001E08CC" w14:paraId="211E4B34" w14:textId="77777777">
      <w:pPr>
        <w:pStyle w:val="Default"/>
        <w:tabs>
          <w:tab w:val="left" w:pos="4051"/>
        </w:tabs>
        <w:jc w:val="both"/>
        <w:rPr>
          <w:rFonts w:ascii="Zurich BT" w:hAnsi="Zurich BT" w:cs="Zurich BT"/>
          <w:sz w:val="22"/>
          <w:szCs w:val="22"/>
        </w:rPr>
      </w:pPr>
    </w:p>
    <w:p w:rsidRPr="00C5781A" w:rsidR="001E08CC" w:rsidP="001E08CC" w:rsidRDefault="001E08CC" w14:paraId="2237DC9D" w14:textId="77777777">
      <w:pPr>
        <w:pStyle w:val="Default"/>
        <w:tabs>
          <w:tab w:val="left" w:pos="4051"/>
        </w:tabs>
        <w:jc w:val="both"/>
        <w:rPr>
          <w:rFonts w:ascii="Zurich BT" w:hAnsi="Zurich BT" w:cs="Zurich BT"/>
          <w:sz w:val="22"/>
          <w:szCs w:val="22"/>
        </w:rPr>
      </w:pPr>
    </w:p>
    <w:p w:rsidRPr="00C5781A" w:rsidR="001E08CC" w:rsidP="001E08CC" w:rsidRDefault="001E08CC" w14:paraId="54173AE4" w14:textId="77777777">
      <w:pPr>
        <w:pStyle w:val="Default"/>
        <w:tabs>
          <w:tab w:val="left" w:pos="4051"/>
        </w:tabs>
        <w:jc w:val="both"/>
        <w:rPr>
          <w:rFonts w:ascii="Zurich BT" w:hAnsi="Zurich BT" w:cs="Zurich BT"/>
          <w:sz w:val="22"/>
          <w:szCs w:val="22"/>
        </w:rPr>
      </w:pPr>
    </w:p>
    <w:p w:rsidRPr="00C5781A" w:rsidR="001E08CC" w:rsidP="001E08CC" w:rsidRDefault="001E08CC" w14:paraId="1A3B1E16" w14:textId="77777777">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rsidRPr="00C5781A" w:rsidR="001E08CC" w:rsidP="001E08CC" w:rsidRDefault="001E08CC" w14:paraId="68FE02FD" w14:textId="77777777">
      <w:pPr>
        <w:pStyle w:val="Default"/>
        <w:tabs>
          <w:tab w:val="left" w:pos="4051"/>
        </w:tabs>
        <w:jc w:val="both"/>
        <w:rPr>
          <w:rFonts w:ascii="Zurich BT" w:hAnsi="Zurich BT" w:cs="Zurich BT"/>
          <w:sz w:val="22"/>
          <w:szCs w:val="22"/>
        </w:rPr>
      </w:pPr>
    </w:p>
    <w:p w:rsidRPr="00C5781A" w:rsidR="001E08CC" w:rsidP="001E08CC" w:rsidRDefault="001E08CC" w14:paraId="73C58B4F" w14:textId="77777777">
      <w:pPr>
        <w:tabs>
          <w:tab w:val="left" w:pos="748"/>
          <w:tab w:val="left" w:pos="4051"/>
        </w:tabs>
        <w:ind w:right="4169"/>
        <w:rPr>
          <w:rFonts w:cs="Zurich BT"/>
          <w:szCs w:val="22"/>
        </w:rPr>
      </w:pPr>
    </w:p>
    <w:p w:rsidRPr="00C5781A" w:rsidR="001E08CC" w:rsidP="001E08CC" w:rsidRDefault="001E08CC" w14:paraId="7C7E4903" w14:textId="77777777">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rsidRPr="00C5781A" w:rsidR="001E08CC" w:rsidP="001E08CC" w:rsidRDefault="001E08CC" w14:paraId="13C3E6E9" w14:textId="77777777">
      <w:pPr>
        <w:tabs>
          <w:tab w:val="left" w:pos="748"/>
          <w:tab w:val="left" w:pos="4051"/>
        </w:tabs>
        <w:ind w:left="748" w:right="4255" w:hanging="748"/>
        <w:rPr>
          <w:rFonts w:cs="Zurich BT"/>
          <w:szCs w:val="22"/>
        </w:rPr>
      </w:pPr>
    </w:p>
    <w:p w:rsidRPr="00C5781A" w:rsidR="001E08CC" w:rsidP="001E08CC" w:rsidRDefault="001E08CC" w14:paraId="5D7E44FF" w14:textId="77777777">
      <w:pPr>
        <w:tabs>
          <w:tab w:val="left" w:pos="748"/>
          <w:tab w:val="left" w:pos="4051"/>
        </w:tabs>
        <w:ind w:left="748" w:right="4255" w:hanging="748"/>
        <w:rPr>
          <w:rFonts w:cs="Zurich BT"/>
          <w:szCs w:val="22"/>
        </w:rPr>
      </w:pPr>
      <w:r w:rsidRPr="00C5781A">
        <w:rPr>
          <w:rFonts w:cs="Zurich BT"/>
          <w:szCs w:val="22"/>
        </w:rPr>
        <w:t xml:space="preserve">OR </w:t>
      </w:r>
    </w:p>
    <w:p w:rsidRPr="00C5781A" w:rsidR="001E08CC" w:rsidP="001E08CC" w:rsidRDefault="001E08CC" w14:paraId="5029C7FF" w14:textId="77777777">
      <w:pPr>
        <w:tabs>
          <w:tab w:val="left" w:pos="748"/>
          <w:tab w:val="left" w:pos="4051"/>
        </w:tabs>
        <w:ind w:left="748" w:right="4255" w:hanging="748"/>
        <w:rPr>
          <w:rFonts w:cs="Zurich BT"/>
          <w:szCs w:val="22"/>
        </w:rPr>
      </w:pPr>
    </w:p>
    <w:p w:rsidRPr="00F224CD" w:rsidR="001E08CC" w:rsidP="001E08CC" w:rsidRDefault="001E08CC" w14:paraId="6DEA67E9" w14:textId="77777777">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sidR="00C2789F">
        <w:rPr>
          <w:rFonts w:cs="Zurich BT"/>
          <w:szCs w:val="22"/>
        </w:rPr>
        <w:t xml:space="preserve"> its authorised official. </w:t>
      </w:r>
      <w:r w:rsidRPr="00F224CD">
        <w:rPr>
          <w:rFonts w:cs="Zurich BT"/>
          <w:szCs w:val="22"/>
        </w:rPr>
        <w:t xml:space="preserve"> </w:t>
      </w:r>
    </w:p>
    <w:p w:rsidRPr="00F224CD" w:rsidR="00112648" w:rsidP="001E08CC" w:rsidRDefault="00112648" w14:paraId="54A1538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Pr="00F224CD" w:rsidR="00112648">
      <w:headerReference w:type="even" r:id="rId47"/>
      <w:headerReference w:type="default" r:id="rId48"/>
      <w:footerReference w:type="even" r:id="rId49"/>
      <w:footerReference w:type="default" r:id="rId50"/>
      <w:footerReference w:type="first" r:id="rId51"/>
      <w:type w:val="continuous"/>
      <w:pgSz w:w="11905" w:h="16837" w:orient="portrait"/>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687" w:rsidRDefault="00AB5687" w14:paraId="16E51BF5" w14:textId="77777777">
      <w:r>
        <w:separator/>
      </w:r>
    </w:p>
  </w:endnote>
  <w:endnote w:type="continuationSeparator" w:id="0">
    <w:p w:rsidR="00AB5687" w:rsidRDefault="00AB5687" w14:paraId="19714963" w14:textId="77777777">
      <w:r>
        <w:continuationSeparator/>
      </w:r>
    </w:p>
  </w:endnote>
  <w:endnote w:type="continuationNotice" w:id="1">
    <w:p w:rsidR="00AB5687" w:rsidRDefault="00AB5687" w14:paraId="20FDB7B0"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Zurich"/>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867B7F" w14:paraId="2FBF289D" w14:textId="07457929">
    <w:pPr>
      <w:pStyle w:val="Header"/>
      <w:framePr w:wrap="around" w:hAnchor="margin" w:vAnchor="text" w:xAlign="center" w:y="1"/>
      <w:rPr>
        <w:rStyle w:val="PageNumber"/>
      </w:rPr>
    </w:pPr>
    <w:r>
      <w:rPr>
        <w:rStyle w:val="PageNumber"/>
      </w:rPr>
      <w:t xml:space="preserve">  </w:t>
    </w:r>
    <w:r>
      <w:rPr>
        <w:rStyle w:val="PageNumber"/>
        <w:noProof/>
      </w:rPr>
      <w:t>33</w:t>
    </w:r>
  </w:p>
  <w:p w:rsidRPr="00044CBB" w:rsidR="00867B7F" w:rsidP="00044CBB" w:rsidRDefault="00867B7F" w14:paraId="1002BA8E" w14:textId="77777777">
    <w:pPr>
      <w:pStyle w:val="Header"/>
    </w:pPr>
  </w:p>
  <w:p w:rsidR="00867B7F" w:rsidP="00044CBB" w:rsidRDefault="00867B7F" w14:paraId="53BB9F6B" w14:textId="77777777"/>
  <w:p w:rsidR="00867B7F" w:rsidP="00044CBB" w:rsidRDefault="00867B7F" w14:paraId="5FDFB0C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rsidR="00867B7F" w:rsidP="00044CBB" w:rsidRDefault="00867B7F" w14:paraId="238E75A7" w14:textId="0F45C76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867B7F" w:rsidTr="00F42908" w14:paraId="23C81594" w14:textId="77777777">
      <w:trPr>
        <w:trHeight w:val="707"/>
      </w:trPr>
      <w:tc>
        <w:tcPr>
          <w:tcW w:w="2803" w:type="dxa"/>
          <w:vAlign w:val="bottom"/>
        </w:tcPr>
        <w:p w:rsidRPr="00D12F38" w:rsidR="00867B7F" w:rsidP="00A604ED" w:rsidRDefault="00867B7F" w14:paraId="28698D14" w14:textId="77777777">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rsidRPr="00D12F38" w:rsidR="00867B7F" w:rsidP="00A604ED" w:rsidRDefault="00867B7F" w14:paraId="745609EF" w14:textId="5A59B0B7">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rsidRPr="00A604ED" w:rsidR="00867B7F" w:rsidP="00A604ED" w:rsidRDefault="00867B7F" w14:paraId="74220629" w14:textId="201032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867B7F" w14:paraId="0FECB4BA" w14:textId="77777777">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687" w:rsidRDefault="00AB5687" w14:paraId="31D26F93" w14:textId="77777777">
      <w:r>
        <w:separator/>
      </w:r>
    </w:p>
  </w:footnote>
  <w:footnote w:type="continuationSeparator" w:id="0">
    <w:p w:rsidR="00AB5687" w:rsidRDefault="00AB5687" w14:paraId="6DB05313" w14:textId="77777777">
      <w:r>
        <w:continuationSeparator/>
      </w:r>
    </w:p>
  </w:footnote>
  <w:footnote w:type="continuationNotice" w:id="1">
    <w:p w:rsidR="00AB5687" w:rsidRDefault="00AB5687" w14:paraId="01DDF349" w14:textId="77777777">
      <w:pPr>
        <w:spacing w:line="240" w:lineRule="auto"/>
      </w:pPr>
    </w:p>
  </w:footnote>
  <w:footnote w:id="2">
    <w:p w:rsidR="00867B7F" w:rsidRDefault="00867B7F" w14:paraId="72C9B5EB" w14:textId="0F09A707">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accordingly</w:t>
      </w:r>
      <w:r w:rsidRPr="001F38A6">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867B7F" w14:paraId="544256A4" w14:textId="07CAD84F">
    <w:pPr>
      <w:pStyle w:val="Head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867B7F" w14:paraId="3EE161A5" w14:textId="77777777">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AA337BA"/>
    <w:multiLevelType w:val="hybridMultilevel"/>
    <w:tmpl w:val="20C6A046"/>
    <w:lvl w:ilvl="0" w:tplc="04090001">
      <w:start w:val="1"/>
      <w:numFmt w:val="bullet"/>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30"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2"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hint="default" w:ascii="Zurich BT" w:hAnsi="Zurich B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987886"/>
    <w:multiLevelType w:val="hybridMultilevel"/>
    <w:tmpl w:val="88C8D2AE"/>
    <w:lvl w:ilvl="0" w:tplc="DDA23D62">
      <w:start w:val="1"/>
      <w:numFmt w:val="lowerLetter"/>
      <w:lvlText w:val="%1."/>
      <w:lvlJc w:val="left"/>
      <w:pPr>
        <w:ind w:left="360" w:hanging="360"/>
      </w:pPr>
      <w:rPr>
        <w:rFonts w:hint="default" w:ascii="Zurich BT" w:hAnsi="Zurich B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2"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6" w15:restartNumberingAfterBreak="0">
    <w:nsid w:val="633F2798"/>
    <w:multiLevelType w:val="hybridMultilevel"/>
    <w:tmpl w:val="D8AE1582"/>
    <w:lvl w:ilvl="0" w:tplc="76DA0B3E">
      <w:start w:val="1"/>
      <w:numFmt w:val="lowerLetter"/>
      <w:lvlText w:val="%1."/>
      <w:lvlJc w:val="left"/>
      <w:pPr>
        <w:ind w:left="720" w:hanging="360"/>
      </w:pPr>
      <w:rPr>
        <w:rFonts w:hint="default" w:ascii="Zurich BT" w:hAnsi="Zurich B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4"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3"/>
  </w:num>
  <w:num w:numId="3">
    <w:abstractNumId w:val="53"/>
  </w:num>
  <w:num w:numId="4">
    <w:abstractNumId w:val="52"/>
  </w:num>
  <w:num w:numId="5">
    <w:abstractNumId w:val="64"/>
  </w:num>
  <w:num w:numId="6">
    <w:abstractNumId w:val="55"/>
  </w:num>
  <w:num w:numId="7">
    <w:abstractNumId w:val="47"/>
  </w:num>
  <w:num w:numId="8">
    <w:abstractNumId w:val="58"/>
  </w:num>
  <w:num w:numId="9">
    <w:abstractNumId w:val="56"/>
  </w:num>
  <w:num w:numId="10">
    <w:abstractNumId w:val="48"/>
  </w:num>
  <w:num w:numId="11">
    <w:abstractNumId w:val="30"/>
  </w:num>
  <w:num w:numId="12">
    <w:abstractNumId w:val="44"/>
  </w:num>
  <w:num w:numId="13">
    <w:abstractNumId w:val="28"/>
  </w:num>
  <w:num w:numId="14">
    <w:abstractNumId w:val="41"/>
  </w:num>
  <w:num w:numId="15">
    <w:abstractNumId w:val="65"/>
  </w:num>
  <w:num w:numId="16">
    <w:abstractNumId w:val="57"/>
  </w:num>
  <w:num w:numId="17">
    <w:abstractNumId w:val="38"/>
  </w:num>
  <w:num w:numId="18">
    <w:abstractNumId w:val="45"/>
  </w:num>
  <w:num w:numId="19">
    <w:abstractNumId w:val="49"/>
  </w:num>
  <w:num w:numId="20">
    <w:abstractNumId w:val="27"/>
  </w:num>
  <w:num w:numId="21">
    <w:abstractNumId w:val="59"/>
  </w:num>
  <w:num w:numId="22">
    <w:abstractNumId w:val="34"/>
  </w:num>
  <w:num w:numId="23">
    <w:abstractNumId w:val="62"/>
  </w:num>
  <w:num w:numId="24">
    <w:abstractNumId w:val="37"/>
  </w:num>
  <w:num w:numId="25">
    <w:abstractNumId w:val="33"/>
  </w:num>
  <w:num w:numId="26">
    <w:abstractNumId w:val="42"/>
  </w:num>
  <w:num w:numId="27">
    <w:abstractNumId w:val="63"/>
  </w:num>
  <w:num w:numId="28">
    <w:abstractNumId w:val="36"/>
  </w:num>
  <w:num w:numId="29">
    <w:abstractNumId w:val="60"/>
  </w:num>
  <w:num w:numId="30">
    <w:abstractNumId w:val="19"/>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67"/>
  </w:num>
  <w:num w:numId="34">
    <w:abstractNumId w:val="31"/>
  </w:num>
  <w:num w:numId="35">
    <w:abstractNumId w:val="50"/>
  </w:num>
  <w:num w:numId="36">
    <w:abstractNumId w:val="61"/>
  </w:num>
  <w:num w:numId="37">
    <w:abstractNumId w:val="54"/>
  </w:num>
  <w:num w:numId="38">
    <w:abstractNumId w:val="32"/>
  </w:num>
  <w:num w:numId="39">
    <w:abstractNumId w:val="66"/>
  </w:num>
  <w:num w:numId="40">
    <w:abstractNumId w:val="40"/>
  </w:num>
  <w:num w:numId="41">
    <w:abstractNumId w:val="29"/>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FE6"/>
    <w:rsid w:val="0000322B"/>
    <w:rsid w:val="0000362B"/>
    <w:rsid w:val="00004833"/>
    <w:rsid w:val="00006355"/>
    <w:rsid w:val="00006640"/>
    <w:rsid w:val="00006913"/>
    <w:rsid w:val="00006CBD"/>
    <w:rsid w:val="00007007"/>
    <w:rsid w:val="00007B36"/>
    <w:rsid w:val="00007E7F"/>
    <w:rsid w:val="000105B4"/>
    <w:rsid w:val="0001060C"/>
    <w:rsid w:val="000106E1"/>
    <w:rsid w:val="00010A70"/>
    <w:rsid w:val="000113EB"/>
    <w:rsid w:val="00015F0F"/>
    <w:rsid w:val="000168D7"/>
    <w:rsid w:val="00016EB8"/>
    <w:rsid w:val="00020F67"/>
    <w:rsid w:val="00021449"/>
    <w:rsid w:val="000219AE"/>
    <w:rsid w:val="00022613"/>
    <w:rsid w:val="00022692"/>
    <w:rsid w:val="00023FB7"/>
    <w:rsid w:val="0002472F"/>
    <w:rsid w:val="00024C8D"/>
    <w:rsid w:val="000254BC"/>
    <w:rsid w:val="00030875"/>
    <w:rsid w:val="00031BED"/>
    <w:rsid w:val="00032203"/>
    <w:rsid w:val="0003252C"/>
    <w:rsid w:val="00032F89"/>
    <w:rsid w:val="00035540"/>
    <w:rsid w:val="000358C5"/>
    <w:rsid w:val="00036505"/>
    <w:rsid w:val="00036A9B"/>
    <w:rsid w:val="000402FD"/>
    <w:rsid w:val="000403CF"/>
    <w:rsid w:val="00040735"/>
    <w:rsid w:val="00041FBC"/>
    <w:rsid w:val="0004294B"/>
    <w:rsid w:val="0004335B"/>
    <w:rsid w:val="000438A0"/>
    <w:rsid w:val="000439C0"/>
    <w:rsid w:val="000446B6"/>
    <w:rsid w:val="00044CBB"/>
    <w:rsid w:val="00044E92"/>
    <w:rsid w:val="00050292"/>
    <w:rsid w:val="000512A9"/>
    <w:rsid w:val="00052A1F"/>
    <w:rsid w:val="00053EC5"/>
    <w:rsid w:val="0005438A"/>
    <w:rsid w:val="0005455E"/>
    <w:rsid w:val="000548DF"/>
    <w:rsid w:val="00056B85"/>
    <w:rsid w:val="00057E42"/>
    <w:rsid w:val="00057F9A"/>
    <w:rsid w:val="00061EA1"/>
    <w:rsid w:val="00067CE3"/>
    <w:rsid w:val="00067F0B"/>
    <w:rsid w:val="0007081A"/>
    <w:rsid w:val="00070937"/>
    <w:rsid w:val="00070DDC"/>
    <w:rsid w:val="00070ECB"/>
    <w:rsid w:val="000716AE"/>
    <w:rsid w:val="000745A9"/>
    <w:rsid w:val="00074E25"/>
    <w:rsid w:val="00074FDD"/>
    <w:rsid w:val="00075AE1"/>
    <w:rsid w:val="0007623B"/>
    <w:rsid w:val="0007643C"/>
    <w:rsid w:val="000765EF"/>
    <w:rsid w:val="00076C89"/>
    <w:rsid w:val="000778BB"/>
    <w:rsid w:val="00077B65"/>
    <w:rsid w:val="0008064C"/>
    <w:rsid w:val="000807CA"/>
    <w:rsid w:val="00080DAF"/>
    <w:rsid w:val="000841E9"/>
    <w:rsid w:val="00084370"/>
    <w:rsid w:val="0008514B"/>
    <w:rsid w:val="000854DA"/>
    <w:rsid w:val="00087CF6"/>
    <w:rsid w:val="00087FD3"/>
    <w:rsid w:val="0009054C"/>
    <w:rsid w:val="00090BC6"/>
    <w:rsid w:val="00090F2A"/>
    <w:rsid w:val="000912D0"/>
    <w:rsid w:val="00092512"/>
    <w:rsid w:val="00093046"/>
    <w:rsid w:val="000954B2"/>
    <w:rsid w:val="000958E8"/>
    <w:rsid w:val="0009591A"/>
    <w:rsid w:val="00097986"/>
    <w:rsid w:val="00097D42"/>
    <w:rsid w:val="00097D9E"/>
    <w:rsid w:val="000A0599"/>
    <w:rsid w:val="000A4E92"/>
    <w:rsid w:val="000A5731"/>
    <w:rsid w:val="000B0741"/>
    <w:rsid w:val="000B14F7"/>
    <w:rsid w:val="000B3E4D"/>
    <w:rsid w:val="000B401A"/>
    <w:rsid w:val="000B6739"/>
    <w:rsid w:val="000B71B0"/>
    <w:rsid w:val="000C04D9"/>
    <w:rsid w:val="000C0A6C"/>
    <w:rsid w:val="000C109D"/>
    <w:rsid w:val="000C11DE"/>
    <w:rsid w:val="000C171D"/>
    <w:rsid w:val="000C3191"/>
    <w:rsid w:val="000C3314"/>
    <w:rsid w:val="000C3540"/>
    <w:rsid w:val="000C3849"/>
    <w:rsid w:val="000C5DE2"/>
    <w:rsid w:val="000C61B4"/>
    <w:rsid w:val="000C6D69"/>
    <w:rsid w:val="000C7261"/>
    <w:rsid w:val="000D0535"/>
    <w:rsid w:val="000D0F3D"/>
    <w:rsid w:val="000E2F6E"/>
    <w:rsid w:val="000E3495"/>
    <w:rsid w:val="000E38CC"/>
    <w:rsid w:val="000E54D2"/>
    <w:rsid w:val="000E72DF"/>
    <w:rsid w:val="000E7C38"/>
    <w:rsid w:val="000F18D3"/>
    <w:rsid w:val="000F19E8"/>
    <w:rsid w:val="000F383D"/>
    <w:rsid w:val="000F393E"/>
    <w:rsid w:val="000F4802"/>
    <w:rsid w:val="000F57C3"/>
    <w:rsid w:val="000F5C49"/>
    <w:rsid w:val="000F625F"/>
    <w:rsid w:val="000F634E"/>
    <w:rsid w:val="000F762E"/>
    <w:rsid w:val="0010227B"/>
    <w:rsid w:val="00102B3B"/>
    <w:rsid w:val="001031E2"/>
    <w:rsid w:val="001041B0"/>
    <w:rsid w:val="001041FA"/>
    <w:rsid w:val="0010423B"/>
    <w:rsid w:val="0010457E"/>
    <w:rsid w:val="00105DEB"/>
    <w:rsid w:val="0010684B"/>
    <w:rsid w:val="001075D9"/>
    <w:rsid w:val="00107E34"/>
    <w:rsid w:val="00110921"/>
    <w:rsid w:val="0011115E"/>
    <w:rsid w:val="001112E5"/>
    <w:rsid w:val="00111438"/>
    <w:rsid w:val="00112648"/>
    <w:rsid w:val="00112B85"/>
    <w:rsid w:val="00113667"/>
    <w:rsid w:val="00113C09"/>
    <w:rsid w:val="00113C5F"/>
    <w:rsid w:val="00114B6C"/>
    <w:rsid w:val="00116733"/>
    <w:rsid w:val="0011698D"/>
    <w:rsid w:val="001219B6"/>
    <w:rsid w:val="001232D2"/>
    <w:rsid w:val="00123526"/>
    <w:rsid w:val="00124A51"/>
    <w:rsid w:val="00124AFA"/>
    <w:rsid w:val="00124DD7"/>
    <w:rsid w:val="001265F5"/>
    <w:rsid w:val="00127511"/>
    <w:rsid w:val="00127765"/>
    <w:rsid w:val="00135590"/>
    <w:rsid w:val="00136733"/>
    <w:rsid w:val="00136A64"/>
    <w:rsid w:val="00136B0D"/>
    <w:rsid w:val="00136B9E"/>
    <w:rsid w:val="001403C2"/>
    <w:rsid w:val="0014056E"/>
    <w:rsid w:val="00140A23"/>
    <w:rsid w:val="00140F54"/>
    <w:rsid w:val="001415DA"/>
    <w:rsid w:val="00141DE7"/>
    <w:rsid w:val="00142368"/>
    <w:rsid w:val="00142475"/>
    <w:rsid w:val="00143913"/>
    <w:rsid w:val="0014405F"/>
    <w:rsid w:val="00145225"/>
    <w:rsid w:val="00146134"/>
    <w:rsid w:val="00146CA9"/>
    <w:rsid w:val="0015082C"/>
    <w:rsid w:val="00150A47"/>
    <w:rsid w:val="001514D5"/>
    <w:rsid w:val="00151AC2"/>
    <w:rsid w:val="0015313D"/>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4304"/>
    <w:rsid w:val="00166244"/>
    <w:rsid w:val="00167BB0"/>
    <w:rsid w:val="0017053B"/>
    <w:rsid w:val="00170D33"/>
    <w:rsid w:val="00173550"/>
    <w:rsid w:val="00174F7E"/>
    <w:rsid w:val="001802BD"/>
    <w:rsid w:val="00181B4D"/>
    <w:rsid w:val="00182399"/>
    <w:rsid w:val="00182602"/>
    <w:rsid w:val="00183931"/>
    <w:rsid w:val="001842BB"/>
    <w:rsid w:val="00184889"/>
    <w:rsid w:val="00185B86"/>
    <w:rsid w:val="00185E77"/>
    <w:rsid w:val="00186898"/>
    <w:rsid w:val="0018695F"/>
    <w:rsid w:val="001914E9"/>
    <w:rsid w:val="0019178C"/>
    <w:rsid w:val="00191B37"/>
    <w:rsid w:val="00191BEA"/>
    <w:rsid w:val="001938E8"/>
    <w:rsid w:val="0019555E"/>
    <w:rsid w:val="001965BA"/>
    <w:rsid w:val="00196851"/>
    <w:rsid w:val="00197819"/>
    <w:rsid w:val="00197F43"/>
    <w:rsid w:val="001A1E84"/>
    <w:rsid w:val="001A3639"/>
    <w:rsid w:val="001A48C1"/>
    <w:rsid w:val="001A5F46"/>
    <w:rsid w:val="001A6D42"/>
    <w:rsid w:val="001A6F83"/>
    <w:rsid w:val="001B0177"/>
    <w:rsid w:val="001B0C75"/>
    <w:rsid w:val="001B2307"/>
    <w:rsid w:val="001B3E9E"/>
    <w:rsid w:val="001B4320"/>
    <w:rsid w:val="001B479C"/>
    <w:rsid w:val="001B4A96"/>
    <w:rsid w:val="001B732C"/>
    <w:rsid w:val="001B7788"/>
    <w:rsid w:val="001B7A96"/>
    <w:rsid w:val="001B7E6D"/>
    <w:rsid w:val="001C089D"/>
    <w:rsid w:val="001C0DB9"/>
    <w:rsid w:val="001C21DF"/>
    <w:rsid w:val="001C348C"/>
    <w:rsid w:val="001C44D0"/>
    <w:rsid w:val="001C494E"/>
    <w:rsid w:val="001C5536"/>
    <w:rsid w:val="001C705B"/>
    <w:rsid w:val="001C748F"/>
    <w:rsid w:val="001D04A1"/>
    <w:rsid w:val="001D0A41"/>
    <w:rsid w:val="001D2675"/>
    <w:rsid w:val="001D2E01"/>
    <w:rsid w:val="001D3FB0"/>
    <w:rsid w:val="001D4C1F"/>
    <w:rsid w:val="001D50E9"/>
    <w:rsid w:val="001D5ABA"/>
    <w:rsid w:val="001D712D"/>
    <w:rsid w:val="001D7661"/>
    <w:rsid w:val="001D77C5"/>
    <w:rsid w:val="001D78C5"/>
    <w:rsid w:val="001D7EA4"/>
    <w:rsid w:val="001E08CC"/>
    <w:rsid w:val="001E1052"/>
    <w:rsid w:val="001E15FA"/>
    <w:rsid w:val="001E3A84"/>
    <w:rsid w:val="001E4C4C"/>
    <w:rsid w:val="001E5CBF"/>
    <w:rsid w:val="001E6101"/>
    <w:rsid w:val="001E6A26"/>
    <w:rsid w:val="001E76C1"/>
    <w:rsid w:val="001E7829"/>
    <w:rsid w:val="001F044A"/>
    <w:rsid w:val="001F103A"/>
    <w:rsid w:val="001F15DF"/>
    <w:rsid w:val="001F1F11"/>
    <w:rsid w:val="001F2EAE"/>
    <w:rsid w:val="001F2F38"/>
    <w:rsid w:val="001F4461"/>
    <w:rsid w:val="001F5170"/>
    <w:rsid w:val="001F5760"/>
    <w:rsid w:val="001F59E5"/>
    <w:rsid w:val="001F5A81"/>
    <w:rsid w:val="001F6BDF"/>
    <w:rsid w:val="001F755A"/>
    <w:rsid w:val="001F7ADD"/>
    <w:rsid w:val="0020149B"/>
    <w:rsid w:val="00204C36"/>
    <w:rsid w:val="00211607"/>
    <w:rsid w:val="002122B9"/>
    <w:rsid w:val="002148F4"/>
    <w:rsid w:val="0021532A"/>
    <w:rsid w:val="002156B3"/>
    <w:rsid w:val="00215AD9"/>
    <w:rsid w:val="00215FEC"/>
    <w:rsid w:val="00217CA5"/>
    <w:rsid w:val="002209DB"/>
    <w:rsid w:val="00222C48"/>
    <w:rsid w:val="00224E1B"/>
    <w:rsid w:val="00226AF2"/>
    <w:rsid w:val="00226B8E"/>
    <w:rsid w:val="00226CD1"/>
    <w:rsid w:val="00230E07"/>
    <w:rsid w:val="002335AA"/>
    <w:rsid w:val="0023396D"/>
    <w:rsid w:val="0023482E"/>
    <w:rsid w:val="0023548E"/>
    <w:rsid w:val="00240B9F"/>
    <w:rsid w:val="00241707"/>
    <w:rsid w:val="00242265"/>
    <w:rsid w:val="00243AF6"/>
    <w:rsid w:val="00243E5E"/>
    <w:rsid w:val="00246244"/>
    <w:rsid w:val="00246ECF"/>
    <w:rsid w:val="00253EE1"/>
    <w:rsid w:val="002554FA"/>
    <w:rsid w:val="002574E3"/>
    <w:rsid w:val="0026085F"/>
    <w:rsid w:val="00261839"/>
    <w:rsid w:val="00262673"/>
    <w:rsid w:val="00262B66"/>
    <w:rsid w:val="00262FE5"/>
    <w:rsid w:val="002630B5"/>
    <w:rsid w:val="00263919"/>
    <w:rsid w:val="00264AB0"/>
    <w:rsid w:val="00271F73"/>
    <w:rsid w:val="00272256"/>
    <w:rsid w:val="00274802"/>
    <w:rsid w:val="00275D73"/>
    <w:rsid w:val="00276EE7"/>
    <w:rsid w:val="00280266"/>
    <w:rsid w:val="002805D1"/>
    <w:rsid w:val="00280748"/>
    <w:rsid w:val="0028104D"/>
    <w:rsid w:val="002817E2"/>
    <w:rsid w:val="00281C9E"/>
    <w:rsid w:val="00281D48"/>
    <w:rsid w:val="00281F4C"/>
    <w:rsid w:val="00283421"/>
    <w:rsid w:val="00283C9C"/>
    <w:rsid w:val="00284057"/>
    <w:rsid w:val="00285D2F"/>
    <w:rsid w:val="002866B7"/>
    <w:rsid w:val="0028671A"/>
    <w:rsid w:val="00291039"/>
    <w:rsid w:val="002914A5"/>
    <w:rsid w:val="00291F8F"/>
    <w:rsid w:val="0029234C"/>
    <w:rsid w:val="002927DF"/>
    <w:rsid w:val="00292B0B"/>
    <w:rsid w:val="00293F51"/>
    <w:rsid w:val="00294A58"/>
    <w:rsid w:val="00294BCA"/>
    <w:rsid w:val="002957BA"/>
    <w:rsid w:val="002957F7"/>
    <w:rsid w:val="002978F9"/>
    <w:rsid w:val="00297975"/>
    <w:rsid w:val="00297A12"/>
    <w:rsid w:val="002A3B2D"/>
    <w:rsid w:val="002A4078"/>
    <w:rsid w:val="002A62AD"/>
    <w:rsid w:val="002A681A"/>
    <w:rsid w:val="002A70F0"/>
    <w:rsid w:val="002A7732"/>
    <w:rsid w:val="002A79E6"/>
    <w:rsid w:val="002B2E2A"/>
    <w:rsid w:val="002B2E4E"/>
    <w:rsid w:val="002B337D"/>
    <w:rsid w:val="002B4BCB"/>
    <w:rsid w:val="002B5B2F"/>
    <w:rsid w:val="002B5CC7"/>
    <w:rsid w:val="002B5CE8"/>
    <w:rsid w:val="002C062C"/>
    <w:rsid w:val="002C2D9B"/>
    <w:rsid w:val="002C2E30"/>
    <w:rsid w:val="002C3EDC"/>
    <w:rsid w:val="002C564E"/>
    <w:rsid w:val="002C68DF"/>
    <w:rsid w:val="002C6DC5"/>
    <w:rsid w:val="002C743C"/>
    <w:rsid w:val="002C7EFE"/>
    <w:rsid w:val="002D07CF"/>
    <w:rsid w:val="002D1621"/>
    <w:rsid w:val="002D16B4"/>
    <w:rsid w:val="002D372F"/>
    <w:rsid w:val="002D49EF"/>
    <w:rsid w:val="002D6A8A"/>
    <w:rsid w:val="002D7176"/>
    <w:rsid w:val="002D72CA"/>
    <w:rsid w:val="002D7377"/>
    <w:rsid w:val="002E1056"/>
    <w:rsid w:val="002E1574"/>
    <w:rsid w:val="002E1873"/>
    <w:rsid w:val="002E20CC"/>
    <w:rsid w:val="002E3CF5"/>
    <w:rsid w:val="002E409A"/>
    <w:rsid w:val="002E5544"/>
    <w:rsid w:val="002E5CFC"/>
    <w:rsid w:val="002E5F8E"/>
    <w:rsid w:val="002E75D6"/>
    <w:rsid w:val="002F1107"/>
    <w:rsid w:val="002F400C"/>
    <w:rsid w:val="002F51B4"/>
    <w:rsid w:val="002F67E2"/>
    <w:rsid w:val="002F72F2"/>
    <w:rsid w:val="00303C1F"/>
    <w:rsid w:val="003053E5"/>
    <w:rsid w:val="003109F7"/>
    <w:rsid w:val="003118AD"/>
    <w:rsid w:val="00311DBA"/>
    <w:rsid w:val="003127B1"/>
    <w:rsid w:val="003131F5"/>
    <w:rsid w:val="0031325D"/>
    <w:rsid w:val="00313A27"/>
    <w:rsid w:val="00314BA4"/>
    <w:rsid w:val="003163CF"/>
    <w:rsid w:val="00317346"/>
    <w:rsid w:val="00317F22"/>
    <w:rsid w:val="0032027A"/>
    <w:rsid w:val="00322A8D"/>
    <w:rsid w:val="003256D3"/>
    <w:rsid w:val="00325B20"/>
    <w:rsid w:val="00327B10"/>
    <w:rsid w:val="00327FD3"/>
    <w:rsid w:val="00330B3F"/>
    <w:rsid w:val="0033170C"/>
    <w:rsid w:val="00333473"/>
    <w:rsid w:val="003358D0"/>
    <w:rsid w:val="00335DC9"/>
    <w:rsid w:val="003364DF"/>
    <w:rsid w:val="0033794A"/>
    <w:rsid w:val="00337A29"/>
    <w:rsid w:val="0034201E"/>
    <w:rsid w:val="00342346"/>
    <w:rsid w:val="00344CA7"/>
    <w:rsid w:val="003459DF"/>
    <w:rsid w:val="00345F18"/>
    <w:rsid w:val="0034631A"/>
    <w:rsid w:val="00346333"/>
    <w:rsid w:val="003466DF"/>
    <w:rsid w:val="003474F7"/>
    <w:rsid w:val="00352172"/>
    <w:rsid w:val="0035244F"/>
    <w:rsid w:val="003545E5"/>
    <w:rsid w:val="00354F2C"/>
    <w:rsid w:val="00354F55"/>
    <w:rsid w:val="00355A29"/>
    <w:rsid w:val="003563C4"/>
    <w:rsid w:val="00360265"/>
    <w:rsid w:val="0036159D"/>
    <w:rsid w:val="00361782"/>
    <w:rsid w:val="00361DFF"/>
    <w:rsid w:val="0036232F"/>
    <w:rsid w:val="00362E28"/>
    <w:rsid w:val="00363F25"/>
    <w:rsid w:val="00366E43"/>
    <w:rsid w:val="00367685"/>
    <w:rsid w:val="00372B3F"/>
    <w:rsid w:val="00372CC6"/>
    <w:rsid w:val="00373943"/>
    <w:rsid w:val="003753AB"/>
    <w:rsid w:val="00375631"/>
    <w:rsid w:val="00376062"/>
    <w:rsid w:val="00376C39"/>
    <w:rsid w:val="0038014C"/>
    <w:rsid w:val="00380E33"/>
    <w:rsid w:val="00382130"/>
    <w:rsid w:val="00382303"/>
    <w:rsid w:val="003835FD"/>
    <w:rsid w:val="00383629"/>
    <w:rsid w:val="00384E45"/>
    <w:rsid w:val="00385A74"/>
    <w:rsid w:val="00386330"/>
    <w:rsid w:val="00386467"/>
    <w:rsid w:val="003864A2"/>
    <w:rsid w:val="00386737"/>
    <w:rsid w:val="00387CBD"/>
    <w:rsid w:val="00390448"/>
    <w:rsid w:val="00391312"/>
    <w:rsid w:val="00391589"/>
    <w:rsid w:val="00391AD4"/>
    <w:rsid w:val="003927DC"/>
    <w:rsid w:val="00392A97"/>
    <w:rsid w:val="00394359"/>
    <w:rsid w:val="00396184"/>
    <w:rsid w:val="00397F52"/>
    <w:rsid w:val="003A0031"/>
    <w:rsid w:val="003A0A30"/>
    <w:rsid w:val="003A180F"/>
    <w:rsid w:val="003A4A35"/>
    <w:rsid w:val="003A4B9E"/>
    <w:rsid w:val="003A5DE3"/>
    <w:rsid w:val="003A6E8E"/>
    <w:rsid w:val="003A7108"/>
    <w:rsid w:val="003A715C"/>
    <w:rsid w:val="003A740C"/>
    <w:rsid w:val="003A7DCB"/>
    <w:rsid w:val="003B27B1"/>
    <w:rsid w:val="003B2C15"/>
    <w:rsid w:val="003B32C2"/>
    <w:rsid w:val="003B36C6"/>
    <w:rsid w:val="003B3B06"/>
    <w:rsid w:val="003B3DD5"/>
    <w:rsid w:val="003B45B6"/>
    <w:rsid w:val="003B4798"/>
    <w:rsid w:val="003B4F68"/>
    <w:rsid w:val="003B6135"/>
    <w:rsid w:val="003B69B0"/>
    <w:rsid w:val="003B6BBC"/>
    <w:rsid w:val="003B6E57"/>
    <w:rsid w:val="003B7323"/>
    <w:rsid w:val="003C145A"/>
    <w:rsid w:val="003C1628"/>
    <w:rsid w:val="003C2005"/>
    <w:rsid w:val="003C4A5D"/>
    <w:rsid w:val="003C61E0"/>
    <w:rsid w:val="003C70CC"/>
    <w:rsid w:val="003C75EA"/>
    <w:rsid w:val="003D088F"/>
    <w:rsid w:val="003D1AEB"/>
    <w:rsid w:val="003D408A"/>
    <w:rsid w:val="003D4C8C"/>
    <w:rsid w:val="003D4E51"/>
    <w:rsid w:val="003D52CA"/>
    <w:rsid w:val="003D56F6"/>
    <w:rsid w:val="003D644D"/>
    <w:rsid w:val="003E3E7C"/>
    <w:rsid w:val="003E40CB"/>
    <w:rsid w:val="003E493B"/>
    <w:rsid w:val="003E5D3C"/>
    <w:rsid w:val="003E5F70"/>
    <w:rsid w:val="003E66CB"/>
    <w:rsid w:val="003E6FAD"/>
    <w:rsid w:val="003E7B6C"/>
    <w:rsid w:val="003E7D5D"/>
    <w:rsid w:val="003F04DE"/>
    <w:rsid w:val="003F0E02"/>
    <w:rsid w:val="003F374F"/>
    <w:rsid w:val="003F4B9A"/>
    <w:rsid w:val="003F6720"/>
    <w:rsid w:val="003F6CA9"/>
    <w:rsid w:val="003F7224"/>
    <w:rsid w:val="0040033F"/>
    <w:rsid w:val="00401B85"/>
    <w:rsid w:val="004025BE"/>
    <w:rsid w:val="0040296B"/>
    <w:rsid w:val="00403D85"/>
    <w:rsid w:val="00403F38"/>
    <w:rsid w:val="00404026"/>
    <w:rsid w:val="00404125"/>
    <w:rsid w:val="00404828"/>
    <w:rsid w:val="00405037"/>
    <w:rsid w:val="00405E57"/>
    <w:rsid w:val="00406C5E"/>
    <w:rsid w:val="00406C9D"/>
    <w:rsid w:val="00406DFF"/>
    <w:rsid w:val="00407470"/>
    <w:rsid w:val="0040780C"/>
    <w:rsid w:val="004078F1"/>
    <w:rsid w:val="00407C24"/>
    <w:rsid w:val="00410558"/>
    <w:rsid w:val="00410C04"/>
    <w:rsid w:val="00411012"/>
    <w:rsid w:val="00412ED7"/>
    <w:rsid w:val="004131FA"/>
    <w:rsid w:val="00414753"/>
    <w:rsid w:val="0041565A"/>
    <w:rsid w:val="004160BC"/>
    <w:rsid w:val="00416255"/>
    <w:rsid w:val="00420477"/>
    <w:rsid w:val="004219BD"/>
    <w:rsid w:val="00421A29"/>
    <w:rsid w:val="00421CAA"/>
    <w:rsid w:val="00422812"/>
    <w:rsid w:val="00424110"/>
    <w:rsid w:val="00424EEA"/>
    <w:rsid w:val="0042564D"/>
    <w:rsid w:val="004271CC"/>
    <w:rsid w:val="0042732C"/>
    <w:rsid w:val="00427CB4"/>
    <w:rsid w:val="00431264"/>
    <w:rsid w:val="004321FB"/>
    <w:rsid w:val="0043243A"/>
    <w:rsid w:val="00432F17"/>
    <w:rsid w:val="00433086"/>
    <w:rsid w:val="004333D0"/>
    <w:rsid w:val="004344B1"/>
    <w:rsid w:val="00434C0C"/>
    <w:rsid w:val="00437377"/>
    <w:rsid w:val="0044129C"/>
    <w:rsid w:val="004440B7"/>
    <w:rsid w:val="004444FF"/>
    <w:rsid w:val="00445789"/>
    <w:rsid w:val="00445B4D"/>
    <w:rsid w:val="00446AE6"/>
    <w:rsid w:val="00447D30"/>
    <w:rsid w:val="00450DBC"/>
    <w:rsid w:val="0045149F"/>
    <w:rsid w:val="00451AF5"/>
    <w:rsid w:val="00451F60"/>
    <w:rsid w:val="004526E1"/>
    <w:rsid w:val="00453809"/>
    <w:rsid w:val="004550B9"/>
    <w:rsid w:val="00456610"/>
    <w:rsid w:val="00456BE8"/>
    <w:rsid w:val="00456D0D"/>
    <w:rsid w:val="00456DA6"/>
    <w:rsid w:val="00457494"/>
    <w:rsid w:val="00457653"/>
    <w:rsid w:val="00457B07"/>
    <w:rsid w:val="004607BF"/>
    <w:rsid w:val="0046121E"/>
    <w:rsid w:val="00461EE3"/>
    <w:rsid w:val="00462DD1"/>
    <w:rsid w:val="00462F2E"/>
    <w:rsid w:val="00463559"/>
    <w:rsid w:val="00465444"/>
    <w:rsid w:val="0046557D"/>
    <w:rsid w:val="00465827"/>
    <w:rsid w:val="00467E7A"/>
    <w:rsid w:val="00467EE7"/>
    <w:rsid w:val="00470CE2"/>
    <w:rsid w:val="00471D60"/>
    <w:rsid w:val="0047215F"/>
    <w:rsid w:val="004742ED"/>
    <w:rsid w:val="004747FF"/>
    <w:rsid w:val="00474D31"/>
    <w:rsid w:val="00474E0A"/>
    <w:rsid w:val="0047528C"/>
    <w:rsid w:val="004757A5"/>
    <w:rsid w:val="00476159"/>
    <w:rsid w:val="00476F88"/>
    <w:rsid w:val="0047707C"/>
    <w:rsid w:val="004805C3"/>
    <w:rsid w:val="004808D7"/>
    <w:rsid w:val="00481CF4"/>
    <w:rsid w:val="00481F4C"/>
    <w:rsid w:val="00483F9D"/>
    <w:rsid w:val="00484FC6"/>
    <w:rsid w:val="004861A1"/>
    <w:rsid w:val="0048653A"/>
    <w:rsid w:val="00487104"/>
    <w:rsid w:val="004873AA"/>
    <w:rsid w:val="004875F6"/>
    <w:rsid w:val="00490C3F"/>
    <w:rsid w:val="00491183"/>
    <w:rsid w:val="0049180A"/>
    <w:rsid w:val="00492C06"/>
    <w:rsid w:val="00494598"/>
    <w:rsid w:val="004956E5"/>
    <w:rsid w:val="00496134"/>
    <w:rsid w:val="004963A5"/>
    <w:rsid w:val="004967AB"/>
    <w:rsid w:val="00496D90"/>
    <w:rsid w:val="004979E8"/>
    <w:rsid w:val="00497A86"/>
    <w:rsid w:val="00497D44"/>
    <w:rsid w:val="004A0A36"/>
    <w:rsid w:val="004A1257"/>
    <w:rsid w:val="004A143D"/>
    <w:rsid w:val="004A230F"/>
    <w:rsid w:val="004A3764"/>
    <w:rsid w:val="004A48F0"/>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3423"/>
    <w:rsid w:val="004C3B91"/>
    <w:rsid w:val="004C42D1"/>
    <w:rsid w:val="004C4CCA"/>
    <w:rsid w:val="004C52A6"/>
    <w:rsid w:val="004C543C"/>
    <w:rsid w:val="004C7CBD"/>
    <w:rsid w:val="004D230E"/>
    <w:rsid w:val="004D3049"/>
    <w:rsid w:val="004D3826"/>
    <w:rsid w:val="004D49B0"/>
    <w:rsid w:val="004D4D23"/>
    <w:rsid w:val="004D5838"/>
    <w:rsid w:val="004D77F1"/>
    <w:rsid w:val="004D7F7C"/>
    <w:rsid w:val="004E0B28"/>
    <w:rsid w:val="004E1C88"/>
    <w:rsid w:val="004E1DE1"/>
    <w:rsid w:val="004E3CF5"/>
    <w:rsid w:val="004E52A3"/>
    <w:rsid w:val="004E5C8F"/>
    <w:rsid w:val="004E6011"/>
    <w:rsid w:val="004E62C6"/>
    <w:rsid w:val="004E784E"/>
    <w:rsid w:val="004E7C75"/>
    <w:rsid w:val="004F0383"/>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68D6"/>
    <w:rsid w:val="00506B8F"/>
    <w:rsid w:val="005074F7"/>
    <w:rsid w:val="00507671"/>
    <w:rsid w:val="00510383"/>
    <w:rsid w:val="00510CCD"/>
    <w:rsid w:val="005110F3"/>
    <w:rsid w:val="005138A7"/>
    <w:rsid w:val="00514162"/>
    <w:rsid w:val="005145BF"/>
    <w:rsid w:val="00514A4C"/>
    <w:rsid w:val="00515123"/>
    <w:rsid w:val="005151A4"/>
    <w:rsid w:val="0051537D"/>
    <w:rsid w:val="005158D3"/>
    <w:rsid w:val="0051599D"/>
    <w:rsid w:val="00516532"/>
    <w:rsid w:val="00516EE5"/>
    <w:rsid w:val="005171E5"/>
    <w:rsid w:val="00517CB3"/>
    <w:rsid w:val="00521E5C"/>
    <w:rsid w:val="0052201B"/>
    <w:rsid w:val="0052347D"/>
    <w:rsid w:val="00523AF5"/>
    <w:rsid w:val="005245C8"/>
    <w:rsid w:val="005255D7"/>
    <w:rsid w:val="0052770C"/>
    <w:rsid w:val="00527E3F"/>
    <w:rsid w:val="0053054F"/>
    <w:rsid w:val="00530AE4"/>
    <w:rsid w:val="00531E86"/>
    <w:rsid w:val="0053208B"/>
    <w:rsid w:val="005328BC"/>
    <w:rsid w:val="00533250"/>
    <w:rsid w:val="00533FB5"/>
    <w:rsid w:val="00534BBE"/>
    <w:rsid w:val="005357EC"/>
    <w:rsid w:val="00537AA8"/>
    <w:rsid w:val="00541B24"/>
    <w:rsid w:val="005424F1"/>
    <w:rsid w:val="005434B3"/>
    <w:rsid w:val="00544937"/>
    <w:rsid w:val="00544DA1"/>
    <w:rsid w:val="00545895"/>
    <w:rsid w:val="005462F1"/>
    <w:rsid w:val="00546A2A"/>
    <w:rsid w:val="00550797"/>
    <w:rsid w:val="005517D1"/>
    <w:rsid w:val="00551DDF"/>
    <w:rsid w:val="005522FD"/>
    <w:rsid w:val="00553222"/>
    <w:rsid w:val="00553581"/>
    <w:rsid w:val="005556BC"/>
    <w:rsid w:val="005561F9"/>
    <w:rsid w:val="005564E0"/>
    <w:rsid w:val="00556FFD"/>
    <w:rsid w:val="00557195"/>
    <w:rsid w:val="005571DE"/>
    <w:rsid w:val="00557456"/>
    <w:rsid w:val="00560B22"/>
    <w:rsid w:val="00561CDC"/>
    <w:rsid w:val="00561F72"/>
    <w:rsid w:val="00563091"/>
    <w:rsid w:val="0056377F"/>
    <w:rsid w:val="00563D3D"/>
    <w:rsid w:val="00563F39"/>
    <w:rsid w:val="0056436A"/>
    <w:rsid w:val="005651D9"/>
    <w:rsid w:val="005653BA"/>
    <w:rsid w:val="005663B5"/>
    <w:rsid w:val="00566650"/>
    <w:rsid w:val="00567357"/>
    <w:rsid w:val="00570592"/>
    <w:rsid w:val="00570819"/>
    <w:rsid w:val="00571CCB"/>
    <w:rsid w:val="005734B8"/>
    <w:rsid w:val="0057655C"/>
    <w:rsid w:val="005767BF"/>
    <w:rsid w:val="005806E2"/>
    <w:rsid w:val="00581255"/>
    <w:rsid w:val="00581A5D"/>
    <w:rsid w:val="0058261B"/>
    <w:rsid w:val="00582737"/>
    <w:rsid w:val="005834FB"/>
    <w:rsid w:val="00583543"/>
    <w:rsid w:val="00585028"/>
    <w:rsid w:val="00585CD9"/>
    <w:rsid w:val="00585FDF"/>
    <w:rsid w:val="00586189"/>
    <w:rsid w:val="00586B49"/>
    <w:rsid w:val="005875EF"/>
    <w:rsid w:val="00590D9D"/>
    <w:rsid w:val="005915DE"/>
    <w:rsid w:val="00593A61"/>
    <w:rsid w:val="00595C0C"/>
    <w:rsid w:val="00595CFD"/>
    <w:rsid w:val="0059670F"/>
    <w:rsid w:val="005A0D2B"/>
    <w:rsid w:val="005A1424"/>
    <w:rsid w:val="005A1C87"/>
    <w:rsid w:val="005A2725"/>
    <w:rsid w:val="005A309D"/>
    <w:rsid w:val="005A4C16"/>
    <w:rsid w:val="005A66D3"/>
    <w:rsid w:val="005A693A"/>
    <w:rsid w:val="005A760E"/>
    <w:rsid w:val="005A7DF7"/>
    <w:rsid w:val="005B139C"/>
    <w:rsid w:val="005B16DA"/>
    <w:rsid w:val="005B293A"/>
    <w:rsid w:val="005B3C00"/>
    <w:rsid w:val="005B45D0"/>
    <w:rsid w:val="005B5794"/>
    <w:rsid w:val="005B5F49"/>
    <w:rsid w:val="005B61BF"/>
    <w:rsid w:val="005B6C5C"/>
    <w:rsid w:val="005C001C"/>
    <w:rsid w:val="005C1503"/>
    <w:rsid w:val="005C1A39"/>
    <w:rsid w:val="005C1E05"/>
    <w:rsid w:val="005C24CE"/>
    <w:rsid w:val="005C2885"/>
    <w:rsid w:val="005C2E78"/>
    <w:rsid w:val="005C4513"/>
    <w:rsid w:val="005C4B38"/>
    <w:rsid w:val="005C5113"/>
    <w:rsid w:val="005C5311"/>
    <w:rsid w:val="005C62E4"/>
    <w:rsid w:val="005C6B28"/>
    <w:rsid w:val="005D0C53"/>
    <w:rsid w:val="005D1B90"/>
    <w:rsid w:val="005D2341"/>
    <w:rsid w:val="005D2DEA"/>
    <w:rsid w:val="005D3AC0"/>
    <w:rsid w:val="005D4477"/>
    <w:rsid w:val="005D4C2B"/>
    <w:rsid w:val="005D5AC0"/>
    <w:rsid w:val="005D6A5A"/>
    <w:rsid w:val="005D6E51"/>
    <w:rsid w:val="005D7BFE"/>
    <w:rsid w:val="005E1822"/>
    <w:rsid w:val="005E3AE1"/>
    <w:rsid w:val="005E431B"/>
    <w:rsid w:val="005E5062"/>
    <w:rsid w:val="005E60FF"/>
    <w:rsid w:val="005E6FCF"/>
    <w:rsid w:val="005F00DC"/>
    <w:rsid w:val="005F1EB2"/>
    <w:rsid w:val="005F1FC8"/>
    <w:rsid w:val="005F3F27"/>
    <w:rsid w:val="005F409E"/>
    <w:rsid w:val="005F4718"/>
    <w:rsid w:val="005F519A"/>
    <w:rsid w:val="005F52CD"/>
    <w:rsid w:val="005F6E67"/>
    <w:rsid w:val="005F78A8"/>
    <w:rsid w:val="005F7E0A"/>
    <w:rsid w:val="006031A5"/>
    <w:rsid w:val="006036BF"/>
    <w:rsid w:val="00604099"/>
    <w:rsid w:val="0060410C"/>
    <w:rsid w:val="00604263"/>
    <w:rsid w:val="00606B6D"/>
    <w:rsid w:val="00610F91"/>
    <w:rsid w:val="0061122F"/>
    <w:rsid w:val="00611EFE"/>
    <w:rsid w:val="006134FC"/>
    <w:rsid w:val="0061423F"/>
    <w:rsid w:val="006143AB"/>
    <w:rsid w:val="00615FA8"/>
    <w:rsid w:val="006161ED"/>
    <w:rsid w:val="0061727B"/>
    <w:rsid w:val="00617F14"/>
    <w:rsid w:val="00620C51"/>
    <w:rsid w:val="00621181"/>
    <w:rsid w:val="00622356"/>
    <w:rsid w:val="0062268F"/>
    <w:rsid w:val="006231DE"/>
    <w:rsid w:val="00623585"/>
    <w:rsid w:val="00624049"/>
    <w:rsid w:val="006240D7"/>
    <w:rsid w:val="00625B67"/>
    <w:rsid w:val="00625E2A"/>
    <w:rsid w:val="00626538"/>
    <w:rsid w:val="006302A1"/>
    <w:rsid w:val="006316A3"/>
    <w:rsid w:val="006327B4"/>
    <w:rsid w:val="006337F7"/>
    <w:rsid w:val="00633E9E"/>
    <w:rsid w:val="006343A8"/>
    <w:rsid w:val="00634E08"/>
    <w:rsid w:val="006359EF"/>
    <w:rsid w:val="006364A6"/>
    <w:rsid w:val="006364D2"/>
    <w:rsid w:val="00636DD2"/>
    <w:rsid w:val="00637FF6"/>
    <w:rsid w:val="00641CFD"/>
    <w:rsid w:val="00643281"/>
    <w:rsid w:val="0064386A"/>
    <w:rsid w:val="00645E49"/>
    <w:rsid w:val="00646066"/>
    <w:rsid w:val="00646C4F"/>
    <w:rsid w:val="00650AF7"/>
    <w:rsid w:val="00651874"/>
    <w:rsid w:val="00653AF3"/>
    <w:rsid w:val="00654E40"/>
    <w:rsid w:val="006550BA"/>
    <w:rsid w:val="00655D15"/>
    <w:rsid w:val="00657F0F"/>
    <w:rsid w:val="00660AF5"/>
    <w:rsid w:val="00661F2E"/>
    <w:rsid w:val="00663DCC"/>
    <w:rsid w:val="0066471E"/>
    <w:rsid w:val="0066478C"/>
    <w:rsid w:val="00665322"/>
    <w:rsid w:val="0066616D"/>
    <w:rsid w:val="006674C1"/>
    <w:rsid w:val="00670912"/>
    <w:rsid w:val="00670C05"/>
    <w:rsid w:val="0067158D"/>
    <w:rsid w:val="00671C45"/>
    <w:rsid w:val="0067230E"/>
    <w:rsid w:val="006727EA"/>
    <w:rsid w:val="006739C7"/>
    <w:rsid w:val="00675078"/>
    <w:rsid w:val="00676299"/>
    <w:rsid w:val="0067672B"/>
    <w:rsid w:val="00677D74"/>
    <w:rsid w:val="006800E5"/>
    <w:rsid w:val="00680561"/>
    <w:rsid w:val="00681448"/>
    <w:rsid w:val="00684221"/>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A6B63"/>
    <w:rsid w:val="006B0067"/>
    <w:rsid w:val="006B03BC"/>
    <w:rsid w:val="006B11FB"/>
    <w:rsid w:val="006B2860"/>
    <w:rsid w:val="006B2B66"/>
    <w:rsid w:val="006B3E43"/>
    <w:rsid w:val="006B467D"/>
    <w:rsid w:val="006B56FE"/>
    <w:rsid w:val="006B6F3A"/>
    <w:rsid w:val="006B6FD8"/>
    <w:rsid w:val="006C04D8"/>
    <w:rsid w:val="006C0825"/>
    <w:rsid w:val="006C0C19"/>
    <w:rsid w:val="006C3286"/>
    <w:rsid w:val="006C3CDB"/>
    <w:rsid w:val="006C3E56"/>
    <w:rsid w:val="006C4507"/>
    <w:rsid w:val="006C47A2"/>
    <w:rsid w:val="006C4941"/>
    <w:rsid w:val="006C6C98"/>
    <w:rsid w:val="006D0333"/>
    <w:rsid w:val="006D07EF"/>
    <w:rsid w:val="006D338D"/>
    <w:rsid w:val="006D33F1"/>
    <w:rsid w:val="006D454D"/>
    <w:rsid w:val="006D46EB"/>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51B"/>
    <w:rsid w:val="006F58FD"/>
    <w:rsid w:val="006F5A1A"/>
    <w:rsid w:val="00701ECC"/>
    <w:rsid w:val="007024D7"/>
    <w:rsid w:val="00702667"/>
    <w:rsid w:val="0070293E"/>
    <w:rsid w:val="007045F2"/>
    <w:rsid w:val="007059C1"/>
    <w:rsid w:val="00705FD7"/>
    <w:rsid w:val="007068D6"/>
    <w:rsid w:val="00707210"/>
    <w:rsid w:val="00707868"/>
    <w:rsid w:val="00707DD4"/>
    <w:rsid w:val="00711001"/>
    <w:rsid w:val="007118B2"/>
    <w:rsid w:val="0071195A"/>
    <w:rsid w:val="00713A69"/>
    <w:rsid w:val="007142BA"/>
    <w:rsid w:val="00715B90"/>
    <w:rsid w:val="00717CB0"/>
    <w:rsid w:val="007220BA"/>
    <w:rsid w:val="007225E2"/>
    <w:rsid w:val="00722CA7"/>
    <w:rsid w:val="007233A3"/>
    <w:rsid w:val="007238E2"/>
    <w:rsid w:val="0072394B"/>
    <w:rsid w:val="007260D7"/>
    <w:rsid w:val="00726325"/>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22E"/>
    <w:rsid w:val="00750CFF"/>
    <w:rsid w:val="007510A2"/>
    <w:rsid w:val="0075177B"/>
    <w:rsid w:val="00751E4A"/>
    <w:rsid w:val="007558B1"/>
    <w:rsid w:val="007567CC"/>
    <w:rsid w:val="00757BAC"/>
    <w:rsid w:val="00757E00"/>
    <w:rsid w:val="00757ED1"/>
    <w:rsid w:val="007611B6"/>
    <w:rsid w:val="00761835"/>
    <w:rsid w:val="00762092"/>
    <w:rsid w:val="007638E9"/>
    <w:rsid w:val="007640EF"/>
    <w:rsid w:val="00764608"/>
    <w:rsid w:val="0076470A"/>
    <w:rsid w:val="00765B84"/>
    <w:rsid w:val="00770A74"/>
    <w:rsid w:val="00770B93"/>
    <w:rsid w:val="0077132C"/>
    <w:rsid w:val="0077170B"/>
    <w:rsid w:val="00771770"/>
    <w:rsid w:val="00771DF3"/>
    <w:rsid w:val="0077520F"/>
    <w:rsid w:val="007754A0"/>
    <w:rsid w:val="007757AC"/>
    <w:rsid w:val="00775EDA"/>
    <w:rsid w:val="0077670D"/>
    <w:rsid w:val="007776D5"/>
    <w:rsid w:val="00777E1E"/>
    <w:rsid w:val="00780FAF"/>
    <w:rsid w:val="007812C7"/>
    <w:rsid w:val="00783CCE"/>
    <w:rsid w:val="00784E37"/>
    <w:rsid w:val="00785E04"/>
    <w:rsid w:val="00786840"/>
    <w:rsid w:val="00786C5C"/>
    <w:rsid w:val="00790883"/>
    <w:rsid w:val="00791C95"/>
    <w:rsid w:val="00791E9E"/>
    <w:rsid w:val="007935B3"/>
    <w:rsid w:val="00797B2D"/>
    <w:rsid w:val="007A2623"/>
    <w:rsid w:val="007A2B20"/>
    <w:rsid w:val="007A4433"/>
    <w:rsid w:val="007A7F5B"/>
    <w:rsid w:val="007B0852"/>
    <w:rsid w:val="007B2DCC"/>
    <w:rsid w:val="007B3EA6"/>
    <w:rsid w:val="007B59B7"/>
    <w:rsid w:val="007B5FA8"/>
    <w:rsid w:val="007B7900"/>
    <w:rsid w:val="007C0A1F"/>
    <w:rsid w:val="007C0CBB"/>
    <w:rsid w:val="007C1776"/>
    <w:rsid w:val="007C33C1"/>
    <w:rsid w:val="007C3C6D"/>
    <w:rsid w:val="007C3D59"/>
    <w:rsid w:val="007C3F17"/>
    <w:rsid w:val="007C4605"/>
    <w:rsid w:val="007C465D"/>
    <w:rsid w:val="007C537C"/>
    <w:rsid w:val="007C54AF"/>
    <w:rsid w:val="007C7396"/>
    <w:rsid w:val="007D128C"/>
    <w:rsid w:val="007D1FFD"/>
    <w:rsid w:val="007D32CE"/>
    <w:rsid w:val="007D32DF"/>
    <w:rsid w:val="007D4DD2"/>
    <w:rsid w:val="007D5DCB"/>
    <w:rsid w:val="007D5F3A"/>
    <w:rsid w:val="007D663A"/>
    <w:rsid w:val="007E1353"/>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70A1"/>
    <w:rsid w:val="007F7A06"/>
    <w:rsid w:val="007F7CD9"/>
    <w:rsid w:val="007F7DCD"/>
    <w:rsid w:val="00802807"/>
    <w:rsid w:val="00802C29"/>
    <w:rsid w:val="00803BEB"/>
    <w:rsid w:val="00804752"/>
    <w:rsid w:val="0080545A"/>
    <w:rsid w:val="0080723E"/>
    <w:rsid w:val="00811650"/>
    <w:rsid w:val="00811D54"/>
    <w:rsid w:val="00813172"/>
    <w:rsid w:val="00815A0D"/>
    <w:rsid w:val="00816602"/>
    <w:rsid w:val="008169F7"/>
    <w:rsid w:val="00816C9A"/>
    <w:rsid w:val="00817D2B"/>
    <w:rsid w:val="0082016A"/>
    <w:rsid w:val="00820519"/>
    <w:rsid w:val="0082098C"/>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2620"/>
    <w:rsid w:val="0083283B"/>
    <w:rsid w:val="00833C84"/>
    <w:rsid w:val="008347A6"/>
    <w:rsid w:val="0083489B"/>
    <w:rsid w:val="00835D7A"/>
    <w:rsid w:val="00836909"/>
    <w:rsid w:val="00836C1F"/>
    <w:rsid w:val="008422E4"/>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B3B"/>
    <w:rsid w:val="00856B0B"/>
    <w:rsid w:val="00856C62"/>
    <w:rsid w:val="00856D39"/>
    <w:rsid w:val="00856DFF"/>
    <w:rsid w:val="00857081"/>
    <w:rsid w:val="00857450"/>
    <w:rsid w:val="00857E56"/>
    <w:rsid w:val="008603E2"/>
    <w:rsid w:val="008604A5"/>
    <w:rsid w:val="00861312"/>
    <w:rsid w:val="00861566"/>
    <w:rsid w:val="008617E8"/>
    <w:rsid w:val="00861B10"/>
    <w:rsid w:val="00861CA5"/>
    <w:rsid w:val="00861D6F"/>
    <w:rsid w:val="00862482"/>
    <w:rsid w:val="00862F43"/>
    <w:rsid w:val="008638A8"/>
    <w:rsid w:val="00864B5F"/>
    <w:rsid w:val="00864E52"/>
    <w:rsid w:val="00865484"/>
    <w:rsid w:val="00865A60"/>
    <w:rsid w:val="00865C8C"/>
    <w:rsid w:val="00867B7F"/>
    <w:rsid w:val="00871326"/>
    <w:rsid w:val="008718F3"/>
    <w:rsid w:val="00871DA0"/>
    <w:rsid w:val="008723F7"/>
    <w:rsid w:val="00872D9F"/>
    <w:rsid w:val="0087465D"/>
    <w:rsid w:val="008746F3"/>
    <w:rsid w:val="00874F18"/>
    <w:rsid w:val="00877720"/>
    <w:rsid w:val="00880496"/>
    <w:rsid w:val="00880C81"/>
    <w:rsid w:val="00882EBB"/>
    <w:rsid w:val="008843E4"/>
    <w:rsid w:val="0088469C"/>
    <w:rsid w:val="00885B93"/>
    <w:rsid w:val="008863B7"/>
    <w:rsid w:val="008901C8"/>
    <w:rsid w:val="00892390"/>
    <w:rsid w:val="008926C8"/>
    <w:rsid w:val="00893164"/>
    <w:rsid w:val="00893902"/>
    <w:rsid w:val="00893BFB"/>
    <w:rsid w:val="00894A15"/>
    <w:rsid w:val="008955C5"/>
    <w:rsid w:val="008968EF"/>
    <w:rsid w:val="00896A05"/>
    <w:rsid w:val="0089766A"/>
    <w:rsid w:val="008A0FCC"/>
    <w:rsid w:val="008A1DBB"/>
    <w:rsid w:val="008A2BEC"/>
    <w:rsid w:val="008A357B"/>
    <w:rsid w:val="008A35A4"/>
    <w:rsid w:val="008A3AEC"/>
    <w:rsid w:val="008A4132"/>
    <w:rsid w:val="008A41F9"/>
    <w:rsid w:val="008A452A"/>
    <w:rsid w:val="008A4CEF"/>
    <w:rsid w:val="008A569B"/>
    <w:rsid w:val="008A76B4"/>
    <w:rsid w:val="008A7C1A"/>
    <w:rsid w:val="008B003F"/>
    <w:rsid w:val="008B1071"/>
    <w:rsid w:val="008B110B"/>
    <w:rsid w:val="008B11EE"/>
    <w:rsid w:val="008B13D2"/>
    <w:rsid w:val="008B1924"/>
    <w:rsid w:val="008B27CD"/>
    <w:rsid w:val="008B2DFB"/>
    <w:rsid w:val="008B36A5"/>
    <w:rsid w:val="008B3940"/>
    <w:rsid w:val="008B3992"/>
    <w:rsid w:val="008B4D5E"/>
    <w:rsid w:val="008B54F5"/>
    <w:rsid w:val="008B5A9E"/>
    <w:rsid w:val="008B5AB4"/>
    <w:rsid w:val="008B5B91"/>
    <w:rsid w:val="008B6755"/>
    <w:rsid w:val="008C06C7"/>
    <w:rsid w:val="008C0E58"/>
    <w:rsid w:val="008C0E67"/>
    <w:rsid w:val="008C1983"/>
    <w:rsid w:val="008C1AB9"/>
    <w:rsid w:val="008C2490"/>
    <w:rsid w:val="008C3384"/>
    <w:rsid w:val="008C34D7"/>
    <w:rsid w:val="008C3C1B"/>
    <w:rsid w:val="008C498F"/>
    <w:rsid w:val="008C6F49"/>
    <w:rsid w:val="008C6FE1"/>
    <w:rsid w:val="008D0D98"/>
    <w:rsid w:val="008D1A4E"/>
    <w:rsid w:val="008D2912"/>
    <w:rsid w:val="008D311A"/>
    <w:rsid w:val="008D34A7"/>
    <w:rsid w:val="008D3952"/>
    <w:rsid w:val="008D3B2F"/>
    <w:rsid w:val="008D3B34"/>
    <w:rsid w:val="008D532E"/>
    <w:rsid w:val="008D6A14"/>
    <w:rsid w:val="008E0227"/>
    <w:rsid w:val="008E1C82"/>
    <w:rsid w:val="008E3183"/>
    <w:rsid w:val="008E3318"/>
    <w:rsid w:val="008E4438"/>
    <w:rsid w:val="008E5AF7"/>
    <w:rsid w:val="008E5BCE"/>
    <w:rsid w:val="008F08FD"/>
    <w:rsid w:val="008F0CA5"/>
    <w:rsid w:val="008F19BD"/>
    <w:rsid w:val="008F2430"/>
    <w:rsid w:val="008F2944"/>
    <w:rsid w:val="008F2A08"/>
    <w:rsid w:val="008F2D32"/>
    <w:rsid w:val="008F336A"/>
    <w:rsid w:val="008F3745"/>
    <w:rsid w:val="008F56C2"/>
    <w:rsid w:val="008F7923"/>
    <w:rsid w:val="009012BB"/>
    <w:rsid w:val="009020B2"/>
    <w:rsid w:val="00902683"/>
    <w:rsid w:val="00902A98"/>
    <w:rsid w:val="009079C2"/>
    <w:rsid w:val="0091141C"/>
    <w:rsid w:val="00912A4E"/>
    <w:rsid w:val="009130D6"/>
    <w:rsid w:val="00913AE6"/>
    <w:rsid w:val="009155E5"/>
    <w:rsid w:val="0091584F"/>
    <w:rsid w:val="00915A4B"/>
    <w:rsid w:val="009163D5"/>
    <w:rsid w:val="0092038F"/>
    <w:rsid w:val="00921CE2"/>
    <w:rsid w:val="009233FC"/>
    <w:rsid w:val="00924382"/>
    <w:rsid w:val="00926353"/>
    <w:rsid w:val="009271A8"/>
    <w:rsid w:val="00930220"/>
    <w:rsid w:val="0093051A"/>
    <w:rsid w:val="00930DB8"/>
    <w:rsid w:val="00930DC5"/>
    <w:rsid w:val="00931CD8"/>
    <w:rsid w:val="009329DD"/>
    <w:rsid w:val="00932E10"/>
    <w:rsid w:val="00933DEA"/>
    <w:rsid w:val="009342F3"/>
    <w:rsid w:val="00936771"/>
    <w:rsid w:val="0093744A"/>
    <w:rsid w:val="0093788A"/>
    <w:rsid w:val="00937B0F"/>
    <w:rsid w:val="00937F2D"/>
    <w:rsid w:val="009417E6"/>
    <w:rsid w:val="00941A57"/>
    <w:rsid w:val="009420A3"/>
    <w:rsid w:val="0094417A"/>
    <w:rsid w:val="00945000"/>
    <w:rsid w:val="00945C45"/>
    <w:rsid w:val="00945CA3"/>
    <w:rsid w:val="00945CD3"/>
    <w:rsid w:val="00945E49"/>
    <w:rsid w:val="0095066D"/>
    <w:rsid w:val="009518AC"/>
    <w:rsid w:val="00951E53"/>
    <w:rsid w:val="00952209"/>
    <w:rsid w:val="00952805"/>
    <w:rsid w:val="0095289B"/>
    <w:rsid w:val="00952D66"/>
    <w:rsid w:val="00953406"/>
    <w:rsid w:val="00953FB3"/>
    <w:rsid w:val="00954156"/>
    <w:rsid w:val="009548C5"/>
    <w:rsid w:val="00954B5D"/>
    <w:rsid w:val="00954CBE"/>
    <w:rsid w:val="00955598"/>
    <w:rsid w:val="00955E34"/>
    <w:rsid w:val="00956EE8"/>
    <w:rsid w:val="00957B5B"/>
    <w:rsid w:val="009609B8"/>
    <w:rsid w:val="00961149"/>
    <w:rsid w:val="00962AAE"/>
    <w:rsid w:val="00963796"/>
    <w:rsid w:val="009648A8"/>
    <w:rsid w:val="00964DA4"/>
    <w:rsid w:val="00964E6E"/>
    <w:rsid w:val="00965D45"/>
    <w:rsid w:val="00966E71"/>
    <w:rsid w:val="0096780E"/>
    <w:rsid w:val="0097186D"/>
    <w:rsid w:val="00971E0F"/>
    <w:rsid w:val="00973238"/>
    <w:rsid w:val="0097333D"/>
    <w:rsid w:val="00973715"/>
    <w:rsid w:val="009744D4"/>
    <w:rsid w:val="00975419"/>
    <w:rsid w:val="00977AE0"/>
    <w:rsid w:val="00977DE5"/>
    <w:rsid w:val="00977E94"/>
    <w:rsid w:val="00982016"/>
    <w:rsid w:val="009839AF"/>
    <w:rsid w:val="00983E0B"/>
    <w:rsid w:val="009841EC"/>
    <w:rsid w:val="009853B0"/>
    <w:rsid w:val="00987CF6"/>
    <w:rsid w:val="00987D3D"/>
    <w:rsid w:val="00990A84"/>
    <w:rsid w:val="00990C80"/>
    <w:rsid w:val="00991046"/>
    <w:rsid w:val="0099128C"/>
    <w:rsid w:val="00991865"/>
    <w:rsid w:val="009947BD"/>
    <w:rsid w:val="009964FD"/>
    <w:rsid w:val="00997BF2"/>
    <w:rsid w:val="00997DEB"/>
    <w:rsid w:val="009A1A97"/>
    <w:rsid w:val="009A252A"/>
    <w:rsid w:val="009A2ABE"/>
    <w:rsid w:val="009A34B5"/>
    <w:rsid w:val="009A366D"/>
    <w:rsid w:val="009A6FE0"/>
    <w:rsid w:val="009A7598"/>
    <w:rsid w:val="009B0831"/>
    <w:rsid w:val="009B1427"/>
    <w:rsid w:val="009B1E9B"/>
    <w:rsid w:val="009B3731"/>
    <w:rsid w:val="009B3899"/>
    <w:rsid w:val="009B411D"/>
    <w:rsid w:val="009B4360"/>
    <w:rsid w:val="009B4711"/>
    <w:rsid w:val="009C003B"/>
    <w:rsid w:val="009C0DE4"/>
    <w:rsid w:val="009C1679"/>
    <w:rsid w:val="009C50AF"/>
    <w:rsid w:val="009C59FA"/>
    <w:rsid w:val="009C6C12"/>
    <w:rsid w:val="009C7CC8"/>
    <w:rsid w:val="009D0040"/>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28F8"/>
    <w:rsid w:val="009E444D"/>
    <w:rsid w:val="009E47AB"/>
    <w:rsid w:val="009E5209"/>
    <w:rsid w:val="009E5972"/>
    <w:rsid w:val="009E7B7E"/>
    <w:rsid w:val="009E7BBA"/>
    <w:rsid w:val="009F175F"/>
    <w:rsid w:val="009F1DFA"/>
    <w:rsid w:val="009F1ECB"/>
    <w:rsid w:val="009F329C"/>
    <w:rsid w:val="009F4CCD"/>
    <w:rsid w:val="009F4E75"/>
    <w:rsid w:val="009F68F9"/>
    <w:rsid w:val="009F6EAA"/>
    <w:rsid w:val="009F7E22"/>
    <w:rsid w:val="00A0301F"/>
    <w:rsid w:val="00A03C79"/>
    <w:rsid w:val="00A048AC"/>
    <w:rsid w:val="00A04B84"/>
    <w:rsid w:val="00A0519C"/>
    <w:rsid w:val="00A06087"/>
    <w:rsid w:val="00A06AA9"/>
    <w:rsid w:val="00A07C86"/>
    <w:rsid w:val="00A07EE9"/>
    <w:rsid w:val="00A1014A"/>
    <w:rsid w:val="00A10811"/>
    <w:rsid w:val="00A10C01"/>
    <w:rsid w:val="00A111C3"/>
    <w:rsid w:val="00A11451"/>
    <w:rsid w:val="00A12270"/>
    <w:rsid w:val="00A122A8"/>
    <w:rsid w:val="00A12F68"/>
    <w:rsid w:val="00A13D54"/>
    <w:rsid w:val="00A14F53"/>
    <w:rsid w:val="00A15425"/>
    <w:rsid w:val="00A15A58"/>
    <w:rsid w:val="00A15A90"/>
    <w:rsid w:val="00A17287"/>
    <w:rsid w:val="00A218B6"/>
    <w:rsid w:val="00A2323E"/>
    <w:rsid w:val="00A2384A"/>
    <w:rsid w:val="00A243BD"/>
    <w:rsid w:val="00A26588"/>
    <w:rsid w:val="00A26F71"/>
    <w:rsid w:val="00A3104D"/>
    <w:rsid w:val="00A315D5"/>
    <w:rsid w:val="00A31DFE"/>
    <w:rsid w:val="00A32DAE"/>
    <w:rsid w:val="00A3301E"/>
    <w:rsid w:val="00A347CE"/>
    <w:rsid w:val="00A34BDB"/>
    <w:rsid w:val="00A3523F"/>
    <w:rsid w:val="00A35ECD"/>
    <w:rsid w:val="00A36284"/>
    <w:rsid w:val="00A375DB"/>
    <w:rsid w:val="00A40C6F"/>
    <w:rsid w:val="00A413BA"/>
    <w:rsid w:val="00A41604"/>
    <w:rsid w:val="00A432CC"/>
    <w:rsid w:val="00A43FBC"/>
    <w:rsid w:val="00A44505"/>
    <w:rsid w:val="00A45808"/>
    <w:rsid w:val="00A45A88"/>
    <w:rsid w:val="00A45E51"/>
    <w:rsid w:val="00A46E99"/>
    <w:rsid w:val="00A46EF5"/>
    <w:rsid w:val="00A50EEC"/>
    <w:rsid w:val="00A518B7"/>
    <w:rsid w:val="00A52CFA"/>
    <w:rsid w:val="00A53EF1"/>
    <w:rsid w:val="00A5444B"/>
    <w:rsid w:val="00A549C3"/>
    <w:rsid w:val="00A54C2D"/>
    <w:rsid w:val="00A55902"/>
    <w:rsid w:val="00A600D4"/>
    <w:rsid w:val="00A604ED"/>
    <w:rsid w:val="00A60507"/>
    <w:rsid w:val="00A60DBB"/>
    <w:rsid w:val="00A611E8"/>
    <w:rsid w:val="00A61293"/>
    <w:rsid w:val="00A61F48"/>
    <w:rsid w:val="00A63155"/>
    <w:rsid w:val="00A63486"/>
    <w:rsid w:val="00A63993"/>
    <w:rsid w:val="00A641F1"/>
    <w:rsid w:val="00A649D7"/>
    <w:rsid w:val="00A64C9E"/>
    <w:rsid w:val="00A655C8"/>
    <w:rsid w:val="00A67E9E"/>
    <w:rsid w:val="00A67ECE"/>
    <w:rsid w:val="00A70F97"/>
    <w:rsid w:val="00A71A23"/>
    <w:rsid w:val="00A7283E"/>
    <w:rsid w:val="00A7285A"/>
    <w:rsid w:val="00A74A0D"/>
    <w:rsid w:val="00A75521"/>
    <w:rsid w:val="00A7561E"/>
    <w:rsid w:val="00A759DB"/>
    <w:rsid w:val="00A762B9"/>
    <w:rsid w:val="00A76F12"/>
    <w:rsid w:val="00A77111"/>
    <w:rsid w:val="00A807DC"/>
    <w:rsid w:val="00A81090"/>
    <w:rsid w:val="00A8507C"/>
    <w:rsid w:val="00A85BAE"/>
    <w:rsid w:val="00A87C23"/>
    <w:rsid w:val="00A92250"/>
    <w:rsid w:val="00A93DFE"/>
    <w:rsid w:val="00A96314"/>
    <w:rsid w:val="00AA1A5C"/>
    <w:rsid w:val="00AA1A98"/>
    <w:rsid w:val="00AA1B93"/>
    <w:rsid w:val="00AA1F91"/>
    <w:rsid w:val="00AA4234"/>
    <w:rsid w:val="00AA44B3"/>
    <w:rsid w:val="00AA459C"/>
    <w:rsid w:val="00AA45C3"/>
    <w:rsid w:val="00AA5467"/>
    <w:rsid w:val="00AA6EDF"/>
    <w:rsid w:val="00AA7A22"/>
    <w:rsid w:val="00AA7A88"/>
    <w:rsid w:val="00AB1AF7"/>
    <w:rsid w:val="00AB1F73"/>
    <w:rsid w:val="00AB3311"/>
    <w:rsid w:val="00AB55A5"/>
    <w:rsid w:val="00AB5687"/>
    <w:rsid w:val="00AB795F"/>
    <w:rsid w:val="00AC02B3"/>
    <w:rsid w:val="00AC12D0"/>
    <w:rsid w:val="00AC1870"/>
    <w:rsid w:val="00AC3803"/>
    <w:rsid w:val="00AC460B"/>
    <w:rsid w:val="00AC566A"/>
    <w:rsid w:val="00AC616B"/>
    <w:rsid w:val="00AC70BB"/>
    <w:rsid w:val="00AD2275"/>
    <w:rsid w:val="00AD2F00"/>
    <w:rsid w:val="00AD3984"/>
    <w:rsid w:val="00AD39F4"/>
    <w:rsid w:val="00AD5517"/>
    <w:rsid w:val="00AD577B"/>
    <w:rsid w:val="00AD5F0A"/>
    <w:rsid w:val="00AD632D"/>
    <w:rsid w:val="00AD7E2C"/>
    <w:rsid w:val="00AE1843"/>
    <w:rsid w:val="00AE2444"/>
    <w:rsid w:val="00AE3FF7"/>
    <w:rsid w:val="00AE46CE"/>
    <w:rsid w:val="00AE6159"/>
    <w:rsid w:val="00AE64C1"/>
    <w:rsid w:val="00AE78F7"/>
    <w:rsid w:val="00AF3A52"/>
    <w:rsid w:val="00AF3D31"/>
    <w:rsid w:val="00AF4515"/>
    <w:rsid w:val="00AF4583"/>
    <w:rsid w:val="00AF4EAC"/>
    <w:rsid w:val="00AF57C2"/>
    <w:rsid w:val="00AF5BCD"/>
    <w:rsid w:val="00AF61B1"/>
    <w:rsid w:val="00B011BB"/>
    <w:rsid w:val="00B013E1"/>
    <w:rsid w:val="00B02026"/>
    <w:rsid w:val="00B02A32"/>
    <w:rsid w:val="00B032A3"/>
    <w:rsid w:val="00B04195"/>
    <w:rsid w:val="00B047DB"/>
    <w:rsid w:val="00B04834"/>
    <w:rsid w:val="00B06242"/>
    <w:rsid w:val="00B077AC"/>
    <w:rsid w:val="00B07A54"/>
    <w:rsid w:val="00B10096"/>
    <w:rsid w:val="00B1125C"/>
    <w:rsid w:val="00B130D5"/>
    <w:rsid w:val="00B130F4"/>
    <w:rsid w:val="00B1312D"/>
    <w:rsid w:val="00B14483"/>
    <w:rsid w:val="00B15E35"/>
    <w:rsid w:val="00B16B77"/>
    <w:rsid w:val="00B16C88"/>
    <w:rsid w:val="00B20C5D"/>
    <w:rsid w:val="00B22A1C"/>
    <w:rsid w:val="00B22E61"/>
    <w:rsid w:val="00B23E40"/>
    <w:rsid w:val="00B23FDF"/>
    <w:rsid w:val="00B26D38"/>
    <w:rsid w:val="00B2756E"/>
    <w:rsid w:val="00B27FD3"/>
    <w:rsid w:val="00B30579"/>
    <w:rsid w:val="00B30CE9"/>
    <w:rsid w:val="00B3102D"/>
    <w:rsid w:val="00B312A0"/>
    <w:rsid w:val="00B31C0E"/>
    <w:rsid w:val="00B31E06"/>
    <w:rsid w:val="00B32283"/>
    <w:rsid w:val="00B346F9"/>
    <w:rsid w:val="00B34B16"/>
    <w:rsid w:val="00B34F9A"/>
    <w:rsid w:val="00B360E7"/>
    <w:rsid w:val="00B362C4"/>
    <w:rsid w:val="00B3731C"/>
    <w:rsid w:val="00B40B79"/>
    <w:rsid w:val="00B41916"/>
    <w:rsid w:val="00B41DEB"/>
    <w:rsid w:val="00B42D6D"/>
    <w:rsid w:val="00B438C5"/>
    <w:rsid w:val="00B44198"/>
    <w:rsid w:val="00B45236"/>
    <w:rsid w:val="00B46C80"/>
    <w:rsid w:val="00B4761D"/>
    <w:rsid w:val="00B5131C"/>
    <w:rsid w:val="00B52FCF"/>
    <w:rsid w:val="00B53984"/>
    <w:rsid w:val="00B5401F"/>
    <w:rsid w:val="00B55179"/>
    <w:rsid w:val="00B55FB7"/>
    <w:rsid w:val="00B56103"/>
    <w:rsid w:val="00B56794"/>
    <w:rsid w:val="00B5703A"/>
    <w:rsid w:val="00B600C3"/>
    <w:rsid w:val="00B61929"/>
    <w:rsid w:val="00B622FE"/>
    <w:rsid w:val="00B62CBE"/>
    <w:rsid w:val="00B6708F"/>
    <w:rsid w:val="00B67FA1"/>
    <w:rsid w:val="00B67FC0"/>
    <w:rsid w:val="00B7075A"/>
    <w:rsid w:val="00B70F42"/>
    <w:rsid w:val="00B7175D"/>
    <w:rsid w:val="00B71A28"/>
    <w:rsid w:val="00B7534B"/>
    <w:rsid w:val="00B75540"/>
    <w:rsid w:val="00B76450"/>
    <w:rsid w:val="00B8124A"/>
    <w:rsid w:val="00B81585"/>
    <w:rsid w:val="00B816A0"/>
    <w:rsid w:val="00B8260A"/>
    <w:rsid w:val="00B8274A"/>
    <w:rsid w:val="00B845EF"/>
    <w:rsid w:val="00B86E74"/>
    <w:rsid w:val="00B87D04"/>
    <w:rsid w:val="00B9144C"/>
    <w:rsid w:val="00B91610"/>
    <w:rsid w:val="00B91F3E"/>
    <w:rsid w:val="00B9226E"/>
    <w:rsid w:val="00B92C45"/>
    <w:rsid w:val="00B92F72"/>
    <w:rsid w:val="00B947CB"/>
    <w:rsid w:val="00B95C62"/>
    <w:rsid w:val="00B9632F"/>
    <w:rsid w:val="00B97861"/>
    <w:rsid w:val="00BA0908"/>
    <w:rsid w:val="00BA0962"/>
    <w:rsid w:val="00BA10A2"/>
    <w:rsid w:val="00BA18E9"/>
    <w:rsid w:val="00BA1A41"/>
    <w:rsid w:val="00BA37F7"/>
    <w:rsid w:val="00BA4A92"/>
    <w:rsid w:val="00BA5A1F"/>
    <w:rsid w:val="00BA631A"/>
    <w:rsid w:val="00BA6D1F"/>
    <w:rsid w:val="00BA7280"/>
    <w:rsid w:val="00BA7983"/>
    <w:rsid w:val="00BB0151"/>
    <w:rsid w:val="00BB0287"/>
    <w:rsid w:val="00BB0F0E"/>
    <w:rsid w:val="00BB117C"/>
    <w:rsid w:val="00BB152B"/>
    <w:rsid w:val="00BB1D18"/>
    <w:rsid w:val="00BB1D4A"/>
    <w:rsid w:val="00BB1DAE"/>
    <w:rsid w:val="00BB70F8"/>
    <w:rsid w:val="00BB750E"/>
    <w:rsid w:val="00BB79A4"/>
    <w:rsid w:val="00BC4638"/>
    <w:rsid w:val="00BC4C32"/>
    <w:rsid w:val="00BC563C"/>
    <w:rsid w:val="00BC5D53"/>
    <w:rsid w:val="00BC5F0B"/>
    <w:rsid w:val="00BC6643"/>
    <w:rsid w:val="00BC74B1"/>
    <w:rsid w:val="00BC77F1"/>
    <w:rsid w:val="00BC7DFF"/>
    <w:rsid w:val="00BD07ED"/>
    <w:rsid w:val="00BD207B"/>
    <w:rsid w:val="00BD27D7"/>
    <w:rsid w:val="00BD2F4C"/>
    <w:rsid w:val="00BD4144"/>
    <w:rsid w:val="00BD43A6"/>
    <w:rsid w:val="00BD6E39"/>
    <w:rsid w:val="00BD766F"/>
    <w:rsid w:val="00BD7C89"/>
    <w:rsid w:val="00BE181F"/>
    <w:rsid w:val="00BE20BB"/>
    <w:rsid w:val="00BE2DBA"/>
    <w:rsid w:val="00BE319A"/>
    <w:rsid w:val="00BE32EF"/>
    <w:rsid w:val="00BE419D"/>
    <w:rsid w:val="00BE487C"/>
    <w:rsid w:val="00BE4ACB"/>
    <w:rsid w:val="00BE52C8"/>
    <w:rsid w:val="00BE5757"/>
    <w:rsid w:val="00BE5B52"/>
    <w:rsid w:val="00BE62BF"/>
    <w:rsid w:val="00BE6D34"/>
    <w:rsid w:val="00BE7325"/>
    <w:rsid w:val="00BE7683"/>
    <w:rsid w:val="00BE7B89"/>
    <w:rsid w:val="00BF18BA"/>
    <w:rsid w:val="00BF2637"/>
    <w:rsid w:val="00BF2C37"/>
    <w:rsid w:val="00BF3152"/>
    <w:rsid w:val="00BF365A"/>
    <w:rsid w:val="00BF3AD9"/>
    <w:rsid w:val="00BF532E"/>
    <w:rsid w:val="00BF59BA"/>
    <w:rsid w:val="00BF5D5A"/>
    <w:rsid w:val="00BF6DD8"/>
    <w:rsid w:val="00BF778E"/>
    <w:rsid w:val="00BF7ABC"/>
    <w:rsid w:val="00BF7F9D"/>
    <w:rsid w:val="00C00E25"/>
    <w:rsid w:val="00C01F69"/>
    <w:rsid w:val="00C02368"/>
    <w:rsid w:val="00C02543"/>
    <w:rsid w:val="00C025F4"/>
    <w:rsid w:val="00C02E91"/>
    <w:rsid w:val="00C0317C"/>
    <w:rsid w:val="00C034B3"/>
    <w:rsid w:val="00C045CA"/>
    <w:rsid w:val="00C06A26"/>
    <w:rsid w:val="00C078F8"/>
    <w:rsid w:val="00C10FE3"/>
    <w:rsid w:val="00C123F5"/>
    <w:rsid w:val="00C12E37"/>
    <w:rsid w:val="00C12EE9"/>
    <w:rsid w:val="00C13139"/>
    <w:rsid w:val="00C13372"/>
    <w:rsid w:val="00C14623"/>
    <w:rsid w:val="00C14C0A"/>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A34"/>
    <w:rsid w:val="00C3323B"/>
    <w:rsid w:val="00C3520E"/>
    <w:rsid w:val="00C35271"/>
    <w:rsid w:val="00C36E1A"/>
    <w:rsid w:val="00C37E0D"/>
    <w:rsid w:val="00C37F37"/>
    <w:rsid w:val="00C40201"/>
    <w:rsid w:val="00C40297"/>
    <w:rsid w:val="00C406D5"/>
    <w:rsid w:val="00C41392"/>
    <w:rsid w:val="00C42A92"/>
    <w:rsid w:val="00C430B4"/>
    <w:rsid w:val="00C43F76"/>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68F9"/>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5CB8"/>
    <w:rsid w:val="00C76F63"/>
    <w:rsid w:val="00C771AE"/>
    <w:rsid w:val="00C80816"/>
    <w:rsid w:val="00C81899"/>
    <w:rsid w:val="00C81ED1"/>
    <w:rsid w:val="00C83CF9"/>
    <w:rsid w:val="00C84B2A"/>
    <w:rsid w:val="00C850C9"/>
    <w:rsid w:val="00C867B3"/>
    <w:rsid w:val="00C86DE0"/>
    <w:rsid w:val="00C87841"/>
    <w:rsid w:val="00C91320"/>
    <w:rsid w:val="00C92351"/>
    <w:rsid w:val="00C93F20"/>
    <w:rsid w:val="00C949A5"/>
    <w:rsid w:val="00C94A18"/>
    <w:rsid w:val="00C958DB"/>
    <w:rsid w:val="00CA037B"/>
    <w:rsid w:val="00CA0614"/>
    <w:rsid w:val="00CA0BB7"/>
    <w:rsid w:val="00CA21CB"/>
    <w:rsid w:val="00CA2BC6"/>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C032C"/>
    <w:rsid w:val="00CC0C29"/>
    <w:rsid w:val="00CC0F76"/>
    <w:rsid w:val="00CC162B"/>
    <w:rsid w:val="00CC1921"/>
    <w:rsid w:val="00CC1925"/>
    <w:rsid w:val="00CC24F2"/>
    <w:rsid w:val="00CC2973"/>
    <w:rsid w:val="00CC3CF1"/>
    <w:rsid w:val="00CC53C7"/>
    <w:rsid w:val="00CC7E6D"/>
    <w:rsid w:val="00CD014D"/>
    <w:rsid w:val="00CD05FF"/>
    <w:rsid w:val="00CD082E"/>
    <w:rsid w:val="00CD105E"/>
    <w:rsid w:val="00CD2343"/>
    <w:rsid w:val="00CD3FA1"/>
    <w:rsid w:val="00CD424B"/>
    <w:rsid w:val="00CD42A0"/>
    <w:rsid w:val="00CD4857"/>
    <w:rsid w:val="00CD4D33"/>
    <w:rsid w:val="00CD537E"/>
    <w:rsid w:val="00CD64FC"/>
    <w:rsid w:val="00CD7F0A"/>
    <w:rsid w:val="00CE40A0"/>
    <w:rsid w:val="00CE4411"/>
    <w:rsid w:val="00CE4BC6"/>
    <w:rsid w:val="00CE4D6A"/>
    <w:rsid w:val="00CE4EF8"/>
    <w:rsid w:val="00CE5151"/>
    <w:rsid w:val="00CE53A1"/>
    <w:rsid w:val="00CE59FA"/>
    <w:rsid w:val="00CE6AC4"/>
    <w:rsid w:val="00CF14C0"/>
    <w:rsid w:val="00CF2547"/>
    <w:rsid w:val="00CF3797"/>
    <w:rsid w:val="00CF3B22"/>
    <w:rsid w:val="00CF479B"/>
    <w:rsid w:val="00CF52DA"/>
    <w:rsid w:val="00CF53D7"/>
    <w:rsid w:val="00CF5D01"/>
    <w:rsid w:val="00CF606D"/>
    <w:rsid w:val="00D03AFA"/>
    <w:rsid w:val="00D041B0"/>
    <w:rsid w:val="00D05A52"/>
    <w:rsid w:val="00D073E5"/>
    <w:rsid w:val="00D155D2"/>
    <w:rsid w:val="00D15A26"/>
    <w:rsid w:val="00D17458"/>
    <w:rsid w:val="00D17776"/>
    <w:rsid w:val="00D1799E"/>
    <w:rsid w:val="00D179DC"/>
    <w:rsid w:val="00D17AFE"/>
    <w:rsid w:val="00D2169C"/>
    <w:rsid w:val="00D22C59"/>
    <w:rsid w:val="00D23926"/>
    <w:rsid w:val="00D267B7"/>
    <w:rsid w:val="00D27668"/>
    <w:rsid w:val="00D278FF"/>
    <w:rsid w:val="00D30FEA"/>
    <w:rsid w:val="00D32758"/>
    <w:rsid w:val="00D33166"/>
    <w:rsid w:val="00D331FD"/>
    <w:rsid w:val="00D334FF"/>
    <w:rsid w:val="00D34DFD"/>
    <w:rsid w:val="00D36507"/>
    <w:rsid w:val="00D365FB"/>
    <w:rsid w:val="00D36C50"/>
    <w:rsid w:val="00D402A5"/>
    <w:rsid w:val="00D40C9D"/>
    <w:rsid w:val="00D41F88"/>
    <w:rsid w:val="00D421BD"/>
    <w:rsid w:val="00D44AAD"/>
    <w:rsid w:val="00D453D1"/>
    <w:rsid w:val="00D470F5"/>
    <w:rsid w:val="00D47E57"/>
    <w:rsid w:val="00D50504"/>
    <w:rsid w:val="00D517C1"/>
    <w:rsid w:val="00D52109"/>
    <w:rsid w:val="00D52F49"/>
    <w:rsid w:val="00D53BBC"/>
    <w:rsid w:val="00D54D86"/>
    <w:rsid w:val="00D54E20"/>
    <w:rsid w:val="00D55064"/>
    <w:rsid w:val="00D55A97"/>
    <w:rsid w:val="00D56286"/>
    <w:rsid w:val="00D56C6E"/>
    <w:rsid w:val="00D57E74"/>
    <w:rsid w:val="00D61232"/>
    <w:rsid w:val="00D614FA"/>
    <w:rsid w:val="00D616F8"/>
    <w:rsid w:val="00D6251D"/>
    <w:rsid w:val="00D654C0"/>
    <w:rsid w:val="00D66A9C"/>
    <w:rsid w:val="00D677E3"/>
    <w:rsid w:val="00D678DC"/>
    <w:rsid w:val="00D67F09"/>
    <w:rsid w:val="00D71A82"/>
    <w:rsid w:val="00D730BE"/>
    <w:rsid w:val="00D751B6"/>
    <w:rsid w:val="00D7739F"/>
    <w:rsid w:val="00D8045D"/>
    <w:rsid w:val="00D818BB"/>
    <w:rsid w:val="00D81D4B"/>
    <w:rsid w:val="00D8281C"/>
    <w:rsid w:val="00D845B0"/>
    <w:rsid w:val="00D85AA5"/>
    <w:rsid w:val="00D85DB5"/>
    <w:rsid w:val="00D870BF"/>
    <w:rsid w:val="00D871CE"/>
    <w:rsid w:val="00D90D78"/>
    <w:rsid w:val="00D91694"/>
    <w:rsid w:val="00D923D8"/>
    <w:rsid w:val="00D935DE"/>
    <w:rsid w:val="00D942B3"/>
    <w:rsid w:val="00D946D2"/>
    <w:rsid w:val="00D957F5"/>
    <w:rsid w:val="00D9688E"/>
    <w:rsid w:val="00D97DB8"/>
    <w:rsid w:val="00DA057C"/>
    <w:rsid w:val="00DA2229"/>
    <w:rsid w:val="00DA2773"/>
    <w:rsid w:val="00DA2AFB"/>
    <w:rsid w:val="00DA46D9"/>
    <w:rsid w:val="00DA4FF3"/>
    <w:rsid w:val="00DA52FA"/>
    <w:rsid w:val="00DA6B70"/>
    <w:rsid w:val="00DA7185"/>
    <w:rsid w:val="00DA7CF5"/>
    <w:rsid w:val="00DB0289"/>
    <w:rsid w:val="00DB1309"/>
    <w:rsid w:val="00DB2853"/>
    <w:rsid w:val="00DB2DB0"/>
    <w:rsid w:val="00DB32FA"/>
    <w:rsid w:val="00DB42B5"/>
    <w:rsid w:val="00DB4AB9"/>
    <w:rsid w:val="00DB4ACF"/>
    <w:rsid w:val="00DB5106"/>
    <w:rsid w:val="00DB5C1C"/>
    <w:rsid w:val="00DB6495"/>
    <w:rsid w:val="00DB671B"/>
    <w:rsid w:val="00DB69A8"/>
    <w:rsid w:val="00DB6DFB"/>
    <w:rsid w:val="00DC232D"/>
    <w:rsid w:val="00DC40EA"/>
    <w:rsid w:val="00DC58C7"/>
    <w:rsid w:val="00DC5B05"/>
    <w:rsid w:val="00DC6BFF"/>
    <w:rsid w:val="00DD15BA"/>
    <w:rsid w:val="00DD3672"/>
    <w:rsid w:val="00DD3D8A"/>
    <w:rsid w:val="00DD47C1"/>
    <w:rsid w:val="00DD49BD"/>
    <w:rsid w:val="00DD5B68"/>
    <w:rsid w:val="00DD61F9"/>
    <w:rsid w:val="00DD62A0"/>
    <w:rsid w:val="00DD68D6"/>
    <w:rsid w:val="00DD6FF0"/>
    <w:rsid w:val="00DD738C"/>
    <w:rsid w:val="00DD7842"/>
    <w:rsid w:val="00DD7898"/>
    <w:rsid w:val="00DE1896"/>
    <w:rsid w:val="00DE3811"/>
    <w:rsid w:val="00DE38DE"/>
    <w:rsid w:val="00DE5487"/>
    <w:rsid w:val="00DE55B4"/>
    <w:rsid w:val="00DE655C"/>
    <w:rsid w:val="00DE79E7"/>
    <w:rsid w:val="00DE7A24"/>
    <w:rsid w:val="00DE7D16"/>
    <w:rsid w:val="00DF19E8"/>
    <w:rsid w:val="00DF1FFE"/>
    <w:rsid w:val="00DF354B"/>
    <w:rsid w:val="00DF418C"/>
    <w:rsid w:val="00DF55D0"/>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17642"/>
    <w:rsid w:val="00E22F64"/>
    <w:rsid w:val="00E23FC3"/>
    <w:rsid w:val="00E240F3"/>
    <w:rsid w:val="00E24E8F"/>
    <w:rsid w:val="00E2536F"/>
    <w:rsid w:val="00E25E96"/>
    <w:rsid w:val="00E26DB2"/>
    <w:rsid w:val="00E30CE7"/>
    <w:rsid w:val="00E31A4D"/>
    <w:rsid w:val="00E32C15"/>
    <w:rsid w:val="00E33FD0"/>
    <w:rsid w:val="00E34A79"/>
    <w:rsid w:val="00E35909"/>
    <w:rsid w:val="00E36181"/>
    <w:rsid w:val="00E364BE"/>
    <w:rsid w:val="00E37643"/>
    <w:rsid w:val="00E3795F"/>
    <w:rsid w:val="00E37B29"/>
    <w:rsid w:val="00E410BB"/>
    <w:rsid w:val="00E41538"/>
    <w:rsid w:val="00E4216C"/>
    <w:rsid w:val="00E43D60"/>
    <w:rsid w:val="00E443B7"/>
    <w:rsid w:val="00E44C8B"/>
    <w:rsid w:val="00E450FC"/>
    <w:rsid w:val="00E45835"/>
    <w:rsid w:val="00E47D6E"/>
    <w:rsid w:val="00E47F46"/>
    <w:rsid w:val="00E50D63"/>
    <w:rsid w:val="00E51B06"/>
    <w:rsid w:val="00E520D2"/>
    <w:rsid w:val="00E553BC"/>
    <w:rsid w:val="00E5573B"/>
    <w:rsid w:val="00E55C6C"/>
    <w:rsid w:val="00E5643E"/>
    <w:rsid w:val="00E617EE"/>
    <w:rsid w:val="00E622C1"/>
    <w:rsid w:val="00E63298"/>
    <w:rsid w:val="00E63A3C"/>
    <w:rsid w:val="00E64526"/>
    <w:rsid w:val="00E651CF"/>
    <w:rsid w:val="00E66C32"/>
    <w:rsid w:val="00E66EE7"/>
    <w:rsid w:val="00E67021"/>
    <w:rsid w:val="00E70464"/>
    <w:rsid w:val="00E712ED"/>
    <w:rsid w:val="00E7425D"/>
    <w:rsid w:val="00E74E24"/>
    <w:rsid w:val="00E753AA"/>
    <w:rsid w:val="00E76353"/>
    <w:rsid w:val="00E76369"/>
    <w:rsid w:val="00E77028"/>
    <w:rsid w:val="00E7767C"/>
    <w:rsid w:val="00E8048C"/>
    <w:rsid w:val="00E80E14"/>
    <w:rsid w:val="00E8223D"/>
    <w:rsid w:val="00E8251A"/>
    <w:rsid w:val="00E82742"/>
    <w:rsid w:val="00E838A5"/>
    <w:rsid w:val="00E83995"/>
    <w:rsid w:val="00E85761"/>
    <w:rsid w:val="00E860FB"/>
    <w:rsid w:val="00E90137"/>
    <w:rsid w:val="00E90B68"/>
    <w:rsid w:val="00E90CC5"/>
    <w:rsid w:val="00E91537"/>
    <w:rsid w:val="00E91925"/>
    <w:rsid w:val="00E92F7F"/>
    <w:rsid w:val="00E947AE"/>
    <w:rsid w:val="00E949B0"/>
    <w:rsid w:val="00E94BD0"/>
    <w:rsid w:val="00E95118"/>
    <w:rsid w:val="00E96395"/>
    <w:rsid w:val="00E97B79"/>
    <w:rsid w:val="00EA0D19"/>
    <w:rsid w:val="00EA0DCD"/>
    <w:rsid w:val="00EA13D7"/>
    <w:rsid w:val="00EA17F9"/>
    <w:rsid w:val="00EA3D84"/>
    <w:rsid w:val="00EA5900"/>
    <w:rsid w:val="00EA5EFD"/>
    <w:rsid w:val="00EA6213"/>
    <w:rsid w:val="00EA7049"/>
    <w:rsid w:val="00EB0556"/>
    <w:rsid w:val="00EB0F37"/>
    <w:rsid w:val="00EB1A23"/>
    <w:rsid w:val="00EB1D90"/>
    <w:rsid w:val="00EB5516"/>
    <w:rsid w:val="00EB5A57"/>
    <w:rsid w:val="00EC073A"/>
    <w:rsid w:val="00EC1D21"/>
    <w:rsid w:val="00EC1EFA"/>
    <w:rsid w:val="00EC23F9"/>
    <w:rsid w:val="00EC29F1"/>
    <w:rsid w:val="00EC3CF4"/>
    <w:rsid w:val="00EC4B04"/>
    <w:rsid w:val="00EC4E6E"/>
    <w:rsid w:val="00ED0081"/>
    <w:rsid w:val="00ED0A1D"/>
    <w:rsid w:val="00ED0BB1"/>
    <w:rsid w:val="00ED1728"/>
    <w:rsid w:val="00ED19F8"/>
    <w:rsid w:val="00ED1D30"/>
    <w:rsid w:val="00ED24EF"/>
    <w:rsid w:val="00ED3818"/>
    <w:rsid w:val="00ED3C94"/>
    <w:rsid w:val="00ED455A"/>
    <w:rsid w:val="00ED4C93"/>
    <w:rsid w:val="00ED7D57"/>
    <w:rsid w:val="00ED7F57"/>
    <w:rsid w:val="00ED7FF5"/>
    <w:rsid w:val="00EE0053"/>
    <w:rsid w:val="00EE1BB0"/>
    <w:rsid w:val="00EE281D"/>
    <w:rsid w:val="00EE4F46"/>
    <w:rsid w:val="00EE655A"/>
    <w:rsid w:val="00EE6603"/>
    <w:rsid w:val="00EE6C57"/>
    <w:rsid w:val="00EE77D5"/>
    <w:rsid w:val="00EE7E84"/>
    <w:rsid w:val="00EE7EF5"/>
    <w:rsid w:val="00EF0CC4"/>
    <w:rsid w:val="00EF1599"/>
    <w:rsid w:val="00EF294F"/>
    <w:rsid w:val="00EF2BE9"/>
    <w:rsid w:val="00EF397F"/>
    <w:rsid w:val="00EF4DAB"/>
    <w:rsid w:val="00EF540A"/>
    <w:rsid w:val="00EF5840"/>
    <w:rsid w:val="00EF612A"/>
    <w:rsid w:val="00EF6BBC"/>
    <w:rsid w:val="00F0058E"/>
    <w:rsid w:val="00F007B6"/>
    <w:rsid w:val="00F02ED6"/>
    <w:rsid w:val="00F03300"/>
    <w:rsid w:val="00F03A33"/>
    <w:rsid w:val="00F03A9C"/>
    <w:rsid w:val="00F03CE6"/>
    <w:rsid w:val="00F03ED5"/>
    <w:rsid w:val="00F04157"/>
    <w:rsid w:val="00F05199"/>
    <w:rsid w:val="00F07F4D"/>
    <w:rsid w:val="00F1011A"/>
    <w:rsid w:val="00F11612"/>
    <w:rsid w:val="00F11F4E"/>
    <w:rsid w:val="00F11FDC"/>
    <w:rsid w:val="00F123E5"/>
    <w:rsid w:val="00F12E10"/>
    <w:rsid w:val="00F138CA"/>
    <w:rsid w:val="00F14158"/>
    <w:rsid w:val="00F15381"/>
    <w:rsid w:val="00F15B36"/>
    <w:rsid w:val="00F16482"/>
    <w:rsid w:val="00F1684C"/>
    <w:rsid w:val="00F17ABB"/>
    <w:rsid w:val="00F20E67"/>
    <w:rsid w:val="00F21033"/>
    <w:rsid w:val="00F21B73"/>
    <w:rsid w:val="00F224CD"/>
    <w:rsid w:val="00F23F79"/>
    <w:rsid w:val="00F24BD2"/>
    <w:rsid w:val="00F25D62"/>
    <w:rsid w:val="00F304E0"/>
    <w:rsid w:val="00F32074"/>
    <w:rsid w:val="00F332DB"/>
    <w:rsid w:val="00F35A45"/>
    <w:rsid w:val="00F35B07"/>
    <w:rsid w:val="00F41FB1"/>
    <w:rsid w:val="00F42908"/>
    <w:rsid w:val="00F43C89"/>
    <w:rsid w:val="00F4454C"/>
    <w:rsid w:val="00F447D6"/>
    <w:rsid w:val="00F4502B"/>
    <w:rsid w:val="00F46212"/>
    <w:rsid w:val="00F46A7D"/>
    <w:rsid w:val="00F4763A"/>
    <w:rsid w:val="00F50462"/>
    <w:rsid w:val="00F51241"/>
    <w:rsid w:val="00F519CD"/>
    <w:rsid w:val="00F54FFA"/>
    <w:rsid w:val="00F552A2"/>
    <w:rsid w:val="00F56289"/>
    <w:rsid w:val="00F60E2C"/>
    <w:rsid w:val="00F621DF"/>
    <w:rsid w:val="00F6278B"/>
    <w:rsid w:val="00F65A61"/>
    <w:rsid w:val="00F662C3"/>
    <w:rsid w:val="00F708D5"/>
    <w:rsid w:val="00F72B1A"/>
    <w:rsid w:val="00F739D7"/>
    <w:rsid w:val="00F7432D"/>
    <w:rsid w:val="00F750C0"/>
    <w:rsid w:val="00F754A7"/>
    <w:rsid w:val="00F77B1C"/>
    <w:rsid w:val="00F77FE7"/>
    <w:rsid w:val="00F80C88"/>
    <w:rsid w:val="00F8165E"/>
    <w:rsid w:val="00F82F08"/>
    <w:rsid w:val="00F83DCF"/>
    <w:rsid w:val="00F85419"/>
    <w:rsid w:val="00F86647"/>
    <w:rsid w:val="00F86735"/>
    <w:rsid w:val="00F87678"/>
    <w:rsid w:val="00F91C62"/>
    <w:rsid w:val="00F937C8"/>
    <w:rsid w:val="00F937D8"/>
    <w:rsid w:val="00F93996"/>
    <w:rsid w:val="00F93C47"/>
    <w:rsid w:val="00F953DB"/>
    <w:rsid w:val="00F96E40"/>
    <w:rsid w:val="00F973C0"/>
    <w:rsid w:val="00FA079D"/>
    <w:rsid w:val="00FA0FF8"/>
    <w:rsid w:val="00FA2212"/>
    <w:rsid w:val="00FA3047"/>
    <w:rsid w:val="00FA30ED"/>
    <w:rsid w:val="00FA5D36"/>
    <w:rsid w:val="00FA64E4"/>
    <w:rsid w:val="00FA6B05"/>
    <w:rsid w:val="00FA744E"/>
    <w:rsid w:val="00FA784C"/>
    <w:rsid w:val="00FB28F0"/>
    <w:rsid w:val="00FB3E4E"/>
    <w:rsid w:val="00FB5081"/>
    <w:rsid w:val="00FB5542"/>
    <w:rsid w:val="00FB5ABA"/>
    <w:rsid w:val="00FB70BA"/>
    <w:rsid w:val="00FC1C37"/>
    <w:rsid w:val="00FC2A60"/>
    <w:rsid w:val="00FC2F1A"/>
    <w:rsid w:val="00FC309D"/>
    <w:rsid w:val="00FC4CB9"/>
    <w:rsid w:val="00FC549B"/>
    <w:rsid w:val="00FC5697"/>
    <w:rsid w:val="00FC5884"/>
    <w:rsid w:val="00FC7A67"/>
    <w:rsid w:val="00FD040C"/>
    <w:rsid w:val="00FD09FC"/>
    <w:rsid w:val="00FD61A3"/>
    <w:rsid w:val="00FD621C"/>
    <w:rsid w:val="00FD7A8E"/>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 w:val="412596E4"/>
    <w:rsid w:val="6C6AF9BC"/>
    <w:rsid w:val="7924DFD5"/>
    <w:rsid w:val="7FC15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0431F"/>
  <w15:chartTrackingRefBased/>
  <w15:docId w15:val="{75571645-CBD8-4E00-AD9F-082F207024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44CBB"/>
    <w:pPr>
      <w:suppressAutoHyphens/>
    </w:pPr>
    <w:rPr>
      <w:rFonts w:ascii="Zurich Blk BT" w:hAnsi="Zurich Blk BT"/>
      <w:szCs w:val="20"/>
      <w:lang w:val="en-US" w:eastAsia="ar-SA"/>
    </w:rPr>
  </w:style>
  <w:style w:type="paragraph" w:styleId="Footer">
    <w:name w:val="footer"/>
    <w:basedOn w:val="Normal"/>
    <w:link w:val="FooterChar"/>
    <w:uiPriority w:val="99"/>
    <w:rsid w:val="00044CBB"/>
    <w:pPr>
      <w:suppressAutoHyphens/>
    </w:pPr>
    <w:rPr>
      <w:rFonts w:ascii="Zurich Blk BT" w:hAnsi="Zurich Blk BT"/>
      <w:szCs w:val="20"/>
      <w:lang w:val="en-US" w:eastAsia="ar-SA"/>
    </w:rPr>
  </w:style>
  <w:style w:type="paragraph" w:styleId="Header">
    <w:name w:val="header"/>
    <w:basedOn w:val="Normal"/>
    <w:rsid w:val="00044CBB"/>
    <w:pPr>
      <w:suppressAutoHyphens/>
    </w:pPr>
    <w:rPr>
      <w:i/>
      <w:szCs w:val="20"/>
      <w:lang w:val="en-US" w:eastAsia="ar-SA"/>
    </w:rPr>
  </w:style>
  <w:style w:type="paragraph" w:styleId="BodyTextIndent2">
    <w:name w:val="Body Text Indent 2"/>
    <w:basedOn w:val="Normal"/>
    <w:link w:val="BodyTextIndent2Char"/>
    <w:rsid w:val="00044CBB"/>
    <w:pPr>
      <w:ind w:left="720" w:hanging="720"/>
    </w:pPr>
    <w:rPr>
      <w:szCs w:val="20"/>
      <w:lang w:val="en-GB" w:eastAsia="ar-SA"/>
    </w:rPr>
  </w:style>
  <w:style w:type="paragraph" w:styleId="BodyText2">
    <w:name w:val="Body Text 2"/>
    <w:basedOn w:val="Normal"/>
    <w:rsid w:val="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44CBB"/>
    <w:pPr>
      <w:ind w:left="720"/>
    </w:pPr>
    <w:rPr>
      <w:rFonts w:ascii="Arial" w:hAnsi="Arial"/>
      <w:szCs w:val="20"/>
      <w:lang w:val="en-GB" w:eastAsia="ar-SA"/>
    </w:rPr>
  </w:style>
  <w:style w:type="paragraph" w:styleId="BodyTextIndent3">
    <w:name w:val="Body Text Indent 3"/>
    <w:basedOn w:val="Normal"/>
    <w:rsid w:val="00044CBB"/>
    <w:pPr>
      <w:ind w:left="1440" w:hanging="720"/>
    </w:pPr>
    <w:rPr>
      <w:rFonts w:ascii="Arial" w:hAnsi="Arial"/>
      <w:szCs w:val="20"/>
      <w:lang w:val="en-GB" w:eastAsia="ar-SA"/>
    </w:rPr>
  </w:style>
  <w:style w:type="paragraph" w:styleId="BodyText3">
    <w:name w:val="Body Text 3"/>
    <w:basedOn w:val="Normal"/>
    <w:rsid w:val="00044CBB"/>
    <w:rPr>
      <w:rFonts w:ascii="Arial" w:hAnsi="Arial"/>
      <w:szCs w:val="20"/>
      <w:lang w:val="en-GB" w:eastAsia="ar-SA"/>
    </w:rPr>
  </w:style>
  <w:style w:type="paragraph" w:styleId="FootnoteText">
    <w:name w:val="footnote text"/>
    <w:basedOn w:val="Normal"/>
    <w:link w:val="FootnoteTextChar"/>
    <w:uiPriority w:val="99"/>
    <w:rsid w:val="00044CB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hAnsi="Arial Unicode MS" w:eastAsia="Arial Unicode MS" w:cs="Arial Unicode MS"/>
      <w:lang w:val="en-US" w:eastAsia="en-US"/>
    </w:rPr>
  </w:style>
  <w:style w:type="paragraph" w:styleId="ww-default" w:customStyle="1">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styleId="Heading4Char" w:customStyle="1">
    <w:name w:val="Heading 4 Char"/>
    <w:link w:val="Heading4"/>
    <w:semiHidden/>
    <w:rsid w:val="00861566"/>
    <w:rPr>
      <w:rFonts w:ascii="Calibri" w:hAnsi="Calibri" w:eastAsia="Times New Roman" w:cs="Times New Roman"/>
      <w:b/>
      <w:bCs/>
      <w:sz w:val="28"/>
      <w:szCs w:val="28"/>
    </w:rPr>
  </w:style>
  <w:style w:type="paragraph" w:styleId="BodySingle" w:customStyle="1">
    <w:name w:val="Body Single"/>
    <w:basedOn w:val="Normal"/>
    <w:rsid w:val="00044CBB"/>
    <w:pPr>
      <w:suppressAutoHyphens/>
    </w:pPr>
    <w:rPr>
      <w:szCs w:val="20"/>
      <w:lang w:val="en-US" w:eastAsia="en-US"/>
    </w:rPr>
  </w:style>
  <w:style w:type="paragraph" w:styleId="Bodytext0" w:customStyle="1">
    <w:name w:val="Bodytext"/>
    <w:rsid w:val="00861566"/>
    <w:pPr>
      <w:spacing w:line="260" w:lineRule="atLeast"/>
      <w:jc w:val="both"/>
    </w:pPr>
    <w:rPr>
      <w:rFonts w:ascii="Times" w:hAnsi="Times"/>
      <w:snapToGrid w:val="0"/>
      <w:color w:val="000000"/>
      <w:sz w:val="24"/>
      <w:lang w:val="en-US" w:eastAsia="en-US"/>
    </w:rPr>
  </w:style>
  <w:style w:type="paragraph" w:styleId="Default" w:customStyle="1">
    <w:name w:val="Default"/>
    <w:rsid w:val="00861566"/>
    <w:pPr>
      <w:widowControl w:val="0"/>
      <w:autoSpaceDE w:val="0"/>
      <w:autoSpaceDN w:val="0"/>
      <w:adjustRightInd w:val="0"/>
    </w:pPr>
    <w:rPr>
      <w:color w:val="000000"/>
      <w:sz w:val="24"/>
      <w:szCs w:val="24"/>
      <w:lang w:val="en-US" w:eastAsia="en-US"/>
    </w:rPr>
  </w:style>
  <w:style w:type="character" w:styleId="Heading1Char" w:customStyle="1">
    <w:name w:val="Heading 1 Char"/>
    <w:link w:val="Heading1"/>
    <w:rsid w:val="00044E92"/>
    <w:rPr>
      <w:rFonts w:ascii="Zurich Blk BT" w:hAnsi="Zurich Blk BT"/>
      <w:bCs/>
      <w:kern w:val="32"/>
      <w:sz w:val="24"/>
      <w:szCs w:val="32"/>
    </w:rPr>
  </w:style>
  <w:style w:type="paragraph" w:styleId="ListParagraph">
    <w:name w:val="List Paragraph"/>
    <w:basedOn w:val="Normal"/>
    <w:qFormat/>
    <w:rsid w:val="00E443B7"/>
    <w:pPr>
      <w:ind w:left="720"/>
    </w:pPr>
  </w:style>
  <w:style w:type="character" w:styleId="BodyTextIndent2Char" w:customStyle="1">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styleId="WW-Default0" w:customStyle="1">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styleId="FooterChar" w:customStyle="1">
    <w:name w:val="Footer Char"/>
    <w:link w:val="Footer"/>
    <w:uiPriority w:val="99"/>
    <w:rsid w:val="0008514B"/>
    <w:rPr>
      <w:rFonts w:ascii="Zurich Blk BT" w:hAnsi="Zurich Blk BT"/>
      <w:sz w:val="22"/>
      <w:lang w:val="en-US" w:eastAsia="ar-SA"/>
    </w:rPr>
  </w:style>
  <w:style w:type="table" w:styleId="TableGrid">
    <w:name w:val="Table Grid"/>
    <w:basedOn w:val="TableNormal"/>
    <w:uiPriority w:val="39"/>
    <w:rsid w:val="00987C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noteTextChar" w:customStyle="1">
    <w:name w:val="Footnote Text Char"/>
    <w:basedOn w:val="DefaultParagraphFont"/>
    <w:link w:val="FootnoteText"/>
    <w:uiPriority w:val="99"/>
    <w:semiHidden/>
    <w:rsid w:val="00C80816"/>
    <w:rPr>
      <w:rFonts w:ascii="Zurich BT" w:hAnsi="Zurich BT"/>
      <w:lang w:val="en-US" w:eastAsia="ar-SA"/>
    </w:rPr>
  </w:style>
  <w:style w:type="table" w:styleId="TableGrid1" w:customStyle="1">
    <w:name w:val="Table Grid1"/>
    <w:basedOn w:val="TableNormal"/>
    <w:next w:val="TableGrid"/>
    <w:uiPriority w:val="39"/>
    <w:rsid w:val="009648A8"/>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753354799">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tel:01022022" TargetMode="External" Id="rId13" /><Relationship Type="http://schemas.openxmlformats.org/officeDocument/2006/relationships/hyperlink" Target="tel:01032022" TargetMode="External" Id="rId18" /><Relationship Type="http://schemas.openxmlformats.org/officeDocument/2006/relationships/hyperlink" Target="tel:01032022" TargetMode="External" Id="rId26" /><Relationship Type="http://schemas.openxmlformats.org/officeDocument/2006/relationships/hyperlink" Target="tel:01042022" TargetMode="External" Id="rId39" /><Relationship Type="http://schemas.openxmlformats.org/officeDocument/2006/relationships/hyperlink" Target="tel:03032022" TargetMode="External" Id="rId21" /><Relationship Type="http://schemas.openxmlformats.org/officeDocument/2006/relationships/hyperlink" Target="tel:01022022" TargetMode="External" Id="rId34" /><Relationship Type="http://schemas.openxmlformats.org/officeDocument/2006/relationships/hyperlink" Target="tel:01062022" TargetMode="External" Id="rId42" /><Relationship Type="http://schemas.openxmlformats.org/officeDocument/2006/relationships/header" Target="header1.xml" Id="rId47" /><Relationship Type="http://schemas.openxmlformats.org/officeDocument/2006/relationships/footer" Target="footer2.xml" Id="rId50" /><Relationship Type="http://schemas.openxmlformats.org/officeDocument/2006/relationships/customXml" Target="../customXml/item5.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tel:01022022" TargetMode="External" Id="rId16" /><Relationship Type="http://schemas.openxmlformats.org/officeDocument/2006/relationships/hyperlink" Target="tel:01022022" TargetMode="External" Id="rId29" /><Relationship Type="http://schemas.openxmlformats.org/officeDocument/2006/relationships/hyperlink" Target="tel:01022022" TargetMode="External" Id="rId11" /><Relationship Type="http://schemas.openxmlformats.org/officeDocument/2006/relationships/hyperlink" Target="tel:1032022" TargetMode="External" Id="rId24" /><Relationship Type="http://schemas.openxmlformats.org/officeDocument/2006/relationships/hyperlink" Target="tel:01022022" TargetMode="External" Id="rId32" /><Relationship Type="http://schemas.openxmlformats.org/officeDocument/2006/relationships/hyperlink" Target="tel:01062022" TargetMode="External" Id="rId37" /><Relationship Type="http://schemas.openxmlformats.org/officeDocument/2006/relationships/hyperlink" Target="tel:01072022" TargetMode="External" Id="rId40" /><Relationship Type="http://schemas.openxmlformats.org/officeDocument/2006/relationships/hyperlink" Target="tel:01092022" TargetMode="External" Id="rId45" /><Relationship Type="http://schemas.openxmlformats.org/officeDocument/2006/relationships/theme" Target="theme/theme1.xml" Id="rId53" /><Relationship Type="http://schemas.openxmlformats.org/officeDocument/2006/relationships/styles" Target="styles.xml" Id="rId5" /><Relationship Type="http://schemas.openxmlformats.org/officeDocument/2006/relationships/hyperlink" Target="tel:01012022" TargetMode="External" Id="rId10" /><Relationship Type="http://schemas.openxmlformats.org/officeDocument/2006/relationships/hyperlink" Target="tel:01022022" TargetMode="External" Id="rId19" /><Relationship Type="http://schemas.openxmlformats.org/officeDocument/2006/relationships/hyperlink" Target="tel:01042022" TargetMode="External" Id="rId31" /><Relationship Type="http://schemas.openxmlformats.org/officeDocument/2006/relationships/hyperlink" Target="tel:01092022" TargetMode="External" Id="rId44" /><Relationship Type="http://schemas.openxmlformats.org/officeDocument/2006/relationships/fontTable" Target="fontTable.xml" Id="rId52"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tel:01032022" TargetMode="External" Id="rId14" /><Relationship Type="http://schemas.openxmlformats.org/officeDocument/2006/relationships/hyperlink" Target="tel:01022022" TargetMode="External" Id="rId22" /><Relationship Type="http://schemas.openxmlformats.org/officeDocument/2006/relationships/hyperlink" Target="tel:0142022" TargetMode="External" Id="rId27" /><Relationship Type="http://schemas.openxmlformats.org/officeDocument/2006/relationships/hyperlink" Target="tel:01032022" TargetMode="External" Id="rId30" /><Relationship Type="http://schemas.openxmlformats.org/officeDocument/2006/relationships/hyperlink" Target="tel:010522" TargetMode="External" Id="rId35" /><Relationship Type="http://schemas.openxmlformats.org/officeDocument/2006/relationships/hyperlink" Target="tel:01082022" TargetMode="External" Id="rId43" /><Relationship Type="http://schemas.openxmlformats.org/officeDocument/2006/relationships/header" Target="header2.xml" Id="rId48" /><Relationship Type="http://schemas.openxmlformats.org/officeDocument/2006/relationships/customXml" Target="../customXml/item6.xml" Id="rId56" /><Relationship Type="http://schemas.openxmlformats.org/officeDocument/2006/relationships/footnotes" Target="footnotes.xml" Id="rId8" /><Relationship Type="http://schemas.openxmlformats.org/officeDocument/2006/relationships/footer" Target="footer3.xml" Id="rId51" /><Relationship Type="http://schemas.openxmlformats.org/officeDocument/2006/relationships/customXml" Target="../customXml/item3.xml" Id="rId3" /><Relationship Type="http://schemas.openxmlformats.org/officeDocument/2006/relationships/hyperlink" Target="tel:01022022" TargetMode="External" Id="rId12" /><Relationship Type="http://schemas.openxmlformats.org/officeDocument/2006/relationships/hyperlink" Target="tel:01032022" TargetMode="External" Id="rId17" /><Relationship Type="http://schemas.openxmlformats.org/officeDocument/2006/relationships/hyperlink" Target="tel:01022022" TargetMode="External" Id="rId25" /><Relationship Type="http://schemas.openxmlformats.org/officeDocument/2006/relationships/hyperlink" Target="tel:010522" TargetMode="External" Id="rId33" /><Relationship Type="http://schemas.openxmlformats.org/officeDocument/2006/relationships/hyperlink" Target="tel:01032022" TargetMode="External" Id="rId38" /><Relationship Type="http://schemas.openxmlformats.org/officeDocument/2006/relationships/hyperlink" Target="tel:01102022" TargetMode="External" Id="rId46" /><Relationship Type="http://schemas.openxmlformats.org/officeDocument/2006/relationships/hyperlink" Target="tel:01032022" TargetMode="External" Id="rId20" /><Relationship Type="http://schemas.openxmlformats.org/officeDocument/2006/relationships/hyperlink" Target="tel:01052022" TargetMode="External" Id="rId41" /><Relationship Type="http://schemas.openxmlformats.org/officeDocument/2006/relationships/customXml" Target="../customXml/item4.xml" Id="rId5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tel:01032022" TargetMode="External" Id="rId15" /><Relationship Type="http://schemas.openxmlformats.org/officeDocument/2006/relationships/hyperlink" Target="tel:01032022" TargetMode="External" Id="rId23" /><Relationship Type="http://schemas.openxmlformats.org/officeDocument/2006/relationships/hyperlink" Target="tel:01042022" TargetMode="External" Id="rId28" /><Relationship Type="http://schemas.openxmlformats.org/officeDocument/2006/relationships/hyperlink" Target="tel:01022022" TargetMode="External" Id="rId36" /><Relationship Type="http://schemas.openxmlformats.org/officeDocument/2006/relationships/footer" Target="footer1.xml" Id="rId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5" ma:contentTypeDescription="Create a new document." ma:contentTypeScope="" ma:versionID="692027ecf98eb106efe4f67735c77710">
  <xsd:schema xmlns:xsd="http://www.w3.org/2001/XMLSchema" xmlns:xs="http://www.w3.org/2001/XMLSchema" xmlns:p="http://schemas.microsoft.com/office/2006/metadata/properties" xmlns:ns2="1ca64231-002c-4365-be5a-f6c564155c0b" xmlns:ns3="d15efd15-4166-4274-8491-6fce933367e7" targetNamespace="http://schemas.microsoft.com/office/2006/metadata/properties" ma:root="true" ma:fieldsID="6c8532b4ed200b1900615a2d2a2228ae" ns2:_="" ns3:_="">
    <xsd:import namespace="1ca64231-002c-4365-be5a-f6c564155c0b"/>
    <xsd:import namespace="d15efd15-4166-4274-8491-6fce933367e7"/>
    <xsd:element name="properties">
      <xsd:complexType>
        <xsd:sequence>
          <xsd:element name="documentManagement">
            <xsd:complexType>
              <xsd:all>
                <xsd:element ref="ns2:MediaServiceMetadata" minOccurs="0"/>
                <xsd:element ref="ns2:MediaServiceFastMetadata" minOccurs="0"/>
                <xsd:element ref="ns2:Open_x0020_with_x0020_Seclor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4231-002c-4365-be5a-f6c564155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pen_x0020_with_x0020_Seclore" ma:index="10" nillable="true" ma:displayName="Open with Seclore" ma:hidden="true" ma:internalName="Open_x0020_with_x0020_Seclor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efd15-4166-4274-8491-6fce933367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Open_x0020_with_x0020_Seclore xmlns="1ca64231-002c-4365-be5a-f6c564155c0b" xsi:nil="true"/>
  </documentManagement>
</p:properties>
</file>

<file path=customXml/itemProps1.xml><?xml version="1.0" encoding="utf-8"?>
<ds:datastoreItem xmlns:ds="http://schemas.openxmlformats.org/officeDocument/2006/customXml" ds:itemID="{81A02CA2-509D-4FE7-A695-BE772469E1B1}">
  <ds:schemaRefs>
    <ds:schemaRef ds:uri="http://schemas.openxmlformats.org/officeDocument/2006/bibliography"/>
  </ds:schemaRefs>
</ds:datastoreItem>
</file>

<file path=customXml/itemProps2.xml><?xml version="1.0" encoding="utf-8"?>
<ds:datastoreItem xmlns:ds="http://schemas.openxmlformats.org/officeDocument/2006/customXml" ds:itemID="{2BD34F3A-76AF-4182-87B5-61F3448DC896}">
  <ds:schemaRefs>
    <ds:schemaRef ds:uri="http://schemas.openxmlformats.org/officeDocument/2006/bibliography"/>
  </ds:schemaRefs>
</ds:datastoreItem>
</file>

<file path=customXml/itemProps3.xml><?xml version="1.0" encoding="utf-8"?>
<ds:datastoreItem xmlns:ds="http://schemas.openxmlformats.org/officeDocument/2006/customXml" ds:itemID="{1C4F33C4-C1F4-4F38-8001-178011C8627E}">
  <ds:schemaRefs>
    <ds:schemaRef ds:uri="http://schemas.openxmlformats.org/officeDocument/2006/bibliography"/>
  </ds:schemaRefs>
</ds:datastoreItem>
</file>

<file path=customXml/itemProps4.xml><?xml version="1.0" encoding="utf-8"?>
<ds:datastoreItem xmlns:ds="http://schemas.openxmlformats.org/officeDocument/2006/customXml" ds:itemID="{96AD5E9A-473C-4BC6-8E4D-F8BD06B76C3A}"/>
</file>

<file path=customXml/itemProps5.xml><?xml version="1.0" encoding="utf-8"?>
<ds:datastoreItem xmlns:ds="http://schemas.openxmlformats.org/officeDocument/2006/customXml" ds:itemID="{DC83ED1C-C1A8-4210-86C2-1E8AFFCBA67C}"/>
</file>

<file path=customXml/itemProps6.xml><?xml version="1.0" encoding="utf-8"?>
<ds:datastoreItem xmlns:ds="http://schemas.openxmlformats.org/officeDocument/2006/customXml" ds:itemID="{CA211018-9EAD-421C-A689-BB3219EBF27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Wipro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Albin George Thomas</dc:creator>
  <keywords/>
  <lastModifiedBy>Harsh Bajoria     /CLGE/IBANK/KOLKATA</lastModifiedBy>
  <revision>6</revision>
  <lastPrinted>2017-04-26T04:28:00.0000000Z</lastPrinted>
  <dcterms:created xsi:type="dcterms:W3CDTF">2022-09-06T06:50:00.0000000Z</dcterms:created>
  <dcterms:modified xsi:type="dcterms:W3CDTF">2023-04-26T10:37:51.9185138Z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