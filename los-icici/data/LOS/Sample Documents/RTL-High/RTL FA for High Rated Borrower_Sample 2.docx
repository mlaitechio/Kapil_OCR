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7E2D1F6C"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5AAB7179"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(i)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49F3FC07"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241B64BA"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(i)</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6BD38DF9"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w:t>
      </w:r>
      <w:r w:rsidR="0045099D">
        <w:rPr>
          <w:color w:val="000000"/>
          <w:szCs w:val="22"/>
          <w:lang w:val="en-US"/>
        </w:rPr>
        <w:t xml:space="preserve"> Payment</w:t>
      </w:r>
      <w:r w:rsidRPr="00C5781A">
        <w:rPr>
          <w:color w:val="000000"/>
          <w:szCs w:val="22"/>
          <w:lang w:val="en-US"/>
        </w:rPr>
        <w:t xml:space="preserve">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 xml:space="preserve">(i)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BB3E61D"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w:t>
      </w:r>
      <w:r w:rsidR="0045099D">
        <w:rPr>
          <w:color w:val="000000"/>
          <w:szCs w:val="22"/>
          <w:lang w:val="en-US"/>
        </w:rPr>
        <w:t>rector, manager, managing agent or</w:t>
      </w:r>
      <w:r w:rsidRPr="00C5781A">
        <w:rPr>
          <w:color w:val="000000"/>
          <w:szCs w:val="22"/>
          <w:lang w:val="en-US"/>
        </w:rPr>
        <w:t xml:space="preserve"> employee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0F9F064F"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(i</w:t>
      </w:r>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r w:rsidR="00457494" w:rsidRPr="003E6FAD">
        <w:rPr>
          <w:i/>
          <w:color w:val="000000"/>
          <w:szCs w:val="22"/>
        </w:rPr>
        <w:t>pari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3A0448B7"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w:t>
      </w:r>
      <w:r w:rsidR="0045099D">
        <w:rPr>
          <w:color w:val="000000"/>
          <w:lang w:val="en-GB"/>
        </w:rPr>
        <w:t>, with prior written approval from the Borrower,</w:t>
      </w:r>
      <w:r w:rsidRPr="00E47F46">
        <w:rPr>
          <w:color w:val="000000"/>
          <w:lang w:val="en-GB"/>
        </w:rPr>
        <w:t xml:space="preserve">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1D985FBB"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w:t>
      </w:r>
      <w:r w:rsidR="0045099D">
        <w:rPr>
          <w:lang w:val="en-US" w:eastAsia="ar-SA"/>
        </w:rPr>
        <w:t>notice</w:t>
      </w:r>
      <w:r w:rsidRPr="00C5781A">
        <w:rPr>
          <w:lang w:val="en-US" w:eastAsia="ar-SA"/>
        </w:rPr>
        <w:t xml:space="preserve"> </w:t>
      </w:r>
      <w:r w:rsidR="0045099D">
        <w:rPr>
          <w:lang w:val="en-US" w:eastAsia="ar-SA"/>
        </w:rPr>
        <w:t>to</w:t>
      </w:r>
      <w:r w:rsidRPr="00C5781A">
        <w:rPr>
          <w:lang w:val="en-US" w:eastAsia="ar-SA"/>
        </w:rPr>
        <w:t xml:space="preserve">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0C817D0E"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w:t>
      </w:r>
      <w:r w:rsidR="0045099D">
        <w:rPr>
          <w:lang w:eastAsia="ar-SA"/>
        </w:rPr>
        <w:t xml:space="preserve"> Payment</w:t>
      </w:r>
      <w:r w:rsidRPr="00C5781A">
        <w:rPr>
          <w:lang w:eastAsia="ar-SA"/>
        </w:rPr>
        <w:t xml:space="preserve">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w:t>
      </w:r>
      <w:r w:rsidRPr="00C5781A">
        <w:rPr>
          <w:lang w:val="en-US" w:eastAsia="ar-SA"/>
        </w:rPr>
        <w:lastRenderedPageBreak/>
        <w:t>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xml:space="preserve">: (i)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r w:rsidR="00872D9F" w:rsidRPr="00BE181F">
        <w:rPr>
          <w:szCs w:val="22"/>
        </w:rPr>
        <w:t>i</w:t>
      </w:r>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(whether voluntarily or involuntarily) sell, transfer, grant lease or otherwise dispose of</w:t>
      </w:r>
      <w:r w:rsidR="001E15FA">
        <w:rPr>
          <w:szCs w:val="22"/>
        </w:rPr>
        <w:t>f</w:t>
      </w:r>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r w:rsidRPr="00FC5884">
        <w:rPr>
          <w:rFonts w:ascii="Zurich BT" w:hAnsi="Zurich BT"/>
        </w:rPr>
        <w:t>except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79939B2"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45099D">
        <w:rPr>
          <w:szCs w:val="22"/>
        </w:rPr>
        <w:t>60</w:t>
      </w:r>
      <w:r w:rsidR="00006913">
        <w:rPr>
          <w:szCs w:val="22"/>
        </w:rPr>
        <w:t xml:space="preserve"> (</w:t>
      </w:r>
      <w:r w:rsidR="0045099D">
        <w:rPr>
          <w:szCs w:val="22"/>
        </w:rPr>
        <w:t>sixty</w:t>
      </w:r>
      <w:r w:rsidR="00006913">
        <w:rPr>
          <w:szCs w:val="22"/>
        </w:rPr>
        <w:t>)</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distraint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 xml:space="preserve">in the opinion of ICICI Bank, there occurs any change from the date of the Facility </w:t>
      </w:r>
      <w:r w:rsidR="00070ECB" w:rsidRPr="00C5781A">
        <w:rPr>
          <w:szCs w:val="22"/>
        </w:rPr>
        <w:lastRenderedPageBreak/>
        <w:t>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2"/>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3"/>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w:t>
      </w:r>
      <w:r w:rsidRPr="00C5781A">
        <w:rPr>
          <w:szCs w:val="22"/>
        </w:rPr>
        <w:lastRenderedPageBreak/>
        <w:t xml:space="preserve">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w:t>
      </w:r>
      <w:r w:rsidRPr="00625B67">
        <w:rPr>
          <w:szCs w:val="22"/>
          <w:lang w:val="en-US"/>
        </w:rPr>
        <w:lastRenderedPageBreak/>
        <w:t xml:space="preserve">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 xml:space="preserve">shall, unless </w:t>
      </w:r>
      <w:r w:rsidRPr="00C5781A">
        <w:rPr>
          <w:color w:val="000000"/>
          <w:szCs w:val="22"/>
        </w:rPr>
        <w:lastRenderedPageBreak/>
        <w:t>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lastRenderedPageBreak/>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774DE" w:rsidRPr="00C5781A" w14:paraId="2DBBB94A" w14:textId="77777777" w:rsidTr="002D3CDF">
        <w:trPr>
          <w:trHeight w:val="827"/>
        </w:trPr>
        <w:tc>
          <w:tcPr>
            <w:tcW w:w="2059" w:type="dxa"/>
            <w:shd w:val="clear" w:color="auto" w:fill="D9D9D9"/>
            <w:vAlign w:val="center"/>
          </w:tcPr>
          <w:p w14:paraId="7AEC3E8C" w14:textId="77777777" w:rsidR="009774DE" w:rsidRPr="00C5781A" w:rsidRDefault="009774DE" w:rsidP="002D3CDF">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14:paraId="54286BC8" w14:textId="0B121F41" w:rsidR="009774DE" w:rsidRPr="00C5781A" w:rsidRDefault="009774DE" w:rsidP="002D3CDF">
            <w:r>
              <w:t>February</w:t>
            </w:r>
            <w:r>
              <w:t xml:space="preserve"> 9, 2023</w:t>
            </w:r>
          </w:p>
        </w:tc>
      </w:tr>
      <w:tr w:rsidR="009774DE" w:rsidRPr="00C5781A" w14:paraId="7430802A" w14:textId="77777777" w:rsidTr="002D3CDF">
        <w:trPr>
          <w:trHeight w:val="800"/>
        </w:trPr>
        <w:tc>
          <w:tcPr>
            <w:tcW w:w="2059" w:type="dxa"/>
            <w:shd w:val="clear" w:color="auto" w:fill="D9D9D9"/>
            <w:vAlign w:val="center"/>
          </w:tcPr>
          <w:p w14:paraId="15C0195D" w14:textId="77777777" w:rsidR="009774DE" w:rsidRPr="00C5781A" w:rsidRDefault="009774DE" w:rsidP="002D3CDF">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0599B139" w14:textId="1C8B9209" w:rsidR="009774DE" w:rsidRPr="00C5781A" w:rsidRDefault="009774DE" w:rsidP="002D3CDF">
            <w:r>
              <w:t>Durgapur</w:t>
            </w:r>
            <w:r>
              <w:t>, West Bengal</w:t>
            </w:r>
          </w:p>
        </w:tc>
      </w:tr>
      <w:tr w:rsidR="009774DE" w:rsidRPr="00C5781A" w14:paraId="0ECA7D96" w14:textId="77777777" w:rsidTr="002D3CDF">
        <w:trPr>
          <w:trHeight w:val="2122"/>
        </w:trPr>
        <w:tc>
          <w:tcPr>
            <w:tcW w:w="2059" w:type="dxa"/>
            <w:shd w:val="clear" w:color="auto" w:fill="D9D9D9"/>
            <w:vAlign w:val="center"/>
          </w:tcPr>
          <w:p w14:paraId="03B1CEC3" w14:textId="77777777" w:rsidR="009774DE" w:rsidRPr="00C5781A" w:rsidRDefault="009774DE" w:rsidP="002D3CDF">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14:paraId="5755B9EC" w14:textId="4DD99082" w:rsidR="009774DE" w:rsidRPr="00C5781A" w:rsidRDefault="009774DE" w:rsidP="009774DE">
            <w:r>
              <w:t>Jeevan Jy</w:t>
            </w:r>
            <w:bookmarkStart w:id="11" w:name="_GoBack"/>
            <w:bookmarkEnd w:id="11"/>
            <w:r>
              <w:t>oti</w:t>
            </w:r>
            <w:r>
              <w:t xml:space="preserve"> Limited</w:t>
            </w:r>
            <w:r w:rsidRPr="00C5781A">
              <w:t xml:space="preserve">, a company within the meaning of the Companies Act, 2013 and having its registered office at </w:t>
            </w:r>
            <w:r>
              <w:t>Kalighat</w:t>
            </w:r>
            <w:r>
              <w:t>, Kolkata – 20 (“</w:t>
            </w:r>
            <w:r w:rsidRPr="003E6FAD">
              <w:rPr>
                <w:rFonts w:ascii="Zurich Blk BT" w:hAnsi="Zurich Blk BT"/>
              </w:rPr>
              <w:t>Borrower</w:t>
            </w:r>
            <w:r>
              <w:t>”)</w:t>
            </w:r>
          </w:p>
        </w:tc>
      </w:tr>
      <w:tr w:rsidR="009774DE" w:rsidRPr="00C5781A" w14:paraId="0815C0DC" w14:textId="77777777" w:rsidTr="002D3CDF">
        <w:trPr>
          <w:trHeight w:val="1475"/>
        </w:trPr>
        <w:tc>
          <w:tcPr>
            <w:tcW w:w="2059" w:type="dxa"/>
            <w:shd w:val="clear" w:color="auto" w:fill="D9D9D9"/>
            <w:vAlign w:val="center"/>
          </w:tcPr>
          <w:p w14:paraId="094097B9" w14:textId="77777777" w:rsidR="009774DE" w:rsidRPr="00C5781A" w:rsidRDefault="009774DE" w:rsidP="002D3CDF">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0E09387A" w14:textId="77777777" w:rsidR="009774DE" w:rsidRPr="00C5781A" w:rsidRDefault="009774DE" w:rsidP="002D3CDF">
            <w:r w:rsidRPr="00C5781A">
              <w:t xml:space="preserve">Attention: </w:t>
            </w:r>
            <w:r>
              <w:t>Mr. Harsh Bajoria</w:t>
            </w:r>
          </w:p>
          <w:p w14:paraId="12C85081" w14:textId="77777777" w:rsidR="009774DE" w:rsidRPr="00C5781A" w:rsidRDefault="009774DE" w:rsidP="002D3CDF">
            <w:r w:rsidRPr="00C5781A">
              <w:t xml:space="preserve">Address: </w:t>
            </w:r>
            <w:r>
              <w:t>ICICI Bank, Gurusaday Road, Kolkata</w:t>
            </w:r>
          </w:p>
          <w:p w14:paraId="29C51079" w14:textId="77777777" w:rsidR="009774DE" w:rsidRPr="00C5781A" w:rsidRDefault="009774DE" w:rsidP="002D3CDF">
            <w:r w:rsidRPr="00C5781A">
              <w:t xml:space="preserve">Email </w:t>
            </w:r>
            <w:r>
              <w:t>ID</w:t>
            </w:r>
            <w:r w:rsidRPr="00C5781A">
              <w:t xml:space="preserve">: </w:t>
            </w:r>
            <w:r>
              <w:t>harsh.bajoria@icicibank.com</w:t>
            </w:r>
          </w:p>
        </w:tc>
      </w:tr>
      <w:tr w:rsidR="009774DE" w:rsidRPr="00C5781A" w14:paraId="618F0843" w14:textId="77777777" w:rsidTr="002D3CDF">
        <w:trPr>
          <w:trHeight w:val="1823"/>
        </w:trPr>
        <w:tc>
          <w:tcPr>
            <w:tcW w:w="2059" w:type="dxa"/>
            <w:shd w:val="clear" w:color="auto" w:fill="D9D9D9"/>
            <w:vAlign w:val="center"/>
          </w:tcPr>
          <w:p w14:paraId="459475AA" w14:textId="77777777" w:rsidR="009774DE" w:rsidRPr="00C5781A" w:rsidRDefault="009774DE" w:rsidP="002D3CDF">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6B72C802" w14:textId="77777777" w:rsidR="009774DE" w:rsidRPr="00C5781A" w:rsidRDefault="009774DE" w:rsidP="002D3CDF">
            <w:r w:rsidRPr="00C5781A">
              <w:t xml:space="preserve">Attention: </w:t>
            </w:r>
            <w:r>
              <w:t>Mr. Harsh Bajoria</w:t>
            </w:r>
          </w:p>
          <w:p w14:paraId="2D6FD8FB" w14:textId="77777777" w:rsidR="009774DE" w:rsidRPr="00C5781A" w:rsidRDefault="009774DE" w:rsidP="002D3CDF">
            <w:r w:rsidRPr="00C5781A">
              <w:t xml:space="preserve">Address: </w:t>
            </w:r>
            <w:r>
              <w:t>ICICI Bank, Gurusaday Road, Kolkata</w:t>
            </w:r>
          </w:p>
          <w:p w14:paraId="36E3F086" w14:textId="77777777" w:rsidR="009774DE" w:rsidRPr="00C5781A" w:rsidRDefault="009774DE" w:rsidP="002D3CDF">
            <w:r w:rsidRPr="00C5781A">
              <w:t xml:space="preserve">Email </w:t>
            </w:r>
            <w:r>
              <w:t>ID</w:t>
            </w:r>
            <w:r w:rsidRPr="00C5781A">
              <w:t xml:space="preserve">: </w:t>
            </w:r>
            <w:r>
              <w:t>harsh.bajoria@icicibank.com</w:t>
            </w:r>
          </w:p>
        </w:tc>
      </w:tr>
      <w:tr w:rsidR="009774DE" w:rsidRPr="00C5781A" w14:paraId="4E0742EC" w14:textId="77777777" w:rsidTr="002D3CDF">
        <w:trPr>
          <w:trHeight w:val="1808"/>
        </w:trPr>
        <w:tc>
          <w:tcPr>
            <w:tcW w:w="2059" w:type="dxa"/>
            <w:shd w:val="clear" w:color="auto" w:fill="D9D9D9"/>
            <w:vAlign w:val="center"/>
          </w:tcPr>
          <w:p w14:paraId="473CEC66" w14:textId="77777777" w:rsidR="009774DE" w:rsidRPr="00C5781A" w:rsidRDefault="009774DE" w:rsidP="002D3CDF">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0745DAC7" w14:textId="50E716AA" w:rsidR="009774DE" w:rsidRPr="00C5781A" w:rsidRDefault="009774DE" w:rsidP="002D3CDF">
            <w:r w:rsidRPr="00C5781A">
              <w:t xml:space="preserve">Attention: </w:t>
            </w:r>
            <w:r>
              <w:t xml:space="preserve">Mr. </w:t>
            </w:r>
            <w:r>
              <w:t>Prakash Shah</w:t>
            </w:r>
          </w:p>
          <w:p w14:paraId="1DE6AFFB" w14:textId="46CB3563" w:rsidR="009774DE" w:rsidRPr="00C5781A" w:rsidRDefault="009774DE" w:rsidP="002D3CDF">
            <w:r w:rsidRPr="00C5781A">
              <w:t xml:space="preserve">Address: </w:t>
            </w:r>
            <w:r>
              <w:t>Kalighat</w:t>
            </w:r>
            <w:r>
              <w:t>, Kolkata</w:t>
            </w:r>
          </w:p>
          <w:p w14:paraId="35F9DFB0" w14:textId="2F1CB5E0" w:rsidR="009774DE" w:rsidRPr="00C5781A" w:rsidRDefault="009774DE" w:rsidP="009774DE">
            <w:r w:rsidRPr="00C5781A">
              <w:t xml:space="preserve">Email </w:t>
            </w:r>
            <w:r>
              <w:t>ID</w:t>
            </w:r>
            <w:r w:rsidRPr="00C5781A">
              <w:t xml:space="preserve">: </w:t>
            </w:r>
            <w:r>
              <w:t>prakash.s</w:t>
            </w:r>
            <w:r>
              <w:t>@</w:t>
            </w:r>
            <w:r>
              <w:t>jeevanjyoti</w:t>
            </w:r>
            <w:r>
              <w:t>.com</w:t>
            </w:r>
          </w:p>
        </w:tc>
      </w:tr>
      <w:tr w:rsidR="009774DE" w:rsidRPr="00C5781A" w14:paraId="0195FA93" w14:textId="77777777" w:rsidTr="002D3CDF">
        <w:trPr>
          <w:trHeight w:val="911"/>
        </w:trPr>
        <w:tc>
          <w:tcPr>
            <w:tcW w:w="2059" w:type="dxa"/>
            <w:shd w:val="clear" w:color="auto" w:fill="D9D9D9"/>
            <w:vAlign w:val="center"/>
          </w:tcPr>
          <w:p w14:paraId="079F255D" w14:textId="77777777" w:rsidR="009774DE" w:rsidRPr="00C5781A" w:rsidRDefault="009774DE" w:rsidP="002D3CDF">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7F691B27" w14:textId="266FB8D0" w:rsidR="009774DE" w:rsidRPr="00C5781A" w:rsidRDefault="009774DE" w:rsidP="002D3CDF">
            <w:r w:rsidRPr="00C5781A">
              <w:t xml:space="preserve">The CAL dated </w:t>
            </w:r>
            <w:r>
              <w:t>10th</w:t>
            </w:r>
            <w:r w:rsidRPr="00C5781A">
              <w:t xml:space="preserve"> day of </w:t>
            </w:r>
            <w:r>
              <w:t>January</w:t>
            </w:r>
            <w:r w:rsidRPr="00C5781A">
              <w:t>, 20</w:t>
            </w:r>
            <w:r>
              <w:t xml:space="preserve">23, with reference no. </w:t>
            </w:r>
            <w:r>
              <w:t>CAL1122646483</w:t>
            </w:r>
            <w:r w:rsidRPr="00C5781A">
              <w:t xml:space="preserve"> issued by ICICI Bank to the Borrower.</w:t>
            </w:r>
          </w:p>
          <w:p w14:paraId="7E43941C" w14:textId="77777777" w:rsidR="009774DE" w:rsidRPr="00C5781A" w:rsidRDefault="009774DE" w:rsidP="002D3CDF"/>
        </w:tc>
      </w:tr>
      <w:tr w:rsidR="009774DE" w:rsidRPr="00C5781A" w14:paraId="36192C06" w14:textId="77777777" w:rsidTr="002D3CDF">
        <w:trPr>
          <w:trHeight w:val="1226"/>
        </w:trPr>
        <w:tc>
          <w:tcPr>
            <w:tcW w:w="2059" w:type="dxa"/>
            <w:shd w:val="clear" w:color="auto" w:fill="D9D9D9"/>
            <w:vAlign w:val="center"/>
          </w:tcPr>
          <w:p w14:paraId="71BA8B60" w14:textId="77777777" w:rsidR="009774DE" w:rsidRPr="00C5781A" w:rsidRDefault="009774DE" w:rsidP="002D3CDF">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1C81E800" w14:textId="77777777" w:rsidR="009774DE" w:rsidRPr="00C5781A" w:rsidRDefault="009774DE" w:rsidP="002D3CDF">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14:paraId="3EAE0C43" w14:textId="77777777" w:rsidR="009774DE" w:rsidRPr="00C5781A" w:rsidRDefault="009774DE" w:rsidP="002D3CDF"/>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E244BC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617BD254" w:rsidR="009648A8" w:rsidRDefault="009648A8" w:rsidP="00930DC5">
      <w:pPr>
        <w:rPr>
          <w:rFonts w:cs="Zurich BT"/>
          <w:sz w:val="20"/>
          <w:szCs w:val="20"/>
        </w:rPr>
      </w:pPr>
    </w:p>
    <w:p w14:paraId="6640D3D4" w14:textId="600B5AC2" w:rsidR="009A3CCB" w:rsidRDefault="009A3CCB" w:rsidP="00930DC5">
      <w:pPr>
        <w:rPr>
          <w:rFonts w:cs="Zurich BT"/>
          <w:sz w:val="20"/>
          <w:szCs w:val="20"/>
        </w:rPr>
      </w:pPr>
    </w:p>
    <w:p w14:paraId="2EA5B026" w14:textId="77777777" w:rsidR="009A3CCB" w:rsidRDefault="009A3CCB"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Relevance of the principle of 'First In First Out' (“FIFO”) in appropriation of payments into the borrowal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For example, if  as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185CB2">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185CB2">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185CB2">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185CB2">
            <w:pPr>
              <w:rPr>
                <w:rFonts w:ascii="Zurich Blk BT" w:hAnsi="Zurich Blk BT"/>
                <w:szCs w:val="22"/>
              </w:rPr>
            </w:pPr>
          </w:p>
        </w:tc>
      </w:tr>
      <w:tr w:rsidR="009648A8" w:rsidRPr="00C836F2" w14:paraId="1383A1D0"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185CB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185CB2">
            <w:pPr>
              <w:rPr>
                <w:szCs w:val="22"/>
              </w:rPr>
            </w:pPr>
            <w:r w:rsidRPr="00C836F2">
              <w:rPr>
                <w:szCs w:val="22"/>
              </w:rPr>
              <w:t>Basis for classification when</w:t>
            </w:r>
          </w:p>
          <w:p w14:paraId="43A4B73D" w14:textId="77777777" w:rsidR="009648A8" w:rsidRPr="00C836F2" w:rsidRDefault="009648A8" w:rsidP="00185CB2">
            <w:pPr>
              <w:rPr>
                <w:szCs w:val="22"/>
              </w:rPr>
            </w:pPr>
            <w:r w:rsidRPr="00C836F2">
              <w:rPr>
                <w:szCs w:val="22"/>
              </w:rPr>
              <w:t>principal or interest</w:t>
            </w:r>
          </w:p>
          <w:p w14:paraId="21166CB7" w14:textId="77777777" w:rsidR="009648A8" w:rsidRPr="00C836F2" w:rsidRDefault="009648A8" w:rsidP="00185CB2">
            <w:pPr>
              <w:rPr>
                <w:szCs w:val="22"/>
              </w:rPr>
            </w:pPr>
            <w:r w:rsidRPr="00C836F2">
              <w:rPr>
                <w:szCs w:val="22"/>
              </w:rPr>
              <w:t>payment or any other</w:t>
            </w:r>
          </w:p>
          <w:p w14:paraId="74555BE1" w14:textId="77777777" w:rsidR="009648A8" w:rsidRPr="00C836F2" w:rsidRDefault="009648A8" w:rsidP="00185CB2">
            <w:pPr>
              <w:rPr>
                <w:szCs w:val="22"/>
              </w:rPr>
            </w:pPr>
            <w:r w:rsidRPr="00C836F2">
              <w:rPr>
                <w:szCs w:val="22"/>
              </w:rPr>
              <w:t>amount wholly or</w:t>
            </w:r>
          </w:p>
          <w:p w14:paraId="09B2B7CF" w14:textId="77777777" w:rsidR="009648A8" w:rsidRPr="00C836F2" w:rsidRDefault="009648A8" w:rsidP="00185CB2">
            <w:pPr>
              <w:rPr>
                <w:szCs w:val="22"/>
              </w:rPr>
            </w:pPr>
            <w:r w:rsidRPr="00C836F2">
              <w:rPr>
                <w:szCs w:val="22"/>
              </w:rPr>
              <w:t>partly overdue</w:t>
            </w:r>
          </w:p>
          <w:p w14:paraId="2842376C"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185CB2">
            <w:pPr>
              <w:rPr>
                <w:szCs w:val="22"/>
              </w:rPr>
            </w:pPr>
            <w:r w:rsidRPr="00C836F2">
              <w:rPr>
                <w:szCs w:val="22"/>
              </w:rPr>
              <w:t xml:space="preserve">SMA Sub-categories </w:t>
            </w:r>
          </w:p>
          <w:p w14:paraId="4AC9873D"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185CB2">
            <w:pPr>
              <w:rPr>
                <w:szCs w:val="22"/>
              </w:rPr>
            </w:pPr>
            <w:r w:rsidRPr="00C836F2">
              <w:rPr>
                <w:szCs w:val="22"/>
              </w:rPr>
              <w:t>Basis for classification when</w:t>
            </w:r>
          </w:p>
          <w:p w14:paraId="70B52A62" w14:textId="77777777" w:rsidR="009648A8" w:rsidRPr="00C836F2" w:rsidRDefault="009648A8" w:rsidP="00185CB2">
            <w:pPr>
              <w:rPr>
                <w:szCs w:val="22"/>
              </w:rPr>
            </w:pPr>
            <w:r w:rsidRPr="00C836F2">
              <w:rPr>
                <w:szCs w:val="22"/>
              </w:rPr>
              <w:t>outstanding balance</w:t>
            </w:r>
          </w:p>
          <w:p w14:paraId="7127E97C" w14:textId="77777777" w:rsidR="009648A8" w:rsidRPr="00C836F2" w:rsidRDefault="009648A8" w:rsidP="00185CB2">
            <w:pPr>
              <w:rPr>
                <w:szCs w:val="22"/>
              </w:rPr>
            </w:pPr>
            <w:r w:rsidRPr="00C836F2">
              <w:rPr>
                <w:szCs w:val="22"/>
              </w:rPr>
              <w:t>remains continuously</w:t>
            </w:r>
          </w:p>
          <w:p w14:paraId="23352BDD" w14:textId="77777777" w:rsidR="009648A8" w:rsidRPr="00C836F2" w:rsidRDefault="009648A8" w:rsidP="00185CB2">
            <w:pPr>
              <w:rPr>
                <w:szCs w:val="22"/>
              </w:rPr>
            </w:pPr>
            <w:r w:rsidRPr="00C836F2">
              <w:rPr>
                <w:szCs w:val="22"/>
              </w:rPr>
              <w:t>in excess of the sanctioned limit or drawing power</w:t>
            </w:r>
          </w:p>
          <w:p w14:paraId="49E093D4" w14:textId="77777777" w:rsidR="009648A8" w:rsidRPr="00C836F2" w:rsidRDefault="009648A8" w:rsidP="00185CB2">
            <w:pPr>
              <w:rPr>
                <w:szCs w:val="22"/>
              </w:rPr>
            </w:pPr>
            <w:r w:rsidRPr="00C836F2">
              <w:rPr>
                <w:szCs w:val="22"/>
              </w:rPr>
              <w:t>whichever is lower for a period of</w:t>
            </w:r>
          </w:p>
          <w:p w14:paraId="4793FDFD" w14:textId="77777777" w:rsidR="009648A8" w:rsidRPr="00C836F2" w:rsidRDefault="009648A8" w:rsidP="00185CB2">
            <w:pPr>
              <w:rPr>
                <w:szCs w:val="22"/>
              </w:rPr>
            </w:pPr>
          </w:p>
        </w:tc>
      </w:tr>
      <w:tr w:rsidR="009648A8" w:rsidRPr="00C836F2" w14:paraId="671BFA62"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185CB2">
            <w:pPr>
              <w:rPr>
                <w:szCs w:val="22"/>
              </w:rPr>
            </w:pPr>
            <w:r w:rsidRPr="00C836F2">
              <w:rPr>
                <w:szCs w:val="22"/>
              </w:rPr>
              <w:t>SMA-0</w:t>
            </w:r>
          </w:p>
          <w:p w14:paraId="1DD88B97"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185CB2">
            <w:pPr>
              <w:rPr>
                <w:szCs w:val="22"/>
              </w:rPr>
            </w:pPr>
            <w:r w:rsidRPr="00C836F2">
              <w:rPr>
                <w:szCs w:val="22"/>
              </w:rPr>
              <w:t>Upto 30 days</w:t>
            </w:r>
          </w:p>
          <w:p w14:paraId="399AC39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185CB2">
            <w:pPr>
              <w:rPr>
                <w:szCs w:val="22"/>
              </w:rPr>
            </w:pPr>
          </w:p>
        </w:tc>
      </w:tr>
      <w:tr w:rsidR="009648A8" w:rsidRPr="00C836F2" w14:paraId="2FDF0128"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185CB2">
            <w:pPr>
              <w:rPr>
                <w:szCs w:val="22"/>
              </w:rPr>
            </w:pPr>
            <w:r w:rsidRPr="00C836F2">
              <w:rPr>
                <w:szCs w:val="22"/>
              </w:rPr>
              <w:t>SMA-1</w:t>
            </w:r>
          </w:p>
          <w:p w14:paraId="2E9A4D34"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185CB2">
            <w:pPr>
              <w:rPr>
                <w:szCs w:val="22"/>
              </w:rPr>
            </w:pPr>
            <w:r w:rsidRPr="00C836F2">
              <w:rPr>
                <w:szCs w:val="22"/>
              </w:rPr>
              <w:t>More than 30 days and upto 60 days</w:t>
            </w:r>
          </w:p>
          <w:p w14:paraId="751176D9"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185CB2">
            <w:pPr>
              <w:rPr>
                <w:szCs w:val="22"/>
              </w:rPr>
            </w:pPr>
            <w:r w:rsidRPr="00C836F2">
              <w:rPr>
                <w:szCs w:val="22"/>
              </w:rPr>
              <w:t>SMA-1</w:t>
            </w:r>
          </w:p>
          <w:p w14:paraId="121B4532"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185CB2">
            <w:pPr>
              <w:rPr>
                <w:szCs w:val="22"/>
              </w:rPr>
            </w:pPr>
            <w:r w:rsidRPr="00C836F2">
              <w:rPr>
                <w:szCs w:val="22"/>
              </w:rPr>
              <w:t>More than 30 days and upto 60 days</w:t>
            </w:r>
          </w:p>
          <w:p w14:paraId="47576584" w14:textId="77777777" w:rsidR="009648A8" w:rsidRPr="00C836F2" w:rsidRDefault="009648A8" w:rsidP="00185CB2">
            <w:pPr>
              <w:rPr>
                <w:szCs w:val="22"/>
              </w:rPr>
            </w:pPr>
          </w:p>
          <w:p w14:paraId="7EDE43E1" w14:textId="77777777" w:rsidR="009648A8" w:rsidRPr="00C836F2" w:rsidRDefault="009648A8" w:rsidP="00185CB2">
            <w:pPr>
              <w:rPr>
                <w:szCs w:val="22"/>
              </w:rPr>
            </w:pPr>
          </w:p>
        </w:tc>
      </w:tr>
      <w:tr w:rsidR="009648A8" w:rsidRPr="00C836F2" w14:paraId="5364A6AC" w14:textId="77777777" w:rsidTr="00185CB2">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185CB2">
            <w:pPr>
              <w:rPr>
                <w:szCs w:val="22"/>
              </w:rPr>
            </w:pPr>
            <w:r w:rsidRPr="00C836F2">
              <w:rPr>
                <w:szCs w:val="22"/>
              </w:rPr>
              <w:t>SMA-2</w:t>
            </w:r>
          </w:p>
          <w:p w14:paraId="3234F916"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185CB2">
            <w:pPr>
              <w:rPr>
                <w:szCs w:val="22"/>
              </w:rPr>
            </w:pPr>
            <w:r w:rsidRPr="00C836F2">
              <w:rPr>
                <w:szCs w:val="22"/>
              </w:rPr>
              <w:t>More than 60 days and upto 90 days</w:t>
            </w:r>
          </w:p>
          <w:p w14:paraId="22C3FCC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185CB2">
            <w:pPr>
              <w:rPr>
                <w:szCs w:val="22"/>
              </w:rPr>
            </w:pPr>
            <w:r w:rsidRPr="00C836F2">
              <w:rPr>
                <w:szCs w:val="22"/>
              </w:rPr>
              <w:t>SMA-2</w:t>
            </w:r>
          </w:p>
          <w:p w14:paraId="35707445"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185CB2">
            <w:pPr>
              <w:rPr>
                <w:szCs w:val="22"/>
              </w:rPr>
            </w:pPr>
            <w:r w:rsidRPr="00C836F2">
              <w:rPr>
                <w:szCs w:val="22"/>
              </w:rPr>
              <w:t>More than 60 days and upto 90 days</w:t>
            </w:r>
          </w:p>
          <w:p w14:paraId="6702041C" w14:textId="77777777" w:rsidR="009648A8" w:rsidRPr="00C836F2" w:rsidRDefault="009648A8" w:rsidP="00185CB2">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4A51972"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p>
    <w:p w14:paraId="7CC826F8" w14:textId="25637C52"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185CB2">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185CB2">
            <w:pPr>
              <w:rPr>
                <w:szCs w:val="22"/>
              </w:rPr>
            </w:pPr>
            <w:r w:rsidRPr="00C836F2">
              <w:rPr>
                <w:szCs w:val="22"/>
              </w:rPr>
              <w:t>Due date of</w:t>
            </w:r>
          </w:p>
          <w:p w14:paraId="0954FF5F" w14:textId="77777777" w:rsidR="009648A8" w:rsidRPr="00C836F2" w:rsidRDefault="009648A8" w:rsidP="00185CB2">
            <w:pPr>
              <w:rPr>
                <w:szCs w:val="22"/>
              </w:rPr>
            </w:pPr>
            <w:r w:rsidRPr="00C836F2">
              <w:rPr>
                <w:szCs w:val="22"/>
              </w:rPr>
              <w:t>payment</w:t>
            </w:r>
          </w:p>
          <w:p w14:paraId="1CD58940"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185CB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185CB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185CB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185CB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185CB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185CB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185CB2">
            <w:pPr>
              <w:rPr>
                <w:szCs w:val="22"/>
              </w:rPr>
            </w:pPr>
            <w:r w:rsidRPr="00C836F2">
              <w:rPr>
                <w:szCs w:val="22"/>
              </w:rPr>
              <w:t>NPA date</w:t>
            </w:r>
          </w:p>
        </w:tc>
      </w:tr>
      <w:tr w:rsidR="009648A8" w:rsidRPr="00C836F2" w14:paraId="5D8191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185CB2">
            <w:pPr>
              <w:rPr>
                <w:color w:val="000000" w:themeColor="text1"/>
                <w:szCs w:val="22"/>
              </w:rPr>
            </w:pPr>
            <w:r w:rsidRPr="00C836F2">
              <w:rPr>
                <w:color w:val="000000" w:themeColor="text1"/>
                <w:szCs w:val="22"/>
              </w:rPr>
              <w:t>Entire dues upto</w:t>
            </w:r>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185CB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185CB2">
            <w:pPr>
              <w:rPr>
                <w:szCs w:val="22"/>
              </w:rPr>
            </w:pPr>
            <w:r w:rsidRPr="00C836F2">
              <w:rPr>
                <w:szCs w:val="22"/>
              </w:rPr>
              <w:t>NA</w:t>
            </w:r>
          </w:p>
        </w:tc>
      </w:tr>
      <w:tr w:rsidR="009648A8" w:rsidRPr="00C836F2" w14:paraId="2C26813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185CB2">
            <w:pPr>
              <w:rPr>
                <w:szCs w:val="22"/>
              </w:rPr>
            </w:pPr>
            <w:r w:rsidRPr="00C836F2">
              <w:rPr>
                <w:szCs w:val="22"/>
              </w:rPr>
              <w:t>NA</w:t>
            </w:r>
          </w:p>
        </w:tc>
      </w:tr>
      <w:tr w:rsidR="009648A8" w:rsidRPr="00C836F2" w14:paraId="6495044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185CB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185CB2">
            <w:pPr>
              <w:rPr>
                <w:szCs w:val="22"/>
              </w:rPr>
            </w:pPr>
            <w:r w:rsidRPr="00C836F2">
              <w:rPr>
                <w:szCs w:val="22"/>
              </w:rPr>
              <w:t>NA</w:t>
            </w:r>
          </w:p>
        </w:tc>
      </w:tr>
      <w:tr w:rsidR="009648A8" w:rsidRPr="00C836F2" w14:paraId="62F78C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185CB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185CB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185CB2">
            <w:pPr>
              <w:rPr>
                <w:szCs w:val="22"/>
              </w:rPr>
            </w:pPr>
            <w:r w:rsidRPr="00C836F2">
              <w:rPr>
                <w:szCs w:val="22"/>
              </w:rPr>
              <w:t>NA</w:t>
            </w:r>
          </w:p>
        </w:tc>
      </w:tr>
      <w:tr w:rsidR="009648A8" w:rsidRPr="00C836F2" w14:paraId="6E4BD5F5" w14:textId="77777777" w:rsidTr="00185CB2">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185CB2">
            <w:pPr>
              <w:rPr>
                <w:szCs w:val="22"/>
              </w:rPr>
            </w:pPr>
            <w:r w:rsidRPr="00C836F2">
              <w:rPr>
                <w:szCs w:val="22"/>
              </w:rPr>
              <w:t>NA</w:t>
            </w:r>
          </w:p>
        </w:tc>
      </w:tr>
      <w:tr w:rsidR="009648A8" w:rsidRPr="00C836F2" w14:paraId="089E6911" w14:textId="77777777" w:rsidTr="00185CB2">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185CB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185CB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185CB2">
            <w:pPr>
              <w:rPr>
                <w:szCs w:val="22"/>
              </w:rPr>
            </w:pPr>
            <w:r w:rsidRPr="00C836F2">
              <w:rPr>
                <w:szCs w:val="22"/>
              </w:rPr>
              <w:t>NA</w:t>
            </w:r>
          </w:p>
        </w:tc>
      </w:tr>
      <w:tr w:rsidR="009648A8" w:rsidRPr="00C836F2" w14:paraId="7DB52222" w14:textId="77777777" w:rsidTr="00185CB2">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185CB2">
            <w:pPr>
              <w:rPr>
                <w:szCs w:val="22"/>
              </w:rPr>
            </w:pPr>
            <w:r w:rsidRPr="00C836F2">
              <w:rPr>
                <w:szCs w:val="22"/>
              </w:rPr>
              <w:t>NA</w:t>
            </w:r>
          </w:p>
        </w:tc>
      </w:tr>
      <w:tr w:rsidR="009648A8" w:rsidRPr="00C836F2" w14:paraId="7D87D83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185CB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185CB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185CB2">
            <w:pPr>
              <w:rPr>
                <w:szCs w:val="22"/>
              </w:rPr>
            </w:pPr>
            <w:r w:rsidRPr="00C836F2">
              <w:rPr>
                <w:szCs w:val="22"/>
              </w:rPr>
              <w:t>NA</w:t>
            </w:r>
          </w:p>
        </w:tc>
      </w:tr>
      <w:tr w:rsidR="009648A8" w:rsidRPr="00C836F2" w14:paraId="6B1E5CD1" w14:textId="77777777" w:rsidTr="00185CB2">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185CB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185CB2">
            <w:pPr>
              <w:rPr>
                <w:szCs w:val="22"/>
              </w:rPr>
            </w:pPr>
            <w:r w:rsidRPr="00C836F2">
              <w:rPr>
                <w:szCs w:val="22"/>
              </w:rPr>
              <w:t>NA</w:t>
            </w:r>
          </w:p>
        </w:tc>
      </w:tr>
      <w:tr w:rsidR="009648A8" w:rsidRPr="00C836F2" w14:paraId="2333597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185CB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185CB2">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185CB2">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185CB2">
            <w:pPr>
              <w:rPr>
                <w:szCs w:val="22"/>
              </w:rPr>
            </w:pPr>
            <w:r w:rsidRPr="00C836F2">
              <w:rPr>
                <w:szCs w:val="22"/>
              </w:rPr>
              <w:t>NA</w:t>
            </w:r>
          </w:p>
        </w:tc>
      </w:tr>
      <w:tr w:rsidR="009648A8" w:rsidRPr="00C836F2" w14:paraId="2E44D292" w14:textId="77777777" w:rsidTr="00185CB2">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185CB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185CB2">
            <w:pPr>
              <w:rPr>
                <w:szCs w:val="22"/>
              </w:rPr>
            </w:pPr>
            <w:r w:rsidRPr="00C836F2">
              <w:rPr>
                <w:szCs w:val="22"/>
              </w:rPr>
              <w:t>02.05.2022</w:t>
            </w:r>
          </w:p>
        </w:tc>
      </w:tr>
      <w:tr w:rsidR="009648A8" w:rsidRPr="00C836F2" w14:paraId="1732E0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185CB2">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185CB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185CB2">
            <w:pPr>
              <w:rPr>
                <w:szCs w:val="22"/>
              </w:rPr>
            </w:pPr>
            <w:r w:rsidRPr="00C836F2">
              <w:rPr>
                <w:szCs w:val="22"/>
              </w:rPr>
              <w:t>02.05.2022</w:t>
            </w:r>
          </w:p>
        </w:tc>
      </w:tr>
      <w:tr w:rsidR="009648A8" w:rsidRPr="00C836F2" w14:paraId="09260D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185CB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185CB2">
            <w:pPr>
              <w:rPr>
                <w:szCs w:val="22"/>
              </w:rPr>
            </w:pPr>
            <w:r w:rsidRPr="00C836F2">
              <w:rPr>
                <w:szCs w:val="22"/>
              </w:rPr>
              <w:t>02.05.2022</w:t>
            </w:r>
          </w:p>
        </w:tc>
      </w:tr>
      <w:tr w:rsidR="009648A8" w:rsidRPr="00C836F2" w14:paraId="53C49A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185CB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185CB2">
            <w:pPr>
              <w:rPr>
                <w:szCs w:val="22"/>
              </w:rPr>
            </w:pPr>
            <w:r w:rsidRPr="00C836F2">
              <w:rPr>
                <w:szCs w:val="22"/>
              </w:rPr>
              <w:t>02.05.2022</w:t>
            </w:r>
          </w:p>
        </w:tc>
      </w:tr>
      <w:tr w:rsidR="009648A8" w:rsidRPr="00C836F2" w14:paraId="36BF2E66"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185CB2">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185CB2">
            <w:pPr>
              <w:rPr>
                <w:szCs w:val="22"/>
              </w:rPr>
            </w:pPr>
            <w:r w:rsidRPr="00C836F2">
              <w:rPr>
                <w:szCs w:val="22"/>
              </w:rPr>
              <w:t>02.05.2022</w:t>
            </w:r>
          </w:p>
        </w:tc>
      </w:tr>
      <w:tr w:rsidR="009648A8" w:rsidRPr="00C836F2" w14:paraId="148A8BC0"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185CB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185CB2">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374B7" w14:textId="77777777" w:rsidR="00557300" w:rsidRDefault="00557300">
      <w:r>
        <w:separator/>
      </w:r>
    </w:p>
  </w:endnote>
  <w:endnote w:type="continuationSeparator" w:id="0">
    <w:p w14:paraId="2201D469" w14:textId="77777777" w:rsidR="00557300" w:rsidRDefault="00557300">
      <w:r>
        <w:continuationSeparator/>
      </w:r>
    </w:p>
  </w:endnote>
  <w:endnote w:type="continuationNotice" w:id="1">
    <w:p w14:paraId="68984D65" w14:textId="77777777" w:rsidR="00557300" w:rsidRDefault="005573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867B7F" w:rsidRDefault="00867B7F">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867B7F" w:rsidRPr="00044CBB" w:rsidRDefault="00867B7F" w:rsidP="00044CBB">
    <w:pPr>
      <w:pStyle w:val="Header"/>
    </w:pPr>
  </w:p>
  <w:p w14:paraId="53BB9F6B" w14:textId="77777777" w:rsidR="00867B7F" w:rsidRDefault="00867B7F" w:rsidP="00044CBB"/>
  <w:p w14:paraId="5FDFB0CC" w14:textId="77777777" w:rsidR="00867B7F" w:rsidRDefault="00867B7F"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867B7F" w:rsidRDefault="00867B7F"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14:paraId="23C81594" w14:textId="77777777" w:rsidTr="00F42908">
      <w:trPr>
        <w:trHeight w:val="707"/>
      </w:trPr>
      <w:tc>
        <w:tcPr>
          <w:tcW w:w="2803" w:type="dxa"/>
          <w:vAlign w:val="bottom"/>
        </w:tcPr>
        <w:p w14:paraId="28698D14" w14:textId="77777777" w:rsidR="00867B7F" w:rsidRPr="00D12F38" w:rsidRDefault="00867B7F"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867B7F" w:rsidRPr="00D12F38" w:rsidRDefault="00867B7F"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867B7F" w:rsidRPr="00A604ED" w:rsidRDefault="00867B7F"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867B7F" w:rsidRDefault="00867B7F">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82FD2" w14:textId="77777777" w:rsidR="00557300" w:rsidRDefault="00557300">
      <w:r>
        <w:separator/>
      </w:r>
    </w:p>
  </w:footnote>
  <w:footnote w:type="continuationSeparator" w:id="0">
    <w:p w14:paraId="465AB1B4" w14:textId="77777777" w:rsidR="00557300" w:rsidRDefault="00557300">
      <w:r>
        <w:continuationSeparator/>
      </w:r>
    </w:p>
  </w:footnote>
  <w:footnote w:type="continuationNotice" w:id="1">
    <w:p w14:paraId="20FB1D8B" w14:textId="77777777" w:rsidR="00557300" w:rsidRDefault="00557300">
      <w:pPr>
        <w:spacing w:line="240" w:lineRule="auto"/>
      </w:pPr>
    </w:p>
  </w:footnote>
  <w:footnote w:id="2">
    <w:p w14:paraId="79F2187D" w14:textId="4A88BFF1" w:rsidR="00867B7F" w:rsidRPr="00A604ED" w:rsidRDefault="00867B7F" w:rsidP="00A604ED">
      <w:pPr>
        <w:pStyle w:val="FootnoteText"/>
      </w:pPr>
      <w:r>
        <w:rPr>
          <w:rStyle w:val="FootnoteReference"/>
        </w:rPr>
        <w:footnoteRef/>
      </w:r>
      <w:r>
        <w:t xml:space="preserve"> </w:t>
      </w:r>
      <w:r w:rsidRPr="00A604ED">
        <w:rPr>
          <w:rFonts w:ascii="Zurich Blk BT" w:hAnsi="Zurich Blk BT"/>
        </w:rPr>
        <w:t>Internal Note</w:t>
      </w:r>
      <w:r w:rsidRPr="00A604ED">
        <w:t>: Modification can be carried out, in consultation with CRMG, to increase the monetary threshold mentioned in the cross default clause.</w:t>
      </w:r>
    </w:p>
  </w:footnote>
  <w:footnote w:id="3">
    <w:p w14:paraId="7BDED930" w14:textId="26078021" w:rsidR="00867B7F" w:rsidRDefault="00867B7F">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Modification can be carried out, in consultation with CRMG, to delete default by group company and/or associate company from the scope of the cross default clause</w:t>
      </w:r>
      <w:r w:rsidRPr="00FC5884">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867B7F" w:rsidRDefault="00867B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867B7F" w:rsidRDefault="00867B7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99D"/>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1DC"/>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300"/>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4DE"/>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3CCB"/>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785FCBF6-6FF0-41C6-A633-0A14D1280A9F}">
  <ds:schemaRefs>
    <ds:schemaRef ds:uri="http://schemas.openxmlformats.org/officeDocument/2006/bibliography"/>
  </ds:schemaRefs>
</ds:datastoreItem>
</file>

<file path=customXml/itemProps2.xml><?xml version="1.0" encoding="utf-8"?>
<ds:datastoreItem xmlns:ds="http://schemas.openxmlformats.org/officeDocument/2006/customXml" ds:itemID="{33FB82F6-EBEB-4EE4-8AD8-6FF360D1D0F4}">
  <ds:schemaRefs>
    <ds:schemaRef ds:uri="http://schemas.openxmlformats.org/officeDocument/2006/bibliography"/>
  </ds:schemaRefs>
</ds:datastoreItem>
</file>

<file path=customXml/itemProps3.xml><?xml version="1.0" encoding="utf-8"?>
<ds:datastoreItem xmlns:ds="http://schemas.openxmlformats.org/officeDocument/2006/customXml" ds:itemID="{436792C2-ADF3-4670-8A38-E6BA8CF049DE}">
  <ds:schemaRefs>
    <ds:schemaRef ds:uri="http://schemas.openxmlformats.org/officeDocument/2006/bibliography"/>
  </ds:schemaRefs>
</ds:datastoreItem>
</file>

<file path=customXml/itemProps4.xml><?xml version="1.0" encoding="utf-8"?>
<ds:datastoreItem xmlns:ds="http://schemas.openxmlformats.org/officeDocument/2006/customXml" ds:itemID="{B4373EF2-B852-4CAE-81E5-62FC5251FFDD}"/>
</file>

<file path=customXml/itemProps5.xml><?xml version="1.0" encoding="utf-8"?>
<ds:datastoreItem xmlns:ds="http://schemas.openxmlformats.org/officeDocument/2006/customXml" ds:itemID="{2833DEAE-C67D-4AEF-8A47-534CD5145A6C}"/>
</file>

<file path=customXml/itemProps6.xml><?xml version="1.0" encoding="utf-8"?>
<ds:datastoreItem xmlns:ds="http://schemas.openxmlformats.org/officeDocument/2006/customXml" ds:itemID="{1733C37D-8AC8-4D6D-B100-AEDE45B28F1B}"/>
</file>

<file path=docProps/app.xml><?xml version="1.0" encoding="utf-8"?>
<Properties xmlns="http://schemas.openxmlformats.org/officeDocument/2006/extended-properties" xmlns:vt="http://schemas.openxmlformats.org/officeDocument/2006/docPropsVTypes">
  <Template>Normal</Template>
  <TotalTime>10</TotalTime>
  <Pages>38</Pages>
  <Words>12207</Words>
  <Characters>69580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6</cp:revision>
  <cp:lastPrinted>2017-04-26T04:28:00Z</cp:lastPrinted>
  <dcterms:created xsi:type="dcterms:W3CDTF">2022-09-06T06:50:00Z</dcterms:created>
  <dcterms:modified xsi:type="dcterms:W3CDTF">2023-03-14T18:05:00Z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