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w:t>
      </w:r>
      <w:proofErr w:type="gramEnd"/>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w:t>
      </w:r>
      <w:proofErr w:type="gramStart"/>
      <w:r w:rsidRPr="00C5781A">
        <w:rPr>
          <w:snapToGrid w:val="0"/>
          <w:color w:val="000000"/>
          <w:szCs w:val="22"/>
        </w:rPr>
        <w:t>may be notified</w:t>
      </w:r>
      <w:proofErr w:type="gramEnd"/>
      <w:r w:rsidRPr="00C5781A">
        <w:rPr>
          <w:snapToGrid w:val="0"/>
          <w:color w:val="000000"/>
          <w:szCs w:val="22"/>
        </w:rPr>
        <w:t xml:space="preserve">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 xml:space="preserve">Increased </w:t>
      </w:r>
      <w:proofErr w:type="gramStart"/>
      <w:r w:rsidRPr="003E6FAD">
        <w:rPr>
          <w:rFonts w:ascii="Zurich Blk BT" w:hAnsi="Zurich Blk BT"/>
          <w:snapToGrid w:val="0"/>
          <w:color w:val="000000"/>
          <w:szCs w:val="22"/>
        </w:rPr>
        <w:t>Costs</w:t>
      </w:r>
      <w:proofErr w:type="gramEnd"/>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 or is likely to be:</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3EA31967"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12124D1A"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xml:space="preserve">” means the ratio </w:t>
      </w:r>
      <w:proofErr w:type="gramStart"/>
      <w:r w:rsidRPr="00053EC5">
        <w:rPr>
          <w:snapToGrid w:val="0"/>
          <w:color w:val="000000"/>
          <w:szCs w:val="22"/>
        </w:rPr>
        <w:t>of</w:t>
      </w:r>
      <w:proofErr w:type="gramEnd"/>
      <w:r w:rsidRPr="00053EC5">
        <w:rPr>
          <w:snapToGrid w:val="0"/>
          <w:color w:val="000000"/>
          <w:szCs w:val="22"/>
        </w:rPr>
        <w:t>:</w:t>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Revaluation of assets </w:t>
      </w:r>
      <w:proofErr w:type="gramStart"/>
      <w:r w:rsidRPr="00053EC5">
        <w:rPr>
          <w:snapToGrid w:val="0"/>
          <w:color w:val="000000"/>
          <w:szCs w:val="22"/>
        </w:rPr>
        <w:t>would not be taken</w:t>
      </w:r>
      <w:proofErr w:type="gramEnd"/>
      <w:r w:rsidRPr="00053EC5">
        <w:rPr>
          <w:snapToGrid w:val="0"/>
          <w:color w:val="000000"/>
          <w:szCs w:val="22"/>
        </w:rPr>
        <w:t xml:space="preserve">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roofErr w:type="gramEnd"/>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w:t>
      </w:r>
      <w:proofErr w:type="gramStart"/>
      <w:r w:rsidRPr="00C5781A">
        <w:rPr>
          <w:snapToGrid w:val="0"/>
          <w:color w:val="000000"/>
          <w:szCs w:val="22"/>
        </w:rPr>
        <w:t>may be defined</w:t>
      </w:r>
      <w:proofErr w:type="gramEnd"/>
      <w:r w:rsidRPr="00C5781A">
        <w:rPr>
          <w:snapToGrid w:val="0"/>
          <w:color w:val="000000"/>
          <w:szCs w:val="22"/>
        </w:rPr>
        <w:t xml:space="preserve">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00D278FF" w:rsidRPr="00C5781A">
        <w:rPr>
          <w:snapToGrid w:val="0"/>
          <w:color w:val="000000"/>
          <w:szCs w:val="22"/>
          <w:lang w:val="en-US"/>
        </w:rPr>
        <w:t>an</w:t>
      </w:r>
      <w:proofErr w:type="gramEnd"/>
      <w:r w:rsidR="00523AF5" w:rsidRPr="00C5781A">
        <w:rPr>
          <w:snapToGrid w:val="0"/>
          <w:color w:val="000000"/>
          <w:szCs w:val="22"/>
          <w:lang w:val="en-US"/>
        </w:rPr>
        <w:t xml:space="preserve"> </w:t>
      </w:r>
      <w:r w:rsidR="00C12EE9">
        <w:rPr>
          <w:snapToGrid w:val="0"/>
          <w:color w:val="000000"/>
          <w:szCs w:val="22"/>
          <w:lang w:val="en-US"/>
        </w:rPr>
        <w:t>“</w:t>
      </w:r>
      <w:proofErr w:type="spellStart"/>
      <w:r w:rsidR="00C12EE9">
        <w:rPr>
          <w:snapToGrid w:val="0"/>
          <w:color w:val="000000"/>
          <w:szCs w:val="22"/>
          <w:lang w:val="en-US"/>
        </w:rPr>
        <w:t>authorisation</w:t>
      </w:r>
      <w:proofErr w:type="spellEnd"/>
      <w:r w:rsidR="00C12EE9">
        <w:rPr>
          <w:snapToGrid w:val="0"/>
          <w:color w:val="000000"/>
          <w:szCs w:val="22"/>
          <w:lang w:val="en-US"/>
        </w:rPr>
        <w:t xml:space="preserve">” includes an </w:t>
      </w:r>
      <w:proofErr w:type="spellStart"/>
      <w:r w:rsidR="00C12EE9">
        <w:rPr>
          <w:snapToGrid w:val="0"/>
          <w:color w:val="000000"/>
          <w:szCs w:val="22"/>
          <w:lang w:val="en-US"/>
        </w:rPr>
        <w:t>authoris</w:t>
      </w:r>
      <w:r w:rsidR="00D278FF" w:rsidRPr="00C5781A">
        <w:rPr>
          <w:snapToGrid w:val="0"/>
          <w:color w:val="000000"/>
          <w:szCs w:val="22"/>
          <w:lang w:val="en-US"/>
        </w:rPr>
        <w:t>ation</w:t>
      </w:r>
      <w:proofErr w:type="spellEnd"/>
      <w:r w:rsidR="00D278FF" w:rsidRPr="00C5781A">
        <w:rPr>
          <w:snapToGrid w:val="0"/>
          <w:color w:val="000000"/>
          <w:szCs w:val="22"/>
          <w:lang w:val="en-US"/>
        </w:rPr>
        <w:t>,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00C31A34" w:rsidRPr="00C5781A">
        <w:rPr>
          <w:snapToGrid w:val="0"/>
          <w:color w:val="000000"/>
          <w:szCs w:val="22"/>
          <w:lang w:val="en-US"/>
        </w:rPr>
        <w:t>an</w:t>
      </w:r>
      <w:proofErr w:type="gramEnd"/>
      <w:r w:rsidR="00C31A34" w:rsidRPr="00C5781A">
        <w:rPr>
          <w:snapToGrid w:val="0"/>
          <w:color w:val="000000"/>
          <w:szCs w:val="22"/>
          <w:lang w:val="en-US"/>
        </w:rPr>
        <w:t xml:space="preserve">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encumbrance</w:t>
      </w:r>
      <w:proofErr w:type="gramEnd"/>
      <w:r w:rsidRPr="00C5781A">
        <w:rPr>
          <w:snapToGrid w:val="0"/>
          <w:color w:val="000000"/>
          <w:szCs w:val="22"/>
          <w:lang w:val="en-US"/>
        </w:rPr>
        <w:t>”</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roofErr w:type="gramEnd"/>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To the extent of any inconsistency or repugnancy between the terms of the CAL and the Facility Agreement, the terms of the CAL shall prevail to all intents and purposes. For avoidance of doubt, if a wider language </w:t>
      </w:r>
      <w:proofErr w:type="gramStart"/>
      <w:r w:rsidRPr="00C5781A">
        <w:rPr>
          <w:snapToGrid w:val="0"/>
          <w:color w:val="000000"/>
          <w:szCs w:val="22"/>
          <w:lang w:val="en-US"/>
        </w:rPr>
        <w:t>is used</w:t>
      </w:r>
      <w:proofErr w:type="gramEnd"/>
      <w:r w:rsidRPr="00C5781A">
        <w:rPr>
          <w:snapToGrid w:val="0"/>
          <w:color w:val="000000"/>
          <w:szCs w:val="22"/>
          <w:lang w:val="en-US"/>
        </w:rPr>
        <w:t xml:space="preserve">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 xml:space="preserve">For each </w:t>
      </w:r>
      <w:proofErr w:type="spellStart"/>
      <w:r w:rsidRPr="00C5781A">
        <w:rPr>
          <w:snapToGrid w:val="0"/>
          <w:lang w:val="en-GB"/>
        </w:rPr>
        <w:t>draw</w:t>
      </w:r>
      <w:r w:rsidR="003D644D" w:rsidRPr="00C5781A">
        <w:rPr>
          <w:snapToGrid w:val="0"/>
          <w:lang w:val="en-GB"/>
        </w:rPr>
        <w:t>a</w:t>
      </w:r>
      <w:r w:rsidRPr="00C5781A">
        <w:rPr>
          <w:snapToGrid w:val="0"/>
          <w:lang w:val="en-GB"/>
        </w:rPr>
        <w:t>l</w:t>
      </w:r>
      <w:proofErr w:type="spellEnd"/>
      <w:r w:rsidRPr="00C5781A">
        <w:rPr>
          <w:snapToGrid w:val="0"/>
          <w:lang w:val="en-GB"/>
        </w:rPr>
        <w:t>,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proofErr w:type="spellStart"/>
      <w:r w:rsidRPr="00C5781A">
        <w:rPr>
          <w:snapToGrid w:val="0"/>
          <w:lang w:val="en-GB"/>
        </w:rPr>
        <w:t>draw</w:t>
      </w:r>
      <w:r w:rsidR="003D644D" w:rsidRPr="00C5781A">
        <w:rPr>
          <w:snapToGrid w:val="0"/>
          <w:lang w:val="en-GB"/>
        </w:rPr>
        <w:t>a</w:t>
      </w:r>
      <w:r w:rsidRPr="00C5781A">
        <w:rPr>
          <w:snapToGrid w:val="0"/>
          <w:lang w:val="en-GB"/>
        </w:rPr>
        <w:t>l</w:t>
      </w:r>
      <w:proofErr w:type="spellEnd"/>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w:t>
      </w:r>
      <w:proofErr w:type="spellStart"/>
      <w:r w:rsidRPr="00C5781A">
        <w:rPr>
          <w:snapToGrid w:val="0"/>
        </w:rPr>
        <w:t>drawals</w:t>
      </w:r>
      <w:proofErr w:type="spellEnd"/>
      <w:r w:rsidRPr="00C5781A">
        <w:rPr>
          <w:snapToGrid w:val="0"/>
        </w:rPr>
        <w:t xml:space="preserve">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w:t>
      </w:r>
      <w:r w:rsidR="00824057" w:rsidRPr="00C5781A">
        <w:rPr>
          <w:snapToGrid w:val="0"/>
        </w:rPr>
        <w:lastRenderedPageBreak/>
        <w:t>II</w:t>
      </w:r>
      <w:r w:rsidR="00D33166" w:rsidRPr="00C5781A">
        <w:rPr>
          <w:snapToGrid w:val="0"/>
        </w:rPr>
        <w:t>.</w:t>
      </w:r>
      <w:r w:rsidR="000807CA" w:rsidRPr="00C5781A">
        <w:rPr>
          <w:snapToGrid w:val="0"/>
        </w:rPr>
        <w:t xml:space="preserve"> </w:t>
      </w:r>
      <w:r w:rsidR="00EB5516" w:rsidRPr="00C5781A">
        <w:rPr>
          <w:snapToGrid w:val="0"/>
        </w:rPr>
        <w:t xml:space="preserve">Each Tranche of the Facility </w:t>
      </w:r>
      <w:proofErr w:type="gramStart"/>
      <w:r w:rsidR="00EB5516" w:rsidRPr="00C5781A">
        <w:rPr>
          <w:snapToGrid w:val="0"/>
        </w:rPr>
        <w:t>shall be considered</w:t>
      </w:r>
      <w:proofErr w:type="gramEnd"/>
      <w:r w:rsidR="00EB5516" w:rsidRPr="00C5781A">
        <w:rPr>
          <w:snapToGrid w:val="0"/>
        </w:rPr>
        <w:t xml:space="preserve">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proofErr w:type="spellStart"/>
      <w:r w:rsidRPr="00C5781A">
        <w:rPr>
          <w:snapToGrid w:val="0"/>
        </w:rPr>
        <w:t>draw</w:t>
      </w:r>
      <w:r w:rsidR="00AD5F0A">
        <w:rPr>
          <w:snapToGrid w:val="0"/>
        </w:rPr>
        <w:t>al</w:t>
      </w:r>
      <w:proofErr w:type="spellEnd"/>
      <w:r w:rsidRPr="00C5781A">
        <w:rPr>
          <w:snapToGrid w:val="0"/>
        </w:rPr>
        <w:t xml:space="preserve">, if </w:t>
      </w:r>
      <w:proofErr w:type="gramStart"/>
      <w:r w:rsidRPr="00C5781A">
        <w:rPr>
          <w:snapToGrid w:val="0"/>
        </w:rPr>
        <w:t>the Facility has been cancelled by ICICI Bank</w:t>
      </w:r>
      <w:proofErr w:type="gramEnd"/>
      <w:r w:rsidRPr="00C5781A">
        <w:rPr>
          <w:snapToGrid w:val="0"/>
        </w:rPr>
        <w:t xml:space="preserve">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w:t>
      </w:r>
      <w:proofErr w:type="spellStart"/>
      <w:r w:rsidRPr="00C5781A">
        <w:t>i</w:t>
      </w:r>
      <w:proofErr w:type="spellEnd"/>
      <w:r w:rsidRPr="00C5781A">
        <w:t>)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w:t>
      </w:r>
      <w:proofErr w:type="gramStart"/>
      <w:r w:rsidRPr="008347A6">
        <w:t>shall be calculated</w:t>
      </w:r>
      <w:proofErr w:type="gramEnd"/>
      <w:r w:rsidRPr="008347A6">
        <w:t xml:space="preserve">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w:t>
      </w:r>
      <w:proofErr w:type="gramStart"/>
      <w:r w:rsidRPr="008347A6">
        <w:t xml:space="preserve">on the basis </w:t>
      </w:r>
      <w:r w:rsidR="0026085F">
        <w:t>of</w:t>
      </w:r>
      <w:proofErr w:type="gramEnd"/>
      <w:r w:rsidR="0026085F">
        <w:t xml:space="preserve">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rsidRPr="00C5781A">
        <w:t>(</w:t>
      </w:r>
      <w:proofErr w:type="spellStart"/>
      <w:r w:rsidRPr="00C5781A">
        <w:t>i</w:t>
      </w:r>
      <w:proofErr w:type="spellEnd"/>
      <w:r w:rsidRPr="00C5781A">
        <w:t xml:space="preserve">)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roofErr w:type="gramEnd"/>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 xml:space="preserve">as may </w:t>
      </w:r>
      <w:r w:rsidRPr="007A2B20">
        <w:lastRenderedPageBreak/>
        <w:t>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 xml:space="preserve">Interest shall be computed </w:t>
      </w:r>
      <w:proofErr w:type="gramStart"/>
      <w:r w:rsidR="0007081A" w:rsidRPr="0007081A">
        <w:t>on the basis of</w:t>
      </w:r>
      <w:proofErr w:type="gramEnd"/>
      <w:r w:rsidR="0007081A" w:rsidRPr="0007081A">
        <w:t xml:space="preserve">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proofErr w:type="gramStart"/>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roofErr w:type="gramEnd"/>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 xml:space="preserve">such sums </w:t>
      </w:r>
      <w:proofErr w:type="gramStart"/>
      <w:r w:rsidR="00B047DB" w:rsidRPr="00D05A52">
        <w:t>shall be debited</w:t>
      </w:r>
      <w:proofErr w:type="gramEnd"/>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w:t>
      </w:r>
      <w:proofErr w:type="gramStart"/>
      <w:r w:rsidRPr="00C5781A">
        <w:t>shall be credited</w:t>
      </w:r>
      <w:proofErr w:type="gramEnd"/>
      <w:r w:rsidRPr="00C5781A">
        <w:t xml:space="preserve">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w:t>
      </w:r>
      <w:proofErr w:type="gramStart"/>
      <w:r w:rsidRPr="00C5781A">
        <w:t>be made</w:t>
      </w:r>
      <w:proofErr w:type="gramEnd"/>
      <w:r w:rsidRPr="00C5781A">
        <w:t xml:space="preserv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w:t>
      </w:r>
      <w:proofErr w:type="gramStart"/>
      <w:r w:rsidRPr="00C5781A">
        <w:rPr>
          <w:lang w:val="en-US"/>
        </w:rPr>
        <w:t>shall be made</w:t>
      </w:r>
      <w:proofErr w:type="gramEnd"/>
      <w:r w:rsidRPr="00C5781A">
        <w:rPr>
          <w:lang w:val="en-US"/>
        </w:rPr>
        <w:t xml:space="preserv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 xml:space="preserve">payment subject to any deduction/withholding of taxes. </w:t>
      </w:r>
      <w:proofErr w:type="gramStart"/>
      <w:r w:rsidRPr="00C5781A">
        <w:rPr>
          <w:lang w:val="en-US"/>
        </w:rPr>
        <w:t>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roofErr w:type="gramEnd"/>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w:t>
      </w:r>
      <w:proofErr w:type="gramEnd"/>
      <w:r w:rsidRPr="00C5781A">
        <w:rPr>
          <w:color w:val="000000"/>
          <w:szCs w:val="22"/>
        </w:rPr>
        <w:t xml:space="preserve">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w:t>
      </w:r>
      <w:proofErr w:type="spellStart"/>
      <w:r w:rsidRPr="00C5781A">
        <w:t>premia</w:t>
      </w:r>
      <w:proofErr w:type="spellEnd"/>
      <w:r w:rsidRPr="00C5781A">
        <w:t xml:space="preserve">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79F20AB2"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w:t>
      </w:r>
      <w:proofErr w:type="gramStart"/>
      <w:r w:rsidRPr="00C5781A">
        <w:t>has been provided for</w:t>
      </w:r>
      <w:proofErr w:type="gramEnd"/>
      <w:r w:rsidRPr="00C5781A">
        <w:t xml:space="preserve">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p>
    <w:p w14:paraId="5AF012D0" w14:textId="77777777" w:rsidR="008F08FD" w:rsidRPr="00C5781A" w:rsidRDefault="008F08FD" w:rsidP="002866B7">
      <w:pPr>
        <w:pStyle w:val="Heading1"/>
      </w:pPr>
    </w:p>
    <w:p w14:paraId="470EA2BC" w14:textId="559134CA"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3E6FAD">
        <w:rPr>
          <w:rFonts w:ascii="Zurich Blk BT" w:hAnsi="Zurich Blk BT"/>
          <w:b w:val="0"/>
          <w:snapToGrid w:val="0"/>
        </w:rPr>
        <w:t xml:space="preserve">GUARANTEE AND </w:t>
      </w:r>
      <w:r w:rsidR="00036505" w:rsidRPr="003E6FAD">
        <w:rPr>
          <w:rFonts w:ascii="Zurich Blk BT" w:hAnsi="Zurich Blk BT"/>
          <w:b w:val="0"/>
          <w:snapToGrid w:val="0"/>
        </w:rPr>
        <w:t>CONTRACTUA</w:t>
      </w:r>
      <w:r w:rsidR="0087465D" w:rsidRPr="003E6FAD">
        <w:rPr>
          <w:rFonts w:ascii="Zurich Blk BT" w:hAnsi="Zurich Blk BT"/>
          <w:b w:val="0"/>
          <w:snapToGrid w:val="0"/>
        </w:rPr>
        <w:t>L</w:t>
      </w:r>
      <w:r w:rsidR="00036505" w:rsidRPr="003E6FAD">
        <w:rPr>
          <w:rFonts w:ascii="Zurich Blk BT" w:hAnsi="Zurich Blk BT"/>
          <w:b w:val="0"/>
          <w:snapToGrid w:val="0"/>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proofErr w:type="gramStart"/>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roofErr w:type="gramEnd"/>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w:t>
      </w:r>
      <w:proofErr w:type="spellStart"/>
      <w:r>
        <w:rPr>
          <w:szCs w:val="20"/>
          <w:lang w:eastAsia="ar-SA"/>
        </w:rPr>
        <w:t>premia</w:t>
      </w:r>
      <w:proofErr w:type="spellEnd"/>
      <w:r>
        <w:rPr>
          <w:szCs w:val="20"/>
          <w:lang w:eastAsia="ar-SA"/>
        </w:rPr>
        <w:t xml:space="preserve">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 xml:space="preserve">failure to insure the assets or to pay the insurance </w:t>
      </w:r>
      <w:proofErr w:type="spellStart"/>
      <w:r w:rsidRPr="00C5781A">
        <w:rPr>
          <w:szCs w:val="20"/>
          <w:lang w:eastAsia="ar-SA"/>
        </w:rPr>
        <w:t>premia</w:t>
      </w:r>
      <w:proofErr w:type="spellEnd"/>
      <w:r w:rsidRPr="00C5781A">
        <w:rPr>
          <w:szCs w:val="20"/>
          <w:lang w:eastAsia="ar-SA"/>
        </w:rPr>
        <w:t xml:space="preserve">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w:t>
      </w:r>
      <w:proofErr w:type="spellStart"/>
      <w:r w:rsidRPr="00C5781A">
        <w:rPr>
          <w:szCs w:val="20"/>
          <w:lang w:eastAsia="ar-SA"/>
        </w:rPr>
        <w:t>premia</w:t>
      </w:r>
      <w:proofErr w:type="spellEnd"/>
      <w:r w:rsidRPr="00C5781A">
        <w:rPr>
          <w:szCs w:val="20"/>
          <w:lang w:eastAsia="ar-SA"/>
        </w:rPr>
        <w:t xml:space="preserve">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77777777"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w:t>
      </w:r>
      <w:proofErr w:type="gramStart"/>
      <w:r w:rsidRPr="00C5781A">
        <w:rPr>
          <w:szCs w:val="20"/>
          <w:lang w:eastAsia="ar-SA"/>
        </w:rPr>
        <w:t>are issued</w:t>
      </w:r>
      <w:proofErr w:type="gramEnd"/>
      <w:r w:rsidRPr="00C5781A">
        <w:rPr>
          <w:szCs w:val="20"/>
          <w:lang w:eastAsia="ar-SA"/>
        </w:rPr>
        <w:t>, originals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C5781A">
        <w:rPr>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w:t>
      </w:r>
      <w:proofErr w:type="gramStart"/>
      <w:r w:rsidRPr="00C5781A">
        <w:rPr>
          <w:color w:val="000000"/>
          <w:szCs w:val="22"/>
          <w:lang w:val="en-US"/>
        </w:rPr>
        <w:t>not misleading</w:t>
      </w:r>
      <w:proofErr w:type="gramEnd"/>
      <w:r w:rsidRPr="00C5781A">
        <w:rPr>
          <w:color w:val="000000"/>
          <w:szCs w:val="22"/>
          <w:lang w:val="en-US"/>
        </w:rPr>
        <w:t xml:space="preserve">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roofErr w:type="gramEnd"/>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w:t>
      </w:r>
      <w:proofErr w:type="gramEnd"/>
      <w:r w:rsidRPr="00C5781A">
        <w:rPr>
          <w:color w:val="000000"/>
          <w:szCs w:val="22"/>
          <w:lang w:val="en-US"/>
        </w:rPr>
        <w:t xml:space="preserve">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w:t>
      </w:r>
      <w:proofErr w:type="gramEnd"/>
      <w:r w:rsidRPr="00C5781A">
        <w:rPr>
          <w:color w:val="000000"/>
          <w:szCs w:val="22"/>
          <w:lang w:val="en-US"/>
        </w:rPr>
        <w:t xml:space="preserve">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xml:space="preserve">”) and any other unsecured creditors shall stand and be regarded as subordinate debt in relation to the Facility. </w:t>
      </w:r>
      <w:proofErr w:type="gramStart"/>
      <w:r w:rsidRPr="00C5781A">
        <w:rPr>
          <w:color w:val="000000"/>
          <w:szCs w:val="22"/>
          <w:lang w:val="en-US"/>
        </w:rPr>
        <w:t>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w:t>
      </w:r>
      <w:proofErr w:type="spellStart"/>
      <w:r w:rsidR="00645E49">
        <w:rPr>
          <w:color w:val="000000"/>
          <w:szCs w:val="22"/>
          <w:lang w:val="en-US"/>
        </w:rPr>
        <w:t>i</w:t>
      </w:r>
      <w:proofErr w:type="spellEnd"/>
      <w:r w:rsidR="00645E49">
        <w:rPr>
          <w:color w:val="000000"/>
          <w:szCs w:val="22"/>
          <w:lang w:val="en-US"/>
        </w:rPr>
        <w:t>)</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an Event of Default has occurred and is subsisting, or would occur as a result of such payment.</w:t>
      </w:r>
      <w:proofErr w:type="gramEnd"/>
      <w:r w:rsidR="00FC5697">
        <w:rPr>
          <w:color w:val="000000"/>
          <w:szCs w:val="22"/>
          <w:lang w:val="en-US"/>
        </w:rPr>
        <w:t xml:space="preserve">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77777777"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w:t>
      </w:r>
      <w:proofErr w:type="gramEnd"/>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w:t>
      </w:r>
      <w:proofErr w:type="gramStart"/>
      <w:r w:rsidRPr="00C91320">
        <w:rPr>
          <w:color w:val="000000"/>
          <w:szCs w:val="22"/>
          <w:lang w:val="en-US"/>
        </w:rPr>
        <w:t>for the purpose of</w:t>
      </w:r>
      <w:proofErr w:type="gramEnd"/>
      <w:r w:rsidRPr="00C91320">
        <w:rPr>
          <w:color w:val="000000"/>
          <w:szCs w:val="22"/>
          <w:lang w:val="en-US"/>
        </w:rPr>
        <w:t xml:space="preserve">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w:t>
      </w:r>
      <w:proofErr w:type="spellStart"/>
      <w:r w:rsidR="00557195" w:rsidRPr="00C5781A">
        <w:rPr>
          <w:color w:val="000000"/>
          <w:szCs w:val="22"/>
          <w:lang w:val="en-US"/>
        </w:rPr>
        <w:t>i</w:t>
      </w:r>
      <w:proofErr w:type="spellEnd"/>
      <w:r w:rsidR="00557195" w:rsidRPr="00C5781A">
        <w:rPr>
          <w:color w:val="000000"/>
          <w:szCs w:val="22"/>
          <w:lang w:val="en-US"/>
        </w:rPr>
        <w:t>)</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execution of the </w:t>
      </w:r>
      <w:r w:rsidR="00DA2229" w:rsidRPr="00C5781A">
        <w:rPr>
          <w:color w:val="000000"/>
          <w:szCs w:val="22"/>
          <w:lang w:val="en-US"/>
        </w:rPr>
        <w:t>Transaction Documents</w:t>
      </w:r>
      <w:r w:rsidR="00557195" w:rsidRPr="00C5781A">
        <w:rPr>
          <w:color w:val="000000"/>
          <w:szCs w:val="22"/>
          <w:lang w:val="en-US"/>
        </w:rPr>
        <w:t>.</w:t>
      </w:r>
      <w:proofErr w:type="gramEnd"/>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proofErr w:type="spellStart"/>
      <w:r w:rsidR="00C12EE9">
        <w:rPr>
          <w:color w:val="000000"/>
          <w:szCs w:val="22"/>
          <w:lang w:val="en-US"/>
        </w:rPr>
        <w:t>authoris</w:t>
      </w:r>
      <w:r w:rsidR="008863B7" w:rsidRPr="00C5781A">
        <w:rPr>
          <w:color w:val="000000"/>
          <w:szCs w:val="22"/>
          <w:lang w:val="en-US"/>
        </w:rPr>
        <w:t>ation</w:t>
      </w:r>
      <w:proofErr w:type="spellEnd"/>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 xml:space="preserve">as not received any notice, nor </w:t>
      </w:r>
      <w:r w:rsidRPr="00C5781A">
        <w:rPr>
          <w:szCs w:val="22"/>
        </w:rPr>
        <w:lastRenderedPageBreak/>
        <w:t xml:space="preserve">is it aware that any authorisation necessary or required to </w:t>
      </w:r>
      <w:proofErr w:type="gramStart"/>
      <w:r w:rsidRPr="00C5781A">
        <w:rPr>
          <w:szCs w:val="22"/>
        </w:rPr>
        <w:t>be obtained</w:t>
      </w:r>
      <w:proofErr w:type="gramEnd"/>
      <w:r w:rsidRPr="00C5781A">
        <w:rPr>
          <w:szCs w:val="22"/>
        </w:rPr>
        <w:t>,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770E3598"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proofErr w:type="gramStart"/>
      <w:r w:rsidR="007611B6" w:rsidRPr="00C5781A">
        <w:rPr>
          <w:color w:val="000000"/>
          <w:szCs w:val="22"/>
          <w:lang w:val="en-US"/>
        </w:rPr>
        <w:t>is</w:t>
      </w:r>
      <w:proofErr w:type="gramEnd"/>
      <w:r w:rsidR="007611B6" w:rsidRPr="00C5781A">
        <w:rPr>
          <w:color w:val="000000"/>
          <w:szCs w:val="22"/>
          <w:lang w:val="en-US"/>
        </w:rPr>
        <w:t xml:space="preserve">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w:t>
      </w:r>
      <w:r w:rsidR="00A17287" w:rsidRPr="00C5781A">
        <w:rPr>
          <w:color w:val="000000"/>
          <w:szCs w:val="22"/>
          <w:lang w:val="en-US"/>
        </w:rPr>
        <w:t xml:space="preserve"> who </w:t>
      </w:r>
      <w:proofErr w:type="gramStart"/>
      <w:r w:rsidR="00A17287" w:rsidRPr="00C5781A">
        <w:rPr>
          <w:color w:val="000000"/>
          <w:szCs w:val="22"/>
          <w:lang w:val="en-US"/>
        </w:rPr>
        <w:t xml:space="preserve">is </w:t>
      </w:r>
      <w:r w:rsidR="00A26588">
        <w:rPr>
          <w:color w:val="000000"/>
          <w:szCs w:val="22"/>
          <w:lang w:val="en-US"/>
        </w:rPr>
        <w:t>identified</w:t>
      </w:r>
      <w:proofErr w:type="gramEnd"/>
      <w:r w:rsidR="00A26588">
        <w:rPr>
          <w:color w:val="000000"/>
          <w:szCs w:val="22"/>
          <w:lang w:val="en-US"/>
        </w:rPr>
        <w:t xml:space="preserve"> as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sidR="00A26588">
        <w:rPr>
          <w:color w:val="000000"/>
          <w:szCs w:val="22"/>
          <w:lang w:val="en-US"/>
        </w:rPr>
        <w:t xml:space="preserve">o inducted </w:t>
      </w:r>
      <w:proofErr w:type="gramStart"/>
      <w:r w:rsidR="00A26588">
        <w:rPr>
          <w:color w:val="000000"/>
          <w:szCs w:val="22"/>
          <w:lang w:val="en-US"/>
        </w:rPr>
        <w:t>is found</w:t>
      </w:r>
      <w:proofErr w:type="gramEnd"/>
      <w:r w:rsidR="00A26588">
        <w:rPr>
          <w:color w:val="000000"/>
          <w:szCs w:val="22"/>
          <w:lang w:val="en-US"/>
        </w:rPr>
        <w:t xml:space="preserve"> to be a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t>
      </w:r>
      <w:proofErr w:type="gramStart"/>
      <w:r w:rsidR="007611B6" w:rsidRPr="00C5781A">
        <w:rPr>
          <w:color w:val="000000"/>
          <w:szCs w:val="22"/>
        </w:rPr>
        <w:t>will not be entitled</w:t>
      </w:r>
      <w:proofErr w:type="gramEnd"/>
      <w:r w:rsidR="007611B6" w:rsidRPr="00C5781A">
        <w:rPr>
          <w:color w:val="000000"/>
          <w:szCs w:val="22"/>
        </w:rPr>
        <w:t xml:space="preserve">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C5781A">
        <w:rPr>
          <w:szCs w:val="22"/>
        </w:rPr>
        <w:t xml:space="preserve">on </w:t>
      </w:r>
      <w:r w:rsidRPr="00C5781A">
        <w:rPr>
          <w:szCs w:val="22"/>
        </w:rPr>
        <w:t>any Intellectual Property Rights of any person.</w:t>
      </w:r>
      <w:proofErr w:type="gramEnd"/>
      <w:r w:rsidRPr="00C5781A">
        <w:rPr>
          <w:color w:val="000000"/>
          <w:szCs w:val="22"/>
          <w:lang w:val="en-US"/>
        </w:rPr>
        <w:t xml:space="preserve"> </w:t>
      </w:r>
      <w:proofErr w:type="gramStart"/>
      <w:r w:rsidRPr="00C5781A">
        <w:rPr>
          <w:color w:val="000000"/>
          <w:szCs w:val="22"/>
          <w:lang w:val="en-US"/>
        </w:rPr>
        <w:t>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roofErr w:type="gramEnd"/>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w:t>
      </w:r>
      <w:proofErr w:type="gramStart"/>
      <w:r w:rsidRPr="00C5781A">
        <w:rPr>
          <w:color w:val="000000"/>
          <w:szCs w:val="22"/>
        </w:rPr>
        <w:t>have been taken</w:t>
      </w:r>
      <w:proofErr w:type="gramEnd"/>
      <w:r w:rsidRPr="00C5781A">
        <w:rPr>
          <w:color w:val="000000"/>
          <w:szCs w:val="22"/>
        </w:rPr>
        <w:t>.</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proofErr w:type="gramEnd"/>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w:t>
      </w:r>
      <w:proofErr w:type="spellStart"/>
      <w:r w:rsidR="00142368" w:rsidRPr="00C5781A">
        <w:rPr>
          <w:color w:val="000000"/>
          <w:szCs w:val="22"/>
        </w:rPr>
        <w:t>i</w:t>
      </w:r>
      <w:proofErr w:type="spellEnd"/>
      <w:r w:rsidR="00142368" w:rsidRPr="00C5781A">
        <w:rPr>
          <w:color w:val="000000"/>
          <w:szCs w:val="22"/>
        </w:rPr>
        <w:t xml:space="preserve">)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7777777"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roofErr w:type="gramStart"/>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w:t>
      </w:r>
      <w:r w:rsidR="00CC3CF1" w:rsidRPr="00C5781A">
        <w:rPr>
          <w:color w:val="000000"/>
          <w:szCs w:val="22"/>
          <w:lang w:val="en-US"/>
        </w:rPr>
        <w:lastRenderedPageBreak/>
        <w:t xml:space="preserve">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roofErr w:type="gramEnd"/>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7A8FCE80"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0052770C">
        <w:rPr>
          <w:iCs/>
        </w:rPr>
        <w:t>]</w:t>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 xml:space="preserve">of any action or steps taken or legal proceedings started by or against it in any court of law for its winding-up, dissolution, administration or re-organisation or for the </w:t>
      </w:r>
      <w:r w:rsidRPr="00C5781A">
        <w:lastRenderedPageBreak/>
        <w:t>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proofErr w:type="gramStart"/>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w:t>
      </w:r>
      <w:proofErr w:type="gramEnd"/>
      <w:r w:rsidRPr="00C5781A">
        <w:t xml:space="preserve"> </w:t>
      </w:r>
      <w:r w:rsidR="00CA2BC6" w:rsidRPr="007B2E4B">
        <w:t xml:space="preserve">The information regarding foreign currency exposure and the hedging position thereof shall be </w:t>
      </w:r>
      <w:r w:rsidR="00CA2BC6">
        <w:t>(</w:t>
      </w:r>
      <w:proofErr w:type="spellStart"/>
      <w:r w:rsidR="00CA2BC6">
        <w:t>i</w:t>
      </w:r>
      <w:proofErr w:type="spellEnd"/>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 xml:space="preserve">efault. For avoidance of doubt, it </w:t>
      </w:r>
      <w:proofErr w:type="gramStart"/>
      <w:r w:rsidRPr="00BA188B">
        <w:t>is clarified</w:t>
      </w:r>
      <w:proofErr w:type="gramEnd"/>
      <w:r w:rsidRPr="00BA188B">
        <w:t xml:space="preserve">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3E6FAD">
        <w:rPr>
          <w:rFonts w:ascii="Zurich Blk BT" w:hAnsi="Zurich Blk BT"/>
          <w:b w:val="0"/>
          <w:color w:val="000000"/>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 xml:space="preserve">Save as otherwise </w:t>
      </w:r>
      <w:proofErr w:type="gramStart"/>
      <w:r w:rsidRPr="00C5781A">
        <w:rPr>
          <w:color w:val="000000"/>
          <w:szCs w:val="22"/>
          <w:lang w:val="en-US"/>
        </w:rPr>
        <w:t>provided</w:t>
      </w:r>
      <w:proofErr w:type="gramEnd"/>
      <w:r w:rsidRPr="00C5781A">
        <w:rPr>
          <w:color w:val="000000"/>
          <w:szCs w:val="22"/>
          <w:lang w:val="en-US"/>
        </w:rPr>
        <w:t xml:space="preserve">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 xml:space="preserve">to the satisfaction </w:t>
      </w:r>
      <w:r w:rsidRPr="00C5781A">
        <w:rPr>
          <w:color w:val="000000"/>
          <w:szCs w:val="22"/>
        </w:rPr>
        <w:lastRenderedPageBreak/>
        <w:t>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proofErr w:type="spellStart"/>
      <w:r w:rsidR="00457494" w:rsidRPr="003E6FAD">
        <w:rPr>
          <w:i/>
          <w:color w:val="000000"/>
          <w:szCs w:val="22"/>
        </w:rPr>
        <w:t>pari</w:t>
      </w:r>
      <w:proofErr w:type="spellEnd"/>
      <w:r w:rsidR="00457494" w:rsidRPr="003E6FAD">
        <w:rPr>
          <w:i/>
          <w:color w:val="000000"/>
          <w:szCs w:val="22"/>
        </w:rPr>
        <w:t xml:space="preserve"> </w:t>
      </w:r>
      <w:proofErr w:type="spellStart"/>
      <w:r w:rsidR="00457494" w:rsidRPr="003E6FAD">
        <w:rPr>
          <w:i/>
          <w:color w:val="000000"/>
          <w:szCs w:val="22"/>
        </w:rPr>
        <w:t>passu</w:t>
      </w:r>
      <w:proofErr w:type="spellEnd"/>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w:t>
      </w:r>
      <w:proofErr w:type="spellStart"/>
      <w:r w:rsidRPr="00C5781A">
        <w:rPr>
          <w:lang w:val="en-US" w:eastAsia="zh-CN"/>
        </w:rPr>
        <w:t>authorised</w:t>
      </w:r>
      <w:proofErr w:type="spellEnd"/>
      <w:r w:rsidRPr="00C5781A">
        <w:rPr>
          <w:lang w:val="en-US" w:eastAsia="zh-CN"/>
        </w:rPr>
        <w:t xml:space="preserve">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62103007"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w:t>
      </w:r>
      <w:proofErr w:type="spellStart"/>
      <w:r w:rsidR="00A762B9">
        <w:rPr>
          <w:lang w:val="en-US" w:eastAsia="zh-CN"/>
        </w:rPr>
        <w:t>authorised</w:t>
      </w:r>
      <w:proofErr w:type="spellEnd"/>
      <w:r w:rsidR="00A762B9">
        <w:rPr>
          <w:lang w:val="en-US" w:eastAsia="zh-CN"/>
        </w:rPr>
        <w:t xml:space="preserve"> by ICICI Bank, 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625F3D">
        <w:rPr>
          <w:color w:val="000000"/>
          <w:szCs w:val="22"/>
          <w:lang w:val="en-GB"/>
        </w:rPr>
        <w:t xml:space="preserve"> with prior written consent from the borrower</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1BE22058"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sidRPr="00E47F46">
        <w:rPr>
          <w:lang w:val="en-US" w:eastAsia="zh-CN"/>
        </w:rPr>
        <w:t xml:space="preserve">allow ICICI Bank </w:t>
      </w:r>
      <w:r w:rsidRPr="00E47F46">
        <w:rPr>
          <w:color w:val="000000"/>
          <w:lang w:val="en-GB"/>
        </w:rPr>
        <w:t xml:space="preserve">to appoint chartered accountants, cost accountants, forensic experts or other consultants </w:t>
      </w:r>
      <w:r w:rsidR="00532EFB">
        <w:rPr>
          <w:color w:val="000000"/>
          <w:lang w:val="en-GB"/>
        </w:rPr>
        <w:t xml:space="preserve">with mutual consent of the borrower </w:t>
      </w:r>
      <w:r w:rsidRPr="00E47F46">
        <w:rPr>
          <w:color w:val="000000"/>
          <w:lang w:val="en-GB"/>
        </w:rPr>
        <w:t>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proofErr w:type="gramStart"/>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w:t>
      </w:r>
      <w:proofErr w:type="gramEnd"/>
      <w:r w:rsidR="00625B67" w:rsidRPr="00625B67">
        <w:rPr>
          <w:lang w:val="en-US" w:eastAsia="zh-CN"/>
        </w:rPr>
        <w:t xml:space="preserve">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w:t>
      </w:r>
      <w:proofErr w:type="gramStart"/>
      <w:r w:rsidR="00625B67" w:rsidRPr="00625B67">
        <w:rPr>
          <w:lang w:val="en-US" w:eastAsia="zh-CN"/>
        </w:rPr>
        <w:t>be received</w:t>
      </w:r>
      <w:proofErr w:type="gramEnd"/>
      <w:r w:rsidR="00625B67" w:rsidRPr="00625B67">
        <w:rPr>
          <w:lang w:val="en-US" w:eastAsia="zh-CN"/>
        </w:rPr>
        <w:t>,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lastRenderedPageBreak/>
        <w:t>promptly</w:t>
      </w:r>
      <w:proofErr w:type="gramEnd"/>
      <w:r w:rsidRPr="00E737C1">
        <w:t xml:space="preserve">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3E6FAD">
        <w:rPr>
          <w:rFonts w:ascii="Zurich Blk BT" w:hAnsi="Zurich Blk BT"/>
          <w:b w:val="0"/>
        </w:rPr>
        <w:t>NEGATIVE COVENANTS</w:t>
      </w:r>
    </w:p>
    <w:p w14:paraId="245D4F44" w14:textId="77777777" w:rsidR="005A66D3" w:rsidRPr="00C5781A" w:rsidRDefault="005A66D3" w:rsidP="002866B7">
      <w:pPr>
        <w:rPr>
          <w:lang w:val="en-US" w:eastAsia="ar-SA"/>
        </w:rPr>
      </w:pPr>
    </w:p>
    <w:p w14:paraId="2AB6AD96" w14:textId="26197AA4" w:rsidR="00497A86" w:rsidRPr="00C5781A" w:rsidRDefault="00497A86" w:rsidP="00497A86">
      <w:pPr>
        <w:rPr>
          <w:lang w:val="en-US" w:eastAsia="ar-SA"/>
        </w:rPr>
      </w:pPr>
      <w:r w:rsidRPr="00C5781A">
        <w:rPr>
          <w:lang w:val="en-US" w:eastAsia="ar-SA"/>
        </w:rPr>
        <w:t xml:space="preserve">Save as otherwise </w:t>
      </w:r>
      <w:proofErr w:type="gramStart"/>
      <w:r w:rsidRPr="00C5781A">
        <w:rPr>
          <w:lang w:val="en-US" w:eastAsia="ar-SA"/>
        </w:rPr>
        <w:t>provided</w:t>
      </w:r>
      <w:proofErr w:type="gramEnd"/>
      <w:r w:rsidRPr="00C5781A">
        <w:rPr>
          <w:lang w:val="en-US" w:eastAsia="ar-SA"/>
        </w:rPr>
        <w:t xml:space="preserve"> in the Facility Agreement or the CAL, the Borrower hereby further covenants and agrees that without the prior written approval of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1A8A89C8" w:rsidR="00497A86" w:rsidRPr="00C5781A" w:rsidRDefault="00497A86" w:rsidP="00E33FD0">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indemnity or similar assurance except as otherwise permitted under the Facility </w:t>
      </w:r>
      <w:r w:rsidRPr="00C5781A">
        <w:rPr>
          <w:lang w:val="en-US" w:eastAsia="ar-SA"/>
        </w:rPr>
        <w:lastRenderedPageBreak/>
        <w:t>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w:t>
      </w:r>
      <w:proofErr w:type="spellStart"/>
      <w:r w:rsidR="00007B36" w:rsidRPr="00857081">
        <w:rPr>
          <w:lang w:val="en-US" w:eastAsia="ar-SA"/>
        </w:rPr>
        <w:t>i</w:t>
      </w:r>
      <w:proofErr w:type="spellEnd"/>
      <w:r w:rsidR="00007B36" w:rsidRPr="00857081">
        <w:rPr>
          <w:lang w:val="en-US" w:eastAsia="ar-SA"/>
        </w:rPr>
        <w:t xml:space="preserve">)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proofErr w:type="spellStart"/>
      <w:r w:rsidR="00872D9F"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xml:space="preserve">) (whether voluntarily or involuntarily) sell, transfer, grant lease or otherwise dispose </w:t>
      </w:r>
      <w:proofErr w:type="spellStart"/>
      <w:r w:rsidRPr="00BE181F">
        <w:rPr>
          <w:szCs w:val="22"/>
        </w:rPr>
        <w:t>of</w:t>
      </w:r>
      <w:r w:rsidR="001E15FA">
        <w:rPr>
          <w:szCs w:val="22"/>
        </w:rPr>
        <w:t>f</w:t>
      </w:r>
      <w:proofErr w:type="spellEnd"/>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t>ART</w:t>
      </w:r>
      <w:r w:rsidR="00C94A18">
        <w:t>ICLE</w:t>
      </w:r>
      <w:r w:rsidRPr="00C5781A">
        <w:t xml:space="preserve"> – VI</w:t>
      </w:r>
    </w:p>
    <w:p w14:paraId="02A83779" w14:textId="77777777" w:rsidR="00070ECB" w:rsidRPr="00C5781A" w:rsidRDefault="00F03ED5" w:rsidP="002866B7">
      <w:pPr>
        <w:pStyle w:val="Heading1"/>
      </w:pPr>
      <w:r w:rsidRPr="00C5781A">
        <w:t xml:space="preserve">UNCONDITIONAL RIGHT </w:t>
      </w:r>
      <w:r w:rsidR="00C02543">
        <w:t>T</w:t>
      </w:r>
      <w:r w:rsidR="00EF2BE9">
        <w:t>O</w:t>
      </w:r>
      <w:r w:rsidRPr="00C5781A">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proofErr w:type="gramStart"/>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lastRenderedPageBreak/>
        <w:t>deterioration of c</w:t>
      </w:r>
      <w:r w:rsidR="009079C2" w:rsidRPr="00F60237">
        <w:t>reditworthiness of the Borrower</w:t>
      </w:r>
      <w:r w:rsidR="009079C2">
        <w:t>,</w:t>
      </w:r>
      <w:r w:rsidR="009079C2" w:rsidRPr="00F60237">
        <w:t xml:space="preserve"> or </w:t>
      </w:r>
      <w:r w:rsidR="009079C2">
        <w:t xml:space="preserve">for </w:t>
      </w:r>
      <w:r w:rsidR="009079C2" w:rsidRPr="00F60237">
        <w:t>non-compliance of any terms and conditions of the Transaction Documents.</w:t>
      </w:r>
      <w:proofErr w:type="gramEnd"/>
      <w:r w:rsidR="009079C2" w:rsidRPr="00F60237">
        <w:t xml:space="preserve">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roofErr w:type="gramEnd"/>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3E6FAD">
        <w:rPr>
          <w:rFonts w:ascii="Zurich Blk BT" w:hAnsi="Zurich Blk BT"/>
          <w:b w:val="0"/>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4F11F62B" w:rsidR="00FC5884" w:rsidRPr="00C5781A" w:rsidRDefault="00FC5884" w:rsidP="00E43D60">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E5ADA23"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00802C29" w:rsidRPr="002F6F50">
        <w:rPr>
          <w:szCs w:val="22"/>
        </w:rPr>
        <w:t>(except where ICICI Bank is of the opinion that such default is incapable of remedy, in which event, no cure period shall be applicable).</w:t>
      </w:r>
      <w:proofErr w:type="gramEnd"/>
      <w:r w:rsidR="00802C29" w:rsidRPr="002F6F50">
        <w:rPr>
          <w:szCs w:val="22"/>
        </w:rPr>
        <w:t xml:space="preserv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w:t>
      </w:r>
      <w:proofErr w:type="gramStart"/>
      <w:r w:rsidRPr="00C5781A">
        <w:rPr>
          <w:szCs w:val="22"/>
        </w:rPr>
        <w:t>made</w:t>
      </w:r>
      <w:proofErr w:type="gramEnd"/>
      <w:r w:rsidRPr="00C5781A">
        <w:rPr>
          <w:szCs w:val="22"/>
        </w:rPr>
        <w:t xml:space="preserv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lastRenderedPageBreak/>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proofErr w:type="gramStart"/>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roofErr w:type="gramEnd"/>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roofErr w:type="gramStart"/>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w:t>
      </w:r>
      <w:proofErr w:type="spellStart"/>
      <w:r w:rsidR="00B9226E" w:rsidRPr="00B9226E">
        <w:rPr>
          <w:lang w:val="en-US"/>
        </w:rPr>
        <w:t>distraint</w:t>
      </w:r>
      <w:proofErr w:type="spellEnd"/>
      <w:r w:rsidR="00B9226E" w:rsidRPr="00B9226E">
        <w:rPr>
          <w:lang w:val="en-US"/>
        </w:rPr>
        <w:t xml:space="preserve">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w:t>
      </w:r>
      <w:proofErr w:type="gramEnd"/>
      <w:r w:rsidR="00B9226E" w:rsidRPr="00B9226E">
        <w:rPr>
          <w:lang w:val="en-US"/>
        </w:rPr>
        <w:t xml:space="preserve">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w:t>
      </w:r>
      <w:proofErr w:type="gramStart"/>
      <w:r w:rsidRPr="00B9226E">
        <w:rPr>
          <w:lang w:val="en-US"/>
        </w:rPr>
        <w:t xml:space="preserve">is </w:t>
      </w:r>
      <w:r w:rsidR="001075D9">
        <w:rPr>
          <w:lang w:val="en-US"/>
        </w:rPr>
        <w:t>admitted</w:t>
      </w:r>
      <w:proofErr w:type="gramEnd"/>
      <w:r w:rsidR="001075D9">
        <w:rPr>
          <w:lang w:val="en-US"/>
        </w:rPr>
        <w:t xml:space="preserve">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w:t>
      </w:r>
      <w:proofErr w:type="gramStart"/>
      <w:r w:rsidRPr="00C5781A">
        <w:rPr>
          <w:color w:val="000000"/>
          <w:szCs w:val="22"/>
        </w:rPr>
        <w:t>are damaged or destroyed</w:t>
      </w:r>
      <w:proofErr w:type="gramEnd"/>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 xml:space="preserve">in the opinion of ICICI Bank, there occurs any change from the date of the Facility </w:t>
      </w:r>
      <w:r w:rsidR="00070ECB" w:rsidRPr="00C5781A">
        <w:rPr>
          <w:szCs w:val="22"/>
        </w:rPr>
        <w:lastRenderedPageBreak/>
        <w:t>Agreement</w:t>
      </w:r>
      <w:r w:rsidRPr="00C5781A">
        <w:rPr>
          <w:szCs w:val="22"/>
        </w:rPr>
        <w:t>,</w:t>
      </w:r>
      <w:r w:rsidR="00070ECB" w:rsidRPr="00C5781A">
        <w:rPr>
          <w:szCs w:val="22"/>
        </w:rPr>
        <w:t xml:space="preserve"> in the general nature or scope of the business, operations, 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roofErr w:type="gramEnd"/>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 xml:space="preserve">Any Financial </w:t>
      </w:r>
      <w:proofErr w:type="gramStart"/>
      <w:r w:rsidRPr="00BA188B">
        <w:rPr>
          <w:rFonts w:ascii="Zurich BT" w:hAnsi="Zurich BT"/>
        </w:rPr>
        <w:t>Creditor or bank</w:t>
      </w:r>
      <w:proofErr w:type="gramEnd"/>
      <w:r w:rsidRPr="00BA188B">
        <w:rPr>
          <w:rFonts w:ascii="Zurich BT" w:hAnsi="Zurich BT"/>
        </w:rPr>
        <w:t xml:space="preserve">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42C77C23"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00A604ED">
        <w:rPr>
          <w:rStyle w:val="FootnoteReference"/>
          <w:rFonts w:ascii="Zurich BT" w:hAnsi="Zurich BT"/>
          <w:color w:val="000000"/>
          <w:szCs w:val="22"/>
        </w:rPr>
        <w:footnoteReference w:id="2"/>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347B5E56"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00FC5884">
        <w:rPr>
          <w:rStyle w:val="FootnoteReference"/>
          <w:rFonts w:ascii="Zurich BT" w:hAnsi="Zurich BT"/>
          <w:color w:val="000000"/>
          <w:szCs w:val="22"/>
        </w:rPr>
        <w:footnoteReference w:id="3"/>
      </w:r>
      <w:r w:rsidRPr="00BA188B">
        <w:rPr>
          <w:rFonts w:ascii="Zurich BT" w:hAnsi="Zurich BT"/>
          <w:color w:val="000000"/>
          <w:szCs w:val="22"/>
        </w:rPr>
        <w:t>.</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3E6FAD">
        <w:rPr>
          <w:rFonts w:ascii="Zurich Blk BT" w:hAnsi="Zurich Blk BT"/>
          <w:b w:val="0"/>
        </w:rPr>
        <w:t>CONSEQUENCES OF</w:t>
      </w:r>
      <w:r w:rsidR="003053E5" w:rsidRPr="003E6FAD">
        <w:rPr>
          <w:rFonts w:ascii="Zurich Blk BT" w:hAnsi="Zurich Blk BT"/>
          <w:b w:val="0"/>
        </w:rPr>
        <w:t xml:space="preserve"> EVENTS OF </w:t>
      </w:r>
      <w:r w:rsidR="00070ECB" w:rsidRPr="003E6FAD">
        <w:rPr>
          <w:rFonts w:ascii="Zurich Blk BT" w:hAnsi="Zurich Blk BT"/>
          <w:b w:val="0"/>
        </w:rPr>
        <w:t xml:space="preserve">DEFAULT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w:t>
      </w:r>
      <w:proofErr w:type="spellStart"/>
      <w:r w:rsidRPr="00C5781A">
        <w:rPr>
          <w:color w:val="000000"/>
          <w:szCs w:val="22"/>
          <w:lang w:val="en-US"/>
        </w:rPr>
        <w:t>drawals</w:t>
      </w:r>
      <w:proofErr w:type="spellEnd"/>
      <w:r w:rsidRPr="00C5781A">
        <w:rPr>
          <w:color w:val="000000"/>
          <w:szCs w:val="22"/>
          <w:lang w:val="en-US"/>
        </w:rPr>
        <w:t xml:space="preserve">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w:t>
      </w:r>
      <w:proofErr w:type="spellStart"/>
      <w:r w:rsidRPr="00C5781A">
        <w:rPr>
          <w:color w:val="000000"/>
          <w:szCs w:val="22"/>
          <w:lang w:val="en-US"/>
        </w:rPr>
        <w:t>favour</w:t>
      </w:r>
      <w:proofErr w:type="spellEnd"/>
      <w:r w:rsidRPr="00C5781A">
        <w:rPr>
          <w:color w:val="000000"/>
          <w:szCs w:val="22"/>
          <w:lang w:val="en-US"/>
        </w:rPr>
        <w:t xml:space="preserve">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roofErr w:type="gramStart"/>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roofErr w:type="gramEnd"/>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 xml:space="preserve">including </w:t>
      </w:r>
      <w:proofErr w:type="gramStart"/>
      <w:r w:rsidRPr="00C5781A">
        <w:rPr>
          <w:color w:val="000000"/>
          <w:szCs w:val="22"/>
        </w:rPr>
        <w:t>in connection with</w:t>
      </w:r>
      <w:proofErr w:type="gramEnd"/>
      <w:r w:rsidRPr="00C5781A">
        <w:rPr>
          <w:color w:val="000000"/>
          <w:szCs w:val="22"/>
        </w:rPr>
        <w:t>:</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 xml:space="preserve">Agreement (including the schedules hereto) may not be amended, supplemented or modified and no term or condition or any part thereof </w:t>
      </w:r>
      <w:proofErr w:type="gramStart"/>
      <w:r w:rsidRPr="00C078F8">
        <w:rPr>
          <w:color w:val="000000"/>
          <w:szCs w:val="22"/>
        </w:rPr>
        <w:t>may be waived</w:t>
      </w:r>
      <w:proofErr w:type="gramEnd"/>
      <w:r w:rsidRPr="00C078F8">
        <w:rPr>
          <w:color w:val="000000"/>
          <w:szCs w:val="22"/>
        </w:rPr>
        <w:t xml:space="preserve">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xml:space="preserve">, all the provisions of the Facility Agreement for the benefit or protection of ICICI Bank and its </w:t>
      </w:r>
      <w:proofErr w:type="gramStart"/>
      <w:r w:rsidRPr="00C5781A">
        <w:rPr>
          <w:color w:val="000000"/>
          <w:szCs w:val="22"/>
        </w:rPr>
        <w:t>interests</w:t>
      </w:r>
      <w:r w:rsidR="0093788A" w:rsidRPr="00C5781A">
        <w:rPr>
          <w:color w:val="000000"/>
          <w:szCs w:val="22"/>
        </w:rPr>
        <w:t>,</w:t>
      </w:r>
      <w:proofErr w:type="gramEnd"/>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w:t>
      </w:r>
      <w:proofErr w:type="gramEnd"/>
      <w:r w:rsidRPr="00C5781A">
        <w:rPr>
          <w:color w:val="000000"/>
          <w:szCs w:val="22"/>
        </w:rPr>
        <w:t xml:space="preserve"> </w:t>
      </w:r>
      <w:r w:rsidRPr="00C5781A">
        <w:rPr>
          <w:szCs w:val="22"/>
        </w:rPr>
        <w:t xml:space="preserve">The rights of ICICI Bank under the Transaction Documents may be exercised as often as necessary, are cumulative and not exclusive of their rights under the general law and may be waived only in writing and at </w:t>
      </w:r>
      <w:r w:rsidRPr="00C5781A">
        <w:rPr>
          <w:szCs w:val="22"/>
        </w:rPr>
        <w:lastRenderedPageBreak/>
        <w:t xml:space="preserve">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proofErr w:type="gramStart"/>
      <w:r>
        <w:t xml:space="preserve">Upon </w:t>
      </w:r>
      <w:r w:rsidR="0040296B">
        <w:t xml:space="preserve">the </w:t>
      </w:r>
      <w:r>
        <w:t xml:space="preserve">occurrence of an Event of </w:t>
      </w:r>
      <w:r w:rsidR="00030875">
        <w:t>Default</w:t>
      </w:r>
      <w:r w:rsidR="004131FA" w:rsidRPr="004131FA">
        <w:t xml:space="preserve">, </w:t>
      </w:r>
      <w:r w:rsidR="00507671"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w:t>
      </w:r>
      <w:proofErr w:type="gramEnd"/>
      <w:r w:rsidR="00507671" w:rsidRPr="00C5781A">
        <w:t xml:space="preserve">  </w:t>
      </w:r>
    </w:p>
    <w:p w14:paraId="4A690FDC" w14:textId="77777777" w:rsidR="00507671" w:rsidRPr="00C5781A" w:rsidRDefault="00507671" w:rsidP="00507671"/>
    <w:p w14:paraId="3B924D74" w14:textId="182F9932" w:rsidR="00731CD4" w:rsidRDefault="00030875" w:rsidP="00507671">
      <w:proofErr w:type="gramStart"/>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w:t>
      </w:r>
      <w:proofErr w:type="gramEnd"/>
      <w:r w:rsidR="00507671" w:rsidRPr="00C5781A">
        <w:t xml:space="preserve"> ICICI Bank's rights hereunder </w:t>
      </w:r>
      <w:proofErr w:type="gramStart"/>
      <w:r w:rsidR="00507671" w:rsidRPr="00C5781A">
        <w:t>shall not be affected</w:t>
      </w:r>
      <w:proofErr w:type="gramEnd"/>
      <w:r w:rsidR="00507671" w:rsidRPr="00C5781A">
        <w:t xml:space="preserve">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 xml:space="preserve">given in writing and shall be deemed </w:t>
      </w:r>
      <w:proofErr w:type="gramStart"/>
      <w:r w:rsidRPr="00C5781A">
        <w:rPr>
          <w:szCs w:val="22"/>
          <w:lang w:val="en-US"/>
        </w:rPr>
        <w:t>to be effective</w:t>
      </w:r>
      <w:proofErr w:type="gramEnd"/>
      <w:r w:rsidRPr="00C5781A">
        <w:rPr>
          <w:szCs w:val="22"/>
          <w:lang w:val="en-US"/>
        </w:rPr>
        <w:t>:</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w:t>
      </w:r>
      <w:proofErr w:type="gramStart"/>
      <w:r w:rsidRPr="00C5781A">
        <w:rPr>
          <w:szCs w:val="22"/>
          <w:lang w:val="en-US"/>
        </w:rPr>
        <w:t>shall be made</w:t>
      </w:r>
      <w:proofErr w:type="gramEnd"/>
      <w:r w:rsidRPr="00C5781A">
        <w:rPr>
          <w:szCs w:val="22"/>
          <w:lang w:val="en-US"/>
        </w:rPr>
        <w:t xml:space="preserv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roofErr w:type="gramStart"/>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w:t>
      </w:r>
      <w:r w:rsidRPr="00625B67">
        <w:rPr>
          <w:szCs w:val="22"/>
          <w:lang w:val="en-US"/>
        </w:rPr>
        <w:lastRenderedPageBreak/>
        <w:t xml:space="preserve">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w:t>
      </w:r>
      <w:proofErr w:type="gramEnd"/>
      <w:r w:rsidRPr="00625B67">
        <w:rPr>
          <w:szCs w:val="22"/>
          <w:lang w:val="en-US"/>
        </w:rPr>
        <w:t xml:space="preserve">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w:t>
      </w:r>
      <w:proofErr w:type="gramStart"/>
      <w:r w:rsidRPr="00C5781A">
        <w:rPr>
          <w:szCs w:val="22"/>
          <w:lang w:val="en-US"/>
        </w:rPr>
        <w:t xml:space="preserve">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w:t>
      </w:r>
      <w:proofErr w:type="gramEnd"/>
      <w:r w:rsidRPr="00C5781A">
        <w:rPr>
          <w:szCs w:val="22"/>
          <w:lang w:val="en-US"/>
        </w:rPr>
        <w:t xml:space="preserve">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w:t>
      </w:r>
      <w:proofErr w:type="gramStart"/>
      <w:r w:rsidRPr="00C5781A">
        <w:rPr>
          <w:bCs/>
          <w:iCs/>
          <w:color w:val="000000"/>
          <w:szCs w:val="22"/>
          <w:lang w:val="en-US"/>
        </w:rPr>
        <w:t>to,</w:t>
      </w:r>
      <w:proofErr w:type="gramEnd"/>
      <w:r w:rsidRPr="00C5781A">
        <w:rPr>
          <w:bCs/>
          <w:iCs/>
          <w:color w:val="000000"/>
          <w:szCs w:val="22"/>
          <w:lang w:val="en-US"/>
        </w:rPr>
        <w:t xml:space="preserve">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 xml:space="preserve">shall, unless </w:t>
      </w:r>
      <w:r w:rsidRPr="00C5781A">
        <w:rPr>
          <w:color w:val="000000"/>
          <w:szCs w:val="22"/>
        </w:rPr>
        <w:lastRenderedPageBreak/>
        <w:t>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 xml:space="preserve">by ICICI Bank, each of ICICI Bank, transferee and assignee </w:t>
      </w:r>
      <w:proofErr w:type="gramStart"/>
      <w:r w:rsidRPr="00AD577B">
        <w:rPr>
          <w:color w:val="000000"/>
          <w:szCs w:val="22"/>
          <w:lang w:val="en-US"/>
        </w:rPr>
        <w:t>shall be deemed</w:t>
      </w:r>
      <w:proofErr w:type="gramEnd"/>
      <w:r w:rsidRPr="00AD577B">
        <w:rPr>
          <w:color w:val="000000"/>
          <w:szCs w:val="22"/>
          <w:lang w:val="en-US"/>
        </w:rPr>
        <w:t xml:space="preserve">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w:t>
      </w:r>
      <w:proofErr w:type="gramStart"/>
      <w:r w:rsidRPr="00C5781A">
        <w:rPr>
          <w:color w:val="000000"/>
          <w:szCs w:val="22"/>
        </w:rPr>
        <w:t>aforesaid</w:t>
      </w:r>
      <w:proofErr w:type="gramEnd"/>
      <w:r w:rsidRPr="00C5781A">
        <w:rPr>
          <w:color w:val="000000"/>
          <w:szCs w:val="22"/>
        </w:rPr>
        <w:t xml:space="preserve">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 xml:space="preserve">y way of participation. </w:t>
      </w:r>
      <w:proofErr w:type="gramStart"/>
      <w:r w:rsidRPr="00C5781A">
        <w:rPr>
          <w:color w:val="000000"/>
          <w:szCs w:val="22"/>
        </w:rPr>
        <w:t>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w:t>
      </w:r>
      <w:proofErr w:type="gramEnd"/>
      <w:r w:rsidRPr="00C5781A">
        <w:rPr>
          <w:color w:val="000000"/>
          <w:szCs w:val="22"/>
        </w:rPr>
        <w:t xml:space="preserve">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w:t>
      </w:r>
      <w:proofErr w:type="gramStart"/>
      <w:r w:rsidRPr="00C5781A">
        <w:rPr>
          <w:color w:val="000000"/>
          <w:szCs w:val="22"/>
        </w:rPr>
        <w:t>on account</w:t>
      </w:r>
      <w:proofErr w:type="gramEnd"/>
      <w:r w:rsidRPr="00C5781A">
        <w:rPr>
          <w:color w:val="000000"/>
          <w:szCs w:val="22"/>
        </w:rPr>
        <w:t xml:space="preserve">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proofErr w:type="gramStart"/>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roofErr w:type="gramEnd"/>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proofErr w:type="gramStart"/>
      <w:r w:rsidRPr="00C5781A">
        <w:lastRenderedPageBreak/>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to prospective assigns/su</w:t>
      </w:r>
      <w:r w:rsidR="00625B67">
        <w:t>ccessors/transferees/</w:t>
      </w:r>
      <w:proofErr w:type="spellStart"/>
      <w:r w:rsidR="00625B67">
        <w:t>novatees</w:t>
      </w:r>
      <w:proofErr w:type="spellEnd"/>
      <w:r w:rsidR="00625B67">
        <w:t xml:space="preserve">/participants,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w:t>
      </w:r>
      <w:proofErr w:type="gramEnd"/>
      <w:r w:rsidRPr="00C5781A">
        <w:t xml:space="preserve">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 xml:space="preserve">The Borrower further gives consent to ICICI Bank, to recover/set off any fees </w:t>
      </w:r>
      <w:proofErr w:type="gramStart"/>
      <w:r w:rsidRPr="00BA188B">
        <w:t>required to be paid</w:t>
      </w:r>
      <w:proofErr w:type="gramEnd"/>
      <w:r w:rsidRPr="00BA188B">
        <w:t xml:space="preserve">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C5781A" w14:paraId="6042B451" w14:textId="77777777" w:rsidTr="00044CBB">
        <w:trPr>
          <w:trHeight w:val="827"/>
        </w:trPr>
        <w:tc>
          <w:tcPr>
            <w:tcW w:w="2059" w:type="dxa"/>
            <w:shd w:val="clear" w:color="auto" w:fill="D9D9D9"/>
            <w:vAlign w:val="center"/>
          </w:tcPr>
          <w:p w14:paraId="3165AA27" w14:textId="77777777" w:rsidR="00987CF6" w:rsidRPr="00C5781A" w:rsidRDefault="000C3314" w:rsidP="00044CBB">
            <w:pPr>
              <w:jc w:val="center"/>
              <w:rPr>
                <w:rFonts w:ascii="Zurich Blk BT" w:hAnsi="Zurich Blk BT"/>
              </w:rPr>
            </w:pPr>
            <w:r w:rsidRPr="00C5781A">
              <w:rPr>
                <w:rFonts w:ascii="Zurich Blk BT" w:hAnsi="Zurich Blk BT"/>
              </w:rPr>
              <w:t>Date</w:t>
            </w:r>
            <w:r w:rsidR="001C089D">
              <w:rPr>
                <w:rFonts w:ascii="Zurich Blk BT" w:hAnsi="Zurich Blk BT"/>
              </w:rPr>
              <w:t xml:space="preserve"> of Execution</w:t>
            </w:r>
          </w:p>
        </w:tc>
        <w:tc>
          <w:tcPr>
            <w:tcW w:w="7466" w:type="dxa"/>
            <w:shd w:val="clear" w:color="auto" w:fill="auto"/>
            <w:vAlign w:val="center"/>
          </w:tcPr>
          <w:p w14:paraId="243D5716" w14:textId="47B81509" w:rsidR="00987CF6" w:rsidRPr="00C5781A" w:rsidRDefault="00DC5155" w:rsidP="00044CBB">
            <w:r>
              <w:t>March 23, 2022</w:t>
            </w:r>
          </w:p>
        </w:tc>
      </w:tr>
      <w:tr w:rsidR="00987CF6" w:rsidRPr="00C5781A" w14:paraId="22E8160D" w14:textId="77777777" w:rsidTr="00044CBB">
        <w:trPr>
          <w:trHeight w:val="800"/>
        </w:trPr>
        <w:tc>
          <w:tcPr>
            <w:tcW w:w="2059" w:type="dxa"/>
            <w:shd w:val="clear" w:color="auto" w:fill="D9D9D9"/>
            <w:vAlign w:val="center"/>
          </w:tcPr>
          <w:p w14:paraId="7A0C72A5" w14:textId="77777777" w:rsidR="00987CF6" w:rsidRPr="00C5781A" w:rsidRDefault="000C3314" w:rsidP="00044CBB">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4A97215F" w14:textId="73520D1D" w:rsidR="00987CF6" w:rsidRPr="00C5781A" w:rsidRDefault="00DC5155" w:rsidP="00044CBB">
            <w:r>
              <w:t xml:space="preserve">Kolkata </w:t>
            </w:r>
          </w:p>
        </w:tc>
      </w:tr>
      <w:tr w:rsidR="00987CF6" w:rsidRPr="00C5781A" w14:paraId="75BD33A8" w14:textId="77777777" w:rsidTr="00044CBB">
        <w:trPr>
          <w:trHeight w:val="2122"/>
        </w:trPr>
        <w:tc>
          <w:tcPr>
            <w:tcW w:w="2059" w:type="dxa"/>
            <w:shd w:val="clear" w:color="auto" w:fill="D9D9D9"/>
            <w:vAlign w:val="center"/>
          </w:tcPr>
          <w:p w14:paraId="3CA2B0B6" w14:textId="77777777" w:rsidR="00987CF6" w:rsidRPr="00C5781A" w:rsidRDefault="000C3314" w:rsidP="00044CBB">
            <w:pPr>
              <w:jc w:val="center"/>
              <w:rPr>
                <w:rFonts w:ascii="Zurich Blk BT" w:hAnsi="Zurich Blk BT"/>
              </w:rPr>
            </w:pPr>
            <w:r w:rsidRPr="00C5781A">
              <w:rPr>
                <w:rFonts w:ascii="Zurich Blk BT" w:hAnsi="Zurich Blk BT"/>
              </w:rPr>
              <w:t>Borrower</w:t>
            </w:r>
            <w:r w:rsidR="00CC0F76">
              <w:rPr>
                <w:rFonts w:ascii="Zurich Blk BT" w:hAnsi="Zurich Blk BT"/>
              </w:rPr>
              <w:t>’s Details</w:t>
            </w:r>
          </w:p>
        </w:tc>
        <w:tc>
          <w:tcPr>
            <w:tcW w:w="7466" w:type="dxa"/>
            <w:shd w:val="clear" w:color="auto" w:fill="auto"/>
            <w:vAlign w:val="center"/>
          </w:tcPr>
          <w:p w14:paraId="4862149A" w14:textId="4CED26C6" w:rsidR="00987CF6" w:rsidRPr="00C5781A" w:rsidRDefault="00DC5155" w:rsidP="00DC5155">
            <w:r>
              <w:t>Medha Private Company Limited</w:t>
            </w:r>
            <w:r w:rsidR="00987CF6" w:rsidRPr="00C5781A">
              <w:t xml:space="preserve">, a company within the meaning of the Companies Act, 2013 and having its registered office at </w:t>
            </w:r>
            <w:proofErr w:type="spellStart"/>
            <w:r>
              <w:t>Kusum</w:t>
            </w:r>
            <w:proofErr w:type="spellEnd"/>
            <w:r>
              <w:t xml:space="preserve"> Apartments</w:t>
            </w:r>
            <w:r w:rsidR="004873AA">
              <w:t xml:space="preserve"> (“</w:t>
            </w:r>
            <w:r w:rsidR="004873AA" w:rsidRPr="003E6FAD">
              <w:rPr>
                <w:rFonts w:ascii="Zurich Blk BT" w:hAnsi="Zurich Blk BT"/>
              </w:rPr>
              <w:t>Borrower</w:t>
            </w:r>
            <w:r w:rsidR="004873AA">
              <w:t>”)</w:t>
            </w:r>
          </w:p>
        </w:tc>
      </w:tr>
      <w:tr w:rsidR="00987CF6" w:rsidRPr="00C5781A" w14:paraId="313FEAD8" w14:textId="77777777" w:rsidTr="00F224CD">
        <w:trPr>
          <w:trHeight w:val="1475"/>
        </w:trPr>
        <w:tc>
          <w:tcPr>
            <w:tcW w:w="2059" w:type="dxa"/>
            <w:shd w:val="clear" w:color="auto" w:fill="D9D9D9"/>
            <w:vAlign w:val="center"/>
          </w:tcPr>
          <w:p w14:paraId="76739A75" w14:textId="77777777" w:rsidR="00987CF6" w:rsidRPr="00C5781A" w:rsidRDefault="000C3314" w:rsidP="00044CBB">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4BF96008" w14:textId="548462CF" w:rsidR="000C3314" w:rsidRPr="00C5781A" w:rsidRDefault="000C3314" w:rsidP="000C3314">
            <w:r w:rsidRPr="00C5781A">
              <w:t xml:space="preserve">Attention: </w:t>
            </w:r>
            <w:r w:rsidR="00E306EC">
              <w:t>Snehil</w:t>
            </w:r>
          </w:p>
          <w:p w14:paraId="38E5F18B" w14:textId="490A6B79" w:rsidR="000C3314" w:rsidRPr="00C5781A" w:rsidRDefault="000C3314" w:rsidP="000C3314">
            <w:r w:rsidRPr="00C5781A">
              <w:t xml:space="preserve">Address: </w:t>
            </w:r>
            <w:r w:rsidR="00E306EC">
              <w:t xml:space="preserve">ICICI Bank </w:t>
            </w:r>
          </w:p>
          <w:p w14:paraId="687024C8" w14:textId="5CD1313B" w:rsidR="00987CF6" w:rsidRPr="00C5781A" w:rsidRDefault="000C3314" w:rsidP="00E306EC">
            <w:r w:rsidRPr="00C5781A">
              <w:t xml:space="preserve">Email </w:t>
            </w:r>
            <w:r w:rsidR="00E91537">
              <w:t>ID</w:t>
            </w:r>
            <w:r w:rsidRPr="00C5781A">
              <w:t xml:space="preserve">: </w:t>
            </w:r>
            <w:r w:rsidR="00E306EC">
              <w:t>snehil.1@icicibank.com</w:t>
            </w:r>
          </w:p>
        </w:tc>
      </w:tr>
      <w:tr w:rsidR="00987CF6" w:rsidRPr="00C5781A" w14:paraId="218D2F0C" w14:textId="77777777" w:rsidTr="00044CBB">
        <w:trPr>
          <w:trHeight w:val="1823"/>
        </w:trPr>
        <w:tc>
          <w:tcPr>
            <w:tcW w:w="2059" w:type="dxa"/>
            <w:shd w:val="clear" w:color="auto" w:fill="D9D9D9"/>
            <w:vAlign w:val="center"/>
          </w:tcPr>
          <w:p w14:paraId="7C21204E" w14:textId="3C313E85" w:rsidR="00987CF6" w:rsidRPr="00C5781A" w:rsidRDefault="00987CF6" w:rsidP="00044CBB">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1DE14740" w14:textId="5BA15E7B" w:rsidR="000C3314" w:rsidRPr="00C5781A" w:rsidRDefault="000C3314" w:rsidP="000C3314">
            <w:r w:rsidRPr="00C5781A">
              <w:t xml:space="preserve">Attention: </w:t>
            </w:r>
            <w:r w:rsidR="00714220">
              <w:t>Snehil</w:t>
            </w:r>
          </w:p>
          <w:p w14:paraId="66771FEA" w14:textId="09DE7617" w:rsidR="000C3314" w:rsidRPr="00C5781A" w:rsidRDefault="000C3314" w:rsidP="000C3314">
            <w:r w:rsidRPr="00C5781A">
              <w:t xml:space="preserve">Address: </w:t>
            </w:r>
            <w:r w:rsidR="00714220">
              <w:t>ICICI Bank</w:t>
            </w:r>
          </w:p>
          <w:p w14:paraId="031040A8" w14:textId="64F65F40" w:rsidR="00987CF6" w:rsidRPr="00C5781A" w:rsidRDefault="000C3314" w:rsidP="00EB5516">
            <w:r w:rsidRPr="00C5781A">
              <w:t xml:space="preserve">Email </w:t>
            </w:r>
            <w:r w:rsidR="00E91537">
              <w:t>ID</w:t>
            </w:r>
            <w:r w:rsidRPr="00C5781A">
              <w:t xml:space="preserve">: </w:t>
            </w:r>
            <w:r w:rsidR="00714220">
              <w:t>snehil.1@icicibank.com</w:t>
            </w:r>
          </w:p>
        </w:tc>
      </w:tr>
      <w:tr w:rsidR="00987CF6" w:rsidRPr="00C5781A" w14:paraId="7D416774" w14:textId="77777777" w:rsidTr="00044CBB">
        <w:trPr>
          <w:trHeight w:val="1808"/>
        </w:trPr>
        <w:tc>
          <w:tcPr>
            <w:tcW w:w="2059" w:type="dxa"/>
            <w:shd w:val="clear" w:color="auto" w:fill="D9D9D9"/>
            <w:vAlign w:val="center"/>
          </w:tcPr>
          <w:p w14:paraId="405293D0" w14:textId="4DE914CD" w:rsidR="00987CF6" w:rsidRPr="00C5781A" w:rsidRDefault="00987CF6" w:rsidP="001622D8">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14:paraId="3AFD62BD" w14:textId="72D4D17C" w:rsidR="000C3314" w:rsidRPr="00C5781A" w:rsidRDefault="000C3314" w:rsidP="000C3314">
            <w:r w:rsidRPr="00C5781A">
              <w:t xml:space="preserve">Attention: </w:t>
            </w:r>
            <w:r w:rsidR="00714220">
              <w:t>Harsh Bajoria</w:t>
            </w:r>
          </w:p>
          <w:p w14:paraId="25C1ADC6" w14:textId="55CA7E53" w:rsidR="000C3314" w:rsidRPr="00C5781A" w:rsidRDefault="00714220" w:rsidP="000C3314">
            <w:r>
              <w:t xml:space="preserve">Address: </w:t>
            </w:r>
            <w:proofErr w:type="spellStart"/>
            <w:r>
              <w:t>Kullu</w:t>
            </w:r>
            <w:proofErr w:type="spellEnd"/>
            <w:r>
              <w:t xml:space="preserve"> Limited </w:t>
            </w:r>
          </w:p>
          <w:p w14:paraId="123458DA" w14:textId="524C7053" w:rsidR="000C3314" w:rsidRPr="00C5781A" w:rsidRDefault="000C3314" w:rsidP="00714220">
            <w:r w:rsidRPr="00C5781A">
              <w:t xml:space="preserve">Email </w:t>
            </w:r>
            <w:r w:rsidR="00E91537">
              <w:t>ID</w:t>
            </w:r>
            <w:r w:rsidRPr="00C5781A">
              <w:t xml:space="preserve">: </w:t>
            </w:r>
            <w:r w:rsidR="00714220">
              <w:t>Harsh.bajoria@icicibank.com</w:t>
            </w:r>
          </w:p>
        </w:tc>
      </w:tr>
      <w:tr w:rsidR="00987CF6" w:rsidRPr="00C5781A" w14:paraId="21548BB5" w14:textId="77777777" w:rsidTr="00044CBB">
        <w:trPr>
          <w:trHeight w:val="911"/>
        </w:trPr>
        <w:tc>
          <w:tcPr>
            <w:tcW w:w="2059" w:type="dxa"/>
            <w:shd w:val="clear" w:color="auto" w:fill="D9D9D9"/>
            <w:vAlign w:val="center"/>
          </w:tcPr>
          <w:p w14:paraId="512AB930" w14:textId="77777777" w:rsidR="00987CF6" w:rsidRPr="00C5781A" w:rsidRDefault="00987CF6" w:rsidP="00044CBB">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14:paraId="6F0F3D94" w14:textId="050A3387" w:rsidR="000C3314" w:rsidRPr="00C5781A" w:rsidRDefault="000C3314" w:rsidP="000C3314">
            <w:r w:rsidRPr="00C5781A">
              <w:t xml:space="preserve">The CAL dated </w:t>
            </w:r>
            <w:r w:rsidR="00BA5FAD">
              <w:t>20</w:t>
            </w:r>
            <w:r w:rsidR="00BA5FAD">
              <w:rPr>
                <w:vertAlign w:val="superscript"/>
              </w:rPr>
              <w:t>th</w:t>
            </w:r>
            <w:r w:rsidRPr="00C5781A">
              <w:t xml:space="preserve"> day of </w:t>
            </w:r>
            <w:proofErr w:type="gramStart"/>
            <w:r w:rsidR="00BA5FAD">
              <w:t>March,</w:t>
            </w:r>
            <w:proofErr w:type="gramEnd"/>
            <w:r w:rsidR="00BA5FAD">
              <w:t xml:space="preserve"> 2022</w:t>
            </w:r>
            <w:r w:rsidR="001C089D">
              <w:t xml:space="preserve"> with reference no. </w:t>
            </w:r>
            <w:r w:rsidR="00BA5FAD">
              <w:t>12345</w:t>
            </w:r>
            <w:r w:rsidRPr="00C5781A">
              <w:t xml:space="preserve"> issued by ICICI Bank to the Borrower.</w:t>
            </w:r>
          </w:p>
          <w:p w14:paraId="36BA3A1F" w14:textId="77777777" w:rsidR="00987CF6" w:rsidRPr="00C5781A" w:rsidRDefault="00987CF6" w:rsidP="00044CBB"/>
        </w:tc>
      </w:tr>
      <w:tr w:rsidR="00987CF6" w:rsidRPr="00C5781A" w14:paraId="1FC3A85C" w14:textId="77777777" w:rsidTr="00044CBB">
        <w:trPr>
          <w:trHeight w:val="1226"/>
        </w:trPr>
        <w:tc>
          <w:tcPr>
            <w:tcW w:w="2059" w:type="dxa"/>
            <w:shd w:val="clear" w:color="auto" w:fill="D9D9D9"/>
            <w:vAlign w:val="center"/>
          </w:tcPr>
          <w:p w14:paraId="43806D6E" w14:textId="0DAA00B0" w:rsidR="00987CF6" w:rsidRPr="00C5781A" w:rsidRDefault="00987CF6" w:rsidP="001622D8">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14:paraId="30F2E429" w14:textId="723CD6EE" w:rsidR="000C3314" w:rsidRPr="00C5781A" w:rsidRDefault="000C3314" w:rsidP="00F80C88">
            <w:pPr>
              <w:rPr>
                <w:bCs/>
                <w:lang w:val="en-US"/>
              </w:rPr>
            </w:pPr>
            <w:r w:rsidRPr="00C5781A">
              <w:rPr>
                <w:bCs/>
              </w:rPr>
              <w:t>The</w:t>
            </w:r>
            <w:r w:rsidRPr="00C5781A">
              <w:rPr>
                <w:bCs/>
                <w:lang w:val="en-US"/>
              </w:rPr>
              <w:t xml:space="preserve"> Borrower agrees that only the courts and tribunals (including the debt recovery tribunals) of </w:t>
            </w:r>
            <w:r w:rsidR="00DF3E65">
              <w:rPr>
                <w:bCs/>
                <w:lang w:val="en-US"/>
              </w:rPr>
              <w:t>Kolkata</w:t>
            </w:r>
            <w:bookmarkStart w:id="11" w:name="_GoBack"/>
            <w:bookmarkEnd w:id="11"/>
            <w:r w:rsidRPr="00C5781A">
              <w:rPr>
                <w:bCs/>
                <w:lang w:val="en-US"/>
              </w:rPr>
              <w:t xml:space="preserve"> shall have exclusive jurisdiction.  </w:t>
            </w:r>
          </w:p>
          <w:p w14:paraId="7127D282" w14:textId="77777777" w:rsidR="00987CF6" w:rsidRPr="00C5781A" w:rsidRDefault="00987CF6" w:rsidP="00044CBB"/>
        </w:tc>
      </w:tr>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00811D54" w:rsidRPr="003E6FAD">
        <w:rPr>
          <w:rFonts w:ascii="Zurich Blk BT" w:hAnsi="Zurich Blk BT"/>
          <w:b w:val="0"/>
        </w:rPr>
        <w:t>S</w:t>
      </w:r>
      <w:r w:rsidRPr="003E6FAD">
        <w:rPr>
          <w:rFonts w:ascii="Zurich Blk BT" w:hAnsi="Zurich Blk BT"/>
          <w:b w:val="0"/>
        </w:rPr>
        <w:t xml:space="preserve"> PRECEDENT TO </w:t>
      </w:r>
      <w:r w:rsidR="006F2A97" w:rsidRPr="003E6FAD">
        <w:rPr>
          <w:rFonts w:ascii="Zurich Blk BT" w:hAnsi="Zurich Blk BT"/>
          <w:b w:val="0"/>
        </w:rPr>
        <w:t xml:space="preserve">FIRST </w:t>
      </w:r>
      <w:r w:rsidRPr="003E6FAD">
        <w:rPr>
          <w:rFonts w:ascii="Zurich Blk BT" w:hAnsi="Zurich Blk BT"/>
          <w:b w:val="0"/>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proofErr w:type="gramStart"/>
      <w:r w:rsidR="006E75F5">
        <w:rPr>
          <w:lang w:val="en-GB"/>
        </w:rPr>
        <w:t>such</w:t>
      </w:r>
      <w:proofErr w:type="gramEnd"/>
      <w:r w:rsidR="006E75F5">
        <w:rPr>
          <w:lang w:val="en-GB"/>
        </w:rPr>
        <w:t xml:space="preserve">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1AA0F96" w:rsidR="00243E5E" w:rsidRPr="00C5781A" w:rsidRDefault="00243E5E" w:rsidP="00E33FD0">
      <w:pPr>
        <w:numPr>
          <w:ilvl w:val="0"/>
          <w:numId w:val="17"/>
        </w:numPr>
      </w:pPr>
      <w:proofErr w:type="gramStart"/>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52770C">
        <w:t>]</w:t>
      </w:r>
      <w:r w:rsidR="0052770C">
        <w:rPr>
          <w:rStyle w:val="FootnoteReference"/>
        </w:rPr>
        <w:footnoteReference w:id="4"/>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w:t>
      </w:r>
      <w:proofErr w:type="gramEnd"/>
      <w:r w:rsidRPr="00C5781A">
        <w:t xml:space="preserve">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xml:space="preserve">, such information and </w:t>
      </w:r>
      <w:proofErr w:type="gramStart"/>
      <w:r w:rsidRPr="00C5781A">
        <w:t>documents, financial or othe</w:t>
      </w:r>
      <w:r w:rsidR="006F2A97" w:rsidRPr="00C5781A">
        <w:t>rwise, as may be required by ICICI Bank</w:t>
      </w:r>
      <w:r w:rsidRPr="00C5781A">
        <w:t>,</w:t>
      </w:r>
      <w:proofErr w:type="gramEnd"/>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0F8E5201" w:rsidR="009648A8" w:rsidRDefault="009648A8" w:rsidP="00930DC5">
      <w:pPr>
        <w:rPr>
          <w:rFonts w:cs="Zurich BT"/>
          <w:sz w:val="20"/>
          <w:szCs w:val="20"/>
        </w:rPr>
      </w:pPr>
    </w:p>
    <w:p w14:paraId="61ECA2B7" w14:textId="4E2B22B7" w:rsidR="009648A8" w:rsidRDefault="009648A8" w:rsidP="00930DC5">
      <w:pPr>
        <w:rPr>
          <w:rFonts w:cs="Zurich BT"/>
          <w:sz w:val="20"/>
          <w:szCs w:val="20"/>
        </w:rPr>
      </w:pPr>
    </w:p>
    <w:p w14:paraId="67DFB752" w14:textId="0C88B3C3" w:rsidR="009648A8" w:rsidRDefault="009648A8"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7589ACC7" w:rsidR="009648A8" w:rsidRDefault="009648A8"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w:t>
      </w:r>
      <w:proofErr w:type="gramStart"/>
      <w:r w:rsidRPr="00C836F2">
        <w:rPr>
          <w:rFonts w:eastAsiaTheme="minorHAnsi" w:cstheme="minorBidi"/>
          <w:szCs w:val="22"/>
          <w:lang w:eastAsia="en-US"/>
        </w:rPr>
        <w:t>to</w:t>
      </w:r>
      <w:proofErr w:type="gramEnd"/>
      <w:r w:rsidRPr="00C836F2">
        <w:rPr>
          <w:rFonts w:eastAsiaTheme="minorHAnsi" w:cstheme="minorBidi"/>
          <w:szCs w:val="22"/>
          <w:lang w:eastAsia="en-US"/>
        </w:rPr>
        <w:t xml:space="preserve">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 xml:space="preserve">mean the principal / interest/ any charges levied on the loan </w:t>
      </w:r>
      <w:proofErr w:type="gramStart"/>
      <w:r w:rsidRPr="00C836F2">
        <w:rPr>
          <w:rFonts w:eastAsiaTheme="minorHAnsi" w:cstheme="minorBidi"/>
          <w:szCs w:val="22"/>
          <w:lang w:eastAsia="en-US"/>
        </w:rPr>
        <w:t>account which are</w:t>
      </w:r>
      <w:proofErr w:type="gramEnd"/>
      <w:r w:rsidRPr="00C836F2">
        <w:rPr>
          <w:rFonts w:eastAsiaTheme="minorHAnsi" w:cstheme="minorBidi"/>
          <w:szCs w:val="22"/>
          <w:lang w:eastAsia="en-US"/>
        </w:rPr>
        <w:t xml:space="preserv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w:t>
      </w:r>
      <w:proofErr w:type="gramStart"/>
      <w:r w:rsidRPr="00C836F2">
        <w:rPr>
          <w:rFonts w:ascii="Zurich Blk BT" w:eastAsiaTheme="minorHAnsi" w:hAnsi="Zurich Blk BT" w:cstheme="minorBidi"/>
          <w:szCs w:val="22"/>
          <w:lang w:eastAsia="en-US"/>
        </w:rPr>
        <w:t>In</w:t>
      </w:r>
      <w:proofErr w:type="gramEnd"/>
      <w:r w:rsidRPr="00C836F2">
        <w:rPr>
          <w:rFonts w:ascii="Zurich Blk BT" w:eastAsiaTheme="minorHAnsi" w:hAnsi="Zurich Blk BT" w:cstheme="minorBidi"/>
          <w:szCs w:val="22"/>
          <w:lang w:eastAsia="en-US"/>
        </w:rPr>
        <w:t xml:space="preserve"> First Out' (“FIFO”) in appropriation of payments into the </w:t>
      </w:r>
      <w:proofErr w:type="spellStart"/>
      <w:r w:rsidRPr="00C836F2">
        <w:rPr>
          <w:rFonts w:ascii="Zurich Blk BT" w:eastAsiaTheme="minorHAnsi" w:hAnsi="Zurich Blk BT" w:cstheme="minorBidi"/>
          <w:szCs w:val="22"/>
          <w:lang w:eastAsia="en-US"/>
        </w:rPr>
        <w:t>borrowal</w:t>
      </w:r>
      <w:proofErr w:type="spellEnd"/>
      <w:r w:rsidRPr="00C836F2">
        <w:rPr>
          <w:rFonts w:ascii="Zurich Blk BT" w:eastAsiaTheme="minorHAnsi" w:hAnsi="Zurich Blk BT" w:cstheme="minorBidi"/>
          <w:szCs w:val="22"/>
          <w:lang w:eastAsia="en-US"/>
        </w:rPr>
        <w:t xml:space="preserve">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of dues during the month of February, the overdue as on March 01, 2021 will be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xml:space="preserve">( </w:t>
      </w:r>
      <w:proofErr w:type="spellStart"/>
      <w:r w:rsidRPr="00C836F2">
        <w:rPr>
          <w:rFonts w:eastAsiaTheme="minorHAnsi" w:cstheme="minorBidi"/>
          <w:szCs w:val="22"/>
          <w:lang w:eastAsia="en-US"/>
        </w:rPr>
        <w:t>Rs</w:t>
      </w:r>
      <w:proofErr w:type="spellEnd"/>
      <w:proofErr w:type="gram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If there is more recovery than the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w:t>
      </w:r>
      <w:proofErr w:type="gramStart"/>
      <w:r w:rsidRPr="00C836F2">
        <w:rPr>
          <w:rFonts w:eastAsiaTheme="minorHAnsi" w:cstheme="minorBidi"/>
          <w:szCs w:val="22"/>
          <w:lang w:eastAsia="en-US"/>
        </w:rPr>
        <w:t>aforesaid</w:t>
      </w:r>
      <w:proofErr w:type="gramEnd"/>
      <w:r w:rsidRPr="00C836F2">
        <w:rPr>
          <w:rFonts w:eastAsiaTheme="minorHAnsi" w:cstheme="minorBidi"/>
          <w:szCs w:val="22"/>
          <w:lang w:eastAsia="en-US"/>
        </w:rPr>
        <w:t xml:space="preserve">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185CB2">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185CB2">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14:paraId="3F17F704" w14:textId="77777777" w:rsidR="009648A8" w:rsidRPr="00C836F2" w:rsidRDefault="009648A8" w:rsidP="00185CB2">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185CB2">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185CB2">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185CB2">
            <w:pPr>
              <w:rPr>
                <w:rFonts w:ascii="Zurich Blk BT" w:hAnsi="Zurich Blk BT"/>
                <w:szCs w:val="22"/>
              </w:rPr>
            </w:pPr>
          </w:p>
        </w:tc>
      </w:tr>
      <w:tr w:rsidR="009648A8" w:rsidRPr="00C836F2" w14:paraId="1383A1D0" w14:textId="77777777" w:rsidTr="00185CB2">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185CB2">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185CB2">
            <w:pPr>
              <w:rPr>
                <w:szCs w:val="22"/>
              </w:rPr>
            </w:pPr>
            <w:r w:rsidRPr="00C836F2">
              <w:rPr>
                <w:szCs w:val="22"/>
              </w:rPr>
              <w:t>Basis for classification when</w:t>
            </w:r>
          </w:p>
          <w:p w14:paraId="43A4B73D" w14:textId="77777777" w:rsidR="009648A8" w:rsidRPr="00C836F2" w:rsidRDefault="009648A8" w:rsidP="00185CB2">
            <w:pPr>
              <w:rPr>
                <w:szCs w:val="22"/>
              </w:rPr>
            </w:pPr>
            <w:r w:rsidRPr="00C836F2">
              <w:rPr>
                <w:szCs w:val="22"/>
              </w:rPr>
              <w:t>principal or interest</w:t>
            </w:r>
          </w:p>
          <w:p w14:paraId="21166CB7" w14:textId="77777777" w:rsidR="009648A8" w:rsidRPr="00C836F2" w:rsidRDefault="009648A8" w:rsidP="00185CB2">
            <w:pPr>
              <w:rPr>
                <w:szCs w:val="22"/>
              </w:rPr>
            </w:pPr>
            <w:r w:rsidRPr="00C836F2">
              <w:rPr>
                <w:szCs w:val="22"/>
              </w:rPr>
              <w:t>payment or any other</w:t>
            </w:r>
          </w:p>
          <w:p w14:paraId="74555BE1" w14:textId="77777777" w:rsidR="009648A8" w:rsidRPr="00C836F2" w:rsidRDefault="009648A8" w:rsidP="00185CB2">
            <w:pPr>
              <w:rPr>
                <w:szCs w:val="22"/>
              </w:rPr>
            </w:pPr>
            <w:r w:rsidRPr="00C836F2">
              <w:rPr>
                <w:szCs w:val="22"/>
              </w:rPr>
              <w:t>amount wholly or</w:t>
            </w:r>
          </w:p>
          <w:p w14:paraId="09B2B7CF" w14:textId="77777777" w:rsidR="009648A8" w:rsidRPr="00C836F2" w:rsidRDefault="009648A8" w:rsidP="00185CB2">
            <w:pPr>
              <w:rPr>
                <w:szCs w:val="22"/>
              </w:rPr>
            </w:pPr>
            <w:r w:rsidRPr="00C836F2">
              <w:rPr>
                <w:szCs w:val="22"/>
              </w:rPr>
              <w:t>partly overdue</w:t>
            </w:r>
          </w:p>
          <w:p w14:paraId="2842376C"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185CB2">
            <w:pPr>
              <w:rPr>
                <w:szCs w:val="22"/>
              </w:rPr>
            </w:pPr>
            <w:r w:rsidRPr="00C836F2">
              <w:rPr>
                <w:szCs w:val="22"/>
              </w:rPr>
              <w:t xml:space="preserve">SMA Sub-categories </w:t>
            </w:r>
          </w:p>
          <w:p w14:paraId="4AC9873D"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185CB2">
            <w:pPr>
              <w:rPr>
                <w:szCs w:val="22"/>
              </w:rPr>
            </w:pPr>
            <w:r w:rsidRPr="00C836F2">
              <w:rPr>
                <w:szCs w:val="22"/>
              </w:rPr>
              <w:t>Basis for classification when</w:t>
            </w:r>
          </w:p>
          <w:p w14:paraId="70B52A62" w14:textId="77777777" w:rsidR="009648A8" w:rsidRPr="00C836F2" w:rsidRDefault="009648A8" w:rsidP="00185CB2">
            <w:pPr>
              <w:rPr>
                <w:szCs w:val="22"/>
              </w:rPr>
            </w:pPr>
            <w:r w:rsidRPr="00C836F2">
              <w:rPr>
                <w:szCs w:val="22"/>
              </w:rPr>
              <w:t>outstanding balance</w:t>
            </w:r>
          </w:p>
          <w:p w14:paraId="7127E97C" w14:textId="77777777" w:rsidR="009648A8" w:rsidRPr="00C836F2" w:rsidRDefault="009648A8" w:rsidP="00185CB2">
            <w:pPr>
              <w:rPr>
                <w:szCs w:val="22"/>
              </w:rPr>
            </w:pPr>
            <w:r w:rsidRPr="00C836F2">
              <w:rPr>
                <w:szCs w:val="22"/>
              </w:rPr>
              <w:t>remains continuously</w:t>
            </w:r>
          </w:p>
          <w:p w14:paraId="23352BDD" w14:textId="77777777" w:rsidR="009648A8" w:rsidRPr="00C836F2" w:rsidRDefault="009648A8" w:rsidP="00185CB2">
            <w:pPr>
              <w:rPr>
                <w:szCs w:val="22"/>
              </w:rPr>
            </w:pPr>
            <w:r w:rsidRPr="00C836F2">
              <w:rPr>
                <w:szCs w:val="22"/>
              </w:rPr>
              <w:t>in excess of the sanctioned limit or drawing power</w:t>
            </w:r>
          </w:p>
          <w:p w14:paraId="49E093D4" w14:textId="77777777" w:rsidR="009648A8" w:rsidRPr="00C836F2" w:rsidRDefault="009648A8" w:rsidP="00185CB2">
            <w:pPr>
              <w:rPr>
                <w:szCs w:val="22"/>
              </w:rPr>
            </w:pPr>
            <w:r w:rsidRPr="00C836F2">
              <w:rPr>
                <w:szCs w:val="22"/>
              </w:rPr>
              <w:t>whichever is lower for a period of</w:t>
            </w:r>
          </w:p>
          <w:p w14:paraId="4793FDFD" w14:textId="77777777" w:rsidR="009648A8" w:rsidRPr="00C836F2" w:rsidRDefault="009648A8" w:rsidP="00185CB2">
            <w:pPr>
              <w:rPr>
                <w:szCs w:val="22"/>
              </w:rPr>
            </w:pPr>
          </w:p>
        </w:tc>
      </w:tr>
      <w:tr w:rsidR="009648A8" w:rsidRPr="00C836F2" w14:paraId="671BFA62" w14:textId="77777777" w:rsidTr="00185CB2">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185CB2">
            <w:pPr>
              <w:rPr>
                <w:szCs w:val="22"/>
              </w:rPr>
            </w:pPr>
            <w:r w:rsidRPr="00C836F2">
              <w:rPr>
                <w:szCs w:val="22"/>
              </w:rPr>
              <w:t>SMA-0</w:t>
            </w:r>
          </w:p>
          <w:p w14:paraId="1DD88B97"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185CB2">
            <w:pPr>
              <w:rPr>
                <w:szCs w:val="22"/>
              </w:rPr>
            </w:pPr>
            <w:proofErr w:type="spellStart"/>
            <w:r w:rsidRPr="00C836F2">
              <w:rPr>
                <w:szCs w:val="22"/>
              </w:rPr>
              <w:t>Upto</w:t>
            </w:r>
            <w:proofErr w:type="spellEnd"/>
            <w:r w:rsidRPr="00C836F2">
              <w:rPr>
                <w:szCs w:val="22"/>
              </w:rPr>
              <w:t xml:space="preserve"> 30 days</w:t>
            </w:r>
          </w:p>
          <w:p w14:paraId="399AC39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185CB2">
            <w:pPr>
              <w:rPr>
                <w:szCs w:val="22"/>
              </w:rPr>
            </w:pPr>
          </w:p>
        </w:tc>
      </w:tr>
      <w:tr w:rsidR="009648A8" w:rsidRPr="00C836F2" w14:paraId="2FDF0128" w14:textId="77777777" w:rsidTr="00185CB2">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185CB2">
            <w:pPr>
              <w:rPr>
                <w:szCs w:val="22"/>
              </w:rPr>
            </w:pPr>
            <w:r w:rsidRPr="00C836F2">
              <w:rPr>
                <w:szCs w:val="22"/>
              </w:rPr>
              <w:t>SMA-1</w:t>
            </w:r>
          </w:p>
          <w:p w14:paraId="2E9A4D34"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185CB2">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751176D9"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185CB2">
            <w:pPr>
              <w:rPr>
                <w:szCs w:val="22"/>
              </w:rPr>
            </w:pPr>
            <w:r w:rsidRPr="00C836F2">
              <w:rPr>
                <w:szCs w:val="22"/>
              </w:rPr>
              <w:t>SMA-1</w:t>
            </w:r>
          </w:p>
          <w:p w14:paraId="121B4532"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185CB2">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47576584" w14:textId="77777777" w:rsidR="009648A8" w:rsidRPr="00C836F2" w:rsidRDefault="009648A8" w:rsidP="00185CB2">
            <w:pPr>
              <w:rPr>
                <w:szCs w:val="22"/>
              </w:rPr>
            </w:pPr>
          </w:p>
          <w:p w14:paraId="7EDE43E1" w14:textId="77777777" w:rsidR="009648A8" w:rsidRPr="00C836F2" w:rsidRDefault="009648A8" w:rsidP="00185CB2">
            <w:pPr>
              <w:rPr>
                <w:szCs w:val="22"/>
              </w:rPr>
            </w:pPr>
          </w:p>
        </w:tc>
      </w:tr>
      <w:tr w:rsidR="009648A8" w:rsidRPr="00C836F2" w14:paraId="5364A6AC" w14:textId="77777777" w:rsidTr="00185CB2">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185CB2">
            <w:pPr>
              <w:rPr>
                <w:szCs w:val="22"/>
              </w:rPr>
            </w:pPr>
            <w:r w:rsidRPr="00C836F2">
              <w:rPr>
                <w:szCs w:val="22"/>
              </w:rPr>
              <w:t>SMA-2</w:t>
            </w:r>
          </w:p>
          <w:p w14:paraId="3234F916"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185CB2">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22C3FCC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185CB2">
            <w:pPr>
              <w:rPr>
                <w:szCs w:val="22"/>
              </w:rPr>
            </w:pPr>
            <w:r w:rsidRPr="00C836F2">
              <w:rPr>
                <w:szCs w:val="22"/>
              </w:rPr>
              <w:t>SMA-2</w:t>
            </w:r>
          </w:p>
          <w:p w14:paraId="35707445"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185CB2">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6702041C" w14:textId="77777777" w:rsidR="009648A8" w:rsidRPr="00C836F2" w:rsidRDefault="009648A8" w:rsidP="00185CB2">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5"/>
      </w:r>
    </w:p>
    <w:p w14:paraId="7CC826F8"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6"/>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 xml:space="preserve">An account </w:t>
      </w:r>
      <w:proofErr w:type="gramStart"/>
      <w:r w:rsidRPr="00C836F2">
        <w:rPr>
          <w:rFonts w:eastAsiaTheme="minorHAnsi" w:cstheme="minorBidi"/>
          <w:szCs w:val="22"/>
          <w:lang w:eastAsia="en-US"/>
        </w:rPr>
        <w:t>shall be treated</w:t>
      </w:r>
      <w:proofErr w:type="gramEnd"/>
      <w:r w:rsidRPr="00C836F2">
        <w:rPr>
          <w:rFonts w:eastAsiaTheme="minorHAnsi" w:cstheme="minorBidi"/>
          <w:szCs w:val="22"/>
          <w:lang w:eastAsia="en-US"/>
        </w:rPr>
        <w:t xml:space="preserve">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185CB2">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185CB2">
            <w:pPr>
              <w:rPr>
                <w:szCs w:val="22"/>
              </w:rPr>
            </w:pPr>
            <w:r w:rsidRPr="00C836F2">
              <w:rPr>
                <w:szCs w:val="22"/>
              </w:rPr>
              <w:t>Due date of</w:t>
            </w:r>
          </w:p>
          <w:p w14:paraId="0954FF5F" w14:textId="77777777" w:rsidR="009648A8" w:rsidRPr="00C836F2" w:rsidRDefault="009648A8" w:rsidP="00185CB2">
            <w:pPr>
              <w:rPr>
                <w:szCs w:val="22"/>
              </w:rPr>
            </w:pPr>
            <w:r w:rsidRPr="00C836F2">
              <w:rPr>
                <w:szCs w:val="22"/>
              </w:rPr>
              <w:t>payment</w:t>
            </w:r>
          </w:p>
          <w:p w14:paraId="1CD58940"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185CB2">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185CB2">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185CB2">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185CB2">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185CB2">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185CB2">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185CB2">
            <w:pPr>
              <w:rPr>
                <w:szCs w:val="22"/>
              </w:rPr>
            </w:pPr>
            <w:r w:rsidRPr="00C836F2">
              <w:rPr>
                <w:szCs w:val="22"/>
              </w:rPr>
              <w:t>NPA date</w:t>
            </w:r>
          </w:p>
        </w:tc>
      </w:tr>
      <w:tr w:rsidR="009648A8" w:rsidRPr="00C836F2" w14:paraId="5D8191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185CB2">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r:id="rId10"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185CB2">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185CB2">
            <w:pPr>
              <w:rPr>
                <w:szCs w:val="22"/>
              </w:rPr>
            </w:pPr>
            <w:r w:rsidRPr="00C836F2">
              <w:rPr>
                <w:szCs w:val="22"/>
              </w:rPr>
              <w:t>NA</w:t>
            </w:r>
          </w:p>
        </w:tc>
      </w:tr>
      <w:tr w:rsidR="009648A8" w:rsidRPr="00C836F2" w14:paraId="2C26813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1"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185CB2">
            <w:pPr>
              <w:rPr>
                <w:szCs w:val="22"/>
              </w:rPr>
            </w:pPr>
            <w:r w:rsidRPr="00C836F2">
              <w:rPr>
                <w:szCs w:val="22"/>
              </w:rPr>
              <w:t>NA</w:t>
            </w:r>
          </w:p>
        </w:tc>
      </w:tr>
      <w:tr w:rsidR="009648A8" w:rsidRPr="00C836F2" w14:paraId="64950449"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2"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185CB2">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185CB2">
            <w:pPr>
              <w:rPr>
                <w:szCs w:val="22"/>
              </w:rPr>
            </w:pPr>
            <w:r w:rsidRPr="00C836F2">
              <w:rPr>
                <w:szCs w:val="22"/>
              </w:rPr>
              <w:t>NA</w:t>
            </w:r>
          </w:p>
        </w:tc>
      </w:tr>
      <w:tr w:rsidR="009648A8" w:rsidRPr="00C836F2" w14:paraId="62F78C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185CB2">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4"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5"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185CB2">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185CB2">
            <w:pPr>
              <w:rPr>
                <w:szCs w:val="22"/>
              </w:rPr>
            </w:pPr>
            <w:r w:rsidRPr="00C836F2">
              <w:rPr>
                <w:szCs w:val="22"/>
              </w:rPr>
              <w:t>NA</w:t>
            </w:r>
          </w:p>
        </w:tc>
      </w:tr>
      <w:tr w:rsidR="009648A8" w:rsidRPr="00C836F2" w14:paraId="6E4BD5F5" w14:textId="77777777" w:rsidTr="00185CB2">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8"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185CB2">
            <w:pPr>
              <w:rPr>
                <w:szCs w:val="22"/>
              </w:rPr>
            </w:pPr>
            <w:r w:rsidRPr="00C836F2">
              <w:rPr>
                <w:szCs w:val="22"/>
              </w:rPr>
              <w:t>NA</w:t>
            </w:r>
          </w:p>
        </w:tc>
      </w:tr>
      <w:tr w:rsidR="009648A8" w:rsidRPr="00C836F2" w14:paraId="089E6911" w14:textId="77777777" w:rsidTr="00185CB2">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185CB2">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9"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1"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185CB2">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185CB2">
            <w:pPr>
              <w:rPr>
                <w:szCs w:val="22"/>
              </w:rPr>
            </w:pPr>
            <w:r w:rsidRPr="00C836F2">
              <w:rPr>
                <w:szCs w:val="22"/>
              </w:rPr>
              <w:t>NA</w:t>
            </w:r>
          </w:p>
        </w:tc>
      </w:tr>
      <w:tr w:rsidR="009648A8" w:rsidRPr="00C836F2" w14:paraId="7DB52222" w14:textId="77777777" w:rsidTr="00185CB2">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22"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4"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185CB2">
            <w:pPr>
              <w:rPr>
                <w:szCs w:val="22"/>
              </w:rPr>
            </w:pPr>
            <w:r w:rsidRPr="00C836F2">
              <w:rPr>
                <w:szCs w:val="22"/>
              </w:rPr>
              <w:t>NA</w:t>
            </w:r>
          </w:p>
        </w:tc>
      </w:tr>
      <w:tr w:rsidR="009648A8" w:rsidRPr="00C836F2" w14:paraId="7D87D837"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185CB2">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5" w:history="1">
              <w:r w:rsidRPr="00C836F2">
                <w:rPr>
                  <w:color w:val="000000" w:themeColor="text1"/>
                  <w:szCs w:val="22"/>
                  <w:u w:val="single"/>
                </w:rPr>
                <w:t>01.02.2022</w:t>
              </w:r>
            </w:hyperlink>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7"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185CB2">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185CB2">
            <w:pPr>
              <w:rPr>
                <w:szCs w:val="22"/>
              </w:rPr>
            </w:pPr>
            <w:r w:rsidRPr="00C836F2">
              <w:rPr>
                <w:szCs w:val="22"/>
              </w:rPr>
              <w:t>NA</w:t>
            </w:r>
          </w:p>
        </w:tc>
      </w:tr>
      <w:tr w:rsidR="009648A8" w:rsidRPr="00C836F2" w14:paraId="6B1E5CD1" w14:textId="77777777" w:rsidTr="00185CB2">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185CB2">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185CB2">
            <w:pPr>
              <w:rPr>
                <w:szCs w:val="22"/>
              </w:rPr>
            </w:pPr>
            <w:r w:rsidRPr="00C836F2">
              <w:rPr>
                <w:szCs w:val="22"/>
              </w:rPr>
              <w:t>NA</w:t>
            </w:r>
          </w:p>
        </w:tc>
      </w:tr>
      <w:tr w:rsidR="009648A8" w:rsidRPr="00C836F2" w14:paraId="2333597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185CB2">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185CB2">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185CB2">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185CB2">
            <w:pPr>
              <w:rPr>
                <w:szCs w:val="22"/>
              </w:rPr>
            </w:pPr>
            <w:r w:rsidRPr="00C836F2">
              <w:rPr>
                <w:szCs w:val="22"/>
              </w:rPr>
              <w:t>NA</w:t>
            </w:r>
          </w:p>
        </w:tc>
      </w:tr>
      <w:tr w:rsidR="009648A8" w:rsidRPr="00C836F2" w14:paraId="2E44D292" w14:textId="77777777" w:rsidTr="00185CB2">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185CB2">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185CB2">
            <w:pPr>
              <w:rPr>
                <w:szCs w:val="22"/>
              </w:rPr>
            </w:pPr>
            <w:r w:rsidRPr="00C836F2">
              <w:rPr>
                <w:szCs w:val="22"/>
              </w:rPr>
              <w:t>02.05.2022</w:t>
            </w:r>
          </w:p>
        </w:tc>
      </w:tr>
      <w:tr w:rsidR="009648A8" w:rsidRPr="00C836F2" w14:paraId="1732E0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185CB2">
            <w:pPr>
              <w:rPr>
                <w:color w:val="000000" w:themeColor="text1"/>
                <w:szCs w:val="22"/>
              </w:rPr>
            </w:pPr>
            <w:r w:rsidRPr="00C836F2">
              <w:rPr>
                <w:color w:val="000000" w:themeColor="text1"/>
                <w:szCs w:val="22"/>
              </w:rPr>
              <w:t>Fully Paid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185CB2">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185CB2">
            <w:pPr>
              <w:rPr>
                <w:szCs w:val="22"/>
              </w:rPr>
            </w:pPr>
            <w:r w:rsidRPr="00C836F2">
              <w:rPr>
                <w:szCs w:val="22"/>
              </w:rPr>
              <w:t>02.05.2022</w:t>
            </w:r>
          </w:p>
        </w:tc>
      </w:tr>
      <w:tr w:rsidR="009648A8" w:rsidRPr="00C836F2" w14:paraId="09260D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185CB2">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185CB2">
            <w:pPr>
              <w:rPr>
                <w:szCs w:val="22"/>
              </w:rPr>
            </w:pPr>
            <w:r w:rsidRPr="00C836F2">
              <w:rPr>
                <w:szCs w:val="22"/>
              </w:rPr>
              <w:t>02.05.2022</w:t>
            </w:r>
          </w:p>
        </w:tc>
      </w:tr>
      <w:tr w:rsidR="009648A8" w:rsidRPr="00C836F2" w14:paraId="53C49A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185CB2">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185CB2">
            <w:pPr>
              <w:rPr>
                <w:szCs w:val="22"/>
              </w:rPr>
            </w:pPr>
            <w:r w:rsidRPr="00C836F2">
              <w:rPr>
                <w:szCs w:val="22"/>
              </w:rPr>
              <w:t>02.05.2022</w:t>
            </w:r>
          </w:p>
        </w:tc>
      </w:tr>
      <w:tr w:rsidR="009648A8" w:rsidRPr="00C836F2" w14:paraId="36BF2E66" w14:textId="77777777" w:rsidTr="00185CB2">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4"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185CB2">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185CB2">
            <w:pPr>
              <w:rPr>
                <w:szCs w:val="22"/>
              </w:rPr>
            </w:pPr>
            <w:r w:rsidRPr="00C836F2">
              <w:rPr>
                <w:szCs w:val="22"/>
              </w:rPr>
              <w:t>02.05.2022</w:t>
            </w:r>
          </w:p>
        </w:tc>
      </w:tr>
      <w:tr w:rsidR="009648A8" w:rsidRPr="00C836F2" w14:paraId="148A8BC0"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5"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6"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185CB2">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185CB2">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w:t>
      </w:r>
      <w:proofErr w:type="gramStart"/>
      <w:r w:rsidRPr="00C836F2">
        <w:rPr>
          <w:szCs w:val="22"/>
        </w:rPr>
        <w:t>aforesaid</w:t>
      </w:r>
      <w:proofErr w:type="gramEnd"/>
      <w:r w:rsidRPr="00C836F2">
        <w:rPr>
          <w:szCs w:val="22"/>
        </w:rPr>
        <w:t xml:space="preserve">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w:t>
      </w:r>
      <w:proofErr w:type="gramStart"/>
      <w:r w:rsidRPr="00C5781A">
        <w:rPr>
          <w:rFonts w:ascii="Zurich Blk BT" w:hAnsi="Zurich Blk BT" w:cs="Zurich Blk BT"/>
          <w:szCs w:val="22"/>
        </w:rPr>
        <w:t>be executed</w:t>
      </w:r>
      <w:proofErr w:type="gramEnd"/>
      <w:r w:rsidRPr="00C5781A">
        <w:rPr>
          <w:rFonts w:ascii="Zurich Blk BT" w:hAnsi="Zurich Blk BT" w:cs="Zurich Blk BT"/>
          <w:szCs w:val="22"/>
        </w:rPr>
        <w:t xml:space="preserve">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7"/>
      <w:headerReference w:type="default" r:id="rId48"/>
      <w:footerReference w:type="even" r:id="rId49"/>
      <w:footerReference w:type="default" r:id="rId50"/>
      <w:footerReference w:type="first" r:id="rId51"/>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89F96" w14:textId="77777777" w:rsidR="007B3AB2" w:rsidRDefault="007B3AB2">
      <w:r>
        <w:separator/>
      </w:r>
    </w:p>
  </w:endnote>
  <w:endnote w:type="continuationSeparator" w:id="0">
    <w:p w14:paraId="459CD0C7" w14:textId="77777777" w:rsidR="007B3AB2" w:rsidRDefault="007B3AB2">
      <w:r>
        <w:continuationSeparator/>
      </w:r>
    </w:p>
  </w:endnote>
  <w:endnote w:type="continuationNotice" w:id="1">
    <w:p w14:paraId="6BCFA146" w14:textId="77777777" w:rsidR="007B3AB2" w:rsidRDefault="007B3A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867B7F" w:rsidRDefault="00867B7F">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867B7F" w:rsidRPr="00044CBB" w:rsidRDefault="00867B7F" w:rsidP="00044CBB">
    <w:pPr>
      <w:pStyle w:val="Header"/>
    </w:pPr>
  </w:p>
  <w:p w14:paraId="53BB9F6B" w14:textId="77777777" w:rsidR="00867B7F" w:rsidRDefault="00867B7F" w:rsidP="00044CBB"/>
  <w:p w14:paraId="5FDFB0CC" w14:textId="77777777" w:rsidR="00867B7F" w:rsidRDefault="00867B7F"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867B7F" w:rsidRDefault="00867B7F"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14:paraId="23C81594" w14:textId="77777777" w:rsidTr="00F42908">
      <w:trPr>
        <w:trHeight w:val="707"/>
      </w:trPr>
      <w:tc>
        <w:tcPr>
          <w:tcW w:w="2803" w:type="dxa"/>
          <w:vAlign w:val="bottom"/>
        </w:tcPr>
        <w:p w14:paraId="28698D14" w14:textId="77777777" w:rsidR="00867B7F" w:rsidRPr="00D12F38" w:rsidRDefault="00867B7F"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867B7F" w:rsidRPr="00D12F38" w:rsidRDefault="00867B7F"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867B7F" w:rsidRPr="00A604ED" w:rsidRDefault="00867B7F"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867B7F" w:rsidRDefault="00867B7F">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0079C" w14:textId="77777777" w:rsidR="007B3AB2" w:rsidRDefault="007B3AB2">
      <w:r>
        <w:separator/>
      </w:r>
    </w:p>
  </w:footnote>
  <w:footnote w:type="continuationSeparator" w:id="0">
    <w:p w14:paraId="29205967" w14:textId="77777777" w:rsidR="007B3AB2" w:rsidRDefault="007B3AB2">
      <w:r>
        <w:continuationSeparator/>
      </w:r>
    </w:p>
  </w:footnote>
  <w:footnote w:type="continuationNotice" w:id="1">
    <w:p w14:paraId="3776DC5E" w14:textId="77777777" w:rsidR="007B3AB2" w:rsidRDefault="007B3AB2">
      <w:pPr>
        <w:spacing w:line="240" w:lineRule="auto"/>
      </w:pPr>
    </w:p>
  </w:footnote>
  <w:footnote w:id="2">
    <w:p w14:paraId="79F2187D" w14:textId="4A88BFF1" w:rsidR="00867B7F" w:rsidRPr="00A604ED" w:rsidRDefault="00867B7F" w:rsidP="00A604ED">
      <w:pPr>
        <w:pStyle w:val="FootnoteText"/>
      </w:pPr>
      <w:r>
        <w:rPr>
          <w:rStyle w:val="FootnoteReference"/>
        </w:rPr>
        <w:footnoteRef/>
      </w:r>
      <w:r>
        <w:t xml:space="preserve"> </w:t>
      </w:r>
      <w:r w:rsidRPr="00A604ED">
        <w:rPr>
          <w:rFonts w:ascii="Zurich Blk BT" w:hAnsi="Zurich Blk BT"/>
        </w:rPr>
        <w:t>Internal Note</w:t>
      </w:r>
      <w:r w:rsidRPr="00A604ED">
        <w:t xml:space="preserve">: Modification </w:t>
      </w:r>
      <w:proofErr w:type="gramStart"/>
      <w:r w:rsidRPr="00A604ED">
        <w:t>can be carried out,</w:t>
      </w:r>
      <w:proofErr w:type="gramEnd"/>
      <w:r w:rsidRPr="00A604ED">
        <w:t xml:space="preserve"> in consultation with CRMG, to increase the monetary threshold mentioned in the cross default clause.</w:t>
      </w:r>
    </w:p>
  </w:footnote>
  <w:footnote w:id="3">
    <w:p w14:paraId="7BDED930" w14:textId="26078021" w:rsidR="00867B7F" w:rsidRDefault="00867B7F">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xml:space="preserve">: Modification can be carried out, in consultation with CRMG, to delete default by </w:t>
      </w:r>
      <w:proofErr w:type="gramStart"/>
      <w:r w:rsidRPr="00A604ED">
        <w:t>group company</w:t>
      </w:r>
      <w:proofErr w:type="gramEnd"/>
      <w:r w:rsidRPr="00A604ED">
        <w:t xml:space="preserve"> and/or associate company from the scope of the cross default clause</w:t>
      </w:r>
      <w:r w:rsidRPr="00FC5884">
        <w:t>.</w:t>
      </w:r>
    </w:p>
  </w:footnote>
  <w:footnote w:id="4">
    <w:p w14:paraId="70C97520" w14:textId="4775FB70" w:rsidR="00867B7F" w:rsidRDefault="00867B7F" w:rsidP="00AF4583">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w:t>
      </w:r>
      <w:r w:rsidRPr="001F38A6">
        <w:t>accordingly.</w:t>
      </w:r>
    </w:p>
  </w:footnote>
  <w:footnote w:id="5">
    <w:p w14:paraId="1A762D2A" w14:textId="77777777" w:rsidR="009648A8" w:rsidRDefault="009648A8" w:rsidP="009648A8">
      <w:pPr>
        <w:pStyle w:val="FootnoteText"/>
      </w:pPr>
      <w:r>
        <w:rPr>
          <w:rStyle w:val="FootnoteReference"/>
        </w:rPr>
        <w:footnoteRef/>
      </w:r>
      <w:r>
        <w:t xml:space="preserve"> Delete if not applicable</w:t>
      </w:r>
    </w:p>
  </w:footnote>
  <w:footnote w:id="6">
    <w:p w14:paraId="42AF5483" w14:textId="77777777" w:rsidR="009648A8" w:rsidRDefault="009648A8" w:rsidP="009648A8">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867B7F" w:rsidRDefault="00867B7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867B7F" w:rsidRDefault="00867B7F">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5CD1"/>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22D8"/>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2EFB"/>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5F3D"/>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20"/>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1880"/>
    <w:rsid w:val="007A2623"/>
    <w:rsid w:val="007A2B20"/>
    <w:rsid w:val="007A4433"/>
    <w:rsid w:val="007A7F5B"/>
    <w:rsid w:val="007B0852"/>
    <w:rsid w:val="007B2DCC"/>
    <w:rsid w:val="007B3AB2"/>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5FAD"/>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155"/>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3E65"/>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6EC"/>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3B61"/>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42022" TargetMode="External"/><Relationship Id="rId21" Type="http://schemas.openxmlformats.org/officeDocument/2006/relationships/hyperlink" Target="tel:03032022" TargetMode="External"/><Relationship Id="rId34" Type="http://schemas.openxmlformats.org/officeDocument/2006/relationships/hyperlink" Target="tel:01022022" TargetMode="External"/><Relationship Id="rId42" Type="http://schemas.openxmlformats.org/officeDocument/2006/relationships/hyperlink" Target="tel:01062022"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customXml" Target="../customXml/item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22022" TargetMode="External"/><Relationship Id="rId24" Type="http://schemas.openxmlformats.org/officeDocument/2006/relationships/hyperlink" Target="tel:1032022" TargetMode="External"/><Relationship Id="rId32" Type="http://schemas.openxmlformats.org/officeDocument/2006/relationships/hyperlink" Target="tel:01022022" TargetMode="External"/><Relationship Id="rId37" Type="http://schemas.openxmlformats.org/officeDocument/2006/relationships/hyperlink" Target="tel:01062022" TargetMode="External"/><Relationship Id="rId40" Type="http://schemas.openxmlformats.org/officeDocument/2006/relationships/hyperlink" Target="tel:01072022" TargetMode="External"/><Relationship Id="rId45" Type="http://schemas.openxmlformats.org/officeDocument/2006/relationships/hyperlink" Target="tel:01092022"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tel:01012022" TargetMode="Externa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9202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42022" TargetMode="External"/><Relationship Id="rId30" Type="http://schemas.openxmlformats.org/officeDocument/2006/relationships/hyperlink" Target="tel:01032022" TargetMode="External"/><Relationship Id="rId35" Type="http://schemas.openxmlformats.org/officeDocument/2006/relationships/hyperlink" Target="tel:010522" TargetMode="External"/><Relationship Id="rId43" Type="http://schemas.openxmlformats.org/officeDocument/2006/relationships/hyperlink" Target="tel:01082022" TargetMode="External"/><Relationship Id="rId48" Type="http://schemas.openxmlformats.org/officeDocument/2006/relationships/header" Target="header2.xml"/><Relationship Id="rId56" Type="http://schemas.openxmlformats.org/officeDocument/2006/relationships/customXml" Target="../customXml/item6.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522" TargetMode="External"/><Relationship Id="rId38" Type="http://schemas.openxmlformats.org/officeDocument/2006/relationships/hyperlink" Target="tel:01032022" TargetMode="External"/><Relationship Id="rId46" Type="http://schemas.openxmlformats.org/officeDocument/2006/relationships/hyperlink" Target="tel:01102022" TargetMode="External"/><Relationship Id="rId20" Type="http://schemas.openxmlformats.org/officeDocument/2006/relationships/hyperlink" Target="tel:01032022" TargetMode="External"/><Relationship Id="rId41" Type="http://schemas.openxmlformats.org/officeDocument/2006/relationships/hyperlink" Target="tel:01052022" TargetMode="External"/><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22022"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3DA867-525F-4E8D-AA59-479E03857794}">
  <ds:schemaRefs>
    <ds:schemaRef ds:uri="http://schemas.openxmlformats.org/officeDocument/2006/bibliography"/>
  </ds:schemaRefs>
</ds:datastoreItem>
</file>

<file path=customXml/itemProps2.xml><?xml version="1.0" encoding="utf-8"?>
<ds:datastoreItem xmlns:ds="http://schemas.openxmlformats.org/officeDocument/2006/customXml" ds:itemID="{1984820E-85F5-4DD6-8F1F-6444D09BE3B4}">
  <ds:schemaRefs>
    <ds:schemaRef ds:uri="http://schemas.openxmlformats.org/officeDocument/2006/bibliography"/>
  </ds:schemaRefs>
</ds:datastoreItem>
</file>

<file path=customXml/itemProps3.xml><?xml version="1.0" encoding="utf-8"?>
<ds:datastoreItem xmlns:ds="http://schemas.openxmlformats.org/officeDocument/2006/customXml" ds:itemID="{D35C90A6-51A6-4E87-A239-CA565C47349B}">
  <ds:schemaRefs>
    <ds:schemaRef ds:uri="http://schemas.openxmlformats.org/officeDocument/2006/bibliography"/>
  </ds:schemaRefs>
</ds:datastoreItem>
</file>

<file path=customXml/itemProps4.xml><?xml version="1.0" encoding="utf-8"?>
<ds:datastoreItem xmlns:ds="http://schemas.openxmlformats.org/officeDocument/2006/customXml" ds:itemID="{53FAFD1A-4562-4963-8DAF-EEDA1783C86C}"/>
</file>

<file path=customXml/itemProps5.xml><?xml version="1.0" encoding="utf-8"?>
<ds:datastoreItem xmlns:ds="http://schemas.openxmlformats.org/officeDocument/2006/customXml" ds:itemID="{70FD3D09-CFDB-4108-A93D-6B55526FAA11}"/>
</file>

<file path=customXml/itemProps6.xml><?xml version="1.0" encoding="utf-8"?>
<ds:datastoreItem xmlns:ds="http://schemas.openxmlformats.org/officeDocument/2006/customXml" ds:itemID="{F160B92D-1C55-466B-A584-999C9FA5725C}"/>
</file>

<file path=docProps/app.xml><?xml version="1.0" encoding="utf-8"?>
<Properties xmlns="http://schemas.openxmlformats.org/officeDocument/2006/extended-properties" xmlns:vt="http://schemas.openxmlformats.org/officeDocument/2006/docPropsVTypes">
  <Template>Normal</Template>
  <TotalTime>17</TotalTime>
  <Pages>39</Pages>
  <Words>12182</Words>
  <Characters>69443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Snehil .     /CLGE/IBANK/KOLKATA</cp:lastModifiedBy>
  <cp:revision>13</cp:revision>
  <cp:lastPrinted>2017-04-26T04:28:00Z</cp:lastPrinted>
  <dcterms:created xsi:type="dcterms:W3CDTF">2023-03-14T12:16:00Z</dcterms:created>
  <dcterms:modified xsi:type="dcterms:W3CDTF">2023-03-14T18:15:00Z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