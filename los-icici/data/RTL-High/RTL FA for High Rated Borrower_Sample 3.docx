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ICICI Bank Tower, Near Chakli</w:t>
      </w:r>
      <w:r w:rsidRPr="00C5781A">
        <w:rPr>
          <w:color w:val="000000"/>
          <w:lang w:val="en-US"/>
        </w:rPr>
        <w:t xml:space="preserve"> Circle, </w:t>
      </w:r>
      <w:r w:rsidRPr="00C5781A">
        <w:rPr>
          <w:snapToGrid w:val="0"/>
          <w:color w:val="000000"/>
          <w:szCs w:val="22"/>
          <w:lang w:val="en-US"/>
        </w:rPr>
        <w:t xml:space="preserve">Old Padra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and its corporate office at ICICI Bank Towers, Bandra Kurla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4257DEFE"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40127DD5"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00D278FF" w:rsidRPr="00C5781A">
        <w:rPr>
          <w:snapToGrid w:val="0"/>
          <w:color w:val="000000"/>
          <w:szCs w:val="22"/>
          <w:lang w:val="en-US"/>
        </w:rPr>
        <w:t>an</w:t>
      </w:r>
      <w:proofErr w:type="gramEnd"/>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00C31A34" w:rsidRPr="00C5781A">
        <w:rPr>
          <w:snapToGrid w:val="0"/>
          <w:color w:val="000000"/>
          <w:szCs w:val="22"/>
          <w:lang w:val="en-US"/>
        </w:rPr>
        <w:t>an</w:t>
      </w:r>
      <w:proofErr w:type="gramEnd"/>
      <w:r w:rsidR="00C31A34" w:rsidRPr="00C5781A">
        <w:rPr>
          <w:snapToGrid w:val="0"/>
          <w:color w:val="000000"/>
          <w:szCs w:val="22"/>
          <w:lang w:val="en-US"/>
        </w:rPr>
        <w:t xml:space="preserve">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(i)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 xml:space="preserve">(i)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207219C4"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54532F52"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(i)</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(i)</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proofErr w:type="gramStart"/>
      <w:r w:rsidR="007611B6" w:rsidRPr="00C5781A">
        <w:rPr>
          <w:color w:val="000000"/>
          <w:szCs w:val="22"/>
          <w:lang w:val="en-US"/>
        </w:rPr>
        <w:t>is</w:t>
      </w:r>
      <w:proofErr w:type="gramEnd"/>
      <w:r w:rsidR="007611B6" w:rsidRPr="00C5781A">
        <w:rPr>
          <w:color w:val="000000"/>
          <w:szCs w:val="22"/>
          <w:lang w:val="en-US"/>
        </w:rPr>
        <w:t xml:space="preserve">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wilful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identified as wil</w:t>
      </w:r>
      <w:r w:rsidRPr="00C5781A">
        <w:rPr>
          <w:color w:val="000000"/>
          <w:szCs w:val="22"/>
          <w:lang w:val="en-US"/>
        </w:rPr>
        <w:t>ful defaulter. In the event the person s</w:t>
      </w:r>
      <w:r w:rsidR="00A26588">
        <w:rPr>
          <w:color w:val="000000"/>
          <w:szCs w:val="22"/>
          <w:lang w:val="en-US"/>
        </w:rPr>
        <w:t>o inducted is found to be a wil</w:t>
      </w:r>
      <w:r w:rsidRPr="00C5781A">
        <w:rPr>
          <w:color w:val="000000"/>
          <w:szCs w:val="22"/>
          <w:lang w:val="en-US"/>
        </w:rPr>
        <w:t>ful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 xml:space="preserve">(i)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1F9EE6AF"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(i</w:t>
      </w:r>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r w:rsidR="00457494" w:rsidRPr="003E6FAD">
        <w:rPr>
          <w:i/>
          <w:color w:val="000000"/>
          <w:szCs w:val="22"/>
        </w:rPr>
        <w:t>pari passu</w:t>
      </w:r>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FD147FE" w14:textId="747A8208" w:rsidR="0089766A" w:rsidRPr="00981939" w:rsidRDefault="0089766A" w:rsidP="0098193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w:t>
      </w:r>
      <w:r w:rsidRPr="00C5781A">
        <w:rPr>
          <w:lang w:val="en-US" w:eastAsia="ar-SA"/>
        </w:rPr>
        <w:lastRenderedPageBreak/>
        <w:t>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xml:space="preserve">: (i)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r w:rsidR="00872D9F" w:rsidRPr="00BE181F">
        <w:rPr>
          <w:szCs w:val="22"/>
        </w:rPr>
        <w:t>i</w:t>
      </w:r>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(whether voluntarily or involuntarily) sell, transfer, grant lease or otherwise dispose of</w:t>
      </w:r>
      <w:r w:rsidR="001E15FA">
        <w:rPr>
          <w:szCs w:val="22"/>
        </w:rPr>
        <w:t>f</w:t>
      </w:r>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473A2A12"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r w:rsidR="00981939">
        <w:rPr>
          <w:szCs w:val="22"/>
        </w:rPr>
        <w:t xml:space="preserve"> as may be mutually agreed between the Parties</w:t>
      </w:r>
      <w:r w:rsidRPr="00C5781A">
        <w:rPr>
          <w:szCs w:val="22"/>
        </w:rPr>
        <w: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68F28354"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and t</w:t>
      </w:r>
      <w:r w:rsidR="00981939">
        <w:rPr>
          <w:color w:val="000000"/>
          <w:szCs w:val="22"/>
        </w:rPr>
        <w:t>he same is not remedied within 6</w:t>
      </w:r>
      <w:r w:rsidR="00140A23" w:rsidRPr="00BA188B">
        <w:rPr>
          <w:color w:val="000000"/>
          <w:szCs w:val="22"/>
        </w:rPr>
        <w:t>0 (</w:t>
      </w:r>
      <w:r w:rsidR="00981939">
        <w:rPr>
          <w:color w:val="000000"/>
          <w:szCs w:val="22"/>
        </w:rPr>
        <w:t>sixty</w:t>
      </w:r>
      <w:r w:rsidR="00140A23" w:rsidRPr="00BA188B">
        <w:rPr>
          <w:color w:val="000000"/>
          <w:szCs w:val="22"/>
        </w:rPr>
        <w:t xml:space="preserve">)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taken any action for its reorganisation,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distraint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2F1D1D80"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981939">
        <w:rPr>
          <w:lang w:val="en-US"/>
        </w:rPr>
        <w:t>filed</w:t>
      </w:r>
      <w:r w:rsidR="001075D9">
        <w:rPr>
          <w:lang w:val="en-US"/>
        </w:rPr>
        <w:t xml:space="preserve">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lastRenderedPageBreak/>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0B0173D2"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lastRenderedPageBreak/>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shall not cancel the Facility or any part thereof without the approval of ICICI </w:t>
      </w:r>
      <w:r w:rsidRPr="00C5781A">
        <w:rPr>
          <w:color w:val="000000"/>
          <w:szCs w:val="22"/>
        </w:rPr>
        <w:lastRenderedPageBreak/>
        <w:t>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w:t>
      </w:r>
      <w:r w:rsidR="00507671" w:rsidRPr="00C5781A">
        <w:lastRenderedPageBreak/>
        <w:t>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lent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privity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 xml:space="preserve">ccessors/transferees/novatees/participants,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FC585E" w:rsidRPr="00C5781A" w14:paraId="774F5554" w14:textId="77777777" w:rsidTr="00F554BA">
        <w:trPr>
          <w:trHeight w:val="827"/>
        </w:trPr>
        <w:tc>
          <w:tcPr>
            <w:tcW w:w="2059" w:type="dxa"/>
            <w:shd w:val="clear" w:color="auto" w:fill="D9D9D9"/>
            <w:vAlign w:val="center"/>
          </w:tcPr>
          <w:p w14:paraId="1B36D8E4" w14:textId="77777777" w:rsidR="00FC585E" w:rsidRPr="00C5781A" w:rsidRDefault="00FC585E" w:rsidP="00F554BA">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14:paraId="222B6F08" w14:textId="77777777" w:rsidR="00FC585E" w:rsidRPr="00C5781A" w:rsidRDefault="00FC585E" w:rsidP="00F554BA">
            <w:r>
              <w:t>February 9, 2023</w:t>
            </w:r>
          </w:p>
        </w:tc>
      </w:tr>
      <w:tr w:rsidR="00FC585E" w:rsidRPr="00C5781A" w14:paraId="4187A604" w14:textId="77777777" w:rsidTr="00F554BA">
        <w:trPr>
          <w:trHeight w:val="800"/>
        </w:trPr>
        <w:tc>
          <w:tcPr>
            <w:tcW w:w="2059" w:type="dxa"/>
            <w:shd w:val="clear" w:color="auto" w:fill="D9D9D9"/>
            <w:vAlign w:val="center"/>
          </w:tcPr>
          <w:p w14:paraId="39896609" w14:textId="77777777" w:rsidR="00FC585E" w:rsidRPr="00C5781A" w:rsidRDefault="00FC585E" w:rsidP="00F554BA">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671C3E1C" w14:textId="77777777" w:rsidR="00FC585E" w:rsidRPr="00C5781A" w:rsidRDefault="00FC585E" w:rsidP="00F554BA">
            <w:r>
              <w:t>Durgapur, West Bengal</w:t>
            </w:r>
          </w:p>
        </w:tc>
      </w:tr>
      <w:tr w:rsidR="00FC585E" w:rsidRPr="00C5781A" w14:paraId="74F613CB" w14:textId="77777777" w:rsidTr="00F554BA">
        <w:trPr>
          <w:trHeight w:val="2122"/>
        </w:trPr>
        <w:tc>
          <w:tcPr>
            <w:tcW w:w="2059" w:type="dxa"/>
            <w:shd w:val="clear" w:color="auto" w:fill="D9D9D9"/>
            <w:vAlign w:val="center"/>
          </w:tcPr>
          <w:p w14:paraId="0BF8CC3C" w14:textId="77777777" w:rsidR="00FC585E" w:rsidRPr="00C5781A" w:rsidRDefault="00FC585E" w:rsidP="00F554BA">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14:paraId="62BFD909" w14:textId="77777777" w:rsidR="00FC585E" w:rsidRPr="00C5781A" w:rsidRDefault="00FC585E" w:rsidP="00F554BA">
            <w:r>
              <w:t>Jeevan Jyoti Limited</w:t>
            </w:r>
            <w:r w:rsidRPr="00C5781A">
              <w:t xml:space="preserve">, a company within the meaning of the Companies Act, 2013 and having its registered office at </w:t>
            </w:r>
            <w:r>
              <w:t>Kalighat, Kolkata – 20 (“</w:t>
            </w:r>
            <w:r w:rsidRPr="003E6FAD">
              <w:rPr>
                <w:rFonts w:ascii="Zurich Blk BT" w:hAnsi="Zurich Blk BT"/>
              </w:rPr>
              <w:t>Borr</w:t>
            </w:r>
            <w:bookmarkStart w:id="11" w:name="_GoBack"/>
            <w:bookmarkEnd w:id="11"/>
            <w:r w:rsidRPr="003E6FAD">
              <w:rPr>
                <w:rFonts w:ascii="Zurich Blk BT" w:hAnsi="Zurich Blk BT"/>
              </w:rPr>
              <w:t>ower</w:t>
            </w:r>
            <w:r>
              <w:t>”)</w:t>
            </w:r>
          </w:p>
        </w:tc>
      </w:tr>
      <w:tr w:rsidR="00FC585E" w:rsidRPr="00C5781A" w14:paraId="17076CBD" w14:textId="77777777" w:rsidTr="00F554BA">
        <w:trPr>
          <w:trHeight w:val="1475"/>
        </w:trPr>
        <w:tc>
          <w:tcPr>
            <w:tcW w:w="2059" w:type="dxa"/>
            <w:shd w:val="clear" w:color="auto" w:fill="D9D9D9"/>
            <w:vAlign w:val="center"/>
          </w:tcPr>
          <w:p w14:paraId="1F6257AC" w14:textId="77777777" w:rsidR="00FC585E" w:rsidRPr="00C5781A" w:rsidRDefault="00FC585E" w:rsidP="00F554BA">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1ACA1DF4" w14:textId="77777777" w:rsidR="00FC585E" w:rsidRPr="00C5781A" w:rsidRDefault="00FC585E" w:rsidP="00F554BA">
            <w:r w:rsidRPr="00C5781A">
              <w:t xml:space="preserve">Attention: </w:t>
            </w:r>
            <w:r>
              <w:t>Mr. Harsh Bajoria</w:t>
            </w:r>
          </w:p>
          <w:p w14:paraId="56EBE385" w14:textId="77777777" w:rsidR="00FC585E" w:rsidRPr="00C5781A" w:rsidRDefault="00FC585E" w:rsidP="00F554BA">
            <w:r w:rsidRPr="00C5781A">
              <w:t xml:space="preserve">Address: </w:t>
            </w:r>
            <w:r>
              <w:t>ICICI Bank, Gurusaday Road, Kolkata</w:t>
            </w:r>
          </w:p>
          <w:p w14:paraId="328442E7" w14:textId="77777777" w:rsidR="00FC585E" w:rsidRPr="00C5781A" w:rsidRDefault="00FC585E" w:rsidP="00F554BA">
            <w:r w:rsidRPr="00C5781A">
              <w:t xml:space="preserve">Email </w:t>
            </w:r>
            <w:r>
              <w:t>ID</w:t>
            </w:r>
            <w:r w:rsidRPr="00C5781A">
              <w:t xml:space="preserve">: </w:t>
            </w:r>
            <w:r>
              <w:t>harsh.bajoria@icicibank.com</w:t>
            </w:r>
          </w:p>
        </w:tc>
      </w:tr>
      <w:tr w:rsidR="00FC585E" w:rsidRPr="00C5781A" w14:paraId="47E33AE0" w14:textId="77777777" w:rsidTr="00F554BA">
        <w:trPr>
          <w:trHeight w:val="1823"/>
        </w:trPr>
        <w:tc>
          <w:tcPr>
            <w:tcW w:w="2059" w:type="dxa"/>
            <w:shd w:val="clear" w:color="auto" w:fill="D9D9D9"/>
            <w:vAlign w:val="center"/>
          </w:tcPr>
          <w:p w14:paraId="12E359D1" w14:textId="77777777" w:rsidR="00FC585E" w:rsidRPr="00C5781A" w:rsidRDefault="00FC585E" w:rsidP="00F554BA">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36F96185" w14:textId="77777777" w:rsidR="00FC585E" w:rsidRPr="00C5781A" w:rsidRDefault="00FC585E" w:rsidP="00F554BA">
            <w:r w:rsidRPr="00C5781A">
              <w:t xml:space="preserve">Attention: </w:t>
            </w:r>
            <w:r>
              <w:t>Mr. Harsh Bajoria</w:t>
            </w:r>
          </w:p>
          <w:p w14:paraId="181F06CE" w14:textId="77777777" w:rsidR="00FC585E" w:rsidRPr="00C5781A" w:rsidRDefault="00FC585E" w:rsidP="00F554BA">
            <w:r w:rsidRPr="00C5781A">
              <w:t xml:space="preserve">Address: </w:t>
            </w:r>
            <w:r>
              <w:t>ICICI Bank, Gurusaday Road, Kolkata</w:t>
            </w:r>
          </w:p>
          <w:p w14:paraId="7954DE5B" w14:textId="77777777" w:rsidR="00FC585E" w:rsidRPr="00C5781A" w:rsidRDefault="00FC585E" w:rsidP="00F554BA">
            <w:r w:rsidRPr="00C5781A">
              <w:t xml:space="preserve">Email </w:t>
            </w:r>
            <w:r>
              <w:t>ID</w:t>
            </w:r>
            <w:r w:rsidRPr="00C5781A">
              <w:t xml:space="preserve">: </w:t>
            </w:r>
            <w:r>
              <w:t>harsh.bajoria@icicibank.com</w:t>
            </w:r>
          </w:p>
        </w:tc>
      </w:tr>
      <w:tr w:rsidR="00FC585E" w:rsidRPr="00C5781A" w14:paraId="39997925" w14:textId="77777777" w:rsidTr="00F554BA">
        <w:trPr>
          <w:trHeight w:val="1808"/>
        </w:trPr>
        <w:tc>
          <w:tcPr>
            <w:tcW w:w="2059" w:type="dxa"/>
            <w:shd w:val="clear" w:color="auto" w:fill="D9D9D9"/>
            <w:vAlign w:val="center"/>
          </w:tcPr>
          <w:p w14:paraId="735679EA" w14:textId="77777777" w:rsidR="00FC585E" w:rsidRPr="00C5781A" w:rsidRDefault="00FC585E" w:rsidP="00F554BA">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578FFE57" w14:textId="77777777" w:rsidR="00FC585E" w:rsidRPr="00C5781A" w:rsidRDefault="00FC585E" w:rsidP="00F554BA">
            <w:r w:rsidRPr="00C5781A">
              <w:t xml:space="preserve">Attention: </w:t>
            </w:r>
            <w:r>
              <w:t>Mr. Prakash Shah</w:t>
            </w:r>
          </w:p>
          <w:p w14:paraId="4A1D4505" w14:textId="77777777" w:rsidR="00FC585E" w:rsidRPr="00C5781A" w:rsidRDefault="00FC585E" w:rsidP="00F554BA">
            <w:r w:rsidRPr="00C5781A">
              <w:t xml:space="preserve">Address: </w:t>
            </w:r>
            <w:r>
              <w:t>Kalighat, Kolkata</w:t>
            </w:r>
          </w:p>
          <w:p w14:paraId="5FED9C7E" w14:textId="77777777" w:rsidR="00FC585E" w:rsidRPr="00C5781A" w:rsidRDefault="00FC585E" w:rsidP="00F554BA">
            <w:r w:rsidRPr="00C5781A">
              <w:t xml:space="preserve">Email </w:t>
            </w:r>
            <w:r>
              <w:t>ID</w:t>
            </w:r>
            <w:r w:rsidRPr="00C5781A">
              <w:t xml:space="preserve">: </w:t>
            </w:r>
            <w:r>
              <w:t>prakash.s@jeevanjyoti.com</w:t>
            </w:r>
          </w:p>
        </w:tc>
      </w:tr>
      <w:tr w:rsidR="00FC585E" w:rsidRPr="00C5781A" w14:paraId="6866ED5E" w14:textId="77777777" w:rsidTr="00F554BA">
        <w:trPr>
          <w:trHeight w:val="911"/>
        </w:trPr>
        <w:tc>
          <w:tcPr>
            <w:tcW w:w="2059" w:type="dxa"/>
            <w:shd w:val="clear" w:color="auto" w:fill="D9D9D9"/>
            <w:vAlign w:val="center"/>
          </w:tcPr>
          <w:p w14:paraId="4FC96572" w14:textId="77777777" w:rsidR="00FC585E" w:rsidRPr="00C5781A" w:rsidRDefault="00FC585E" w:rsidP="00F554BA">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7C459A8E" w14:textId="77777777" w:rsidR="00FC585E" w:rsidRPr="00C5781A" w:rsidRDefault="00FC585E" w:rsidP="00F554BA">
            <w:r w:rsidRPr="00C5781A">
              <w:t xml:space="preserve">The CAL dated </w:t>
            </w:r>
            <w:r>
              <w:t>10th</w:t>
            </w:r>
            <w:r w:rsidRPr="00C5781A">
              <w:t xml:space="preserve"> day of </w:t>
            </w:r>
            <w:r>
              <w:t>January</w:t>
            </w:r>
            <w:r w:rsidRPr="00C5781A">
              <w:t>, 20</w:t>
            </w:r>
            <w:r>
              <w:t>23, with reference no. CAL1122646483</w:t>
            </w:r>
            <w:r w:rsidRPr="00C5781A">
              <w:t xml:space="preserve"> issued by ICICI Bank to the Borrower.</w:t>
            </w:r>
          </w:p>
          <w:p w14:paraId="1547391E" w14:textId="77777777" w:rsidR="00FC585E" w:rsidRPr="00C5781A" w:rsidRDefault="00FC585E" w:rsidP="00F554BA"/>
        </w:tc>
      </w:tr>
      <w:tr w:rsidR="00FC585E" w:rsidRPr="00C5781A" w14:paraId="71B22197" w14:textId="77777777" w:rsidTr="00F554BA">
        <w:trPr>
          <w:trHeight w:val="1226"/>
        </w:trPr>
        <w:tc>
          <w:tcPr>
            <w:tcW w:w="2059" w:type="dxa"/>
            <w:shd w:val="clear" w:color="auto" w:fill="D9D9D9"/>
            <w:vAlign w:val="center"/>
          </w:tcPr>
          <w:p w14:paraId="4FAD1533" w14:textId="77777777" w:rsidR="00FC585E" w:rsidRPr="00C5781A" w:rsidRDefault="00FC585E" w:rsidP="00F554BA">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14:paraId="3E132E81" w14:textId="77777777" w:rsidR="00FC585E" w:rsidRPr="00C5781A" w:rsidRDefault="00FC585E" w:rsidP="00F554BA">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West Bengal</w:t>
            </w:r>
            <w:r w:rsidRPr="00C5781A">
              <w:rPr>
                <w:bCs/>
                <w:lang w:val="en-US"/>
              </w:rPr>
              <w:t xml:space="preserve"> shall have exclusive jurisdiction.  </w:t>
            </w:r>
          </w:p>
          <w:p w14:paraId="00EBD0B3" w14:textId="77777777" w:rsidR="00FC585E" w:rsidRPr="00C5781A" w:rsidRDefault="00FC585E" w:rsidP="00F554BA"/>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274A6D69"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6D542CE2" w:rsidR="009648A8" w:rsidRDefault="009648A8" w:rsidP="00930DC5">
      <w:pPr>
        <w:rPr>
          <w:rFonts w:cs="Zurich BT"/>
          <w:sz w:val="20"/>
          <w:szCs w:val="20"/>
        </w:rPr>
      </w:pPr>
    </w:p>
    <w:p w14:paraId="514ACED7" w14:textId="3DEDE7F2" w:rsidR="00981939" w:rsidRDefault="00981939" w:rsidP="00930DC5">
      <w:pPr>
        <w:rPr>
          <w:rFonts w:cs="Zurich BT"/>
          <w:sz w:val="20"/>
          <w:szCs w:val="20"/>
        </w:rPr>
      </w:pPr>
    </w:p>
    <w:p w14:paraId="6AE80095" w14:textId="77777777" w:rsidR="00981939" w:rsidRDefault="00981939"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With reference to the Facilities sanctioned to the Borrower vide the Transaction Document, the Borrower is hereby informed of the following concepts and illustrative examples related to due dates classification of the borrowal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borrowal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overdues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185CB2">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185CB2">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185CB2">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185CB2">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185CB2">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185CB2">
            <w:pPr>
              <w:rPr>
                <w:rFonts w:ascii="Zurich Blk BT" w:hAnsi="Zurich Blk BT"/>
                <w:szCs w:val="22"/>
              </w:rPr>
            </w:pPr>
          </w:p>
        </w:tc>
      </w:tr>
      <w:tr w:rsidR="009648A8" w:rsidRPr="00C836F2" w14:paraId="1383A1D0" w14:textId="77777777" w:rsidTr="00185CB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185CB2">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185CB2">
            <w:pPr>
              <w:rPr>
                <w:szCs w:val="22"/>
              </w:rPr>
            </w:pPr>
            <w:r w:rsidRPr="00C836F2">
              <w:rPr>
                <w:szCs w:val="22"/>
              </w:rPr>
              <w:t>Basis for classification when</w:t>
            </w:r>
          </w:p>
          <w:p w14:paraId="43A4B73D" w14:textId="77777777" w:rsidR="009648A8" w:rsidRPr="00C836F2" w:rsidRDefault="009648A8" w:rsidP="00185CB2">
            <w:pPr>
              <w:rPr>
                <w:szCs w:val="22"/>
              </w:rPr>
            </w:pPr>
            <w:r w:rsidRPr="00C836F2">
              <w:rPr>
                <w:szCs w:val="22"/>
              </w:rPr>
              <w:t>principal or interest</w:t>
            </w:r>
          </w:p>
          <w:p w14:paraId="21166CB7" w14:textId="77777777" w:rsidR="009648A8" w:rsidRPr="00C836F2" w:rsidRDefault="009648A8" w:rsidP="00185CB2">
            <w:pPr>
              <w:rPr>
                <w:szCs w:val="22"/>
              </w:rPr>
            </w:pPr>
            <w:r w:rsidRPr="00C836F2">
              <w:rPr>
                <w:szCs w:val="22"/>
              </w:rPr>
              <w:t>payment or any other</w:t>
            </w:r>
          </w:p>
          <w:p w14:paraId="74555BE1" w14:textId="77777777" w:rsidR="009648A8" w:rsidRPr="00C836F2" w:rsidRDefault="009648A8" w:rsidP="00185CB2">
            <w:pPr>
              <w:rPr>
                <w:szCs w:val="22"/>
              </w:rPr>
            </w:pPr>
            <w:r w:rsidRPr="00C836F2">
              <w:rPr>
                <w:szCs w:val="22"/>
              </w:rPr>
              <w:t>amount wholly or</w:t>
            </w:r>
          </w:p>
          <w:p w14:paraId="09B2B7CF" w14:textId="77777777" w:rsidR="009648A8" w:rsidRPr="00C836F2" w:rsidRDefault="009648A8" w:rsidP="00185CB2">
            <w:pPr>
              <w:rPr>
                <w:szCs w:val="22"/>
              </w:rPr>
            </w:pPr>
            <w:r w:rsidRPr="00C836F2">
              <w:rPr>
                <w:szCs w:val="22"/>
              </w:rPr>
              <w:t>partly overdue</w:t>
            </w:r>
          </w:p>
          <w:p w14:paraId="2842376C"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185CB2">
            <w:pPr>
              <w:rPr>
                <w:szCs w:val="22"/>
              </w:rPr>
            </w:pPr>
            <w:r w:rsidRPr="00C836F2">
              <w:rPr>
                <w:szCs w:val="22"/>
              </w:rPr>
              <w:t xml:space="preserve">SMA Sub-categories </w:t>
            </w:r>
          </w:p>
          <w:p w14:paraId="4AC9873D"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185CB2">
            <w:pPr>
              <w:rPr>
                <w:szCs w:val="22"/>
              </w:rPr>
            </w:pPr>
            <w:r w:rsidRPr="00C836F2">
              <w:rPr>
                <w:szCs w:val="22"/>
              </w:rPr>
              <w:t>Basis for classification when</w:t>
            </w:r>
          </w:p>
          <w:p w14:paraId="70B52A62" w14:textId="77777777" w:rsidR="009648A8" w:rsidRPr="00C836F2" w:rsidRDefault="009648A8" w:rsidP="00185CB2">
            <w:pPr>
              <w:rPr>
                <w:szCs w:val="22"/>
              </w:rPr>
            </w:pPr>
            <w:r w:rsidRPr="00C836F2">
              <w:rPr>
                <w:szCs w:val="22"/>
              </w:rPr>
              <w:t>outstanding balance</w:t>
            </w:r>
          </w:p>
          <w:p w14:paraId="7127E97C" w14:textId="77777777" w:rsidR="009648A8" w:rsidRPr="00C836F2" w:rsidRDefault="009648A8" w:rsidP="00185CB2">
            <w:pPr>
              <w:rPr>
                <w:szCs w:val="22"/>
              </w:rPr>
            </w:pPr>
            <w:r w:rsidRPr="00C836F2">
              <w:rPr>
                <w:szCs w:val="22"/>
              </w:rPr>
              <w:t>remains continuously</w:t>
            </w:r>
          </w:p>
          <w:p w14:paraId="23352BDD" w14:textId="77777777" w:rsidR="009648A8" w:rsidRPr="00C836F2" w:rsidRDefault="009648A8" w:rsidP="00185CB2">
            <w:pPr>
              <w:rPr>
                <w:szCs w:val="22"/>
              </w:rPr>
            </w:pPr>
            <w:r w:rsidRPr="00C836F2">
              <w:rPr>
                <w:szCs w:val="22"/>
              </w:rPr>
              <w:t>in excess of the sanctioned limit or drawing power</w:t>
            </w:r>
          </w:p>
          <w:p w14:paraId="49E093D4" w14:textId="77777777" w:rsidR="009648A8" w:rsidRPr="00C836F2" w:rsidRDefault="009648A8" w:rsidP="00185CB2">
            <w:pPr>
              <w:rPr>
                <w:szCs w:val="22"/>
              </w:rPr>
            </w:pPr>
            <w:r w:rsidRPr="00C836F2">
              <w:rPr>
                <w:szCs w:val="22"/>
              </w:rPr>
              <w:t>whichever is lower for a period of</w:t>
            </w:r>
          </w:p>
          <w:p w14:paraId="4793FDFD" w14:textId="77777777" w:rsidR="009648A8" w:rsidRPr="00C836F2" w:rsidRDefault="009648A8" w:rsidP="00185CB2">
            <w:pPr>
              <w:rPr>
                <w:szCs w:val="22"/>
              </w:rPr>
            </w:pPr>
          </w:p>
        </w:tc>
      </w:tr>
      <w:tr w:rsidR="009648A8" w:rsidRPr="00C836F2" w14:paraId="671BFA62" w14:textId="77777777" w:rsidTr="00185CB2">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185CB2">
            <w:pPr>
              <w:rPr>
                <w:szCs w:val="22"/>
              </w:rPr>
            </w:pPr>
            <w:r w:rsidRPr="00C836F2">
              <w:rPr>
                <w:szCs w:val="22"/>
              </w:rPr>
              <w:t>SMA-0</w:t>
            </w:r>
          </w:p>
          <w:p w14:paraId="1DD88B97"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185CB2">
            <w:pPr>
              <w:rPr>
                <w:szCs w:val="22"/>
              </w:rPr>
            </w:pPr>
            <w:r w:rsidRPr="00C836F2">
              <w:rPr>
                <w:szCs w:val="22"/>
              </w:rPr>
              <w:t>Upto 30 days</w:t>
            </w:r>
          </w:p>
          <w:p w14:paraId="399AC39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185CB2">
            <w:pPr>
              <w:rPr>
                <w:szCs w:val="22"/>
              </w:rPr>
            </w:pPr>
          </w:p>
        </w:tc>
      </w:tr>
      <w:tr w:rsidR="009648A8" w:rsidRPr="00C836F2" w14:paraId="2FDF0128" w14:textId="77777777" w:rsidTr="00185CB2">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185CB2">
            <w:pPr>
              <w:rPr>
                <w:szCs w:val="22"/>
              </w:rPr>
            </w:pPr>
            <w:r w:rsidRPr="00C836F2">
              <w:rPr>
                <w:szCs w:val="22"/>
              </w:rPr>
              <w:t>SMA-1</w:t>
            </w:r>
          </w:p>
          <w:p w14:paraId="2E9A4D34"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185CB2">
            <w:pPr>
              <w:rPr>
                <w:szCs w:val="22"/>
              </w:rPr>
            </w:pPr>
            <w:r w:rsidRPr="00C836F2">
              <w:rPr>
                <w:szCs w:val="22"/>
              </w:rPr>
              <w:t>More than 30 days and upto 60 days</w:t>
            </w:r>
          </w:p>
          <w:p w14:paraId="751176D9"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185CB2">
            <w:pPr>
              <w:rPr>
                <w:szCs w:val="22"/>
              </w:rPr>
            </w:pPr>
            <w:r w:rsidRPr="00C836F2">
              <w:rPr>
                <w:szCs w:val="22"/>
              </w:rPr>
              <w:t>SMA-1</w:t>
            </w:r>
          </w:p>
          <w:p w14:paraId="121B4532"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185CB2">
            <w:pPr>
              <w:rPr>
                <w:szCs w:val="22"/>
              </w:rPr>
            </w:pPr>
            <w:r w:rsidRPr="00C836F2">
              <w:rPr>
                <w:szCs w:val="22"/>
              </w:rPr>
              <w:t>More than 30 days and upto 60 days</w:t>
            </w:r>
          </w:p>
          <w:p w14:paraId="47576584" w14:textId="77777777" w:rsidR="009648A8" w:rsidRPr="00C836F2" w:rsidRDefault="009648A8" w:rsidP="00185CB2">
            <w:pPr>
              <w:rPr>
                <w:szCs w:val="22"/>
              </w:rPr>
            </w:pPr>
          </w:p>
          <w:p w14:paraId="7EDE43E1" w14:textId="77777777" w:rsidR="009648A8" w:rsidRPr="00C836F2" w:rsidRDefault="009648A8" w:rsidP="00185CB2">
            <w:pPr>
              <w:rPr>
                <w:szCs w:val="22"/>
              </w:rPr>
            </w:pPr>
          </w:p>
        </w:tc>
      </w:tr>
      <w:tr w:rsidR="009648A8" w:rsidRPr="00C836F2" w14:paraId="5364A6AC" w14:textId="77777777" w:rsidTr="00185CB2">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185CB2">
            <w:pPr>
              <w:rPr>
                <w:szCs w:val="22"/>
              </w:rPr>
            </w:pPr>
            <w:r w:rsidRPr="00C836F2">
              <w:rPr>
                <w:szCs w:val="22"/>
              </w:rPr>
              <w:t>SMA-2</w:t>
            </w:r>
          </w:p>
          <w:p w14:paraId="3234F916" w14:textId="77777777" w:rsidR="009648A8" w:rsidRPr="00C836F2" w:rsidRDefault="009648A8" w:rsidP="00185CB2">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185CB2">
            <w:pPr>
              <w:rPr>
                <w:szCs w:val="22"/>
              </w:rPr>
            </w:pPr>
            <w:r w:rsidRPr="00C836F2">
              <w:rPr>
                <w:szCs w:val="22"/>
              </w:rPr>
              <w:t>More than 60 days and upto 90 days</w:t>
            </w:r>
          </w:p>
          <w:p w14:paraId="22C3FCC3" w14:textId="77777777" w:rsidR="009648A8" w:rsidRPr="00C836F2" w:rsidRDefault="009648A8" w:rsidP="00185CB2">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185CB2">
            <w:pPr>
              <w:rPr>
                <w:szCs w:val="22"/>
              </w:rPr>
            </w:pPr>
            <w:r w:rsidRPr="00C836F2">
              <w:rPr>
                <w:szCs w:val="22"/>
              </w:rPr>
              <w:t>SMA-2</w:t>
            </w:r>
          </w:p>
          <w:p w14:paraId="35707445" w14:textId="77777777" w:rsidR="009648A8" w:rsidRPr="00C836F2" w:rsidRDefault="009648A8" w:rsidP="00185CB2">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185CB2">
            <w:pPr>
              <w:rPr>
                <w:szCs w:val="22"/>
              </w:rPr>
            </w:pPr>
            <w:r w:rsidRPr="00C836F2">
              <w:rPr>
                <w:szCs w:val="22"/>
              </w:rPr>
              <w:t>More than 60 days and upto 90 days</w:t>
            </w:r>
          </w:p>
          <w:p w14:paraId="6702041C" w14:textId="77777777" w:rsidR="009648A8" w:rsidRPr="00C836F2" w:rsidRDefault="009648A8" w:rsidP="00185CB2">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6D7DD366"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p>
    <w:p w14:paraId="7CC826F8" w14:textId="616B53E1" w:rsidR="009648A8" w:rsidRPr="00C836F2" w:rsidRDefault="009648A8" w:rsidP="009648A8">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185CB2">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185CB2">
            <w:pPr>
              <w:rPr>
                <w:szCs w:val="22"/>
              </w:rPr>
            </w:pPr>
            <w:r w:rsidRPr="00C836F2">
              <w:rPr>
                <w:szCs w:val="22"/>
              </w:rPr>
              <w:t>Due date of</w:t>
            </w:r>
          </w:p>
          <w:p w14:paraId="0954FF5F" w14:textId="77777777" w:rsidR="009648A8" w:rsidRPr="00C836F2" w:rsidRDefault="009648A8" w:rsidP="00185CB2">
            <w:pPr>
              <w:rPr>
                <w:szCs w:val="22"/>
              </w:rPr>
            </w:pPr>
            <w:r w:rsidRPr="00C836F2">
              <w:rPr>
                <w:szCs w:val="22"/>
              </w:rPr>
              <w:t>payment</w:t>
            </w:r>
          </w:p>
          <w:p w14:paraId="1CD58940"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185CB2">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185CB2">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185CB2">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185CB2">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185CB2">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185CB2">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185CB2">
            <w:pPr>
              <w:rPr>
                <w:szCs w:val="22"/>
              </w:rPr>
            </w:pPr>
            <w:r w:rsidRPr="00C836F2">
              <w:rPr>
                <w:szCs w:val="22"/>
              </w:rPr>
              <w:t>NPA date</w:t>
            </w:r>
          </w:p>
        </w:tc>
      </w:tr>
      <w:tr w:rsidR="009648A8" w:rsidRPr="00C836F2" w14:paraId="5D8191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185CB2">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185CB2">
            <w:pPr>
              <w:rPr>
                <w:color w:val="000000" w:themeColor="text1"/>
                <w:szCs w:val="22"/>
              </w:rPr>
            </w:pPr>
            <w:r w:rsidRPr="00C836F2">
              <w:rPr>
                <w:color w:val="000000" w:themeColor="text1"/>
                <w:szCs w:val="22"/>
              </w:rPr>
              <w:t>Entire dues upto</w:t>
            </w:r>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185CB2">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185CB2">
            <w:pPr>
              <w:rPr>
                <w:szCs w:val="22"/>
              </w:rPr>
            </w:pPr>
            <w:r w:rsidRPr="00C836F2">
              <w:rPr>
                <w:szCs w:val="22"/>
              </w:rPr>
              <w:t>NA</w:t>
            </w:r>
          </w:p>
        </w:tc>
      </w:tr>
      <w:tr w:rsidR="009648A8" w:rsidRPr="00C836F2" w14:paraId="2C26813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185CB2">
            <w:pPr>
              <w:rPr>
                <w:szCs w:val="22"/>
              </w:rPr>
            </w:pPr>
            <w:r w:rsidRPr="00C836F2">
              <w:rPr>
                <w:szCs w:val="22"/>
              </w:rPr>
              <w:t>NA</w:t>
            </w:r>
          </w:p>
        </w:tc>
      </w:tr>
      <w:tr w:rsidR="009648A8" w:rsidRPr="00C836F2" w14:paraId="64950449"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185CB2">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185CB2">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185CB2">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185CB2">
            <w:pPr>
              <w:rPr>
                <w:szCs w:val="22"/>
              </w:rPr>
            </w:pPr>
            <w:r w:rsidRPr="00C836F2">
              <w:rPr>
                <w:szCs w:val="22"/>
              </w:rPr>
              <w:t>NA</w:t>
            </w:r>
          </w:p>
        </w:tc>
      </w:tr>
      <w:tr w:rsidR="009648A8" w:rsidRPr="00C836F2" w14:paraId="62F78C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185CB2">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185CB2">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185CB2">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185CB2">
            <w:pPr>
              <w:rPr>
                <w:szCs w:val="22"/>
              </w:rPr>
            </w:pPr>
            <w:r w:rsidRPr="00C836F2">
              <w:rPr>
                <w:szCs w:val="22"/>
              </w:rPr>
              <w:t>NA</w:t>
            </w:r>
          </w:p>
        </w:tc>
      </w:tr>
      <w:tr w:rsidR="009648A8" w:rsidRPr="00C836F2" w14:paraId="6E4BD5F5" w14:textId="77777777" w:rsidTr="00185CB2">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185CB2">
            <w:pPr>
              <w:rPr>
                <w:szCs w:val="22"/>
              </w:rPr>
            </w:pPr>
            <w:r w:rsidRPr="00C836F2">
              <w:rPr>
                <w:szCs w:val="22"/>
              </w:rPr>
              <w:t>NA</w:t>
            </w:r>
          </w:p>
        </w:tc>
      </w:tr>
      <w:tr w:rsidR="009648A8" w:rsidRPr="00C836F2" w14:paraId="089E6911" w14:textId="77777777" w:rsidTr="00185CB2">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185CB2">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185CB2">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185CB2">
            <w:pPr>
              <w:rPr>
                <w:szCs w:val="22"/>
              </w:rPr>
            </w:pPr>
            <w:r w:rsidRPr="00C836F2">
              <w:rPr>
                <w:szCs w:val="22"/>
              </w:rPr>
              <w:t>NA</w:t>
            </w:r>
          </w:p>
        </w:tc>
      </w:tr>
      <w:tr w:rsidR="009648A8" w:rsidRPr="00C836F2" w14:paraId="7DB52222" w14:textId="77777777" w:rsidTr="00185CB2">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185CB2">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185CB2">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185CB2">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185CB2">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185CB2">
            <w:pPr>
              <w:rPr>
                <w:szCs w:val="22"/>
              </w:rPr>
            </w:pPr>
            <w:r w:rsidRPr="00C836F2">
              <w:rPr>
                <w:szCs w:val="22"/>
              </w:rPr>
              <w:t>NA</w:t>
            </w:r>
          </w:p>
        </w:tc>
      </w:tr>
      <w:tr w:rsidR="009648A8" w:rsidRPr="00C836F2" w14:paraId="7D87D837"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185CB2">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185CB2">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185CB2">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185CB2">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185CB2">
            <w:pPr>
              <w:rPr>
                <w:szCs w:val="22"/>
              </w:rPr>
            </w:pPr>
            <w:r w:rsidRPr="00C836F2">
              <w:rPr>
                <w:szCs w:val="22"/>
              </w:rPr>
              <w:t>NA</w:t>
            </w:r>
          </w:p>
        </w:tc>
      </w:tr>
      <w:tr w:rsidR="009648A8" w:rsidRPr="00C836F2" w14:paraId="6B1E5CD1" w14:textId="77777777" w:rsidTr="00185CB2">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185CB2">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185CB2">
            <w:pPr>
              <w:rPr>
                <w:szCs w:val="22"/>
              </w:rPr>
            </w:pPr>
            <w:r w:rsidRPr="00C836F2">
              <w:rPr>
                <w:szCs w:val="22"/>
              </w:rPr>
              <w:t>NA</w:t>
            </w:r>
          </w:p>
        </w:tc>
      </w:tr>
      <w:tr w:rsidR="009648A8" w:rsidRPr="00C836F2" w14:paraId="23335971"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185CB2">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185CB2">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185CB2">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185CB2">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185CB2">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185CB2">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185CB2">
            <w:pPr>
              <w:rPr>
                <w:szCs w:val="22"/>
              </w:rPr>
            </w:pPr>
            <w:r w:rsidRPr="00C836F2">
              <w:rPr>
                <w:szCs w:val="22"/>
              </w:rPr>
              <w:t>NA</w:t>
            </w:r>
          </w:p>
        </w:tc>
      </w:tr>
      <w:tr w:rsidR="009648A8" w:rsidRPr="00C836F2" w14:paraId="2E44D292" w14:textId="77777777" w:rsidTr="00185CB2">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185CB2">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185CB2">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185CB2">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185CB2">
            <w:pPr>
              <w:rPr>
                <w:szCs w:val="22"/>
              </w:rPr>
            </w:pPr>
            <w:r w:rsidRPr="00C836F2">
              <w:rPr>
                <w:szCs w:val="22"/>
              </w:rPr>
              <w:t>02.05.2022</w:t>
            </w:r>
          </w:p>
        </w:tc>
      </w:tr>
      <w:tr w:rsidR="009648A8" w:rsidRPr="00C836F2" w14:paraId="1732E0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185CB2">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185CB2">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185CB2">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185CB2">
            <w:pPr>
              <w:rPr>
                <w:szCs w:val="22"/>
              </w:rPr>
            </w:pPr>
            <w:r w:rsidRPr="00C836F2">
              <w:rPr>
                <w:szCs w:val="22"/>
              </w:rPr>
              <w:t>02.05.2022</w:t>
            </w:r>
          </w:p>
        </w:tc>
      </w:tr>
      <w:tr w:rsidR="009648A8" w:rsidRPr="00C836F2" w14:paraId="09260D38"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185CB2">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185CB2">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185CB2">
            <w:pPr>
              <w:rPr>
                <w:szCs w:val="22"/>
              </w:rPr>
            </w:pPr>
            <w:r w:rsidRPr="00C836F2">
              <w:rPr>
                <w:szCs w:val="22"/>
              </w:rPr>
              <w:t>02.05.2022</w:t>
            </w:r>
          </w:p>
        </w:tc>
      </w:tr>
      <w:tr w:rsidR="009648A8" w:rsidRPr="00C836F2" w14:paraId="53C49A9D"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185CB2">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185CB2">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185CB2">
            <w:pPr>
              <w:rPr>
                <w:szCs w:val="22"/>
              </w:rPr>
            </w:pPr>
            <w:r w:rsidRPr="00C836F2">
              <w:rPr>
                <w:szCs w:val="22"/>
              </w:rPr>
              <w:t>02.05.2022</w:t>
            </w:r>
          </w:p>
        </w:tc>
      </w:tr>
      <w:tr w:rsidR="009648A8" w:rsidRPr="00C836F2" w14:paraId="36BF2E66" w14:textId="77777777" w:rsidTr="00185C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185CB2">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185CB2">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185CB2">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185CB2">
            <w:pPr>
              <w:rPr>
                <w:szCs w:val="22"/>
              </w:rPr>
            </w:pPr>
            <w:r w:rsidRPr="00C836F2">
              <w:rPr>
                <w:szCs w:val="22"/>
              </w:rPr>
              <w:t>02.05.2022</w:t>
            </w:r>
          </w:p>
        </w:tc>
      </w:tr>
      <w:tr w:rsidR="009648A8" w:rsidRPr="00C836F2" w14:paraId="148A8BC0" w14:textId="77777777" w:rsidTr="00185CB2">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185CB2">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185CB2">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185CB2">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185CB2">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185CB2">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185CB2">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185CB2">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A2AB4" w14:textId="77777777" w:rsidR="00751A45" w:rsidRDefault="00751A45">
      <w:r>
        <w:separator/>
      </w:r>
    </w:p>
  </w:endnote>
  <w:endnote w:type="continuationSeparator" w:id="0">
    <w:p w14:paraId="5B393A79" w14:textId="77777777" w:rsidR="00751A45" w:rsidRDefault="00751A45">
      <w:r>
        <w:continuationSeparator/>
      </w:r>
    </w:p>
  </w:endnote>
  <w:endnote w:type="continuationNotice" w:id="1">
    <w:p w14:paraId="356091EB" w14:textId="77777777" w:rsidR="00751A45" w:rsidRDefault="00751A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867B7F" w:rsidRDefault="00867B7F">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867B7F" w:rsidRPr="00044CBB" w:rsidRDefault="00867B7F" w:rsidP="00044CBB">
    <w:pPr>
      <w:pStyle w:val="Header"/>
    </w:pPr>
  </w:p>
  <w:p w14:paraId="53BB9F6B" w14:textId="77777777" w:rsidR="00867B7F" w:rsidRDefault="00867B7F" w:rsidP="00044CBB"/>
  <w:p w14:paraId="5FDFB0CC" w14:textId="77777777" w:rsidR="00867B7F" w:rsidRDefault="00867B7F"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867B7F" w:rsidRDefault="00867B7F"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14:paraId="23C81594" w14:textId="77777777" w:rsidTr="00F42908">
      <w:trPr>
        <w:trHeight w:val="707"/>
      </w:trPr>
      <w:tc>
        <w:tcPr>
          <w:tcW w:w="2803" w:type="dxa"/>
          <w:vAlign w:val="bottom"/>
        </w:tcPr>
        <w:p w14:paraId="28698D14" w14:textId="77777777" w:rsidR="00867B7F" w:rsidRPr="00D12F38" w:rsidRDefault="00867B7F"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867B7F" w:rsidRPr="00D12F38" w:rsidRDefault="00867B7F"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867B7F" w:rsidRPr="00A604ED" w:rsidRDefault="00867B7F"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867B7F" w:rsidRDefault="00867B7F">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20D32" w14:textId="77777777" w:rsidR="00751A45" w:rsidRDefault="00751A45">
      <w:r>
        <w:separator/>
      </w:r>
    </w:p>
  </w:footnote>
  <w:footnote w:type="continuationSeparator" w:id="0">
    <w:p w14:paraId="633B2641" w14:textId="77777777" w:rsidR="00751A45" w:rsidRDefault="00751A45">
      <w:r>
        <w:continuationSeparator/>
      </w:r>
    </w:p>
  </w:footnote>
  <w:footnote w:type="continuationNotice" w:id="1">
    <w:p w14:paraId="40C5050E" w14:textId="77777777" w:rsidR="00751A45" w:rsidRDefault="00751A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867B7F" w:rsidRDefault="00867B7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867B7F" w:rsidRDefault="00867B7F">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A45"/>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1939"/>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387"/>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5E"/>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customXml" Target="../customXml/item5.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56" Type="http://schemas.openxmlformats.org/officeDocument/2006/relationships/customXml" Target="../customXml/item6.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0A53D7-948D-4EEC-ADC3-69A0338FF7CE}">
  <ds:schemaRefs>
    <ds:schemaRef ds:uri="http://schemas.openxmlformats.org/officeDocument/2006/bibliography"/>
  </ds:schemaRefs>
</ds:datastoreItem>
</file>

<file path=customXml/itemProps2.xml><?xml version="1.0" encoding="utf-8"?>
<ds:datastoreItem xmlns:ds="http://schemas.openxmlformats.org/officeDocument/2006/customXml" ds:itemID="{AE4CE3F5-0D4E-408D-8018-DC9B1C8FC2EF}">
  <ds:schemaRefs>
    <ds:schemaRef ds:uri="http://schemas.openxmlformats.org/officeDocument/2006/bibliography"/>
  </ds:schemaRefs>
</ds:datastoreItem>
</file>

<file path=customXml/itemProps3.xml><?xml version="1.0" encoding="utf-8"?>
<ds:datastoreItem xmlns:ds="http://schemas.openxmlformats.org/officeDocument/2006/customXml" ds:itemID="{71239B9B-6F4A-4AFD-95B3-C6D83A7B46D7}">
  <ds:schemaRefs>
    <ds:schemaRef ds:uri="http://schemas.openxmlformats.org/officeDocument/2006/bibliography"/>
  </ds:schemaRefs>
</ds:datastoreItem>
</file>

<file path=customXml/itemProps4.xml><?xml version="1.0" encoding="utf-8"?>
<ds:datastoreItem xmlns:ds="http://schemas.openxmlformats.org/officeDocument/2006/customXml" ds:itemID="{14F6F2B6-9CC0-4C3D-96B2-0421C950D4BC}"/>
</file>

<file path=customXml/itemProps5.xml><?xml version="1.0" encoding="utf-8"?>
<ds:datastoreItem xmlns:ds="http://schemas.openxmlformats.org/officeDocument/2006/customXml" ds:itemID="{90E1C369-8932-42C3-BFD9-6095CA4F833B}"/>
</file>

<file path=customXml/itemProps6.xml><?xml version="1.0" encoding="utf-8"?>
<ds:datastoreItem xmlns:ds="http://schemas.openxmlformats.org/officeDocument/2006/customXml" ds:itemID="{733BF020-F35F-4F51-97EC-231818C4D89A}"/>
</file>

<file path=docProps/app.xml><?xml version="1.0" encoding="utf-8"?>
<Properties xmlns="http://schemas.openxmlformats.org/officeDocument/2006/extended-properties" xmlns:vt="http://schemas.openxmlformats.org/officeDocument/2006/docPropsVTypes">
  <Template>Normal</Template>
  <TotalTime>5</TotalTime>
  <Pages>38</Pages>
  <Words>12128</Words>
  <Characters>69134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Harsh Bajoria     /FISYG/IBANK/BKC</cp:lastModifiedBy>
  <cp:revision>5</cp:revision>
  <cp:lastPrinted>2017-04-26T04:28:00Z</cp:lastPrinted>
  <dcterms:created xsi:type="dcterms:W3CDTF">2022-09-06T06:50:00Z</dcterms:created>
  <dcterms:modified xsi:type="dcterms:W3CDTF">2023-03-14T18:06:00Z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